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5EA" w:rsidRPr="00173D54" w:rsidRDefault="001115EA">
      <w:pPr>
        <w:pageBreakBefore/>
        <w:rPr>
          <w:rFonts w:ascii="宋体" w:hAnsi="宋体"/>
          <w:sz w:val="28"/>
        </w:rPr>
      </w:pPr>
    </w:p>
    <w:p w:rsidR="001115EA" w:rsidRPr="00173D54" w:rsidRDefault="004F4E04">
      <w:pPr>
        <w:rPr>
          <w:rFonts w:ascii="宋体" w:hAnsi="宋体"/>
          <w:sz w:val="36"/>
        </w:rPr>
      </w:pPr>
      <w:r w:rsidRPr="004F4E04">
        <w:rPr>
          <w:rFonts w:ascii="宋体" w:hAnsi="宋体"/>
          <w:noProof/>
        </w:rPr>
        <w:pict>
          <v:group id="Group 9" o:spid="_x0000_s1026" style="position:absolute;margin-left:351pt;margin-top:-18pt;width:128.2pt;height:24pt;z-index:251657728;mso-wrap-distance-left:0;mso-wrap-distance-right:0" coordorigin="7020,-360" coordsize="2563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">
            <v:shape id="Freeform 10" o:spid="_x0000_s1027" style="position:absolute;left:7020;top:-336;width:433;height:445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dpMQA&#10;AADaAAAADwAAAGRycy9kb3ducmV2LnhtbESPQWvCQBSE7wX/w/IEL6Vu1CAlZiOiCLmUUmvp9Zl9&#10;JsHs25Bdk/jvu4VCj8PMfMOk29E0oqfO1ZYVLOYRCOLC6ppLBefP48srCOeRNTaWScGDHGyzyVOK&#10;ibYDf1B/8qUIEHYJKqi8bxMpXVGRQTe3LXHwrrYz6IPsSqk7HALcNHIZRWtpsOawUGFL+4qK2+lu&#10;FNhytVt9x/L9sLjHb1/PfUy3S67UbDruNiA8jf4//NfOtYIl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HaTEAAAA2gAAAA8AAAAAAAAAAAAAAAAAmAIAAGRycy9k&#10;b3ducmV2LnhtbFBLBQYAAAAABAAEAPUAAACJAwAAAAA=&#10;" path="m2884,2937r-785,l747,921r,2016l,2937,,,976,,2137,1682,2137,r747,l2884,2937xe" fillcolor="#024182" stroked="f">
              <v:path o:connecttype="custom" o:connectlocs="433,445;315,445;112,140;112,445;0,445;0,0;147,0;321,255;321,0;433,0;433,445" o:connectangles="0,0,0,0,0,0,0,0,0,0,0"/>
            </v:shape>
            <v:shape id="Freeform 11" o:spid="_x0000_s1028" style="position:absolute;left:7486;top:-236;width:381;height:353;visibility:visible;mso-wrap-style:none;v-text-anchor:middle" coordsize="2532,2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/wMMA&#10;AADaAAAADwAAAGRycy9kb3ducmV2LnhtbESPzW7CMBCE75V4B2srcStOQGpRioOgAsSlBwIPsI03&#10;P2q8TmOTn7fHlSr1OJqZbzSb7Wga0VPnassK4kUEgji3uuZSwe16fFmDcB5ZY2OZFEzkYJvOnjaY&#10;aDvwhfrMlyJA2CWooPK+TaR0eUUG3cK2xMErbGfQB9mVUnc4BLhp5DKKXqXBmsNChS19VJR/Z3ej&#10;wAxxfygup5/D9DnsvuJ9Zt+uk1Lz53H3DsLT6P/Df+2zVrCC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/wMMAAADaAAAADwAAAAAAAAAAAAAAAACYAgAAZHJzL2Rv&#10;d25yZXYueG1sUEsFBgAAAAAEAAQA9QAAAIgDAAAAAA==&#10;" adj="0,,0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stroke joinstyle="round"/>
              <v:formulas/>
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</v:shape>
            <v:shape id="Freeform 12" o:spid="_x0000_s1029" style="position:absolute;left:7897;top:-228;width:360;height:345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gsUA&#10;AADaAAAADwAAAGRycy9kb3ducmV2LnhtbESPQWvCQBSE74L/YXmCF6kbi4ikWUNriQo9qSmlt0f2&#10;NUmbfRuyq4n/vlsoeBxm5hsmSQfTiCt1rrasYDGPQBAXVtdcKsjP2cMahPPIGhvLpOBGDtLNeJRg&#10;rG3PR7qefCkChF2MCirv21hKV1Rk0M1tSxy8L9sZ9EF2pdQd9gFuGvkYRStpsOawUGFL24qKn9PF&#10;KOg/b7OP1310wbd86drV7v37Jc+Umk6G5ycQngZ/D/+3D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cWCxQAAANoAAAAPAAAAAAAAAAAAAAAAAJgCAABkcnMv&#10;ZG93bnJldi54bWxQSwUGAAAAAAQABAD1AAAAig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</v:shape>
            <v:shape id="Freeform 13" o:spid="_x0000_s1030" style="position:absolute;left:8291;top:-236;width:336;height:353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s5cQA&#10;AADaAAAADwAAAGRycy9kb3ducmV2LnhtbESPQWvCQBSE74X+h+UVvNVNWww2dRUtFCW5WCtCb4/s&#10;M4nNvg3ZNYn/3hWEHoeZ+YaZLQZTi45aV1lW8DKOQBDnVldcKNj/fD1PQTiPrLG2TAou5GAxf3yY&#10;YaJtz9/U7XwhAoRdggpK75tESpeXZNCNbUMcvKNtDfog20LqFvsAN7V8jaJYGqw4LJTY0GdJ+d/u&#10;bBSs3dsW3fS0+l1XzSHL3mPu01Sp0dOw/ADhafD/4Xt7oxVM4HYl3A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7OXEAAAA2gAAAA8AAAAAAAAAAAAAAAAAmAIAAGRycy9k&#10;b3ducmV2LnhtbFBLBQYAAAAABAAEAPUAAACJAw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</v:shape>
            <v:shape id="Freeform 14" o:spid="_x0000_s1031" style="position:absolute;left:8651;top:-236;width:394;height:355;visibility:visible;mso-wrap-style:none;v-text-anchor:middle" coordsize="2624,2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rasEA&#10;AADaAAAADwAAAGRycy9kb3ducmV2LnhtbESPQYvCMBSE7wv+h/CEva2pe5C1GkUEwZvoCurttXk2&#10;xealJFnt+uuNIHgcZuYbZjrvbCOu5EPtWMFwkIEgLp2uuVKw/119/YAIEVlj45gU/FOA+az3McVc&#10;uxtv6bqLlUgQDjkqMDG2uZShNGQxDFxLnLyz8xZjkr6S2uMtwW0jv7NsJC3WnBYMtrQ0VF52f1ZB&#10;dijvppBjXTSn02a4PnouLl6pz363mICI1MV3+NVeawUjeF5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q2rBAAAA2gAAAA8AAAAAAAAAAAAAAAAAmAIAAGRycy9kb3du&#10;cmV2LnhtbFBLBQYAAAAABAAEAPUAAACGAwAAAAA=&#10;" adj="0,,0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stroke joinstyle="round"/>
              <v:formulas/>
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</v:shape>
            <v:shape id="Freeform 15" o:spid="_x0000_s1032" style="position:absolute;left:9063;top:-360;width:520;height:474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Wcb4A&#10;AADaAAAADwAAAGRycy9kb3ducmV2LnhtbESPS4vCMBSF94L/IVzBjWiqi1FrU5EBxe2ouL40tw9s&#10;bmqT0cy/nwiCy8N5fJxsG0wrHtS7xrKC+SwBQVxY3XCl4HLeT1cgnEfW2FomBX/kYJsPBxmm2j75&#10;hx4nX4k4wi5FBbX3XSqlK2oy6Ga2I45eaXuDPsq+krrHZxw3rVwkyZc02HAk1NjRd03F7fRrIjfg&#10;nUqyxbq0B7zOJ4uw21+VGo/CbgPCU/Cf8Lt91AqW8LoSb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2lnG+AAAA2gAAAA8AAAAAAAAAAAAAAAAAmAIAAGRycy9kb3ducmV2&#10;LnhtbFBLBQYAAAAABAAEAPUAAACDAw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</v:shape>
          </v:group>
        </w:pict>
      </w:r>
      <w:r w:rsidR="001115EA" w:rsidRPr="00173D54">
        <w:rPr>
          <w:rFonts w:ascii="宋体" w:hAnsi="宋体"/>
          <w:b/>
          <w:sz w:val="36"/>
          <w:szCs w:val="36"/>
        </w:rPr>
        <w:t>东软机密</w:t>
      </w:r>
    </w:p>
    <w:p w:rsidR="001115EA" w:rsidRPr="00173D54" w:rsidRDefault="001115EA">
      <w:pPr>
        <w:rPr>
          <w:rFonts w:ascii="宋体" w:hAnsi="宋体"/>
          <w:sz w:val="36"/>
        </w:rPr>
      </w:pPr>
      <w:r w:rsidRPr="00173D54">
        <w:rPr>
          <w:rFonts w:ascii="宋体" w:hAnsi="宋体"/>
          <w:sz w:val="36"/>
        </w:rPr>
        <w:t xml:space="preserve">文件编号：项目编号DDR顺序号第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版</w:t>
      </w:r>
    </w:p>
    <w:p w:rsidR="001115EA" w:rsidRPr="00173D54" w:rsidRDefault="001115EA">
      <w:pPr>
        <w:rPr>
          <w:rFonts w:ascii="宋体" w:hAnsi="宋体"/>
          <w:sz w:val="28"/>
        </w:rPr>
      </w:pPr>
      <w:r w:rsidRPr="00173D54">
        <w:rPr>
          <w:rFonts w:ascii="宋体" w:hAnsi="宋体"/>
          <w:sz w:val="36"/>
        </w:rPr>
        <w:t xml:space="preserve">分册名称： 第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册/共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</w:t>
      </w: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6E48F2">
      <w:pPr>
        <w:jc w:val="center"/>
        <w:rPr>
          <w:rFonts w:ascii="宋体" w:hAnsi="宋体"/>
          <w:sz w:val="72"/>
        </w:rPr>
      </w:pPr>
      <w:r w:rsidRPr="00173D54">
        <w:rPr>
          <w:rFonts w:ascii="宋体" w:hAnsi="宋体" w:hint="eastAsia"/>
          <w:sz w:val="72"/>
        </w:rPr>
        <w:t>腾讯品牌授权审批系统</w:t>
      </w:r>
    </w:p>
    <w:p w:rsidR="001115EA" w:rsidRPr="00173D54" w:rsidRDefault="009F516B">
      <w:pPr>
        <w:jc w:val="center"/>
        <w:rPr>
          <w:rFonts w:ascii="宋体" w:hAnsi="宋体"/>
          <w:b/>
          <w:bCs/>
          <w:sz w:val="36"/>
        </w:rPr>
      </w:pPr>
      <w:r w:rsidRPr="00173D54">
        <w:rPr>
          <w:rFonts w:ascii="宋体" w:hAnsi="宋体" w:hint="eastAsia"/>
          <w:sz w:val="72"/>
        </w:rPr>
        <w:t>数据结构</w:t>
      </w:r>
      <w:r w:rsidR="001115EA" w:rsidRPr="00173D54">
        <w:rPr>
          <w:rFonts w:ascii="宋体" w:hAnsi="宋体"/>
          <w:sz w:val="72"/>
        </w:rPr>
        <w:t>设计说明书</w:t>
      </w:r>
    </w:p>
    <w:p w:rsidR="001115EA" w:rsidRPr="00173D54" w:rsidRDefault="001115EA">
      <w:pPr>
        <w:jc w:val="center"/>
        <w:rPr>
          <w:rFonts w:ascii="宋体" w:hAnsi="宋体"/>
          <w:b/>
          <w:bCs/>
          <w:sz w:val="36"/>
        </w:rPr>
      </w:pPr>
    </w:p>
    <w:p w:rsidR="001115EA" w:rsidRPr="00173D54" w:rsidRDefault="001115EA">
      <w:pPr>
        <w:jc w:val="center"/>
        <w:rPr>
          <w:rFonts w:ascii="宋体" w:hAnsi="宋体"/>
          <w:sz w:val="28"/>
        </w:rPr>
      </w:pPr>
      <w:r w:rsidRPr="00173D54">
        <w:rPr>
          <w:rFonts w:ascii="宋体" w:hAnsi="宋体"/>
          <w:b/>
          <w:bCs/>
          <w:sz w:val="36"/>
        </w:rPr>
        <w:t>(软件开发事业部)</w:t>
      </w: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 w:val="24"/>
        </w:rPr>
      </w:pPr>
      <w:r w:rsidRPr="00173D54">
        <w:rPr>
          <w:rFonts w:ascii="宋体" w:eastAsia="宋体" w:hAnsi="宋体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1115EA" w:rsidRPr="00173D54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宋体" w:eastAsia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宋体" w:hAnsi="宋体" w:cs="Times New Roman"/>
              </w:rPr>
            </w:pPr>
            <w:r w:rsidRPr="00173D54">
              <w:rPr>
                <w:rFonts w:ascii="宋体" w:hAnsi="宋体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宋体" w:hAnsi="宋体" w:cs="Times New Roman"/>
              </w:rPr>
            </w:pPr>
          </w:p>
        </w:tc>
      </w:tr>
    </w:tbl>
    <w:p w:rsidR="001115EA" w:rsidRPr="00173D54" w:rsidRDefault="001115EA">
      <w:pPr>
        <w:snapToGrid w:val="0"/>
        <w:jc w:val="center"/>
        <w:rPr>
          <w:rFonts w:ascii="宋体" w:hAnsi="宋体"/>
          <w:sz w:val="44"/>
        </w:rPr>
      </w:pPr>
    </w:p>
    <w:p w:rsidR="001115EA" w:rsidRPr="00173D54" w:rsidRDefault="001115EA">
      <w:pPr>
        <w:pageBreakBefore/>
        <w:snapToGrid w:val="0"/>
        <w:jc w:val="center"/>
        <w:rPr>
          <w:rFonts w:ascii="宋体" w:hAnsi="宋体"/>
        </w:rPr>
      </w:pPr>
      <w:r w:rsidRPr="00173D54">
        <w:rPr>
          <w:rFonts w:ascii="宋体" w:hAnsi="宋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1640"/>
        <w:gridCol w:w="3920"/>
        <w:gridCol w:w="900"/>
        <w:gridCol w:w="900"/>
        <w:gridCol w:w="1310"/>
      </w:tblGrid>
      <w:tr w:rsidR="001115EA" w:rsidRPr="00173D54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变更控制报告</w:t>
            </w:r>
          </w:p>
          <w:p w:rsidR="001115EA" w:rsidRPr="00173D54" w:rsidRDefault="001115EA">
            <w:pPr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 w:rsidRPr="00173D54">
              <w:rPr>
                <w:rFonts w:ascii="宋体" w:hAnsi="宋体"/>
              </w:rPr>
              <w:t>更改日期</w:t>
            </w:r>
          </w:p>
        </w:tc>
      </w:tr>
      <w:tr w:rsidR="001115EA" w:rsidRPr="00173D54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pStyle w:val="11"/>
              <w:snapToGrid w:val="0"/>
              <w:spacing w:line="100" w:lineRule="atLeast"/>
              <w:textAlignment w:val="auto"/>
              <w:rPr>
                <w:rFonts w:ascii="宋体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1115EA" w:rsidRPr="00173D54" w:rsidRDefault="001115EA">
      <w:pPr>
        <w:spacing w:line="360" w:lineRule="auto"/>
        <w:rPr>
          <w:rFonts w:ascii="宋体" w:hAnsi="宋体"/>
          <w:bCs/>
          <w:sz w:val="36"/>
          <w:szCs w:val="32"/>
        </w:rPr>
      </w:pPr>
    </w:p>
    <w:p w:rsidR="001115EA" w:rsidRPr="00173D54" w:rsidRDefault="001115EA">
      <w:pPr>
        <w:pageBreakBefore/>
        <w:spacing w:line="360" w:lineRule="auto"/>
        <w:jc w:val="center"/>
        <w:rPr>
          <w:rFonts w:ascii="宋体" w:hAnsi="宋体"/>
        </w:rPr>
        <w:sectPr w:rsidR="001115EA" w:rsidRPr="00173D54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  <w:bCs/>
          <w:sz w:val="36"/>
          <w:szCs w:val="32"/>
        </w:rPr>
        <w:lastRenderedPageBreak/>
        <w:t>目  录</w:t>
      </w:r>
    </w:p>
    <w:p w:rsidR="00956A9C" w:rsidRPr="00173D54" w:rsidRDefault="004F4E04">
      <w:pPr>
        <w:pStyle w:val="12"/>
        <w:tabs>
          <w:tab w:val="left" w:pos="120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</w:rPr>
        <w:lastRenderedPageBreak/>
        <w:fldChar w:fldCharType="begin"/>
      </w:r>
      <w:r w:rsidR="001115EA" w:rsidRPr="00173D54">
        <w:rPr>
          <w:rFonts w:ascii="宋体" w:hAnsi="宋体"/>
        </w:rPr>
        <w:instrText xml:space="preserve"> TOC </w:instrText>
      </w:r>
      <w:r w:rsidRPr="00173D54">
        <w:rPr>
          <w:rFonts w:ascii="宋体" w:hAnsi="宋体"/>
        </w:rPr>
        <w:fldChar w:fldCharType="separate"/>
      </w:r>
      <w:r w:rsidR="00956A9C" w:rsidRPr="00173D54">
        <w:rPr>
          <w:rFonts w:ascii="宋体" w:hAnsi="宋体" w:hint="eastAsia"/>
          <w:noProof/>
        </w:rPr>
        <w:t>第 1 章</w:t>
      </w:r>
      <w:r w:rsidR="00956A9C" w:rsidRPr="00173D54">
        <w:rPr>
          <w:rFonts w:ascii="宋体" w:hAnsi="宋体"/>
          <w:noProof/>
          <w:kern w:val="2"/>
          <w:sz w:val="21"/>
          <w:szCs w:val="22"/>
        </w:rPr>
        <w:tab/>
      </w:r>
      <w:r w:rsidR="00956A9C" w:rsidRPr="00173D54">
        <w:rPr>
          <w:rFonts w:ascii="宋体" w:hAnsi="宋体"/>
          <w:noProof/>
        </w:rPr>
        <w:t>TBAA</w:t>
      </w:r>
      <w:r w:rsidR="00956A9C" w:rsidRPr="00173D54">
        <w:rPr>
          <w:rFonts w:ascii="宋体" w:hAnsi="宋体" w:hint="eastAsia"/>
          <w:noProof/>
        </w:rPr>
        <w:t>系统数据结构设计</w:t>
      </w:r>
      <w:r w:rsidR="00956A9C" w:rsidRPr="00173D54">
        <w:rPr>
          <w:rFonts w:ascii="宋体" w:hAnsi="宋体"/>
          <w:noProof/>
        </w:rPr>
        <w:tab/>
      </w:r>
      <w:r w:rsidRPr="00173D54">
        <w:rPr>
          <w:rFonts w:ascii="宋体" w:hAnsi="宋体"/>
          <w:noProof/>
        </w:rPr>
        <w:fldChar w:fldCharType="begin"/>
      </w:r>
      <w:r w:rsidR="00956A9C" w:rsidRPr="00173D54">
        <w:rPr>
          <w:rFonts w:ascii="宋体" w:hAnsi="宋体"/>
          <w:noProof/>
        </w:rPr>
        <w:instrText xml:space="preserve"> PAGEREF _Toc335229359 \h </w:instrText>
      </w:r>
      <w:r w:rsidRPr="00173D54">
        <w:rPr>
          <w:rFonts w:ascii="宋体" w:hAnsi="宋体"/>
          <w:noProof/>
        </w:rPr>
      </w:r>
      <w:r w:rsidRPr="00173D54">
        <w:rPr>
          <w:rFonts w:ascii="宋体" w:hAnsi="宋体"/>
          <w:noProof/>
        </w:rPr>
        <w:fldChar w:fldCharType="separate"/>
      </w:r>
      <w:r w:rsidR="00956A9C" w:rsidRPr="00173D54">
        <w:rPr>
          <w:rFonts w:ascii="宋体" w:hAnsi="宋体"/>
          <w:noProof/>
        </w:rPr>
        <w:t>1</w:t>
      </w:r>
      <w:r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color w:val="000000"/>
          <w:kern w:val="0"/>
        </w:rPr>
        <w:t>1.1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数据库结构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_Toc335229360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31"/>
        <w:tabs>
          <w:tab w:val="left" w:pos="1200"/>
          <w:tab w:val="right" w:leader="dot" w:pos="9629"/>
        </w:tabs>
        <w:rPr>
          <w:rFonts w:ascii="宋体" w:hAnsi="宋体"/>
          <w:iCs w:val="0"/>
          <w:noProof/>
          <w:szCs w:val="22"/>
        </w:rPr>
      </w:pPr>
      <w:r w:rsidRPr="00173D54">
        <w:rPr>
          <w:rFonts w:ascii="宋体" w:hAnsi="宋体"/>
          <w:noProof/>
        </w:rPr>
        <w:t>1.1.1</w:t>
      </w:r>
      <w:r w:rsidRPr="00173D54">
        <w:rPr>
          <w:rFonts w:ascii="宋体" w:hAnsi="宋体"/>
          <w:iCs w:val="0"/>
          <w:noProof/>
          <w:szCs w:val="22"/>
        </w:rPr>
        <w:tab/>
      </w:r>
      <w:r w:rsidRPr="00173D54">
        <w:rPr>
          <w:rFonts w:ascii="宋体" w:hAnsi="宋体" w:hint="eastAsia"/>
          <w:noProof/>
        </w:rPr>
        <w:t>基本信息管理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_Toc335229361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41"/>
        <w:tabs>
          <w:tab w:val="left" w:pos="1680"/>
          <w:tab w:val="right" w:leader="dot" w:pos="9629"/>
        </w:tabs>
        <w:rPr>
          <w:rFonts w:ascii="宋体" w:hAnsi="宋体"/>
          <w:noProof/>
          <w:sz w:val="21"/>
          <w:szCs w:val="22"/>
        </w:rPr>
      </w:pPr>
      <w:r w:rsidRPr="00173D54">
        <w:rPr>
          <w:rFonts w:ascii="宋体" w:hAnsi="宋体"/>
          <w:noProof/>
        </w:rPr>
        <w:t>1.1.1.1</w:t>
      </w:r>
      <w:r w:rsidRPr="00173D54">
        <w:rPr>
          <w:rFonts w:ascii="宋体" w:hAnsi="宋体"/>
          <w:noProof/>
          <w:sz w:val="21"/>
          <w:szCs w:val="22"/>
        </w:rPr>
        <w:tab/>
      </w:r>
      <w:r w:rsidRPr="00173D54">
        <w:rPr>
          <w:rFonts w:ascii="宋体" w:hAnsi="宋体"/>
          <w:noProof/>
        </w:rPr>
        <w:t>TBAA_DICT</w:t>
      </w:r>
      <w:r w:rsidRPr="00173D54">
        <w:rPr>
          <w:rFonts w:ascii="宋体" w:hAnsi="宋体" w:hint="eastAsia"/>
          <w:noProof/>
        </w:rPr>
        <w:t>数据字典表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_Toc335229362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31"/>
        <w:tabs>
          <w:tab w:val="left" w:pos="1200"/>
          <w:tab w:val="right" w:leader="dot" w:pos="9629"/>
        </w:tabs>
        <w:rPr>
          <w:rFonts w:ascii="宋体" w:hAnsi="宋体"/>
          <w:iCs w:val="0"/>
          <w:noProof/>
          <w:szCs w:val="22"/>
        </w:rPr>
      </w:pPr>
      <w:r w:rsidRPr="00173D54">
        <w:rPr>
          <w:rFonts w:ascii="宋体" w:hAnsi="宋体"/>
          <w:noProof/>
        </w:rPr>
        <w:t>1.1.2</w:t>
      </w:r>
      <w:r w:rsidRPr="00173D54">
        <w:rPr>
          <w:rFonts w:ascii="宋体" w:hAnsi="宋体"/>
          <w:iCs w:val="0"/>
          <w:noProof/>
          <w:szCs w:val="22"/>
        </w:rPr>
        <w:tab/>
      </w:r>
      <w:r w:rsidRPr="00173D54">
        <w:rPr>
          <w:rFonts w:ascii="宋体" w:hAnsi="宋体" w:hint="eastAsia"/>
          <w:noProof/>
        </w:rPr>
        <w:t>系统管理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_Toc335229363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41"/>
        <w:tabs>
          <w:tab w:val="left" w:pos="1680"/>
          <w:tab w:val="right" w:leader="dot" w:pos="9629"/>
        </w:tabs>
        <w:rPr>
          <w:rFonts w:ascii="宋体" w:hAnsi="宋体"/>
          <w:noProof/>
          <w:sz w:val="21"/>
          <w:szCs w:val="22"/>
        </w:rPr>
      </w:pPr>
      <w:r w:rsidRPr="00173D54">
        <w:rPr>
          <w:rFonts w:ascii="宋体" w:hAnsi="宋体"/>
          <w:noProof/>
        </w:rPr>
        <w:t>1.1.2.1</w:t>
      </w:r>
      <w:r w:rsidRPr="00173D54">
        <w:rPr>
          <w:rFonts w:ascii="宋体" w:hAnsi="宋体"/>
          <w:noProof/>
          <w:sz w:val="21"/>
          <w:szCs w:val="22"/>
        </w:rPr>
        <w:tab/>
      </w:r>
      <w:r w:rsidRPr="00173D54">
        <w:rPr>
          <w:rFonts w:ascii="宋体" w:hAnsi="宋体"/>
          <w:noProof/>
        </w:rPr>
        <w:t>TBAA_ROLE</w:t>
      </w:r>
      <w:r w:rsidRPr="00173D54">
        <w:rPr>
          <w:rFonts w:ascii="宋体" w:hAnsi="宋体" w:hint="eastAsia"/>
          <w:noProof/>
        </w:rPr>
        <w:t>角色信息表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_Toc335229364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1.2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kern w:val="0"/>
        </w:rPr>
        <w:t>文件结构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_Toc335229365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color w:val="000000"/>
          <w:kern w:val="0"/>
        </w:rPr>
        <w:t>1.3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输出报表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_Toc335229366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1.4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kern w:val="0"/>
        </w:rPr>
        <w:t>终端数据结构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_Toc335229367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4F4E04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1.5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通讯</w:t>
      </w:r>
      <w:r w:rsidRPr="00173D54">
        <w:rPr>
          <w:rFonts w:ascii="宋体" w:hAnsi="宋体" w:hint="eastAsia"/>
          <w:noProof/>
          <w:kern w:val="0"/>
        </w:rPr>
        <w:t>数据结构</w:t>
      </w:r>
      <w:r w:rsidRPr="00173D54">
        <w:rPr>
          <w:rFonts w:ascii="宋体" w:hAnsi="宋体"/>
          <w:noProof/>
        </w:rPr>
        <w:tab/>
      </w:r>
      <w:r w:rsidR="004F4E04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_Toc335229368 \h </w:instrText>
      </w:r>
      <w:r w:rsidR="004F4E04" w:rsidRPr="00173D54">
        <w:rPr>
          <w:rFonts w:ascii="宋体" w:hAnsi="宋体"/>
          <w:noProof/>
        </w:rPr>
      </w:r>
      <w:r w:rsidR="004F4E04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4F4E04" w:rsidRPr="00173D54">
        <w:rPr>
          <w:rFonts w:ascii="宋体" w:hAnsi="宋体"/>
          <w:noProof/>
        </w:rPr>
        <w:fldChar w:fldCharType="end"/>
      </w:r>
    </w:p>
    <w:p w:rsidR="001115EA" w:rsidRPr="00173D54" w:rsidRDefault="004F4E04">
      <w:pPr>
        <w:pStyle w:val="12"/>
        <w:tabs>
          <w:tab w:val="right" w:leader="dot" w:pos="9636"/>
        </w:tabs>
        <w:rPr>
          <w:rFonts w:ascii="宋体" w:hAnsi="宋体"/>
        </w:rPr>
        <w:sectPr w:rsidR="001115EA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</w:rPr>
        <w:fldChar w:fldCharType="end"/>
      </w:r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4F4E04">
      <w:pPr>
        <w:tabs>
          <w:tab w:val="right" w:leader="dot" w:pos="9627"/>
        </w:tabs>
        <w:spacing w:line="360" w:lineRule="auto"/>
        <w:rPr>
          <w:rFonts w:ascii="宋体" w:hAnsi="宋体"/>
        </w:rPr>
        <w:sectPr w:rsidR="001115EA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9E7138" w:rsidRPr="00173D54" w:rsidRDefault="00475537" w:rsidP="00173D54">
      <w:pPr>
        <w:pStyle w:val="10"/>
        <w:keepNext w:val="0"/>
        <w:numPr>
          <w:ilvl w:val="0"/>
          <w:numId w:val="3"/>
        </w:numPr>
        <w:suppressAutoHyphens w:val="0"/>
        <w:spacing w:before="260" w:after="120"/>
        <w:rPr>
          <w:rFonts w:ascii="宋体" w:eastAsia="宋体" w:hAnsi="宋体"/>
          <w:sz w:val="36"/>
          <w:szCs w:val="36"/>
        </w:rPr>
      </w:pPr>
      <w:bookmarkStart w:id="0" w:name="_Toc335225463"/>
      <w:bookmarkStart w:id="1" w:name="_Toc335229359"/>
      <w:r w:rsidRPr="00173D54">
        <w:rPr>
          <w:rFonts w:ascii="宋体" w:eastAsia="宋体" w:hAnsi="宋体" w:hint="eastAsia"/>
          <w:sz w:val="36"/>
          <w:szCs w:val="36"/>
        </w:rPr>
        <w:lastRenderedPageBreak/>
        <w:t>TBAA系统</w:t>
      </w:r>
      <w:r w:rsidR="009E7138" w:rsidRPr="00173D54">
        <w:rPr>
          <w:rFonts w:ascii="宋体" w:eastAsia="宋体" w:hAnsi="宋体" w:hint="eastAsia"/>
          <w:sz w:val="36"/>
          <w:szCs w:val="36"/>
        </w:rPr>
        <w:t>数据结构</w:t>
      </w:r>
      <w:bookmarkEnd w:id="0"/>
      <w:r w:rsidRPr="00173D54">
        <w:rPr>
          <w:rFonts w:ascii="宋体" w:eastAsia="宋体" w:hAnsi="宋体" w:hint="eastAsia"/>
          <w:sz w:val="36"/>
          <w:szCs w:val="36"/>
        </w:rPr>
        <w:t>设计</w:t>
      </w:r>
      <w:bookmarkEnd w:id="1"/>
    </w:p>
    <w:p w:rsidR="009E7138" w:rsidRPr="00173D54" w:rsidRDefault="009E7138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2"/>
          <w:szCs w:val="32"/>
        </w:rPr>
      </w:pPr>
      <w:bookmarkStart w:id="2" w:name="_Toc335225469"/>
      <w:bookmarkStart w:id="3" w:name="_Toc335229360"/>
      <w:r w:rsidRPr="00173D54">
        <w:rPr>
          <w:rFonts w:ascii="宋体" w:eastAsia="宋体" w:hAnsi="宋体" w:hint="eastAsia"/>
          <w:color w:val="000000"/>
          <w:kern w:val="0"/>
          <w:sz w:val="32"/>
          <w:szCs w:val="32"/>
        </w:rPr>
        <w:t>数据库结构</w:t>
      </w:r>
      <w:bookmarkEnd w:id="2"/>
      <w:bookmarkEnd w:id="3"/>
    </w:p>
    <w:p w:rsidR="009E7138" w:rsidRPr="00173D54" w:rsidRDefault="000905D6" w:rsidP="00173D54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4" w:name="_Toc335229361"/>
      <w:r w:rsidRPr="00173D54">
        <w:rPr>
          <w:rFonts w:ascii="宋体" w:hAnsi="宋体" w:hint="eastAsia"/>
          <w:sz w:val="30"/>
          <w:szCs w:val="30"/>
        </w:rPr>
        <w:t>基本信息管理</w:t>
      </w:r>
      <w:bookmarkEnd w:id="4"/>
    </w:p>
    <w:p w:rsidR="009E7138" w:rsidRPr="00173D54" w:rsidRDefault="00CB4FD6" w:rsidP="00173D54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5" w:name="_Toc335229362"/>
      <w:r w:rsidRPr="00173D54">
        <w:rPr>
          <w:rFonts w:ascii="宋体" w:hAnsi="宋体" w:hint="eastAsia"/>
        </w:rPr>
        <w:t>TBAA_</w:t>
      </w:r>
      <w:r w:rsidR="000905D6" w:rsidRPr="00173D54">
        <w:rPr>
          <w:rFonts w:ascii="宋体" w:hAnsi="宋体" w:hint="eastAsia"/>
        </w:rPr>
        <w:t>DICT数据字典表</w:t>
      </w:r>
      <w:bookmarkEnd w:id="5"/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="00ED0515" w:rsidRPr="00173D54">
        <w:rPr>
          <w:rFonts w:ascii="宋体" w:hAnsi="宋体" w:hint="eastAsia"/>
        </w:rPr>
        <w:t>系统中数据字典</w:t>
      </w:r>
      <w:r w:rsidRPr="00173D54">
        <w:rPr>
          <w:rFonts w:ascii="宋体" w:hAnsi="宋体" w:hint="eastAsia"/>
        </w:rPr>
        <w:t>信息。</w:t>
      </w:r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9E7138" w:rsidRPr="00173D54" w:rsidTr="00796B65">
        <w:trPr>
          <w:jc w:val="center"/>
        </w:trPr>
        <w:tc>
          <w:tcPr>
            <w:tcW w:w="2489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E7138" w:rsidRPr="00173D54" w:rsidTr="00796B65">
        <w:trPr>
          <w:jc w:val="center"/>
        </w:trPr>
        <w:tc>
          <w:tcPr>
            <w:tcW w:w="2489" w:type="dxa"/>
          </w:tcPr>
          <w:p w:rsidR="009E7138" w:rsidRPr="00173D54" w:rsidRDefault="006021DA" w:rsidP="006021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TBAA_DICT</w:t>
            </w:r>
          </w:p>
        </w:tc>
        <w:tc>
          <w:tcPr>
            <w:tcW w:w="3780" w:type="dxa"/>
          </w:tcPr>
          <w:p w:rsidR="009E7138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数据字典表</w:t>
            </w:r>
          </w:p>
        </w:tc>
        <w:tc>
          <w:tcPr>
            <w:tcW w:w="298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E7138" w:rsidRPr="00173D54" w:rsidRDefault="009E7138" w:rsidP="009E7138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9E7138" w:rsidRPr="00173D54" w:rsidTr="00796B65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字典类型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VARCHAR2(3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DICT_CODE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字典代码</w:t>
            </w:r>
          </w:p>
        </w:tc>
        <w:tc>
          <w:tcPr>
            <w:tcW w:w="1980" w:type="dxa"/>
            <w:vAlign w:val="bottom"/>
          </w:tcPr>
          <w:p w:rsidR="009E7138" w:rsidRPr="00173D54" w:rsidRDefault="009E7138" w:rsidP="006021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6021DA" w:rsidRPr="00173D54"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DICT_NAME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字典名称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705F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705F" w:rsidRPr="00173D54" w:rsidRDefault="0008705F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08705F" w:rsidRPr="00173D54" w:rsidRDefault="0008705F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DICT_ORDER</w:t>
            </w:r>
          </w:p>
        </w:tc>
        <w:tc>
          <w:tcPr>
            <w:tcW w:w="1448" w:type="dxa"/>
            <w:vAlign w:val="bottom"/>
          </w:tcPr>
          <w:p w:rsidR="0008705F" w:rsidRPr="00173D54" w:rsidRDefault="0008705F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字典顺序</w:t>
            </w:r>
          </w:p>
        </w:tc>
        <w:tc>
          <w:tcPr>
            <w:tcW w:w="1980" w:type="dxa"/>
            <w:vAlign w:val="bottom"/>
          </w:tcPr>
          <w:p w:rsidR="0008705F" w:rsidRPr="00173D54" w:rsidRDefault="0008705F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08705F" w:rsidRPr="00173D54" w:rsidRDefault="0008705F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PARENT_TYPE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08705F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父字典</w:t>
            </w:r>
            <w:r w:rsidR="0008705F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VARCHAR2(3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6021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021DA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21DA" w:rsidRPr="00173D54" w:rsidRDefault="006021DA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021DA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6021DA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6021DA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6021DA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E7138" w:rsidRPr="00173D54" w:rsidRDefault="009E7138" w:rsidP="009E7138">
      <w:pPr>
        <w:rPr>
          <w:rFonts w:ascii="宋体" w:hAnsi="宋体"/>
        </w:rPr>
      </w:pPr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E7138" w:rsidRPr="00173D54" w:rsidRDefault="009E7138" w:rsidP="009E7138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9E7138" w:rsidRPr="00173D54" w:rsidTr="00ED0515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E7138" w:rsidRPr="00173D54" w:rsidTr="00ED0515">
        <w:trPr>
          <w:jc w:val="center"/>
        </w:trPr>
        <w:tc>
          <w:tcPr>
            <w:tcW w:w="1561" w:type="dxa"/>
          </w:tcPr>
          <w:p w:rsidR="009E7138" w:rsidRPr="00173D54" w:rsidRDefault="009E7138" w:rsidP="00ED0515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</w:t>
            </w:r>
            <w:r w:rsidR="00ED0515" w:rsidRPr="00173D54"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="00ED0515"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9E7138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DICT_TYPE,DICT_CODE</w:t>
            </w:r>
          </w:p>
        </w:tc>
        <w:tc>
          <w:tcPr>
            <w:tcW w:w="1712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E7138" w:rsidRPr="00173D54" w:rsidRDefault="009E7138" w:rsidP="009E7138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9E7138" w:rsidRPr="00173D54" w:rsidTr="00ED0515">
        <w:trPr>
          <w:jc w:val="center"/>
        </w:trPr>
        <w:tc>
          <w:tcPr>
            <w:tcW w:w="3827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E7138" w:rsidRPr="00173D54" w:rsidTr="00ED0515">
        <w:trPr>
          <w:jc w:val="center"/>
        </w:trPr>
        <w:tc>
          <w:tcPr>
            <w:tcW w:w="3827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E7138" w:rsidRPr="00173D54" w:rsidTr="00ED0515">
        <w:trPr>
          <w:jc w:val="center"/>
        </w:trPr>
        <w:tc>
          <w:tcPr>
            <w:tcW w:w="3827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E7138" w:rsidRPr="00173D54" w:rsidTr="00ED0515">
        <w:trPr>
          <w:jc w:val="center"/>
        </w:trPr>
        <w:tc>
          <w:tcPr>
            <w:tcW w:w="3827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C77F9" w:rsidRDefault="00CC77F9" w:rsidP="00CC77F9">
      <w:pPr>
        <w:rPr>
          <w:rFonts w:ascii="宋体" w:hAnsi="宋体"/>
        </w:rPr>
      </w:pPr>
    </w:p>
    <w:p w:rsidR="00E55FDD" w:rsidRPr="00173D54" w:rsidRDefault="00E55FDD" w:rsidP="00E55FDD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</w:t>
      </w:r>
      <w:r w:rsidRPr="00E55FDD">
        <w:rPr>
          <w:rFonts w:ascii="宋体" w:hAnsi="宋体"/>
        </w:rPr>
        <w:t>DISTRICT</w:t>
      </w:r>
      <w:r>
        <w:rPr>
          <w:rFonts w:ascii="宋体" w:hAnsi="宋体" w:hint="eastAsia"/>
        </w:rPr>
        <w:t>行政区划信息</w:t>
      </w:r>
      <w:r w:rsidRPr="00173D54">
        <w:rPr>
          <w:rFonts w:ascii="宋体" w:hAnsi="宋体" w:hint="eastAsia"/>
        </w:rPr>
        <w:t>表</w:t>
      </w: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行政区划</w:t>
      </w:r>
      <w:r w:rsidRPr="00173D54">
        <w:rPr>
          <w:rFonts w:ascii="宋体" w:hAnsi="宋体" w:hint="eastAsia"/>
        </w:rPr>
        <w:t>信息。</w:t>
      </w: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E55FDD" w:rsidRPr="00173D54" w:rsidTr="00E55FDD">
        <w:trPr>
          <w:jc w:val="center"/>
        </w:trPr>
        <w:tc>
          <w:tcPr>
            <w:tcW w:w="2489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378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E55FDD" w:rsidRPr="00173D54" w:rsidTr="00E55FDD">
        <w:trPr>
          <w:jc w:val="center"/>
        </w:trPr>
        <w:tc>
          <w:tcPr>
            <w:tcW w:w="2489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TBAA_DISTRICT</w:t>
            </w:r>
          </w:p>
        </w:tc>
        <w:tc>
          <w:tcPr>
            <w:tcW w:w="378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行政区划信息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55FDD" w:rsidRPr="00173D54" w:rsidRDefault="00E55FDD" w:rsidP="00E55FDD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E55FDD" w:rsidRPr="00173D54" w:rsidTr="00E55FD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55FD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5FDD" w:rsidRPr="00173D54" w:rsidRDefault="00E55FDD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48" w:type="dxa"/>
            <w:vAlign w:val="bottom"/>
          </w:tcPr>
          <w:p w:rsidR="00E55FDD" w:rsidRPr="00173D54" w:rsidRDefault="00B9607A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="00E55FDD" w:rsidRPr="00173D54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E55FDD" w:rsidRPr="00173D54" w:rsidRDefault="00E55FDD" w:rsidP="00B9607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B9607A"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55FD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5FDD" w:rsidRPr="00173D54" w:rsidRDefault="00E55FDD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55FDD" w:rsidRPr="00173D54" w:rsidRDefault="00B9607A" w:rsidP="00B9607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="00E55FDD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9B1534">
              <w:rPr>
                <w:rFonts w:ascii="宋体" w:hAnsi="宋体" w:hint="eastAsia"/>
                <w:sz w:val="21"/>
                <w:szCs w:val="21"/>
              </w:rPr>
              <w:t>F</w:t>
            </w:r>
            <w:r w:rsidR="00E55FDD"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E55FDD" w:rsidRPr="00173D54" w:rsidRDefault="00B9607A" w:rsidP="009B153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="009B1534">
              <w:rPr>
                <w:rFonts w:ascii="宋体" w:hAnsi="宋体" w:hint="eastAsia"/>
                <w:sz w:val="21"/>
                <w:szCs w:val="21"/>
              </w:rPr>
              <w:t>全称</w:t>
            </w:r>
          </w:p>
        </w:tc>
        <w:tc>
          <w:tcPr>
            <w:tcW w:w="1980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9B1534">
              <w:rPr>
                <w:rFonts w:ascii="宋体" w:hAnsi="宋体" w:hint="eastAsia"/>
                <w:sz w:val="21"/>
                <w:szCs w:val="21"/>
              </w:rPr>
              <w:t>S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区域简称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3158" w:type="dxa"/>
            <w:vAlign w:val="bottom"/>
          </w:tcPr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B9607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DISTRICT_TYPE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B9607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="00346D78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1：省/直辖市</w:t>
            </w:r>
          </w:p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2:省会城市/地级市</w:t>
            </w:r>
          </w:p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3：区/县</w:t>
            </w:r>
          </w:p>
          <w:p w:rsidR="00013A96" w:rsidRPr="00173D54" w:rsidRDefault="00013A9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4：市辖区</w:t>
            </w:r>
            <w:r w:rsidR="00346D78">
              <w:rPr>
                <w:rFonts w:ascii="宋体" w:hAnsi="宋体" w:cs="宋体" w:hint="eastAsia"/>
                <w:sz w:val="21"/>
                <w:szCs w:val="21"/>
              </w:rPr>
              <w:t>（虚拟概念）</w:t>
            </w: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346D78" w:rsidRPr="00346D78" w:rsidRDefault="006E7CEC" w:rsidP="00346D78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PARENT_</w:t>
            </w:r>
            <w:r w:rsidR="00346D78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B9607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</w:t>
            </w:r>
            <w:r>
              <w:rPr>
                <w:rFonts w:ascii="宋体" w:hAnsi="宋体" w:hint="eastAsia"/>
                <w:sz w:val="21"/>
                <w:szCs w:val="21"/>
              </w:rPr>
              <w:t>区域代码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B9607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IS_VALID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是否有效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1：有效</w:t>
            </w:r>
            <w:r w:rsidR="005B1ED5">
              <w:rPr>
                <w:rFonts w:ascii="宋体" w:hAnsi="宋体" w:cs="宋体" w:hint="eastAsia"/>
                <w:sz w:val="21"/>
                <w:szCs w:val="21"/>
              </w:rPr>
              <w:t>(默认</w:t>
            </w:r>
            <w:bookmarkStart w:id="6" w:name="_GoBack"/>
            <w:bookmarkEnd w:id="6"/>
            <w:r w:rsidR="005B1ED5">
              <w:rPr>
                <w:rFonts w:ascii="宋体" w:hAnsi="宋体" w:cs="宋体" w:hint="eastAsia"/>
                <w:sz w:val="21"/>
                <w:szCs w:val="21"/>
              </w:rPr>
              <w:t>)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0：无效</w:t>
            </w: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55FDD" w:rsidRPr="00173D54" w:rsidRDefault="00E55FDD" w:rsidP="00E55FDD">
      <w:pPr>
        <w:rPr>
          <w:rFonts w:ascii="宋体" w:hAnsi="宋体"/>
        </w:rPr>
      </w:pP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E55FDD" w:rsidRPr="00173D54" w:rsidRDefault="00E55FDD" w:rsidP="00E55FDD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E55FDD" w:rsidRPr="00173D54" w:rsidTr="00E55FD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E55FDD" w:rsidRPr="00173D54" w:rsidTr="00E55FDD">
        <w:trPr>
          <w:jc w:val="center"/>
        </w:trPr>
        <w:tc>
          <w:tcPr>
            <w:tcW w:w="1561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DICT_TYPE,DICT_CODE</w:t>
            </w:r>
          </w:p>
        </w:tc>
        <w:tc>
          <w:tcPr>
            <w:tcW w:w="1712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E55FDD" w:rsidRPr="00173D54" w:rsidRDefault="00E55FDD" w:rsidP="00E55FDD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E55FDD" w:rsidRPr="00173D54" w:rsidTr="00E55FDD">
        <w:trPr>
          <w:jc w:val="center"/>
        </w:trPr>
        <w:tc>
          <w:tcPr>
            <w:tcW w:w="3827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E55FDD" w:rsidRPr="00173D54" w:rsidTr="00E55FDD">
        <w:trPr>
          <w:jc w:val="center"/>
        </w:trPr>
        <w:tc>
          <w:tcPr>
            <w:tcW w:w="3827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E55FDD" w:rsidRPr="00173D54" w:rsidTr="00E55FDD">
        <w:trPr>
          <w:jc w:val="center"/>
        </w:trPr>
        <w:tc>
          <w:tcPr>
            <w:tcW w:w="3827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E55FDD" w:rsidRPr="00173D54" w:rsidTr="00E55FDD">
        <w:trPr>
          <w:jc w:val="center"/>
        </w:trPr>
        <w:tc>
          <w:tcPr>
            <w:tcW w:w="3827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E55FDD" w:rsidRDefault="00E55FDD" w:rsidP="00CC77F9">
      <w:pPr>
        <w:rPr>
          <w:rFonts w:ascii="宋体" w:hAnsi="宋体"/>
        </w:rPr>
      </w:pPr>
    </w:p>
    <w:p w:rsidR="00D368D6" w:rsidRPr="00173D54" w:rsidRDefault="00D368D6" w:rsidP="00D368D6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MENU菜单信息表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菜单</w:t>
      </w:r>
      <w:r w:rsidRPr="00173D54">
        <w:rPr>
          <w:rFonts w:ascii="宋体" w:hAnsi="宋体" w:hint="eastAsia"/>
        </w:rPr>
        <w:t>信息。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D368D6" w:rsidRPr="00173D54" w:rsidTr="00E55FDD">
        <w:trPr>
          <w:jc w:val="center"/>
        </w:trPr>
        <w:tc>
          <w:tcPr>
            <w:tcW w:w="2489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D368D6" w:rsidRPr="00173D54" w:rsidTr="00E55FDD">
        <w:trPr>
          <w:jc w:val="center"/>
        </w:trPr>
        <w:tc>
          <w:tcPr>
            <w:tcW w:w="2489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TBAA_MENU</w:t>
            </w:r>
          </w:p>
        </w:tc>
        <w:tc>
          <w:tcPr>
            <w:tcW w:w="37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D368D6" w:rsidRPr="00173D54" w:rsidTr="00E55FD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D368D6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菜单编号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VARCHAR2(3)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MENU_ORDER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菜单顺序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(3)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_DESC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_MEMO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D368D6" w:rsidRPr="00173D54" w:rsidRDefault="00D368D6" w:rsidP="00D368D6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D368D6" w:rsidRPr="00173D54" w:rsidTr="00E55FD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D368D6" w:rsidRPr="00173D54" w:rsidTr="00E55FDD">
        <w:trPr>
          <w:jc w:val="center"/>
        </w:trPr>
        <w:tc>
          <w:tcPr>
            <w:tcW w:w="1561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MENU</w:t>
            </w:r>
          </w:p>
        </w:tc>
        <w:tc>
          <w:tcPr>
            <w:tcW w:w="1644" w:type="dxa"/>
          </w:tcPr>
          <w:p w:rsidR="00D368D6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D368D6" w:rsidRPr="00173D54" w:rsidTr="00E55FDD">
        <w:trPr>
          <w:jc w:val="center"/>
        </w:trPr>
        <w:tc>
          <w:tcPr>
            <w:tcW w:w="3827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D368D6" w:rsidRPr="00173D54" w:rsidRDefault="00D368D6" w:rsidP="00CE7D59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D368D6" w:rsidRPr="00173D54" w:rsidRDefault="00D368D6" w:rsidP="00BE542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Pr="00173D54" w:rsidRDefault="00D368D6" w:rsidP="00D368D6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MENU_ITEM菜单项信息表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 w:rsidR="00CE7D59">
        <w:rPr>
          <w:rFonts w:ascii="宋体" w:hAnsi="宋体" w:hint="eastAsia"/>
        </w:rPr>
        <w:t>菜单项</w:t>
      </w:r>
      <w:r w:rsidRPr="00173D54">
        <w:rPr>
          <w:rFonts w:ascii="宋体" w:hAnsi="宋体" w:hint="eastAsia"/>
        </w:rPr>
        <w:t>信息。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D368D6" w:rsidRPr="00173D54" w:rsidTr="00E55FDD">
        <w:trPr>
          <w:jc w:val="center"/>
        </w:trPr>
        <w:tc>
          <w:tcPr>
            <w:tcW w:w="2489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D368D6" w:rsidRPr="00173D54" w:rsidTr="00E55FDD">
        <w:trPr>
          <w:jc w:val="center"/>
        </w:trPr>
        <w:tc>
          <w:tcPr>
            <w:tcW w:w="2489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TBAA_DICT</w:t>
            </w:r>
          </w:p>
        </w:tc>
        <w:tc>
          <w:tcPr>
            <w:tcW w:w="37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数据字典表</w:t>
            </w:r>
          </w:p>
        </w:tc>
        <w:tc>
          <w:tcPr>
            <w:tcW w:w="29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D368D6" w:rsidRPr="00173D54" w:rsidTr="00E55FD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4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菜单项编码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234601"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44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菜单项名称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D797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797D" w:rsidRPr="00173D54" w:rsidRDefault="00FD797D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ITEM_ORDER</w:t>
            </w:r>
          </w:p>
        </w:tc>
        <w:tc>
          <w:tcPr>
            <w:tcW w:w="1448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菜单项顺序</w:t>
            </w:r>
          </w:p>
        </w:tc>
        <w:tc>
          <w:tcPr>
            <w:tcW w:w="1980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FD797D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234601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MENU_CODE</w:t>
            </w:r>
          </w:p>
        </w:tc>
        <w:tc>
          <w:tcPr>
            <w:tcW w:w="1448" w:type="dxa"/>
            <w:vAlign w:val="bottom"/>
          </w:tcPr>
          <w:p w:rsidR="00D368D6" w:rsidRPr="00173D54" w:rsidRDefault="00234601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所属菜单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234601"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D797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797D" w:rsidRPr="00173D54" w:rsidRDefault="00FD797D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FD797D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ITEM_URL</w:t>
            </w:r>
          </w:p>
        </w:tc>
        <w:tc>
          <w:tcPr>
            <w:tcW w:w="1448" w:type="dxa"/>
            <w:vAlign w:val="bottom"/>
          </w:tcPr>
          <w:p w:rsidR="00FD797D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URL地址</w:t>
            </w:r>
          </w:p>
        </w:tc>
        <w:tc>
          <w:tcPr>
            <w:tcW w:w="1980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FD797D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_DESC</w:t>
            </w:r>
          </w:p>
        </w:tc>
        <w:tc>
          <w:tcPr>
            <w:tcW w:w="144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_MEMO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D368D6" w:rsidRPr="00173D54" w:rsidRDefault="00D368D6" w:rsidP="00D368D6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D368D6" w:rsidRPr="00173D54" w:rsidTr="00E55FD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D368D6" w:rsidRPr="00173D54" w:rsidTr="00E55FDD">
        <w:trPr>
          <w:jc w:val="center"/>
        </w:trPr>
        <w:tc>
          <w:tcPr>
            <w:tcW w:w="1561" w:type="dxa"/>
          </w:tcPr>
          <w:p w:rsidR="00D368D6" w:rsidRPr="00173D54" w:rsidRDefault="00D368D6" w:rsidP="00164301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="00164301">
              <w:rPr>
                <w:rFonts w:ascii="宋体" w:hAnsi="宋体" w:hint="eastAsia"/>
                <w:sz w:val="21"/>
                <w:szCs w:val="21"/>
              </w:rPr>
              <w:t>MENU_ITEM</w:t>
            </w:r>
          </w:p>
        </w:tc>
        <w:tc>
          <w:tcPr>
            <w:tcW w:w="1644" w:type="dxa"/>
          </w:tcPr>
          <w:p w:rsidR="00D368D6" w:rsidRPr="00173D54" w:rsidRDefault="00164301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D368D6" w:rsidRPr="00173D54" w:rsidTr="00E55FDD">
        <w:trPr>
          <w:jc w:val="center"/>
        </w:trPr>
        <w:tc>
          <w:tcPr>
            <w:tcW w:w="3827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D368D6" w:rsidRPr="00173D54" w:rsidRDefault="00D368D6" w:rsidP="00BE542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D368D6" w:rsidRPr="00173D54" w:rsidRDefault="00D368D6" w:rsidP="00BE542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Default="00D368D6" w:rsidP="00CC77F9">
      <w:pPr>
        <w:rPr>
          <w:rFonts w:ascii="宋体" w:hAnsi="宋体"/>
        </w:rPr>
      </w:pPr>
    </w:p>
    <w:p w:rsidR="00D368D6" w:rsidRDefault="00D368D6" w:rsidP="00CC77F9">
      <w:pPr>
        <w:rPr>
          <w:rFonts w:ascii="宋体" w:hAnsi="宋体"/>
        </w:rPr>
      </w:pPr>
    </w:p>
    <w:p w:rsidR="00D368D6" w:rsidRDefault="00D368D6" w:rsidP="00CC77F9">
      <w:pPr>
        <w:rPr>
          <w:rFonts w:ascii="宋体" w:hAnsi="宋体"/>
        </w:rPr>
      </w:pPr>
    </w:p>
    <w:p w:rsidR="00D368D6" w:rsidRPr="00173D54" w:rsidRDefault="00D368D6" w:rsidP="00CC77F9">
      <w:pPr>
        <w:rPr>
          <w:rFonts w:ascii="宋体" w:hAnsi="宋体"/>
        </w:rPr>
      </w:pPr>
    </w:p>
    <w:p w:rsidR="000905D6" w:rsidRPr="00173D54" w:rsidRDefault="000905D6" w:rsidP="00173D54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7" w:name="_Toc335229363"/>
      <w:r w:rsidRPr="00173D54">
        <w:rPr>
          <w:rFonts w:ascii="宋体" w:hAnsi="宋体" w:hint="eastAsia"/>
          <w:sz w:val="30"/>
          <w:szCs w:val="30"/>
        </w:rPr>
        <w:t>系统管理</w:t>
      </w:r>
      <w:bookmarkEnd w:id="7"/>
    </w:p>
    <w:p w:rsidR="00ED0515" w:rsidRPr="00173D54" w:rsidRDefault="00ED0515" w:rsidP="00173D54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8" w:name="_Toc335229364"/>
      <w:r w:rsidRPr="00173D54">
        <w:rPr>
          <w:rFonts w:ascii="宋体" w:hAnsi="宋体" w:hint="eastAsia"/>
        </w:rPr>
        <w:t>TBAA_</w:t>
      </w:r>
      <w:r w:rsidR="00DE5743" w:rsidRPr="00173D54">
        <w:rPr>
          <w:rFonts w:ascii="宋体" w:hAnsi="宋体" w:hint="eastAsia"/>
        </w:rPr>
        <w:t>ROLE角色信息</w:t>
      </w:r>
      <w:r w:rsidRPr="00173D54">
        <w:rPr>
          <w:rFonts w:ascii="宋体" w:hAnsi="宋体" w:hint="eastAsia"/>
        </w:rPr>
        <w:t>表</w:t>
      </w:r>
      <w:bookmarkEnd w:id="8"/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 w:rsidR="00DE5743" w:rsidRPr="00173D54">
        <w:rPr>
          <w:rFonts w:ascii="宋体" w:hAnsi="宋体" w:hint="eastAsia"/>
        </w:rPr>
        <w:t>角色</w:t>
      </w:r>
      <w:r w:rsidRPr="00173D54">
        <w:rPr>
          <w:rFonts w:ascii="宋体" w:hAnsi="宋体" w:hint="eastAsia"/>
        </w:rPr>
        <w:t>信息。</w:t>
      </w:r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ED0515" w:rsidRPr="00173D54" w:rsidTr="00173D54">
        <w:trPr>
          <w:jc w:val="center"/>
        </w:trPr>
        <w:tc>
          <w:tcPr>
            <w:tcW w:w="2489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ED0515" w:rsidRPr="00173D54" w:rsidTr="00173D54">
        <w:trPr>
          <w:jc w:val="center"/>
        </w:trPr>
        <w:tc>
          <w:tcPr>
            <w:tcW w:w="2489" w:type="dxa"/>
          </w:tcPr>
          <w:p w:rsidR="00ED0515" w:rsidRPr="00173D54" w:rsidRDefault="00DE5743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TBAA_ROLE</w:t>
            </w:r>
          </w:p>
        </w:tc>
        <w:tc>
          <w:tcPr>
            <w:tcW w:w="3780" w:type="dxa"/>
          </w:tcPr>
          <w:p w:rsidR="00ED0515" w:rsidRPr="00173D54" w:rsidRDefault="00DE5743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角色信息</w:t>
            </w:r>
            <w:r w:rsidR="00ED0515"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D0515" w:rsidRPr="00173D54" w:rsidRDefault="00ED0515" w:rsidP="00ED0515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2110"/>
        <w:gridCol w:w="1950"/>
        <w:gridCol w:w="1375"/>
        <w:gridCol w:w="2829"/>
      </w:tblGrid>
      <w:tr w:rsidR="00ED0515" w:rsidRPr="00173D54" w:rsidTr="009A5E16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D0515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0515" w:rsidRPr="00173D54" w:rsidRDefault="00ED0515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ED0515" w:rsidRPr="00173D54" w:rsidRDefault="003F5ACF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ROLE_CODE</w:t>
            </w:r>
          </w:p>
        </w:tc>
        <w:tc>
          <w:tcPr>
            <w:tcW w:w="1950" w:type="dxa"/>
            <w:vAlign w:val="bottom"/>
          </w:tcPr>
          <w:p w:rsidR="00ED0515" w:rsidRPr="00173D54" w:rsidRDefault="003F5ACF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375" w:type="dxa"/>
            <w:vAlign w:val="bottom"/>
          </w:tcPr>
          <w:p w:rsidR="00ED0515" w:rsidRPr="00173D54" w:rsidRDefault="003F5ACF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829" w:type="dxa"/>
            <w:vAlign w:val="bottom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ROLE_NAME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角色名称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66B18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6B18" w:rsidRPr="00173D54" w:rsidRDefault="00766B18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66B18" w:rsidRPr="003F5ACF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COMPANY_CODE</w:t>
            </w:r>
          </w:p>
        </w:tc>
        <w:tc>
          <w:tcPr>
            <w:tcW w:w="1950" w:type="dxa"/>
            <w:vAlign w:val="bottom"/>
          </w:tcPr>
          <w:p w:rsidR="00766B18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766B18" w:rsidRPr="00173D54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766B18" w:rsidRPr="00173D54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3F5ACF">
              <w:rPr>
                <w:rFonts w:ascii="宋体" w:hAnsi="宋体" w:cs="宋体"/>
                <w:sz w:val="21"/>
                <w:szCs w:val="21"/>
              </w:rPr>
              <w:t>IS_VISIBILE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是否对普通用户可见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ROLE_DESC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角色说明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</w:t>
            </w:r>
            <w:r w:rsidRPr="003F5ACF">
              <w:rPr>
                <w:rFonts w:ascii="宋体" w:hAnsi="宋体" w:cs="宋体"/>
                <w:sz w:val="21"/>
                <w:szCs w:val="21"/>
              </w:rPr>
              <w:t>INDIVIDUAL</w:t>
            </w:r>
            <w:r>
              <w:rPr>
                <w:rFonts w:ascii="宋体" w:hAnsi="宋体" w:cs="宋体" w:hint="eastAsia"/>
                <w:sz w:val="21"/>
                <w:szCs w:val="21"/>
              </w:rPr>
              <w:t>_WORK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个人工作台权限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9A5E16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3F5AC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AUTH_PRODUCT_APPROVE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产品审批流程权限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AUTH_SECURITY_LABEL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防伪标签权限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AUTH_SG_MATERIAL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 w:rsidRPr="003F5ACF">
              <w:rPr>
                <w:rFonts w:ascii="宋体" w:hAnsi="宋体" w:hint="eastAsia"/>
                <w:sz w:val="21"/>
                <w:szCs w:val="21"/>
              </w:rPr>
              <w:t>StyleGuide&amp;素材</w:t>
            </w:r>
            <w:r>
              <w:rPr>
                <w:rFonts w:ascii="宋体" w:hAnsi="宋体" w:hint="eastAsia"/>
                <w:sz w:val="21"/>
                <w:szCs w:val="21"/>
              </w:rPr>
              <w:t>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AUTH_GRANT_MANAGER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授权经理权限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AUTH_SYS_MANAGE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系统管理权限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D0515" w:rsidRPr="00173D54" w:rsidRDefault="00ED0515" w:rsidP="00ED0515">
      <w:pPr>
        <w:rPr>
          <w:rFonts w:ascii="宋体" w:hAnsi="宋体"/>
        </w:rPr>
      </w:pPr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ED0515" w:rsidRPr="00173D54" w:rsidRDefault="00ED0515" w:rsidP="00ED0515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ED0515" w:rsidRPr="00173D54" w:rsidTr="00173D54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ED0515" w:rsidRPr="00173D54" w:rsidTr="00173D54">
        <w:trPr>
          <w:jc w:val="center"/>
        </w:trPr>
        <w:tc>
          <w:tcPr>
            <w:tcW w:w="1561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44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12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ED0515" w:rsidRPr="00173D54" w:rsidRDefault="00ED0515" w:rsidP="00ED0515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ED0515" w:rsidRPr="00173D54" w:rsidTr="00173D54">
        <w:trPr>
          <w:jc w:val="center"/>
        </w:trPr>
        <w:tc>
          <w:tcPr>
            <w:tcW w:w="3827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ED0515" w:rsidRPr="00173D54" w:rsidTr="00173D54">
        <w:trPr>
          <w:jc w:val="center"/>
        </w:trPr>
        <w:tc>
          <w:tcPr>
            <w:tcW w:w="3827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ED0515" w:rsidRPr="00173D54" w:rsidRDefault="00ED0515" w:rsidP="0020563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ED0515" w:rsidRPr="00173D54" w:rsidTr="00173D54">
        <w:trPr>
          <w:jc w:val="center"/>
        </w:trPr>
        <w:tc>
          <w:tcPr>
            <w:tcW w:w="3827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ED0515" w:rsidRPr="00173D54" w:rsidTr="00173D54">
        <w:trPr>
          <w:jc w:val="center"/>
        </w:trPr>
        <w:tc>
          <w:tcPr>
            <w:tcW w:w="3827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ED0515" w:rsidRPr="00173D54" w:rsidRDefault="00ED0515" w:rsidP="00ED0515">
      <w:pPr>
        <w:rPr>
          <w:rFonts w:ascii="宋体" w:hAnsi="宋体"/>
        </w:rPr>
      </w:pPr>
    </w:p>
    <w:p w:rsidR="00DC7859" w:rsidRPr="00173D54" w:rsidRDefault="00DC7859" w:rsidP="00DC7859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产品审核流程</w:t>
      </w:r>
    </w:p>
    <w:p w:rsidR="00DC7859" w:rsidRPr="00173D54" w:rsidRDefault="00DC7859" w:rsidP="00DC7859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TBAA_</w:t>
      </w:r>
      <w:r>
        <w:rPr>
          <w:rFonts w:ascii="宋体" w:hAnsi="宋体" w:hint="eastAsia"/>
        </w:rPr>
        <w:t>PROMOTION促销计划</w:t>
      </w:r>
      <w:r w:rsidRPr="00173D54">
        <w:rPr>
          <w:rFonts w:ascii="宋体" w:hAnsi="宋体" w:hint="eastAsia"/>
        </w:rPr>
        <w:t>表</w:t>
      </w:r>
    </w:p>
    <w:p w:rsidR="00DC7859" w:rsidRPr="00173D54" w:rsidRDefault="00DC7859" w:rsidP="00DC785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促销计划的信息</w:t>
      </w:r>
    </w:p>
    <w:p w:rsidR="00DC7859" w:rsidRPr="00173D54" w:rsidRDefault="00345007" w:rsidP="00B92292">
      <w:pPr>
        <w:numPr>
          <w:ilvl w:val="1"/>
          <w:numId w:val="0"/>
        </w:numPr>
        <w:tabs>
          <w:tab w:val="num" w:pos="0"/>
        </w:tabs>
        <w:ind w:leftChars="-150" w:left="840" w:hangingChars="500" w:hanging="12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</w:t>
      </w:r>
      <w:r w:rsidRPr="00345007">
        <w:rPr>
          <w:rFonts w:ascii="宋体" w:hAnsi="宋体"/>
          <w:bCs/>
        </w:rPr>
        <w:t>TBAA_RELATION_PRO</w:t>
      </w:r>
      <w:r>
        <w:rPr>
          <w:rFonts w:ascii="宋体" w:hAnsi="宋体" w:hint="eastAsia"/>
          <w:bCs/>
        </w:rPr>
        <w:t>（</w:t>
      </w:r>
      <w:r w:rsidRPr="00345007">
        <w:rPr>
          <w:rFonts w:ascii="宋体" w:hAnsi="宋体" w:hint="eastAsia"/>
          <w:bCs/>
        </w:rPr>
        <w:t>促销关联产品信息表</w:t>
      </w:r>
      <w:r>
        <w:rPr>
          <w:rFonts w:ascii="宋体" w:hAnsi="宋体" w:hint="eastAsia"/>
          <w:bCs/>
        </w:rPr>
        <w:t>）、</w:t>
      </w:r>
      <w:r w:rsidR="00B92292">
        <w:rPr>
          <w:rFonts w:ascii="宋体" w:hAnsi="宋体" w:hint="eastAsia"/>
          <w:bCs/>
        </w:rPr>
        <w:t>项目信息表、</w:t>
      </w:r>
      <w:r w:rsidR="00B92292" w:rsidRPr="00B92292">
        <w:rPr>
          <w:rFonts w:ascii="宋体" w:hAnsi="宋体" w:hint="eastAsia"/>
          <w:bCs/>
        </w:rPr>
        <w:t>TBAA_PROMOTION_INFO</w:t>
      </w:r>
      <w:r w:rsidR="00B92292">
        <w:rPr>
          <w:rFonts w:ascii="宋体" w:hAnsi="宋体" w:hint="eastAsia"/>
          <w:bCs/>
        </w:rPr>
        <w:t>（</w:t>
      </w:r>
      <w:r w:rsidR="00B92292" w:rsidRPr="00B92292">
        <w:rPr>
          <w:rFonts w:ascii="宋体" w:hAnsi="宋体" w:hint="eastAsia"/>
          <w:bCs/>
        </w:rPr>
        <w:t>促品/宣传物料信息表</w:t>
      </w:r>
      <w:r w:rsidR="00B92292">
        <w:rPr>
          <w:rFonts w:ascii="宋体" w:hAnsi="宋体" w:hint="eastAsia"/>
          <w:bCs/>
        </w:rPr>
        <w:t>）</w:t>
      </w:r>
    </w:p>
    <w:p w:rsidR="00DC7859" w:rsidRPr="00173D54" w:rsidRDefault="00DC7859" w:rsidP="00DC785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DC7859" w:rsidRPr="00173D54" w:rsidTr="001A7A07">
        <w:trPr>
          <w:jc w:val="center"/>
        </w:trPr>
        <w:tc>
          <w:tcPr>
            <w:tcW w:w="2489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DC7859" w:rsidRPr="00173D54" w:rsidTr="001A7A07">
        <w:trPr>
          <w:jc w:val="center"/>
        </w:trPr>
        <w:tc>
          <w:tcPr>
            <w:tcW w:w="2489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PROMOTION</w:t>
            </w:r>
          </w:p>
        </w:tc>
        <w:tc>
          <w:tcPr>
            <w:tcW w:w="3780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C7859" w:rsidRPr="00173D54" w:rsidRDefault="00DC7859" w:rsidP="00DC7859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2110"/>
        <w:gridCol w:w="1997"/>
        <w:gridCol w:w="1375"/>
        <w:gridCol w:w="2782"/>
      </w:tblGrid>
      <w:tr w:rsidR="00DC7859" w:rsidRPr="00173D54" w:rsidTr="00345007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7859" w:rsidRPr="00173D54" w:rsidRDefault="00DC7859" w:rsidP="001A7A0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DC7859" w:rsidRPr="00173D54" w:rsidRDefault="00DC7859" w:rsidP="001A7A0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DC7859" w:rsidRPr="00173D54" w:rsidRDefault="00DC7859" w:rsidP="001A7A0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DC7859" w:rsidRPr="00173D54" w:rsidRDefault="00DC7859" w:rsidP="001A7A0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DC7859" w:rsidRPr="00173D54" w:rsidRDefault="00DC7859" w:rsidP="001A7A0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C7859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7859" w:rsidRPr="00173D54" w:rsidRDefault="00DC7859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C7859" w:rsidRPr="00173D54" w:rsidRDefault="00DC7859" w:rsidP="003450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</w:t>
            </w:r>
            <w:r w:rsidR="00345007">
              <w:rPr>
                <w:rFonts w:ascii="宋体" w:hAnsi="宋体" w:cs="宋体" w:hint="eastAsia"/>
                <w:sz w:val="21"/>
                <w:szCs w:val="21"/>
              </w:rPr>
              <w:t>ID</w:t>
            </w:r>
          </w:p>
        </w:tc>
        <w:tc>
          <w:tcPr>
            <w:tcW w:w="2033" w:type="dxa"/>
            <w:vAlign w:val="bottom"/>
          </w:tcPr>
          <w:p w:rsidR="00DC7859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促销计划</w:t>
            </w:r>
            <w:r w:rsidR="00DC7859"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375" w:type="dxa"/>
            <w:vAlign w:val="bottom"/>
          </w:tcPr>
          <w:p w:rsidR="00DC7859" w:rsidRPr="00173D54" w:rsidRDefault="00DC7859" w:rsidP="00DC785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DC7859" w:rsidRPr="00173D54" w:rsidRDefault="00DC7859" w:rsidP="00345007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 w:rsidR="00345007">
              <w:rPr>
                <w:rFonts w:ascii="宋体" w:hAnsi="宋体" w:hint="eastAsia"/>
                <w:sz w:val="21"/>
                <w:szCs w:val="21"/>
              </w:rPr>
              <w:t>：自动生成ID号</w:t>
            </w: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PRO_CODE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促销计划申请编号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生成规则“项目编号-产品类型编号-产品索引”</w:t>
            </w: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DC785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45007" w:rsidRPr="00173D54" w:rsidRDefault="00345007" w:rsidP="00DC7859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依赖项目信息表</w:t>
            </w: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3F5ACF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CTIVITY_NAME</w:t>
            </w:r>
          </w:p>
        </w:tc>
        <w:tc>
          <w:tcPr>
            <w:tcW w:w="2033" w:type="dxa"/>
            <w:vAlign w:val="bottom"/>
          </w:tcPr>
          <w:p w:rsidR="00345007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活动名称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CTIVITY_BRIEF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活动概要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CTIVITY_TIME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活动时间段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CTIVITY_AREA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活动地区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 w:hint="eastAsia"/>
                <w:sz w:val="21"/>
                <w:szCs w:val="21"/>
              </w:rPr>
              <w:t>CTIVITY_LOCATION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活动地点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6594E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PRO_MEDIA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宣传媒体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6594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D6594E">
              <w:rPr>
                <w:rFonts w:ascii="宋体" w:hAnsi="宋体" w:cs="宋体" w:hint="eastAsia"/>
                <w:sz w:val="21"/>
                <w:szCs w:val="21"/>
              </w:rPr>
              <w:t>50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6594E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PRO_MA</w:t>
            </w:r>
            <w:r w:rsidR="00DC70C2">
              <w:rPr>
                <w:rFonts w:ascii="宋体" w:hAnsi="宋体" w:hint="eastAsia"/>
                <w:sz w:val="21"/>
                <w:szCs w:val="21"/>
              </w:rPr>
              <w:t>TERIAL</w:t>
            </w:r>
            <w:r>
              <w:rPr>
                <w:rFonts w:ascii="宋体" w:hAnsi="宋体" w:hint="eastAsia"/>
                <w:sz w:val="21"/>
                <w:szCs w:val="21"/>
              </w:rPr>
              <w:t>_ANNEX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促销资料附件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6594E" w:rsidP="00D6594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45007" w:rsidRPr="00173D54" w:rsidRDefault="00D6594E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依赖促销关联产品信息表</w:t>
            </w:r>
          </w:p>
        </w:tc>
      </w:tr>
      <w:tr w:rsidR="0034500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021119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345007" w:rsidRPr="00173D54" w:rsidRDefault="00345007" w:rsidP="001A7A07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345007" w:rsidRPr="00173D54" w:rsidRDefault="00D6594E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依赖</w:t>
            </w:r>
            <w:r>
              <w:rPr>
                <w:rFonts w:hint="eastAsia"/>
              </w:rPr>
              <w:t>促品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宣传物料信息表</w:t>
            </w:r>
          </w:p>
        </w:tc>
      </w:tr>
      <w:tr w:rsidR="00DF593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5937" w:rsidRPr="00173D54" w:rsidRDefault="00DF593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F5937" w:rsidRDefault="00DF593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PRO_APPLICANT</w:t>
            </w:r>
          </w:p>
        </w:tc>
        <w:tc>
          <w:tcPr>
            <w:tcW w:w="2033" w:type="dxa"/>
            <w:vAlign w:val="bottom"/>
          </w:tcPr>
          <w:p w:rsidR="00DF5937" w:rsidRPr="00173D54" w:rsidRDefault="00DF5937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促销计划申请人</w:t>
            </w:r>
          </w:p>
        </w:tc>
        <w:tc>
          <w:tcPr>
            <w:tcW w:w="1375" w:type="dxa"/>
            <w:vAlign w:val="bottom"/>
          </w:tcPr>
          <w:p w:rsidR="00DF5937" w:rsidRPr="00173D54" w:rsidRDefault="00DF593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DF5937" w:rsidRDefault="00E57914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该申请人为系统登录的人员</w:t>
            </w:r>
          </w:p>
        </w:tc>
      </w:tr>
      <w:tr w:rsidR="00DF5937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F5937" w:rsidRPr="00173D54" w:rsidRDefault="00DF5937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F5937" w:rsidRDefault="00DF593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PRO_APPLICATION_DATE</w:t>
            </w:r>
          </w:p>
        </w:tc>
        <w:tc>
          <w:tcPr>
            <w:tcW w:w="2033" w:type="dxa"/>
            <w:vAlign w:val="bottom"/>
          </w:tcPr>
          <w:p w:rsidR="00DF5937" w:rsidRDefault="00DF5937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促销计划申请时间</w:t>
            </w:r>
          </w:p>
        </w:tc>
        <w:tc>
          <w:tcPr>
            <w:tcW w:w="1375" w:type="dxa"/>
            <w:vAlign w:val="bottom"/>
          </w:tcPr>
          <w:p w:rsidR="00DF5937" w:rsidRDefault="00DF5937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</w:t>
            </w:r>
            <w:r>
              <w:rPr>
                <w:rFonts w:ascii="宋体" w:hAnsi="宋体" w:cs="宋体" w:hint="eastAsia"/>
                <w:sz w:val="21"/>
                <w:szCs w:val="21"/>
              </w:rPr>
              <w:t>ATE</w:t>
            </w:r>
          </w:p>
        </w:tc>
        <w:tc>
          <w:tcPr>
            <w:tcW w:w="2829" w:type="dxa"/>
            <w:vAlign w:val="bottom"/>
          </w:tcPr>
          <w:p w:rsidR="00DF5937" w:rsidRDefault="00E57914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填表时的系统时间</w:t>
            </w:r>
          </w:p>
        </w:tc>
      </w:tr>
      <w:tr w:rsidR="007C7F4F" w:rsidRPr="00173D54" w:rsidTr="00345007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7F4F" w:rsidRPr="00173D54" w:rsidRDefault="007C7F4F" w:rsidP="001A7A07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7C7F4F" w:rsidRDefault="007C7F4F" w:rsidP="001A7A07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PRO_STATUS</w:t>
            </w:r>
          </w:p>
        </w:tc>
        <w:tc>
          <w:tcPr>
            <w:tcW w:w="2033" w:type="dxa"/>
            <w:vAlign w:val="bottom"/>
          </w:tcPr>
          <w:p w:rsidR="007C7F4F" w:rsidRDefault="007C7F4F" w:rsidP="001A7A07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审批状态</w:t>
            </w:r>
          </w:p>
        </w:tc>
        <w:tc>
          <w:tcPr>
            <w:tcW w:w="1375" w:type="dxa"/>
            <w:vAlign w:val="bottom"/>
          </w:tcPr>
          <w:p w:rsidR="007C7F4F" w:rsidRDefault="007C7F4F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NUMBER(1)</w:t>
            </w:r>
          </w:p>
        </w:tc>
        <w:tc>
          <w:tcPr>
            <w:tcW w:w="2829" w:type="dxa"/>
            <w:vAlign w:val="bottom"/>
          </w:tcPr>
          <w:p w:rsidR="007C7F4F" w:rsidRDefault="005B1410" w:rsidP="001A7A07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参照数据字典表</w:t>
            </w:r>
          </w:p>
        </w:tc>
      </w:tr>
    </w:tbl>
    <w:p w:rsidR="00DC7859" w:rsidRPr="00173D54" w:rsidRDefault="00DC7859" w:rsidP="00DC7859">
      <w:pPr>
        <w:rPr>
          <w:rFonts w:ascii="宋体" w:hAnsi="宋体"/>
        </w:rPr>
      </w:pPr>
    </w:p>
    <w:p w:rsidR="00DC7859" w:rsidRPr="00173D54" w:rsidRDefault="00DC7859" w:rsidP="00DC7859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DC7859" w:rsidRPr="00173D54" w:rsidRDefault="00DC7859" w:rsidP="00DC7859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DC7859" w:rsidRPr="00173D54" w:rsidTr="001A7A07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DC7859" w:rsidRPr="00173D54" w:rsidTr="001A7A07">
        <w:trPr>
          <w:jc w:val="center"/>
        </w:trPr>
        <w:tc>
          <w:tcPr>
            <w:tcW w:w="1561" w:type="dxa"/>
          </w:tcPr>
          <w:p w:rsidR="00DC7859" w:rsidRPr="00173D54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PROMOTION</w:t>
            </w:r>
          </w:p>
        </w:tc>
        <w:tc>
          <w:tcPr>
            <w:tcW w:w="1644" w:type="dxa"/>
          </w:tcPr>
          <w:p w:rsidR="00DC7859" w:rsidRPr="00173D54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PRO_ID</w:t>
            </w:r>
          </w:p>
        </w:tc>
        <w:tc>
          <w:tcPr>
            <w:tcW w:w="1712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4C29BB" w:rsidRPr="00173D54" w:rsidTr="001A7A07">
        <w:trPr>
          <w:jc w:val="center"/>
        </w:trPr>
        <w:tc>
          <w:tcPr>
            <w:tcW w:w="1561" w:type="dxa"/>
          </w:tcPr>
          <w:p w:rsidR="004C29BB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REF_PRODUCTS</w:t>
            </w:r>
          </w:p>
        </w:tc>
        <w:tc>
          <w:tcPr>
            <w:tcW w:w="1644" w:type="dxa"/>
          </w:tcPr>
          <w:p w:rsidR="004C29BB" w:rsidRDefault="004C29BB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1712" w:type="dxa"/>
          </w:tcPr>
          <w:p w:rsidR="004C29BB" w:rsidRPr="00173D54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C29BB" w:rsidRPr="00173D54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C29BB" w:rsidRPr="00173D54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4C29BB" w:rsidRPr="00173D54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4C29BB" w:rsidRPr="00173D54" w:rsidTr="001A7A07">
        <w:trPr>
          <w:jc w:val="center"/>
        </w:trPr>
        <w:tc>
          <w:tcPr>
            <w:tcW w:w="1561" w:type="dxa"/>
          </w:tcPr>
          <w:p w:rsidR="004C29BB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4C29BB" w:rsidRDefault="004C29BB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1712" w:type="dxa"/>
          </w:tcPr>
          <w:p w:rsidR="004C29BB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4C29BB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4C29BB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4C29BB" w:rsidRDefault="004C29BB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  <w:tr w:rsidR="007264F1" w:rsidRPr="00173D54" w:rsidTr="001A7A07">
        <w:trPr>
          <w:jc w:val="center"/>
        </w:trPr>
        <w:tc>
          <w:tcPr>
            <w:tcW w:w="1561" w:type="dxa"/>
          </w:tcPr>
          <w:p w:rsidR="007264F1" w:rsidRDefault="007264F1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FK_项目信息表</w:t>
            </w:r>
          </w:p>
        </w:tc>
        <w:tc>
          <w:tcPr>
            <w:tcW w:w="1644" w:type="dxa"/>
          </w:tcPr>
          <w:p w:rsidR="007264F1" w:rsidRDefault="007264F1" w:rsidP="001A7A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PROJECT_CODE</w:t>
            </w:r>
          </w:p>
        </w:tc>
        <w:tc>
          <w:tcPr>
            <w:tcW w:w="1712" w:type="dxa"/>
          </w:tcPr>
          <w:p w:rsidR="007264F1" w:rsidRDefault="007264F1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7264F1" w:rsidRDefault="007264F1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7264F1" w:rsidRDefault="007264F1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</w:t>
            </w:r>
          </w:p>
        </w:tc>
        <w:tc>
          <w:tcPr>
            <w:tcW w:w="1400" w:type="dxa"/>
          </w:tcPr>
          <w:p w:rsidR="007264F1" w:rsidRDefault="007264F1" w:rsidP="001A7A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DC7859" w:rsidRPr="00173D54" w:rsidRDefault="00DC7859" w:rsidP="00DC7859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DC7859" w:rsidRPr="00173D54" w:rsidTr="001A7A07">
        <w:trPr>
          <w:jc w:val="center"/>
        </w:trPr>
        <w:tc>
          <w:tcPr>
            <w:tcW w:w="3827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DC7859" w:rsidRPr="00173D54" w:rsidRDefault="00DC7859" w:rsidP="001A7A07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DC7859" w:rsidRPr="00173D54" w:rsidTr="001A7A07">
        <w:trPr>
          <w:jc w:val="center"/>
        </w:trPr>
        <w:tc>
          <w:tcPr>
            <w:tcW w:w="3827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DC7859" w:rsidRPr="00173D54" w:rsidTr="001A7A07">
        <w:trPr>
          <w:jc w:val="center"/>
        </w:trPr>
        <w:tc>
          <w:tcPr>
            <w:tcW w:w="3827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lastRenderedPageBreak/>
              <w:t>清理要求和清理周期</w:t>
            </w:r>
          </w:p>
        </w:tc>
        <w:tc>
          <w:tcPr>
            <w:tcW w:w="5353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DC7859" w:rsidRPr="00173D54" w:rsidTr="001A7A07">
        <w:trPr>
          <w:jc w:val="center"/>
        </w:trPr>
        <w:tc>
          <w:tcPr>
            <w:tcW w:w="3827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DC7859" w:rsidRPr="00173D54" w:rsidRDefault="00DC7859" w:rsidP="001A7A0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345007" w:rsidRPr="00173D54" w:rsidRDefault="00345007" w:rsidP="00345007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Pr="00345007">
        <w:rPr>
          <w:rFonts w:asciiTheme="minorEastAsia" w:eastAsiaTheme="minorEastAsia" w:hAnsiTheme="minorEastAsia" w:hint="eastAsia"/>
        </w:rPr>
        <w:t>R</w:t>
      </w:r>
      <w:r w:rsidR="00D6594E">
        <w:rPr>
          <w:rFonts w:asciiTheme="minorEastAsia" w:eastAsiaTheme="minorEastAsia" w:hAnsiTheme="minorEastAsia" w:hint="eastAsia"/>
        </w:rPr>
        <w:t>EF</w:t>
      </w:r>
      <w:r>
        <w:rPr>
          <w:rFonts w:asciiTheme="minorEastAsia" w:eastAsiaTheme="minorEastAsia" w:hAnsiTheme="minorEastAsia" w:hint="eastAsia"/>
        </w:rPr>
        <w:t>_PRO</w:t>
      </w:r>
      <w:r w:rsidR="00D6594E">
        <w:rPr>
          <w:rFonts w:asciiTheme="minorEastAsia" w:eastAsiaTheme="minorEastAsia" w:hAnsiTheme="minorEastAsia" w:hint="eastAsia"/>
        </w:rPr>
        <w:t>DUCTS</w:t>
      </w:r>
      <w:r>
        <w:rPr>
          <w:rFonts w:ascii="宋体" w:hAnsi="宋体" w:hint="eastAsia"/>
        </w:rPr>
        <w:t>促销关联产品信息</w:t>
      </w:r>
      <w:r w:rsidRPr="00173D54">
        <w:rPr>
          <w:rFonts w:ascii="宋体" w:hAnsi="宋体" w:hint="eastAsia"/>
        </w:rPr>
        <w:t>表</w:t>
      </w:r>
    </w:p>
    <w:p w:rsidR="00345007" w:rsidRPr="00173D54" w:rsidRDefault="00345007" w:rsidP="0034500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促销计划所关联产品的信息</w:t>
      </w:r>
    </w:p>
    <w:p w:rsidR="00345007" w:rsidRPr="00173D54" w:rsidRDefault="00345007" w:rsidP="0034500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345007" w:rsidRPr="00173D54" w:rsidRDefault="00345007" w:rsidP="00345007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345007" w:rsidRPr="00173D54" w:rsidTr="00DC547E">
        <w:trPr>
          <w:jc w:val="center"/>
        </w:trPr>
        <w:tc>
          <w:tcPr>
            <w:tcW w:w="2489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345007" w:rsidRPr="00173D54" w:rsidTr="00DC547E">
        <w:trPr>
          <w:jc w:val="center"/>
        </w:trPr>
        <w:tc>
          <w:tcPr>
            <w:tcW w:w="2489" w:type="dxa"/>
          </w:tcPr>
          <w:p w:rsidR="00345007" w:rsidRPr="00173D54" w:rsidRDefault="00345007" w:rsidP="00D6594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R</w:t>
            </w:r>
            <w:r w:rsidR="00D6594E">
              <w:rPr>
                <w:rFonts w:ascii="宋体" w:hAnsi="宋体" w:hint="eastAsia"/>
                <w:sz w:val="21"/>
                <w:szCs w:val="21"/>
              </w:rPr>
              <w:t>EF</w:t>
            </w:r>
            <w:r>
              <w:rPr>
                <w:rFonts w:ascii="宋体" w:hAnsi="宋体" w:hint="eastAsia"/>
                <w:sz w:val="21"/>
                <w:szCs w:val="21"/>
              </w:rPr>
              <w:t>_PRO</w:t>
            </w:r>
            <w:r w:rsidR="00D6594E">
              <w:rPr>
                <w:rFonts w:ascii="宋体" w:hAnsi="宋体" w:hint="eastAsia"/>
                <w:sz w:val="21"/>
                <w:szCs w:val="21"/>
              </w:rPr>
              <w:t>DUCTS</w:t>
            </w:r>
          </w:p>
        </w:tc>
        <w:tc>
          <w:tcPr>
            <w:tcW w:w="3780" w:type="dxa"/>
          </w:tcPr>
          <w:p w:rsidR="00345007" w:rsidRPr="00173D54" w:rsidRDefault="00345007" w:rsidP="0034500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促销关联产品信息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45007" w:rsidRPr="00173D54" w:rsidRDefault="00345007" w:rsidP="00345007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2027"/>
        <w:gridCol w:w="2033"/>
        <w:gridCol w:w="1375"/>
        <w:gridCol w:w="2829"/>
      </w:tblGrid>
      <w:tr w:rsidR="00345007" w:rsidRPr="00173D54" w:rsidTr="00DC547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345007" w:rsidRPr="00173D54" w:rsidRDefault="00345007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345007" w:rsidRPr="00173D54" w:rsidRDefault="00345007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345007" w:rsidRPr="00173D54" w:rsidRDefault="00345007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345007" w:rsidRPr="00173D54" w:rsidRDefault="00345007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45007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345007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345007" w:rsidP="00D6594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</w:t>
            </w:r>
            <w:r w:rsidR="00D6594E">
              <w:rPr>
                <w:rFonts w:ascii="宋体" w:hAnsi="宋体" w:cs="宋体" w:hint="eastAsia"/>
                <w:sz w:val="21"/>
                <w:szCs w:val="21"/>
              </w:rPr>
              <w:t>EF</w:t>
            </w:r>
            <w:r>
              <w:rPr>
                <w:rFonts w:ascii="宋体" w:hAnsi="宋体" w:cs="宋体" w:hint="eastAsia"/>
                <w:sz w:val="21"/>
                <w:szCs w:val="21"/>
              </w:rPr>
              <w:t>_PRO_</w:t>
            </w:r>
            <w:r w:rsidR="008C3CA8">
              <w:rPr>
                <w:rFonts w:ascii="宋体" w:hAnsi="宋体" w:cs="宋体" w:hint="eastAsia"/>
                <w:sz w:val="21"/>
                <w:szCs w:val="21"/>
              </w:rPr>
              <w:t>ID</w:t>
            </w:r>
          </w:p>
        </w:tc>
        <w:tc>
          <w:tcPr>
            <w:tcW w:w="2033" w:type="dxa"/>
            <w:vAlign w:val="bottom"/>
          </w:tcPr>
          <w:p w:rsidR="00345007" w:rsidRPr="00173D54" w:rsidRDefault="00345007" w:rsidP="0034500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促销关联产品编号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345007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：自动生成（序列号）</w:t>
            </w:r>
          </w:p>
        </w:tc>
      </w:tr>
      <w:tr w:rsidR="00345007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345007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PRODUCTS_NAME</w:t>
            </w:r>
          </w:p>
        </w:tc>
        <w:tc>
          <w:tcPr>
            <w:tcW w:w="2033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关联产品名称</w:t>
            </w:r>
          </w:p>
        </w:tc>
        <w:tc>
          <w:tcPr>
            <w:tcW w:w="1375" w:type="dxa"/>
            <w:vAlign w:val="bottom"/>
          </w:tcPr>
          <w:p w:rsidR="00345007" w:rsidRPr="00173D54" w:rsidRDefault="00DC70C2" w:rsidP="00DC70C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345007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3F5ACF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IS_TENCENT_PRO</w:t>
            </w:r>
          </w:p>
        </w:tc>
        <w:tc>
          <w:tcPr>
            <w:tcW w:w="2033" w:type="dxa"/>
            <w:vAlign w:val="bottom"/>
          </w:tcPr>
          <w:p w:rsidR="00345007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是否为腾讯授权产品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C70C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A10903"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345007" w:rsidRPr="00173D54" w:rsidRDefault="00A1090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345007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345007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PRODUCTS_CODE</w:t>
            </w:r>
          </w:p>
        </w:tc>
        <w:tc>
          <w:tcPr>
            <w:tcW w:w="2033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腾讯产品审批编号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C70C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345007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PRODUCTS_VISUAL</w:t>
            </w:r>
          </w:p>
        </w:tc>
        <w:tc>
          <w:tcPr>
            <w:tcW w:w="2033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产品主打视觉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C70C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DC70C2">
              <w:rPr>
                <w:rFonts w:ascii="宋体" w:hAnsi="宋体" w:cs="宋体" w:hint="eastAsia"/>
                <w:sz w:val="21"/>
                <w:szCs w:val="21"/>
              </w:rPr>
              <w:t>100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345007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007" w:rsidRPr="00173D54" w:rsidRDefault="00345007" w:rsidP="00345007">
            <w:pPr>
              <w:widowControl/>
              <w:numPr>
                <w:ilvl w:val="0"/>
                <w:numId w:val="19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PRODUCTS_DESC</w:t>
            </w:r>
          </w:p>
        </w:tc>
        <w:tc>
          <w:tcPr>
            <w:tcW w:w="2033" w:type="dxa"/>
            <w:vAlign w:val="bottom"/>
          </w:tcPr>
          <w:p w:rsidR="00345007" w:rsidRPr="00173D54" w:rsidRDefault="00DC70C2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备注说明</w:t>
            </w:r>
          </w:p>
        </w:tc>
        <w:tc>
          <w:tcPr>
            <w:tcW w:w="1375" w:type="dxa"/>
            <w:vAlign w:val="bottom"/>
          </w:tcPr>
          <w:p w:rsidR="00345007" w:rsidRPr="00173D54" w:rsidRDefault="00345007" w:rsidP="00DC70C2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DC70C2">
              <w:rPr>
                <w:rFonts w:ascii="宋体" w:hAnsi="宋体" w:cs="宋体" w:hint="eastAsia"/>
                <w:sz w:val="21"/>
                <w:szCs w:val="21"/>
              </w:rPr>
              <w:t>200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345007" w:rsidRPr="00173D54" w:rsidRDefault="00345007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345007" w:rsidRPr="00173D54" w:rsidRDefault="00345007" w:rsidP="00345007">
      <w:pPr>
        <w:rPr>
          <w:rFonts w:ascii="宋体" w:hAnsi="宋体"/>
        </w:rPr>
      </w:pPr>
    </w:p>
    <w:p w:rsidR="00345007" w:rsidRPr="00173D54" w:rsidRDefault="00345007" w:rsidP="0034500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345007" w:rsidRPr="00173D54" w:rsidRDefault="00345007" w:rsidP="00345007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345007" w:rsidRPr="00173D54" w:rsidTr="00DC547E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345007" w:rsidRPr="00173D54" w:rsidTr="00DC547E">
        <w:trPr>
          <w:jc w:val="center"/>
        </w:trPr>
        <w:tc>
          <w:tcPr>
            <w:tcW w:w="1561" w:type="dxa"/>
          </w:tcPr>
          <w:p w:rsidR="00345007" w:rsidRPr="00173D54" w:rsidRDefault="0064372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643729">
              <w:rPr>
                <w:rFonts w:ascii="宋体" w:hAnsi="宋体"/>
                <w:sz w:val="21"/>
                <w:szCs w:val="21"/>
              </w:rPr>
              <w:t>TBAA_REF_PRODUCTS</w:t>
            </w:r>
          </w:p>
        </w:tc>
        <w:tc>
          <w:tcPr>
            <w:tcW w:w="1644" w:type="dxa"/>
          </w:tcPr>
          <w:p w:rsidR="00345007" w:rsidRPr="00173D54" w:rsidRDefault="0064372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REF_PRO_ID</w:t>
            </w:r>
          </w:p>
        </w:tc>
        <w:tc>
          <w:tcPr>
            <w:tcW w:w="1712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345007" w:rsidRPr="00173D54" w:rsidRDefault="00345007" w:rsidP="00345007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345007" w:rsidRPr="00173D54" w:rsidTr="00DC547E">
        <w:trPr>
          <w:jc w:val="center"/>
        </w:trPr>
        <w:tc>
          <w:tcPr>
            <w:tcW w:w="3827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345007" w:rsidRPr="00173D54" w:rsidRDefault="00345007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345007" w:rsidRPr="00173D54" w:rsidTr="00DC547E">
        <w:trPr>
          <w:jc w:val="center"/>
        </w:trPr>
        <w:tc>
          <w:tcPr>
            <w:tcW w:w="3827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345007" w:rsidRPr="00173D54" w:rsidTr="00DC547E">
        <w:trPr>
          <w:jc w:val="center"/>
        </w:trPr>
        <w:tc>
          <w:tcPr>
            <w:tcW w:w="3827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345007" w:rsidRPr="00173D54" w:rsidTr="00DC547E">
        <w:trPr>
          <w:jc w:val="center"/>
        </w:trPr>
        <w:tc>
          <w:tcPr>
            <w:tcW w:w="3827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345007" w:rsidRPr="00173D54" w:rsidRDefault="00345007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DC7859" w:rsidRPr="00173D54" w:rsidRDefault="00DC7859" w:rsidP="00DC7859">
      <w:pPr>
        <w:rPr>
          <w:rFonts w:ascii="宋体" w:hAnsi="宋体"/>
        </w:rPr>
      </w:pPr>
    </w:p>
    <w:p w:rsidR="00D6594E" w:rsidRPr="00173D54" w:rsidRDefault="00D6594E" w:rsidP="00D6594E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="00E338AF">
        <w:rPr>
          <w:rFonts w:asciiTheme="minorEastAsia" w:eastAsiaTheme="minorEastAsia" w:hAnsiTheme="minorEastAsia" w:hint="eastAsia"/>
        </w:rPr>
        <w:t>PROMOTION</w:t>
      </w:r>
      <w:r>
        <w:rPr>
          <w:rFonts w:asciiTheme="minorEastAsia" w:eastAsiaTheme="minorEastAsia" w:hAnsiTheme="minorEastAsia" w:hint="eastAsia"/>
        </w:rPr>
        <w:t>_</w:t>
      </w:r>
      <w:r w:rsidR="00E338AF"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促品</w:t>
      </w:r>
      <w:r>
        <w:rPr>
          <w:rFonts w:hint="eastAsia"/>
        </w:rPr>
        <w:t>/</w:t>
      </w:r>
      <w:r>
        <w:rPr>
          <w:rFonts w:hint="eastAsia"/>
        </w:rPr>
        <w:t>宣传物料信息</w:t>
      </w:r>
      <w:r w:rsidRPr="00173D54">
        <w:rPr>
          <w:rFonts w:ascii="宋体" w:hAnsi="宋体" w:hint="eastAsia"/>
        </w:rPr>
        <w:t>表</w:t>
      </w:r>
    </w:p>
    <w:p w:rsidR="00D6594E" w:rsidRPr="00173D54" w:rsidRDefault="00D6594E" w:rsidP="00D6594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  <w:bCs/>
        </w:rPr>
        <w:t>每一个</w:t>
      </w:r>
      <w:r>
        <w:rPr>
          <w:rFonts w:ascii="宋体" w:hAnsi="宋体" w:hint="eastAsia"/>
        </w:rPr>
        <w:t>促销计划</w:t>
      </w:r>
      <w:r w:rsidR="00E338AF">
        <w:rPr>
          <w:rFonts w:ascii="宋体" w:hAnsi="宋体" w:hint="eastAsia"/>
        </w:rPr>
        <w:t>所用到的产品/宣传物料的信息</w:t>
      </w:r>
    </w:p>
    <w:p w:rsidR="00D6594E" w:rsidRPr="00173D54" w:rsidRDefault="00D6594E" w:rsidP="00D6594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D6594E" w:rsidRPr="00173D54" w:rsidRDefault="00D6594E" w:rsidP="00D6594E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D6594E" w:rsidRPr="00173D54" w:rsidTr="00DC547E">
        <w:trPr>
          <w:jc w:val="center"/>
        </w:trPr>
        <w:tc>
          <w:tcPr>
            <w:tcW w:w="2489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D6594E" w:rsidRPr="00173D54" w:rsidTr="00DC547E">
        <w:trPr>
          <w:jc w:val="center"/>
        </w:trPr>
        <w:tc>
          <w:tcPr>
            <w:tcW w:w="2489" w:type="dxa"/>
          </w:tcPr>
          <w:p w:rsidR="00D6594E" w:rsidRPr="00173D54" w:rsidRDefault="00E338AF" w:rsidP="00DC547E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3780" w:type="dxa"/>
          </w:tcPr>
          <w:p w:rsidR="00D6594E" w:rsidRPr="00173D54" w:rsidRDefault="00E338AF" w:rsidP="00DC547E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 w:hint="eastAsia"/>
                <w:sz w:val="21"/>
                <w:szCs w:val="21"/>
              </w:rPr>
              <w:t>促品/宣传物料信息表</w:t>
            </w:r>
          </w:p>
        </w:tc>
        <w:tc>
          <w:tcPr>
            <w:tcW w:w="2980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6594E" w:rsidRPr="00173D54" w:rsidRDefault="00D6594E" w:rsidP="00D6594E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2027"/>
        <w:gridCol w:w="2033"/>
        <w:gridCol w:w="1375"/>
        <w:gridCol w:w="2829"/>
      </w:tblGrid>
      <w:tr w:rsidR="00D6594E" w:rsidRPr="00173D54" w:rsidTr="00DC547E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C0C0C0"/>
          </w:tcPr>
          <w:p w:rsidR="00D6594E" w:rsidRPr="00173D54" w:rsidRDefault="00D6594E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2033" w:type="dxa"/>
            <w:shd w:val="clear" w:color="auto" w:fill="C0C0C0"/>
          </w:tcPr>
          <w:p w:rsidR="00D6594E" w:rsidRPr="00173D54" w:rsidRDefault="00D6594E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D6594E" w:rsidRPr="00173D54" w:rsidRDefault="00D6594E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D6594E" w:rsidRPr="00173D54" w:rsidRDefault="00D6594E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E338AF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</w:t>
            </w:r>
            <w:r w:rsidR="00D6594E">
              <w:rPr>
                <w:rFonts w:ascii="宋体" w:hAnsi="宋体" w:cs="宋体" w:hint="eastAsia"/>
                <w:sz w:val="21"/>
                <w:szCs w:val="21"/>
              </w:rPr>
              <w:t>_ID</w:t>
            </w:r>
          </w:p>
        </w:tc>
        <w:tc>
          <w:tcPr>
            <w:tcW w:w="2033" w:type="dxa"/>
            <w:vAlign w:val="bottom"/>
          </w:tcPr>
          <w:p w:rsidR="00D6594E" w:rsidRPr="00173D54" w:rsidRDefault="00D6594E" w:rsidP="00E338AF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促销</w:t>
            </w:r>
            <w:r w:rsidR="00E338AF">
              <w:rPr>
                <w:rFonts w:ascii="宋体" w:hAnsi="宋体" w:cs="宋体" w:hint="eastAsia"/>
                <w:sz w:val="21"/>
                <w:szCs w:val="21"/>
              </w:rPr>
              <w:t>中用到的促品的</w:t>
            </w:r>
            <w:r w:rsidR="00E338AF">
              <w:rPr>
                <w:rFonts w:ascii="宋体" w:hAnsi="宋体" w:cs="宋体" w:hint="eastAsia"/>
                <w:sz w:val="21"/>
                <w:szCs w:val="21"/>
              </w:rPr>
              <w:lastRenderedPageBreak/>
              <w:t>信息</w:t>
            </w:r>
            <w:r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VARCHAR2(20)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：自动生成（序列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号）</w:t>
            </w: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517528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GIFT_NAME</w:t>
            </w:r>
          </w:p>
        </w:tc>
        <w:tc>
          <w:tcPr>
            <w:tcW w:w="2033" w:type="dxa"/>
            <w:vAlign w:val="bottom"/>
          </w:tcPr>
          <w:p w:rsidR="00D6594E" w:rsidRPr="00173D54" w:rsidRDefault="00517528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礼品名称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3F5ACF" w:rsidRDefault="00517528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GIFT_OUTPUT</w:t>
            </w:r>
          </w:p>
        </w:tc>
        <w:tc>
          <w:tcPr>
            <w:tcW w:w="2033" w:type="dxa"/>
            <w:vAlign w:val="bottom"/>
          </w:tcPr>
          <w:p w:rsidR="00D6594E" w:rsidRDefault="00517528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生产量</w:t>
            </w:r>
          </w:p>
        </w:tc>
        <w:tc>
          <w:tcPr>
            <w:tcW w:w="1375" w:type="dxa"/>
            <w:vAlign w:val="bottom"/>
          </w:tcPr>
          <w:p w:rsidR="00D6594E" w:rsidRPr="00173D54" w:rsidRDefault="00517528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NUMBER(3)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517528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GIFT_COST</w:t>
            </w:r>
          </w:p>
        </w:tc>
        <w:tc>
          <w:tcPr>
            <w:tcW w:w="2033" w:type="dxa"/>
            <w:vAlign w:val="bottom"/>
          </w:tcPr>
          <w:p w:rsidR="00D6594E" w:rsidRPr="00173D54" w:rsidRDefault="00E80AF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生产成本</w:t>
            </w:r>
          </w:p>
        </w:tc>
        <w:tc>
          <w:tcPr>
            <w:tcW w:w="1375" w:type="dxa"/>
            <w:vAlign w:val="bottom"/>
          </w:tcPr>
          <w:p w:rsidR="00D6594E" w:rsidRPr="00173D54" w:rsidRDefault="00E80AF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NUMBER(5，2)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E80AF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OUTPUT_FACTURER</w:t>
            </w:r>
          </w:p>
        </w:tc>
        <w:tc>
          <w:tcPr>
            <w:tcW w:w="2033" w:type="dxa"/>
            <w:vAlign w:val="bottom"/>
          </w:tcPr>
          <w:p w:rsidR="00D6594E" w:rsidRPr="00173D54" w:rsidRDefault="00E80AF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生产厂家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E80AF1">
              <w:rPr>
                <w:rFonts w:ascii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E80AF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GIFT_DESC</w:t>
            </w:r>
          </w:p>
        </w:tc>
        <w:tc>
          <w:tcPr>
            <w:tcW w:w="2033" w:type="dxa"/>
            <w:vAlign w:val="bottom"/>
          </w:tcPr>
          <w:p w:rsidR="00D6594E" w:rsidRPr="00173D54" w:rsidRDefault="00E80AF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促品/宣传物料信息备注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E80AF1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E80AF1">
              <w:rPr>
                <w:rFonts w:ascii="宋体" w:hAnsi="宋体" w:cs="宋体" w:hint="eastAsia"/>
                <w:sz w:val="21"/>
                <w:szCs w:val="21"/>
              </w:rPr>
              <w:t>100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E80AF1" w:rsidP="00E80AF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USE_WAY</w:t>
            </w:r>
          </w:p>
        </w:tc>
        <w:tc>
          <w:tcPr>
            <w:tcW w:w="2033" w:type="dxa"/>
            <w:vAlign w:val="bottom"/>
          </w:tcPr>
          <w:p w:rsidR="00D6594E" w:rsidRPr="00173D54" w:rsidRDefault="00E80AF1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使用方式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3530E4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USE_WAY_DESC</w:t>
            </w:r>
          </w:p>
        </w:tc>
        <w:tc>
          <w:tcPr>
            <w:tcW w:w="2033" w:type="dxa"/>
            <w:vAlign w:val="bottom"/>
          </w:tcPr>
          <w:p w:rsidR="00D6594E" w:rsidRPr="00173D54" w:rsidRDefault="003530E4" w:rsidP="003530E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详细说明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6594E" w:rsidRPr="00173D54" w:rsidTr="00DC547E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94E" w:rsidRPr="00173D54" w:rsidRDefault="00D6594E" w:rsidP="00E338AF">
            <w:pPr>
              <w:widowControl/>
              <w:numPr>
                <w:ilvl w:val="0"/>
                <w:numId w:val="20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27" w:type="dxa"/>
            <w:vAlign w:val="bottom"/>
          </w:tcPr>
          <w:p w:rsidR="00D6594E" w:rsidRPr="00173D54" w:rsidRDefault="003530E4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GIFT_PICTURE</w:t>
            </w:r>
          </w:p>
        </w:tc>
        <w:tc>
          <w:tcPr>
            <w:tcW w:w="2033" w:type="dxa"/>
            <w:vAlign w:val="bottom"/>
          </w:tcPr>
          <w:p w:rsidR="00D6594E" w:rsidRPr="00173D54" w:rsidRDefault="003530E4" w:rsidP="00DC547E">
            <w:pPr>
              <w:rPr>
                <w:rFonts w:ascii="宋体" w:hAnsi="宋体"/>
                <w:sz w:val="21"/>
                <w:szCs w:val="21"/>
              </w:rPr>
            </w:pPr>
            <w:r w:rsidRPr="00E338AF">
              <w:rPr>
                <w:rFonts w:ascii="宋体" w:hAnsi="宋体" w:hint="eastAsia"/>
                <w:sz w:val="21"/>
                <w:szCs w:val="21"/>
              </w:rPr>
              <w:t>促品/宣传物料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D6594E" w:rsidRPr="00173D54" w:rsidRDefault="00D6594E" w:rsidP="003530E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3530E4">
              <w:rPr>
                <w:rFonts w:ascii="宋体" w:hAnsi="宋体" w:cs="宋体" w:hint="eastAsia"/>
                <w:sz w:val="21"/>
                <w:szCs w:val="21"/>
              </w:rPr>
              <w:t>50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829" w:type="dxa"/>
            <w:vAlign w:val="bottom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6594E" w:rsidRPr="00173D54" w:rsidRDefault="00D6594E" w:rsidP="00D6594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D6594E" w:rsidRPr="00173D54" w:rsidRDefault="00D6594E" w:rsidP="00D6594E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D6594E" w:rsidRPr="00173D54" w:rsidTr="00DC547E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D6594E" w:rsidRPr="00173D54" w:rsidTr="00DC547E">
        <w:trPr>
          <w:jc w:val="center"/>
        </w:trPr>
        <w:tc>
          <w:tcPr>
            <w:tcW w:w="1561" w:type="dxa"/>
          </w:tcPr>
          <w:p w:rsidR="00D6594E" w:rsidRPr="00173D54" w:rsidRDefault="007264F1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Pr="00E338AF">
              <w:rPr>
                <w:rFonts w:ascii="宋体" w:hAnsi="宋体"/>
                <w:sz w:val="21"/>
                <w:szCs w:val="21"/>
              </w:rPr>
              <w:t>TBAA_PROMOTION_INFO</w:t>
            </w:r>
          </w:p>
        </w:tc>
        <w:tc>
          <w:tcPr>
            <w:tcW w:w="1644" w:type="dxa"/>
          </w:tcPr>
          <w:p w:rsidR="00D6594E" w:rsidRPr="00173D54" w:rsidRDefault="007264F1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PRO_INFO_ID</w:t>
            </w:r>
          </w:p>
        </w:tc>
        <w:tc>
          <w:tcPr>
            <w:tcW w:w="1712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D6594E" w:rsidRPr="00173D54" w:rsidRDefault="00D6594E" w:rsidP="00D6594E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D6594E" w:rsidRPr="00173D54" w:rsidTr="00DC547E">
        <w:trPr>
          <w:jc w:val="center"/>
        </w:trPr>
        <w:tc>
          <w:tcPr>
            <w:tcW w:w="3827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D6594E" w:rsidRPr="00173D54" w:rsidRDefault="00D6594E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D6594E" w:rsidRPr="00173D54" w:rsidTr="00DC547E">
        <w:trPr>
          <w:jc w:val="center"/>
        </w:trPr>
        <w:tc>
          <w:tcPr>
            <w:tcW w:w="3827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D6594E" w:rsidRPr="00173D54" w:rsidTr="00DC547E">
        <w:trPr>
          <w:jc w:val="center"/>
        </w:trPr>
        <w:tc>
          <w:tcPr>
            <w:tcW w:w="3827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D6594E" w:rsidRPr="00173D54" w:rsidTr="00DC547E">
        <w:trPr>
          <w:jc w:val="center"/>
        </w:trPr>
        <w:tc>
          <w:tcPr>
            <w:tcW w:w="3827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D6594E" w:rsidRPr="00173D54" w:rsidRDefault="00D6594E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D6594E" w:rsidRPr="00173D54" w:rsidRDefault="00D6594E" w:rsidP="00D6594E">
      <w:pPr>
        <w:rPr>
          <w:rFonts w:ascii="宋体" w:hAnsi="宋体"/>
        </w:rPr>
      </w:pPr>
    </w:p>
    <w:p w:rsidR="00AC1EA3" w:rsidRPr="00173D54" w:rsidRDefault="00AC1EA3" w:rsidP="00AC1EA3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授权管理</w:t>
      </w:r>
    </w:p>
    <w:p w:rsidR="00AC1EA3" w:rsidRPr="00173D54" w:rsidRDefault="00AC1EA3" w:rsidP="00AC1EA3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 w:rsidR="00220C95">
        <w:rPr>
          <w:rFonts w:ascii="宋体" w:hAnsi="宋体" w:hint="eastAsia"/>
        </w:rPr>
        <w:t>COMPANY_INFO</w:t>
      </w:r>
      <w:r>
        <w:rPr>
          <w:rFonts w:ascii="宋体" w:hAnsi="宋体" w:hint="eastAsia"/>
        </w:rPr>
        <w:t>公司信息表</w:t>
      </w:r>
    </w:p>
    <w:p w:rsidR="00AC1EA3" w:rsidRPr="00173D54" w:rsidRDefault="00AC1EA3" w:rsidP="00AC1EA3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="00220C95">
        <w:rPr>
          <w:rFonts w:ascii="宋体" w:hAnsi="宋体" w:hint="eastAsia"/>
        </w:rPr>
        <w:t>公司的基本</w:t>
      </w:r>
      <w:r>
        <w:rPr>
          <w:rFonts w:ascii="宋体" w:hAnsi="宋体" w:hint="eastAsia"/>
        </w:rPr>
        <w:t>信息</w:t>
      </w:r>
    </w:p>
    <w:p w:rsidR="00AC1EA3" w:rsidRPr="00173D54" w:rsidRDefault="00AC1EA3" w:rsidP="00AC1EA3">
      <w:pPr>
        <w:numPr>
          <w:ilvl w:val="1"/>
          <w:numId w:val="0"/>
        </w:numPr>
        <w:tabs>
          <w:tab w:val="num" w:pos="0"/>
        </w:tabs>
        <w:ind w:leftChars="-150" w:left="840" w:hangingChars="500" w:hanging="12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关联描述：</w:t>
      </w:r>
      <w:r w:rsidR="00220C95">
        <w:rPr>
          <w:rFonts w:ascii="宋体" w:hAnsi="宋体" w:hint="eastAsia"/>
          <w:bCs/>
        </w:rPr>
        <w:t>无</w:t>
      </w:r>
      <w:r w:rsidR="00220C95" w:rsidRPr="00173D54">
        <w:rPr>
          <w:rFonts w:ascii="宋体" w:hAnsi="宋体"/>
          <w:bCs/>
        </w:rPr>
        <w:t xml:space="preserve"> </w:t>
      </w:r>
    </w:p>
    <w:p w:rsidR="00AC1EA3" w:rsidRPr="00173D54" w:rsidRDefault="00AC1EA3" w:rsidP="00AC1EA3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AC1EA3" w:rsidRPr="00173D54" w:rsidTr="00DC547E">
        <w:trPr>
          <w:jc w:val="center"/>
        </w:trPr>
        <w:tc>
          <w:tcPr>
            <w:tcW w:w="2489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AC1EA3" w:rsidRPr="00173D54" w:rsidTr="00DC547E">
        <w:trPr>
          <w:jc w:val="center"/>
        </w:trPr>
        <w:tc>
          <w:tcPr>
            <w:tcW w:w="2489" w:type="dxa"/>
          </w:tcPr>
          <w:p w:rsidR="00AC1EA3" w:rsidRPr="00173D54" w:rsidRDefault="00220C95" w:rsidP="00DC547E">
            <w:pPr>
              <w:rPr>
                <w:rFonts w:ascii="宋体" w:hAnsi="宋体"/>
                <w:sz w:val="21"/>
                <w:szCs w:val="21"/>
              </w:rPr>
            </w:pPr>
            <w:r w:rsidRPr="00220C95">
              <w:rPr>
                <w:rFonts w:ascii="宋体" w:hAnsi="宋体"/>
                <w:sz w:val="21"/>
                <w:szCs w:val="21"/>
              </w:rPr>
              <w:t>TBAA_COMPANY_INFO</w:t>
            </w:r>
          </w:p>
        </w:tc>
        <w:tc>
          <w:tcPr>
            <w:tcW w:w="3780" w:type="dxa"/>
          </w:tcPr>
          <w:p w:rsidR="00AC1EA3" w:rsidRPr="00173D54" w:rsidRDefault="00220C95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公司信息</w:t>
            </w:r>
            <w:r w:rsidR="00AC1EA3"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C1EA3" w:rsidRPr="00173D54" w:rsidRDefault="00AC1EA3" w:rsidP="00AC1EA3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2530"/>
        <w:gridCol w:w="1822"/>
        <w:gridCol w:w="1375"/>
        <w:gridCol w:w="2537"/>
      </w:tblGrid>
      <w:tr w:rsidR="00E47065" w:rsidRPr="00173D54" w:rsidTr="00A97A68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530" w:type="dxa"/>
            <w:shd w:val="clear" w:color="auto" w:fill="C0C0C0"/>
          </w:tcPr>
          <w:p w:rsidR="00AC1EA3" w:rsidRPr="00173D54" w:rsidRDefault="00AC1EA3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822" w:type="dxa"/>
            <w:shd w:val="clear" w:color="auto" w:fill="C0C0C0"/>
          </w:tcPr>
          <w:p w:rsidR="00AC1EA3" w:rsidRPr="00173D54" w:rsidRDefault="00AC1EA3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AC1EA3" w:rsidRPr="00173D54" w:rsidRDefault="00AC1EA3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537" w:type="dxa"/>
            <w:shd w:val="clear" w:color="auto" w:fill="C0C0C0"/>
          </w:tcPr>
          <w:p w:rsidR="00AC1EA3" w:rsidRPr="00173D54" w:rsidRDefault="00AC1EA3" w:rsidP="00DC547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</w:t>
            </w:r>
            <w:r w:rsidR="00AC1EA3">
              <w:rPr>
                <w:rFonts w:ascii="宋体" w:hAnsi="宋体" w:cs="宋体" w:hint="eastAsia"/>
                <w:sz w:val="21"/>
                <w:szCs w:val="21"/>
              </w:rPr>
              <w:t>_ID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</w:t>
            </w:r>
            <w:r w:rsidR="00AC1EA3"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375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DC7859">
              <w:rPr>
                <w:rFonts w:ascii="宋体" w:hAnsi="宋体" w:hint="eastAsia"/>
                <w:sz w:val="21"/>
                <w:szCs w:val="21"/>
              </w:rPr>
              <w:t>生成规则</w:t>
            </w:r>
            <w:r>
              <w:rPr>
                <w:rFonts w:ascii="宋体" w:hAnsi="宋体" w:hint="eastAsia"/>
                <w:sz w:val="21"/>
                <w:szCs w:val="21"/>
              </w:rPr>
              <w:t>：自动生成ID号</w:t>
            </w: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COMPANY_FNAME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公司名称</w:t>
            </w:r>
          </w:p>
        </w:tc>
        <w:tc>
          <w:tcPr>
            <w:tcW w:w="1375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DC547E">
              <w:rPr>
                <w:rFonts w:ascii="宋体" w:hAnsi="宋体" w:cs="宋体" w:hint="eastAsia"/>
                <w:sz w:val="21"/>
                <w:szCs w:val="21"/>
              </w:rPr>
              <w:t>50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COMPANY_SNAME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公司简称</w:t>
            </w:r>
          </w:p>
        </w:tc>
        <w:tc>
          <w:tcPr>
            <w:tcW w:w="1375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3F5ACF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COMPANY_TYPE</w:t>
            </w:r>
            <w:r w:rsidR="00AD64D9">
              <w:rPr>
                <w:rFonts w:ascii="宋体" w:hAnsi="宋体" w:cs="宋体" w:hint="eastAsia"/>
                <w:sz w:val="21"/>
                <w:szCs w:val="21"/>
              </w:rPr>
              <w:t>_ID</w:t>
            </w:r>
          </w:p>
        </w:tc>
        <w:tc>
          <w:tcPr>
            <w:tcW w:w="1822" w:type="dxa"/>
            <w:vAlign w:val="bottom"/>
          </w:tcPr>
          <w:p w:rsidR="00AC1EA3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公司类型</w:t>
            </w:r>
          </w:p>
        </w:tc>
        <w:tc>
          <w:tcPr>
            <w:tcW w:w="1375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DC547E">
              <w:rPr>
                <w:rFonts w:ascii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537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参照数据字典</w:t>
            </w: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COMPANY_TRADE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所属行业</w:t>
            </w:r>
          </w:p>
        </w:tc>
        <w:tc>
          <w:tcPr>
            <w:tcW w:w="1375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</w:t>
            </w:r>
            <w:r w:rsidR="00AC1EA3">
              <w:rPr>
                <w:rFonts w:ascii="宋体" w:hAnsi="宋体" w:cs="宋体" w:hint="eastAsia"/>
                <w:sz w:val="21"/>
                <w:szCs w:val="21"/>
              </w:rPr>
              <w:t>00)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IMP_PRODUCTS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主要产品</w:t>
            </w:r>
          </w:p>
        </w:tc>
        <w:tc>
          <w:tcPr>
            <w:tcW w:w="1375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BULID_DATE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成立时间</w:t>
            </w:r>
          </w:p>
        </w:tc>
        <w:tc>
          <w:tcPr>
            <w:tcW w:w="1375" w:type="dxa"/>
            <w:vAlign w:val="bottom"/>
          </w:tcPr>
          <w:p w:rsidR="00AC1EA3" w:rsidRPr="00173D54" w:rsidRDefault="00DC547E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DATE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513DFB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REGISTER_CAPITAL</w:t>
            </w:r>
          </w:p>
        </w:tc>
        <w:tc>
          <w:tcPr>
            <w:tcW w:w="1822" w:type="dxa"/>
            <w:vAlign w:val="bottom"/>
          </w:tcPr>
          <w:p w:rsidR="00AC1EA3" w:rsidRPr="00173D54" w:rsidRDefault="00DC547E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注册资本</w:t>
            </w:r>
          </w:p>
        </w:tc>
        <w:tc>
          <w:tcPr>
            <w:tcW w:w="1375" w:type="dxa"/>
            <w:vAlign w:val="bottom"/>
          </w:tcPr>
          <w:p w:rsidR="00AC1EA3" w:rsidRPr="00173D54" w:rsidRDefault="00513DFB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NUMBER(6)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513DFB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COM_TURNOVER</w:t>
            </w:r>
          </w:p>
        </w:tc>
        <w:tc>
          <w:tcPr>
            <w:tcW w:w="1822" w:type="dxa"/>
            <w:vAlign w:val="bottom"/>
          </w:tcPr>
          <w:p w:rsidR="00AC1EA3" w:rsidRPr="00173D54" w:rsidRDefault="00513DFB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营业额</w:t>
            </w:r>
          </w:p>
        </w:tc>
        <w:tc>
          <w:tcPr>
            <w:tcW w:w="1375" w:type="dxa"/>
            <w:vAlign w:val="bottom"/>
          </w:tcPr>
          <w:p w:rsidR="00AC1EA3" w:rsidRPr="00173D54" w:rsidRDefault="00513DFB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</w:t>
            </w:r>
            <w:r w:rsidR="00AD64D9">
              <w:rPr>
                <w:rFonts w:ascii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EMPLOYEES_NUMBER</w:t>
            </w:r>
          </w:p>
        </w:tc>
        <w:tc>
          <w:tcPr>
            <w:tcW w:w="1822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员工数量</w:t>
            </w:r>
          </w:p>
        </w:tc>
        <w:tc>
          <w:tcPr>
            <w:tcW w:w="1375" w:type="dxa"/>
            <w:vAlign w:val="bottom"/>
          </w:tcPr>
          <w:p w:rsidR="00AC1EA3" w:rsidRPr="00173D54" w:rsidRDefault="00AD64D9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NUMBER(5)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BUSSINESS_AREA</w:t>
            </w:r>
          </w:p>
        </w:tc>
        <w:tc>
          <w:tcPr>
            <w:tcW w:w="1822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营业地点</w:t>
            </w:r>
          </w:p>
        </w:tc>
        <w:tc>
          <w:tcPr>
            <w:tcW w:w="1375" w:type="dxa"/>
            <w:vAlign w:val="bottom"/>
          </w:tcPr>
          <w:p w:rsidR="00AC1EA3" w:rsidRPr="00173D54" w:rsidRDefault="00AD64D9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PRODUCTS_STANDARD_ID</w:t>
            </w:r>
          </w:p>
        </w:tc>
        <w:tc>
          <w:tcPr>
            <w:tcW w:w="1822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产品执行标准</w:t>
            </w:r>
          </w:p>
        </w:tc>
        <w:tc>
          <w:tcPr>
            <w:tcW w:w="1375" w:type="dxa"/>
            <w:vAlign w:val="bottom"/>
          </w:tcPr>
          <w:p w:rsidR="00AC1EA3" w:rsidRPr="00173D54" w:rsidRDefault="00AD64D9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Default="00AD64D9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PRPDUCTS_LEVEL</w:t>
            </w:r>
          </w:p>
        </w:tc>
        <w:tc>
          <w:tcPr>
            <w:tcW w:w="1822" w:type="dxa"/>
            <w:vAlign w:val="bottom"/>
          </w:tcPr>
          <w:p w:rsidR="00AC1EA3" w:rsidRPr="00173D54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产品定位</w:t>
            </w:r>
          </w:p>
        </w:tc>
        <w:tc>
          <w:tcPr>
            <w:tcW w:w="1375" w:type="dxa"/>
            <w:vAlign w:val="bottom"/>
          </w:tcPr>
          <w:p w:rsidR="00AC1EA3" w:rsidRPr="00173D54" w:rsidRDefault="00AC1EA3" w:rsidP="00AD64D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AD64D9">
              <w:rPr>
                <w:rFonts w:ascii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537" w:type="dxa"/>
            <w:vAlign w:val="bottom"/>
          </w:tcPr>
          <w:p w:rsidR="00AC1EA3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1EA3" w:rsidRPr="00173D54" w:rsidRDefault="00AC1EA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C1EA3" w:rsidRDefault="00AD64D9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PRICE_RANGE</w:t>
            </w:r>
          </w:p>
        </w:tc>
        <w:tc>
          <w:tcPr>
            <w:tcW w:w="1822" w:type="dxa"/>
            <w:vAlign w:val="bottom"/>
          </w:tcPr>
          <w:p w:rsidR="00AC1EA3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价格范围</w:t>
            </w:r>
          </w:p>
        </w:tc>
        <w:tc>
          <w:tcPr>
            <w:tcW w:w="1375" w:type="dxa"/>
            <w:vAlign w:val="bottom"/>
          </w:tcPr>
          <w:p w:rsidR="00AC1EA3" w:rsidRDefault="00AD64D9" w:rsidP="00AD64D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AC1EA3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64D9" w:rsidRPr="00173D54" w:rsidRDefault="00AD64D9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D64D9" w:rsidRDefault="00AD64D9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PRODUCTS_STYLE</w:t>
            </w:r>
          </w:p>
        </w:tc>
        <w:tc>
          <w:tcPr>
            <w:tcW w:w="1822" w:type="dxa"/>
            <w:vAlign w:val="bottom"/>
          </w:tcPr>
          <w:p w:rsidR="00AD64D9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产品风格</w:t>
            </w:r>
          </w:p>
        </w:tc>
        <w:tc>
          <w:tcPr>
            <w:tcW w:w="1375" w:type="dxa"/>
            <w:vAlign w:val="bottom"/>
          </w:tcPr>
          <w:p w:rsidR="00AD64D9" w:rsidRDefault="00AD64D9" w:rsidP="00AD64D9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AD64D9" w:rsidRDefault="00AD64D9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7004B1" w:rsidRPr="00173D54" w:rsidTr="00A97A68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64D9" w:rsidRPr="00173D54" w:rsidRDefault="00AD64D9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D64D9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COM_RELATIONSHIP</w:t>
            </w:r>
          </w:p>
        </w:tc>
        <w:tc>
          <w:tcPr>
            <w:tcW w:w="1822" w:type="dxa"/>
            <w:vAlign w:val="bottom"/>
          </w:tcPr>
          <w:p w:rsidR="00AD64D9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375" w:type="dxa"/>
            <w:vAlign w:val="bottom"/>
          </w:tcPr>
          <w:p w:rsidR="00AD64D9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AD64D9" w:rsidRDefault="00AD64D9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COM_TELEPHONE</w:t>
            </w:r>
          </w:p>
        </w:tc>
        <w:tc>
          <w:tcPr>
            <w:tcW w:w="1822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1375" w:type="dxa"/>
            <w:vAlign w:val="bottom"/>
          </w:tcPr>
          <w:p w:rsidR="0051585D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COM_WEBSITE</w:t>
            </w:r>
          </w:p>
        </w:tc>
        <w:tc>
          <w:tcPr>
            <w:tcW w:w="1822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公司网站</w:t>
            </w:r>
          </w:p>
        </w:tc>
        <w:tc>
          <w:tcPr>
            <w:tcW w:w="1375" w:type="dxa"/>
            <w:vAlign w:val="bottom"/>
          </w:tcPr>
          <w:p w:rsidR="0051585D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COM_ADDRESS</w:t>
            </w:r>
          </w:p>
        </w:tc>
        <w:tc>
          <w:tcPr>
            <w:tcW w:w="1822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375" w:type="dxa"/>
            <w:vAlign w:val="bottom"/>
          </w:tcPr>
          <w:p w:rsidR="0051585D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COM_REGISTER_NO</w:t>
            </w:r>
          </w:p>
        </w:tc>
        <w:tc>
          <w:tcPr>
            <w:tcW w:w="1822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营业执照注册号</w:t>
            </w:r>
          </w:p>
        </w:tc>
        <w:tc>
          <w:tcPr>
            <w:tcW w:w="1375" w:type="dxa"/>
            <w:vAlign w:val="bottom"/>
          </w:tcPr>
          <w:p w:rsidR="0051585D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1585D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COM_REGISTER_PIC</w:t>
            </w:r>
          </w:p>
        </w:tc>
        <w:tc>
          <w:tcPr>
            <w:tcW w:w="1822" w:type="dxa"/>
            <w:vAlign w:val="bottom"/>
          </w:tcPr>
          <w:p w:rsidR="0051585D" w:rsidRP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营业执照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51585D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51585D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COM_ORGANIZATION_NO</w:t>
            </w:r>
          </w:p>
        </w:tc>
        <w:tc>
          <w:tcPr>
            <w:tcW w:w="1822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组织机构代码证号</w:t>
            </w:r>
          </w:p>
        </w:tc>
        <w:tc>
          <w:tcPr>
            <w:tcW w:w="1375" w:type="dxa"/>
            <w:vAlign w:val="bottom"/>
          </w:tcPr>
          <w:p w:rsidR="0051585D" w:rsidRDefault="0051585D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1585D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COM_ORGANIZATION_PIC</w:t>
            </w:r>
          </w:p>
        </w:tc>
        <w:tc>
          <w:tcPr>
            <w:tcW w:w="1822" w:type="dxa"/>
            <w:vAlign w:val="bottom"/>
          </w:tcPr>
          <w:p w:rsidR="0051585D" w:rsidRPr="0051585D" w:rsidRDefault="0051585D" w:rsidP="0051585D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组织机构代码证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51585D" w:rsidRDefault="0051585D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51585D" w:rsidRDefault="0051585D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51585D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85D" w:rsidRPr="00173D54" w:rsidRDefault="0051585D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1585D" w:rsidRDefault="0051585D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</w:t>
            </w:r>
            <w:r w:rsidR="005A5077">
              <w:rPr>
                <w:rFonts w:ascii="宋体" w:hAnsi="宋体" w:cs="宋体" w:hint="eastAsia"/>
                <w:sz w:val="21"/>
                <w:szCs w:val="21"/>
              </w:rPr>
              <w:t>TAX_NO</w:t>
            </w:r>
          </w:p>
        </w:tc>
        <w:tc>
          <w:tcPr>
            <w:tcW w:w="1822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地税/国税登记号</w:t>
            </w:r>
          </w:p>
        </w:tc>
        <w:tc>
          <w:tcPr>
            <w:tcW w:w="1375" w:type="dxa"/>
            <w:vAlign w:val="bottom"/>
          </w:tcPr>
          <w:p w:rsidR="0051585D" w:rsidRDefault="005A5077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51585D" w:rsidRDefault="0051585D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A5077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5077" w:rsidRPr="00173D54" w:rsidRDefault="005A5077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5A5077" w:rsidRDefault="005A5077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COM_TAX_PIC</w:t>
            </w:r>
          </w:p>
        </w:tc>
        <w:tc>
          <w:tcPr>
            <w:tcW w:w="1822" w:type="dxa"/>
            <w:vAlign w:val="bottom"/>
          </w:tcPr>
          <w:p w:rsidR="005A5077" w:rsidRPr="0051585D" w:rsidRDefault="005A5077" w:rsidP="0030025A">
            <w:pPr>
              <w:rPr>
                <w:rFonts w:ascii="宋体" w:hAnsi="宋体"/>
                <w:sz w:val="21"/>
                <w:szCs w:val="21"/>
              </w:rPr>
            </w:pPr>
            <w:r w:rsidRPr="0051585D">
              <w:rPr>
                <w:rFonts w:ascii="宋体" w:hAnsi="宋体" w:hint="eastAsia"/>
                <w:sz w:val="21"/>
                <w:szCs w:val="21"/>
              </w:rPr>
              <w:t>地税/国税登记证</w:t>
            </w: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375" w:type="dxa"/>
            <w:vAlign w:val="bottom"/>
          </w:tcPr>
          <w:p w:rsidR="005A5077" w:rsidRDefault="005A5077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5A5077" w:rsidRDefault="005A5077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E47065" w:rsidP="00E47065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COM_SAFE_CERTIFICATE</w:t>
            </w:r>
          </w:p>
        </w:tc>
        <w:tc>
          <w:tcPr>
            <w:tcW w:w="1822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生产资质证明和安全生产证书</w:t>
            </w:r>
          </w:p>
        </w:tc>
        <w:tc>
          <w:tcPr>
            <w:tcW w:w="1375" w:type="dxa"/>
            <w:vAlign w:val="bottom"/>
          </w:tcPr>
          <w:p w:rsidR="00E47065" w:rsidRDefault="00E47065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537" w:type="dxa"/>
            <w:vAlign w:val="bottom"/>
          </w:tcPr>
          <w:p w:rsidR="00E47065" w:rsidRDefault="00E47065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存放的是路径</w:t>
            </w: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E47065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COM_SELF_BRAND</w:t>
            </w:r>
          </w:p>
        </w:tc>
        <w:tc>
          <w:tcPr>
            <w:tcW w:w="1822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自有品牌</w:t>
            </w: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375" w:type="dxa"/>
            <w:vAlign w:val="bottom"/>
          </w:tcPr>
          <w:p w:rsidR="00E47065" w:rsidRDefault="00E47065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E47065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COM_SELF_BRAND_DESC</w:t>
            </w:r>
          </w:p>
        </w:tc>
        <w:tc>
          <w:tcPr>
            <w:tcW w:w="1822" w:type="dxa"/>
            <w:vAlign w:val="bottom"/>
          </w:tcPr>
          <w:p w:rsidR="00E47065" w:rsidRPr="005A5077" w:rsidRDefault="00E47065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自由品牌描述</w:t>
            </w:r>
          </w:p>
        </w:tc>
        <w:tc>
          <w:tcPr>
            <w:tcW w:w="1375" w:type="dxa"/>
            <w:vAlign w:val="bottom"/>
          </w:tcPr>
          <w:p w:rsidR="00E47065" w:rsidRDefault="00E47065" w:rsidP="00E47065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E47065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COM_AUTHORIZE_BRAND</w:t>
            </w:r>
          </w:p>
        </w:tc>
        <w:tc>
          <w:tcPr>
            <w:tcW w:w="1822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授权品牌</w:t>
            </w: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375" w:type="dxa"/>
            <w:vAlign w:val="bottom"/>
          </w:tcPr>
          <w:p w:rsidR="00E47065" w:rsidRDefault="00E47065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E47065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COM_AUTHORIZE_BRAND_DESC</w:t>
            </w:r>
          </w:p>
        </w:tc>
        <w:tc>
          <w:tcPr>
            <w:tcW w:w="1822" w:type="dxa"/>
            <w:vAlign w:val="bottom"/>
          </w:tcPr>
          <w:p w:rsidR="00E47065" w:rsidRPr="005A5077" w:rsidRDefault="00E47065" w:rsidP="00DC547E">
            <w:pPr>
              <w:rPr>
                <w:rFonts w:ascii="宋体" w:hAnsi="宋体"/>
                <w:sz w:val="21"/>
                <w:szCs w:val="21"/>
              </w:rPr>
            </w:pPr>
            <w:r w:rsidRPr="005A5077">
              <w:rPr>
                <w:rFonts w:ascii="宋体" w:hAnsi="宋体" w:hint="eastAsia"/>
                <w:sz w:val="21"/>
                <w:szCs w:val="21"/>
              </w:rPr>
              <w:t>授权品牌</w:t>
            </w: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375" w:type="dxa"/>
            <w:vAlign w:val="bottom"/>
          </w:tcPr>
          <w:p w:rsidR="00E47065" w:rsidRDefault="00E47065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7004B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IS_OUTPUT</w:t>
            </w:r>
          </w:p>
        </w:tc>
        <w:tc>
          <w:tcPr>
            <w:tcW w:w="1822" w:type="dxa"/>
            <w:vAlign w:val="bottom"/>
          </w:tcPr>
          <w:p w:rsidR="00E47065" w:rsidRPr="005A5077" w:rsidRDefault="007004B1" w:rsidP="00DC547E">
            <w:pPr>
              <w:rPr>
                <w:rFonts w:ascii="宋体" w:hAnsi="宋体"/>
                <w:sz w:val="21"/>
                <w:szCs w:val="21"/>
              </w:rPr>
            </w:pPr>
            <w:r w:rsidRPr="007004B1">
              <w:rPr>
                <w:rFonts w:ascii="宋体" w:hAnsi="宋体" w:hint="eastAsia"/>
                <w:sz w:val="21"/>
                <w:szCs w:val="21"/>
              </w:rPr>
              <w:t>经营方式是否出口</w:t>
            </w:r>
          </w:p>
        </w:tc>
        <w:tc>
          <w:tcPr>
            <w:tcW w:w="1375" w:type="dxa"/>
            <w:vAlign w:val="bottom"/>
          </w:tcPr>
          <w:p w:rsidR="00E47065" w:rsidRDefault="007004B1" w:rsidP="00A1090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</w:t>
            </w:r>
            <w:r w:rsidR="00A10903">
              <w:rPr>
                <w:rFonts w:ascii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sz w:val="21"/>
                <w:szCs w:val="21"/>
              </w:rPr>
              <w:t>)</w:t>
            </w:r>
          </w:p>
        </w:tc>
        <w:tc>
          <w:tcPr>
            <w:tcW w:w="2537" w:type="dxa"/>
            <w:vAlign w:val="bottom"/>
          </w:tcPr>
          <w:p w:rsidR="00E47065" w:rsidRDefault="00A10903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7004B1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</w:t>
            </w:r>
            <w:r w:rsidR="00D01847">
              <w:rPr>
                <w:rFonts w:ascii="宋体" w:hAnsi="宋体" w:cs="宋体" w:hint="eastAsia"/>
                <w:sz w:val="21"/>
                <w:szCs w:val="21"/>
              </w:rPr>
              <w:t>PROPORTION</w:t>
            </w:r>
          </w:p>
        </w:tc>
        <w:tc>
          <w:tcPr>
            <w:tcW w:w="1822" w:type="dxa"/>
            <w:vAlign w:val="bottom"/>
          </w:tcPr>
          <w:p w:rsidR="00E47065" w:rsidRPr="005A5077" w:rsidRDefault="00D01847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出口所占比例</w:t>
            </w:r>
          </w:p>
        </w:tc>
        <w:tc>
          <w:tcPr>
            <w:tcW w:w="1375" w:type="dxa"/>
            <w:vAlign w:val="bottom"/>
          </w:tcPr>
          <w:p w:rsidR="00E47065" w:rsidRDefault="00D01847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E47065" w:rsidRDefault="00E47065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97A68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7A68" w:rsidRPr="00173D54" w:rsidRDefault="00A97A68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97A68" w:rsidRDefault="00A97A68" w:rsidP="00DC547E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OUTPUT_DESC</w:t>
            </w:r>
          </w:p>
        </w:tc>
        <w:tc>
          <w:tcPr>
            <w:tcW w:w="1822" w:type="dxa"/>
            <w:vAlign w:val="bottom"/>
          </w:tcPr>
          <w:p w:rsidR="00A97A68" w:rsidRDefault="00A97A68" w:rsidP="00DC547E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出口详细描述</w:t>
            </w:r>
          </w:p>
        </w:tc>
        <w:tc>
          <w:tcPr>
            <w:tcW w:w="1375" w:type="dxa"/>
            <w:vAlign w:val="bottom"/>
          </w:tcPr>
          <w:p w:rsidR="00A97A68" w:rsidRDefault="00A97A68" w:rsidP="0051585D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A97A68" w:rsidRDefault="00A97A68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47065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7065" w:rsidRPr="00173D54" w:rsidRDefault="00E47065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E47065" w:rsidRDefault="00A1090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IS_OEM</w:t>
            </w:r>
          </w:p>
        </w:tc>
        <w:tc>
          <w:tcPr>
            <w:tcW w:w="1822" w:type="dxa"/>
            <w:vAlign w:val="bottom"/>
          </w:tcPr>
          <w:p w:rsidR="00E47065" w:rsidRPr="005A5077" w:rsidRDefault="00A10903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经营方式是否为OEM</w:t>
            </w:r>
          </w:p>
        </w:tc>
        <w:tc>
          <w:tcPr>
            <w:tcW w:w="1375" w:type="dxa"/>
            <w:vAlign w:val="bottom"/>
          </w:tcPr>
          <w:p w:rsidR="00E47065" w:rsidRDefault="00A10903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E47065" w:rsidRDefault="00A10903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0903" w:rsidRPr="00173D54" w:rsidRDefault="00A10903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10903" w:rsidRDefault="00A10903" w:rsidP="00DC547E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OEM_PROPORTION</w:t>
            </w:r>
          </w:p>
        </w:tc>
        <w:tc>
          <w:tcPr>
            <w:tcW w:w="1822" w:type="dxa"/>
            <w:vAlign w:val="bottom"/>
          </w:tcPr>
          <w:p w:rsidR="00A10903" w:rsidRDefault="00A10903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OEM所占比例</w:t>
            </w:r>
          </w:p>
        </w:tc>
        <w:tc>
          <w:tcPr>
            <w:tcW w:w="1375" w:type="dxa"/>
            <w:vAlign w:val="bottom"/>
          </w:tcPr>
          <w:p w:rsidR="00A10903" w:rsidRDefault="00A10903" w:rsidP="0051585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A10903" w:rsidRDefault="00A1090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97A68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7A68" w:rsidRPr="00173D54" w:rsidRDefault="00A97A68" w:rsidP="00220C95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97A68" w:rsidRDefault="00A97A68" w:rsidP="00DC547E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OEM_DESC</w:t>
            </w:r>
          </w:p>
        </w:tc>
        <w:tc>
          <w:tcPr>
            <w:tcW w:w="1822" w:type="dxa"/>
            <w:vAlign w:val="bottom"/>
          </w:tcPr>
          <w:p w:rsidR="00A97A68" w:rsidRDefault="00A97A68" w:rsidP="00DC547E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OEM详细描述</w:t>
            </w:r>
          </w:p>
        </w:tc>
        <w:tc>
          <w:tcPr>
            <w:tcW w:w="1375" w:type="dxa"/>
            <w:vAlign w:val="bottom"/>
          </w:tcPr>
          <w:p w:rsidR="00A97A68" w:rsidRDefault="00A97A68" w:rsidP="0051585D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A97A68" w:rsidRDefault="00A97A68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0903" w:rsidRPr="00173D54" w:rsidRDefault="00A10903" w:rsidP="0030025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10903" w:rsidRDefault="00A10903" w:rsidP="00A1090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IS_DOMESTIC</w:t>
            </w:r>
          </w:p>
        </w:tc>
        <w:tc>
          <w:tcPr>
            <w:tcW w:w="1822" w:type="dxa"/>
            <w:vAlign w:val="bottom"/>
          </w:tcPr>
          <w:p w:rsidR="00A10903" w:rsidRPr="005A5077" w:rsidRDefault="00A10903" w:rsidP="00A1090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经营方式是否为内销</w:t>
            </w:r>
          </w:p>
        </w:tc>
        <w:tc>
          <w:tcPr>
            <w:tcW w:w="1375" w:type="dxa"/>
            <w:vAlign w:val="bottom"/>
          </w:tcPr>
          <w:p w:rsidR="00A10903" w:rsidRDefault="00A10903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537" w:type="dxa"/>
            <w:vAlign w:val="bottom"/>
          </w:tcPr>
          <w:p w:rsidR="00A10903" w:rsidRDefault="00A10903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0903" w:rsidRPr="00173D54" w:rsidRDefault="00A10903" w:rsidP="0030025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10903" w:rsidRDefault="00A10903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DOMESTIC_PROPORTION</w:t>
            </w:r>
          </w:p>
        </w:tc>
        <w:tc>
          <w:tcPr>
            <w:tcW w:w="1822" w:type="dxa"/>
            <w:vAlign w:val="bottom"/>
          </w:tcPr>
          <w:p w:rsidR="00A10903" w:rsidRDefault="00A10903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内销所占比例</w:t>
            </w:r>
          </w:p>
        </w:tc>
        <w:tc>
          <w:tcPr>
            <w:tcW w:w="1375" w:type="dxa"/>
            <w:vAlign w:val="bottom"/>
          </w:tcPr>
          <w:p w:rsidR="00A10903" w:rsidRDefault="00A10903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NUMBER(1,3)</w:t>
            </w:r>
          </w:p>
        </w:tc>
        <w:tc>
          <w:tcPr>
            <w:tcW w:w="2537" w:type="dxa"/>
            <w:vAlign w:val="bottom"/>
          </w:tcPr>
          <w:p w:rsidR="00A10903" w:rsidRDefault="00A10903" w:rsidP="0030025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10903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0903" w:rsidRPr="00173D54" w:rsidRDefault="00A10903" w:rsidP="0030025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10903" w:rsidRDefault="00A97A68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DOMESTIC_DESC</w:t>
            </w:r>
          </w:p>
        </w:tc>
        <w:tc>
          <w:tcPr>
            <w:tcW w:w="1822" w:type="dxa"/>
            <w:vAlign w:val="bottom"/>
          </w:tcPr>
          <w:p w:rsidR="00A10903" w:rsidRDefault="00A97A68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内销详细描述</w:t>
            </w:r>
          </w:p>
        </w:tc>
        <w:tc>
          <w:tcPr>
            <w:tcW w:w="1375" w:type="dxa"/>
            <w:vAlign w:val="bottom"/>
          </w:tcPr>
          <w:p w:rsidR="00A10903" w:rsidRDefault="00A97A68" w:rsidP="0030025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A10903" w:rsidRDefault="00A10903" w:rsidP="0030025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97A68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7A68" w:rsidRPr="00173D54" w:rsidRDefault="00A97A68" w:rsidP="0030025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97A68" w:rsidRDefault="00A97A68" w:rsidP="0030025A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MAJOR_MARKETS</w:t>
            </w:r>
          </w:p>
        </w:tc>
        <w:tc>
          <w:tcPr>
            <w:tcW w:w="1822" w:type="dxa"/>
            <w:vAlign w:val="bottom"/>
          </w:tcPr>
          <w:p w:rsidR="00A97A68" w:rsidRDefault="00A97A68" w:rsidP="0030025A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主要市场</w:t>
            </w:r>
          </w:p>
        </w:tc>
        <w:tc>
          <w:tcPr>
            <w:tcW w:w="1375" w:type="dxa"/>
            <w:vAlign w:val="bottom"/>
          </w:tcPr>
          <w:p w:rsidR="00A97A68" w:rsidRDefault="00A97A68" w:rsidP="00A97A68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VARCHAR2(6)</w:t>
            </w:r>
          </w:p>
        </w:tc>
        <w:tc>
          <w:tcPr>
            <w:tcW w:w="2537" w:type="dxa"/>
            <w:vAlign w:val="bottom"/>
          </w:tcPr>
          <w:p w:rsidR="00A97A68" w:rsidRDefault="00A97A68" w:rsidP="003002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参照数据字典</w:t>
            </w:r>
          </w:p>
        </w:tc>
      </w:tr>
      <w:tr w:rsidR="00A97A68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7A68" w:rsidRPr="00173D54" w:rsidRDefault="00A97A68" w:rsidP="0030025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97A68" w:rsidRDefault="00A97A68" w:rsidP="0030025A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DISTRIBUT_CHANNELS</w:t>
            </w:r>
          </w:p>
        </w:tc>
        <w:tc>
          <w:tcPr>
            <w:tcW w:w="1822" w:type="dxa"/>
            <w:vAlign w:val="bottom"/>
          </w:tcPr>
          <w:p w:rsidR="00A97A68" w:rsidRDefault="00A97A68" w:rsidP="0030025A">
            <w:pPr>
              <w:rPr>
                <w:rFonts w:ascii="宋体" w:hAnsi="宋体" w:hint="eastAsia"/>
                <w:sz w:val="21"/>
                <w:szCs w:val="21"/>
              </w:rPr>
            </w:pPr>
            <w:r w:rsidRPr="00A97A68">
              <w:rPr>
                <w:rFonts w:ascii="宋体" w:hAnsi="宋体" w:hint="eastAsia"/>
                <w:sz w:val="21"/>
                <w:szCs w:val="21"/>
              </w:rPr>
              <w:t>经销渠道</w:t>
            </w:r>
          </w:p>
        </w:tc>
        <w:tc>
          <w:tcPr>
            <w:tcW w:w="1375" w:type="dxa"/>
            <w:vAlign w:val="bottom"/>
          </w:tcPr>
          <w:p w:rsidR="00A97A68" w:rsidRDefault="00A97A68" w:rsidP="00A97A68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VARCHAR2(20)</w:t>
            </w:r>
          </w:p>
        </w:tc>
        <w:tc>
          <w:tcPr>
            <w:tcW w:w="2537" w:type="dxa"/>
            <w:vAlign w:val="bottom"/>
          </w:tcPr>
          <w:p w:rsidR="00A97A68" w:rsidRDefault="00A97A68" w:rsidP="0030025A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A97A68" w:rsidRPr="00173D54" w:rsidTr="00A97A68">
        <w:trPr>
          <w:trHeight w:val="136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7A68" w:rsidRPr="00173D54" w:rsidRDefault="00A97A68" w:rsidP="0030025A">
            <w:pPr>
              <w:widowControl/>
              <w:numPr>
                <w:ilvl w:val="0"/>
                <w:numId w:val="21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30" w:type="dxa"/>
            <w:vAlign w:val="bottom"/>
          </w:tcPr>
          <w:p w:rsidR="00A97A68" w:rsidRDefault="00A97A68" w:rsidP="0030025A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SPECIAL_INFO</w:t>
            </w:r>
          </w:p>
        </w:tc>
        <w:tc>
          <w:tcPr>
            <w:tcW w:w="1822" w:type="dxa"/>
            <w:vAlign w:val="bottom"/>
          </w:tcPr>
          <w:p w:rsidR="00A97A68" w:rsidRPr="00A97A68" w:rsidRDefault="00A97A68" w:rsidP="0030025A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特色信息</w:t>
            </w:r>
          </w:p>
        </w:tc>
        <w:tc>
          <w:tcPr>
            <w:tcW w:w="1375" w:type="dxa"/>
            <w:vAlign w:val="bottom"/>
          </w:tcPr>
          <w:p w:rsidR="00A97A68" w:rsidRDefault="00A97A68" w:rsidP="00A97A68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VARCHAR2(200)</w:t>
            </w:r>
          </w:p>
        </w:tc>
        <w:tc>
          <w:tcPr>
            <w:tcW w:w="2537" w:type="dxa"/>
            <w:vAlign w:val="bottom"/>
          </w:tcPr>
          <w:p w:rsidR="00A97A68" w:rsidRDefault="00A97A68" w:rsidP="0030025A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AC1EA3" w:rsidRPr="00173D54" w:rsidRDefault="00AC1EA3" w:rsidP="00AC1EA3">
      <w:pPr>
        <w:rPr>
          <w:rFonts w:ascii="宋体" w:hAnsi="宋体"/>
        </w:rPr>
      </w:pPr>
    </w:p>
    <w:p w:rsidR="00AC1EA3" w:rsidRPr="00173D54" w:rsidRDefault="00AC1EA3" w:rsidP="00AC1EA3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AC1EA3" w:rsidRPr="00173D54" w:rsidRDefault="00AC1EA3" w:rsidP="00AC1EA3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AC1EA3" w:rsidRPr="00173D54" w:rsidTr="00DC547E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AC1EA3" w:rsidRPr="00173D54" w:rsidTr="00DC547E">
        <w:trPr>
          <w:jc w:val="center"/>
        </w:trPr>
        <w:tc>
          <w:tcPr>
            <w:tcW w:w="1561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 w:rsidR="00267471" w:rsidRPr="00220C95">
              <w:rPr>
                <w:rFonts w:ascii="宋体" w:hAnsi="宋体"/>
                <w:sz w:val="21"/>
                <w:szCs w:val="21"/>
              </w:rPr>
              <w:t>TBAA_COMPANY_INFO</w:t>
            </w:r>
          </w:p>
        </w:tc>
        <w:tc>
          <w:tcPr>
            <w:tcW w:w="1644" w:type="dxa"/>
          </w:tcPr>
          <w:p w:rsidR="00AC1EA3" w:rsidRPr="00173D54" w:rsidRDefault="00267471" w:rsidP="00DC547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COMPANY_ID</w:t>
            </w:r>
          </w:p>
        </w:tc>
        <w:tc>
          <w:tcPr>
            <w:tcW w:w="1712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AC1EA3" w:rsidRPr="00173D54" w:rsidRDefault="00AC1EA3" w:rsidP="00AC1EA3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AC1EA3" w:rsidRPr="00173D54" w:rsidTr="00DC547E">
        <w:trPr>
          <w:jc w:val="center"/>
        </w:trPr>
        <w:tc>
          <w:tcPr>
            <w:tcW w:w="3827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AC1EA3" w:rsidRPr="00173D54" w:rsidRDefault="00AC1EA3" w:rsidP="00DC547E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AC1EA3" w:rsidRPr="00173D54" w:rsidTr="00DC547E">
        <w:trPr>
          <w:jc w:val="center"/>
        </w:trPr>
        <w:tc>
          <w:tcPr>
            <w:tcW w:w="3827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AC1EA3" w:rsidRPr="00173D54" w:rsidTr="00DC547E">
        <w:trPr>
          <w:jc w:val="center"/>
        </w:trPr>
        <w:tc>
          <w:tcPr>
            <w:tcW w:w="3827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AC1EA3" w:rsidRPr="00173D54" w:rsidTr="00DC547E">
        <w:trPr>
          <w:jc w:val="center"/>
        </w:trPr>
        <w:tc>
          <w:tcPr>
            <w:tcW w:w="3827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AC1EA3" w:rsidRPr="00173D54" w:rsidRDefault="00AC1EA3" w:rsidP="00DC547E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DC7859" w:rsidRPr="00173D54" w:rsidRDefault="00DC7859" w:rsidP="00DC7859">
      <w:pPr>
        <w:rPr>
          <w:rFonts w:ascii="宋体" w:hAnsi="宋体"/>
        </w:rPr>
      </w:pPr>
    </w:p>
    <w:p w:rsidR="000905D6" w:rsidRPr="00173D54" w:rsidRDefault="000905D6" w:rsidP="000905D6">
      <w:pPr>
        <w:rPr>
          <w:rFonts w:ascii="宋体" w:hAnsi="宋体"/>
        </w:rPr>
      </w:pPr>
    </w:p>
    <w:p w:rsidR="00CC77F9" w:rsidRPr="00173D54" w:rsidRDefault="00CC77F9" w:rsidP="00CC77F9">
      <w:pPr>
        <w:rPr>
          <w:rFonts w:ascii="宋体" w:hAnsi="宋体"/>
        </w:rPr>
      </w:pPr>
    </w:p>
    <w:p w:rsidR="00CC77F9" w:rsidRPr="00173D54" w:rsidRDefault="00CC77F9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31496B" w:rsidRPr="00173D54" w:rsidRDefault="0031496B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9" w:name="_Toc335225468"/>
      <w:bookmarkStart w:id="10" w:name="_Toc335229365"/>
      <w:r w:rsidRPr="00173D54">
        <w:rPr>
          <w:rFonts w:ascii="宋体" w:eastAsia="宋体" w:hAnsi="宋体" w:hint="eastAsia"/>
          <w:kern w:val="0"/>
          <w:sz w:val="30"/>
          <w:szCs w:val="30"/>
        </w:rPr>
        <w:t>文件结构</w:t>
      </w:r>
      <w:bookmarkEnd w:id="9"/>
      <w:bookmarkEnd w:id="10"/>
    </w:p>
    <w:p w:rsidR="0031496B" w:rsidRPr="00173D54" w:rsidRDefault="0031496B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D915E6" w:rsidRPr="00173D54" w:rsidRDefault="00D915E6" w:rsidP="00CC77F9">
      <w:pPr>
        <w:rPr>
          <w:rFonts w:ascii="宋体" w:hAnsi="宋体"/>
        </w:rPr>
      </w:pPr>
    </w:p>
    <w:p w:rsidR="00CC77F9" w:rsidRPr="00173D54" w:rsidRDefault="00CC77F9" w:rsidP="00CC77F9">
      <w:pPr>
        <w:rPr>
          <w:rFonts w:ascii="宋体" w:hAnsi="宋体"/>
        </w:rPr>
      </w:pPr>
    </w:p>
    <w:p w:rsidR="009E7138" w:rsidRPr="00173D54" w:rsidRDefault="009E7138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0"/>
          <w:szCs w:val="30"/>
        </w:rPr>
      </w:pPr>
      <w:bookmarkStart w:id="11" w:name="_Toc335225476"/>
      <w:bookmarkStart w:id="12" w:name="_Toc335229366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输出报表</w:t>
      </w:r>
      <w:bookmarkEnd w:id="11"/>
      <w:bookmarkEnd w:id="12"/>
    </w:p>
    <w:p w:rsidR="009E7138" w:rsidRPr="00173D54" w:rsidRDefault="009E7138" w:rsidP="009E7138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3" w:name="_Toc335225464"/>
      <w:bookmarkStart w:id="14" w:name="_Toc335229367"/>
      <w:r w:rsidRPr="00173D54">
        <w:rPr>
          <w:rFonts w:ascii="宋体" w:eastAsia="宋体" w:hAnsi="宋体" w:hint="eastAsia"/>
          <w:kern w:val="0"/>
          <w:sz w:val="30"/>
          <w:szCs w:val="30"/>
        </w:rPr>
        <w:t>终端数据结构</w:t>
      </w:r>
      <w:bookmarkEnd w:id="13"/>
      <w:bookmarkEnd w:id="14"/>
    </w:p>
    <w:p w:rsidR="00831996" w:rsidRPr="00173D54" w:rsidRDefault="00831996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5" w:name="_Toc335225465"/>
      <w:bookmarkStart w:id="16" w:name="_Toc335229368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通讯</w:t>
      </w:r>
      <w:r w:rsidRPr="00173D54">
        <w:rPr>
          <w:rFonts w:ascii="宋体" w:eastAsia="宋体" w:hAnsi="宋体" w:hint="eastAsia"/>
          <w:kern w:val="0"/>
          <w:sz w:val="30"/>
          <w:szCs w:val="30"/>
        </w:rPr>
        <w:t>数据结构</w:t>
      </w:r>
      <w:bookmarkEnd w:id="15"/>
      <w:bookmarkEnd w:id="16"/>
    </w:p>
    <w:p w:rsidR="00831996" w:rsidRPr="00173D54" w:rsidRDefault="00831996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lastRenderedPageBreak/>
        <w:t>无</w:t>
      </w:r>
    </w:p>
    <w:p w:rsidR="001115EA" w:rsidRPr="00173D54" w:rsidRDefault="001115EA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sectPr w:rsidR="00831996" w:rsidRPr="00173D54" w:rsidSect="00145716">
      <w:headerReference w:type="even" r:id="rId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F6F" w:rsidRDefault="006F1F6F">
      <w:r>
        <w:separator/>
      </w:r>
    </w:p>
  </w:endnote>
  <w:endnote w:type="continuationSeparator" w:id="1">
    <w:p w:rsidR="006F1F6F" w:rsidRDefault="006F1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F6F" w:rsidRDefault="006F1F6F">
      <w:r>
        <w:separator/>
      </w:r>
    </w:p>
  </w:footnote>
  <w:footnote w:type="continuationSeparator" w:id="1">
    <w:p w:rsidR="006F1F6F" w:rsidRDefault="006F1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47E" w:rsidRDefault="00DC54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0000003"/>
    <w:multiLevelType w:val="multilevel"/>
    <w:tmpl w:val="00000003"/>
    <w:name w:val="WW8Num9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>
    <w:nsid w:val="055E28B0"/>
    <w:multiLevelType w:val="hybridMultilevel"/>
    <w:tmpl w:val="DDE66FD0"/>
    <w:lvl w:ilvl="0" w:tplc="94CCEF5A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19C1D91"/>
    <w:multiLevelType w:val="hybridMultilevel"/>
    <w:tmpl w:val="C23C3318"/>
    <w:lvl w:ilvl="0" w:tplc="FFFFFFFF">
      <w:start w:val="1"/>
      <w:numFmt w:val="bullet"/>
      <w:pStyle w:val="3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26C0C8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533BB1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E0EEA"/>
    <w:multiLevelType w:val="multilevel"/>
    <w:tmpl w:val="FA62037A"/>
    <w:lvl w:ilvl="0">
      <w:start w:val="1"/>
      <w:numFmt w:val="decimal"/>
      <w:lvlText w:val="第 %1 章  "/>
      <w:lvlJc w:val="left"/>
      <w:pPr>
        <w:tabs>
          <w:tab w:val="num" w:pos="3780"/>
        </w:tabs>
        <w:ind w:left="312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8">
    <w:nsid w:val="3B915E8A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0135A1D"/>
    <w:multiLevelType w:val="hybridMultilevel"/>
    <w:tmpl w:val="4AF88E4A"/>
    <w:lvl w:ilvl="0" w:tplc="0409000F">
      <w:start w:val="1"/>
      <w:numFmt w:val="bullet"/>
      <w:pStyle w:val="1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3764360"/>
    <w:multiLevelType w:val="hybridMultilevel"/>
    <w:tmpl w:val="B608E68E"/>
    <w:lvl w:ilvl="0" w:tplc="FFFFFFFF">
      <w:start w:val="1"/>
      <w:numFmt w:val="ideographDigital"/>
      <w:pStyle w:val="a"/>
      <w:lvlText w:val="第%1章 "/>
      <w:lvlJc w:val="center"/>
      <w:pPr>
        <w:tabs>
          <w:tab w:val="num" w:pos="421"/>
        </w:tabs>
        <w:ind w:left="421" w:hanging="132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454894"/>
    <w:multiLevelType w:val="hybridMultilevel"/>
    <w:tmpl w:val="E3C6D190"/>
    <w:lvl w:ilvl="0" w:tplc="FFFFFFFF">
      <w:start w:val="1"/>
      <w:numFmt w:val="bullet"/>
      <w:pStyle w:val="0"/>
      <w:lvlText w:val="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8010E18"/>
    <w:multiLevelType w:val="hybridMultilevel"/>
    <w:tmpl w:val="7E10B568"/>
    <w:lvl w:ilvl="0" w:tplc="CE1A61CC">
      <w:start w:val="1"/>
      <w:numFmt w:val="bullet"/>
      <w:pStyle w:val="4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80C3125"/>
    <w:multiLevelType w:val="hybridMultilevel"/>
    <w:tmpl w:val="54B41242"/>
    <w:lvl w:ilvl="0" w:tplc="2E609414">
      <w:start w:val="1"/>
      <w:numFmt w:val="bullet"/>
      <w:pStyle w:val="20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8676B7F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D3372E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182785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71D1C8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790465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B59017C"/>
    <w:multiLevelType w:val="hybridMultilevel"/>
    <w:tmpl w:val="4E86C15E"/>
    <w:lvl w:ilvl="0" w:tplc="0409000F">
      <w:start w:val="1"/>
      <w:numFmt w:val="ideographDigital"/>
      <w:pStyle w:val="a0"/>
      <w:lvlText w:val="%1、"/>
      <w:lvlJc w:val="left"/>
      <w:pPr>
        <w:tabs>
          <w:tab w:val="num" w:pos="421"/>
        </w:tabs>
        <w:ind w:left="42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23B1E07"/>
    <w:multiLevelType w:val="hybridMultilevel"/>
    <w:tmpl w:val="2EB64172"/>
    <w:lvl w:ilvl="0" w:tplc="7D70CA22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48E42F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0"/>
  </w:num>
  <w:num w:numId="5">
    <w:abstractNumId w:val="9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0"/>
  </w:num>
  <w:num w:numId="12">
    <w:abstractNumId w:val="19"/>
  </w:num>
  <w:num w:numId="13">
    <w:abstractNumId w:val="5"/>
  </w:num>
  <w:num w:numId="14">
    <w:abstractNumId w:val="6"/>
  </w:num>
  <w:num w:numId="15">
    <w:abstractNumId w:val="17"/>
  </w:num>
  <w:num w:numId="16">
    <w:abstractNumId w:val="15"/>
  </w:num>
  <w:num w:numId="17">
    <w:abstractNumId w:val="21"/>
  </w:num>
  <w:num w:numId="18">
    <w:abstractNumId w:val="8"/>
  </w:num>
  <w:num w:numId="19">
    <w:abstractNumId w:val="14"/>
  </w:num>
  <w:num w:numId="20">
    <w:abstractNumId w:val="18"/>
  </w:num>
  <w:num w:numId="21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efaultTabStop w:val="709"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6E48F2"/>
    <w:rsid w:val="00013A96"/>
    <w:rsid w:val="00021119"/>
    <w:rsid w:val="0008705F"/>
    <w:rsid w:val="000905D6"/>
    <w:rsid w:val="001115EA"/>
    <w:rsid w:val="00145716"/>
    <w:rsid w:val="00164301"/>
    <w:rsid w:val="00173D54"/>
    <w:rsid w:val="001A7A07"/>
    <w:rsid w:val="00205637"/>
    <w:rsid w:val="00220C95"/>
    <w:rsid w:val="00234601"/>
    <w:rsid w:val="00267471"/>
    <w:rsid w:val="00285573"/>
    <w:rsid w:val="0031496B"/>
    <w:rsid w:val="00345007"/>
    <w:rsid w:val="00346D78"/>
    <w:rsid w:val="003530E4"/>
    <w:rsid w:val="003A483C"/>
    <w:rsid w:val="003F5ACF"/>
    <w:rsid w:val="00475537"/>
    <w:rsid w:val="004C29BB"/>
    <w:rsid w:val="004E6D82"/>
    <w:rsid w:val="004F4E04"/>
    <w:rsid w:val="00513DFB"/>
    <w:rsid w:val="0051585D"/>
    <w:rsid w:val="00517528"/>
    <w:rsid w:val="005A5077"/>
    <w:rsid w:val="005B1410"/>
    <w:rsid w:val="005B1ED5"/>
    <w:rsid w:val="005E1A03"/>
    <w:rsid w:val="006021DA"/>
    <w:rsid w:val="00623054"/>
    <w:rsid w:val="00643729"/>
    <w:rsid w:val="006C1A11"/>
    <w:rsid w:val="006E48F2"/>
    <w:rsid w:val="006E7CEC"/>
    <w:rsid w:val="006F1F6F"/>
    <w:rsid w:val="007004B1"/>
    <w:rsid w:val="007264F1"/>
    <w:rsid w:val="00766B18"/>
    <w:rsid w:val="007925C6"/>
    <w:rsid w:val="00796B65"/>
    <w:rsid w:val="007C7F4F"/>
    <w:rsid w:val="007D250B"/>
    <w:rsid w:val="007D3352"/>
    <w:rsid w:val="007E4CAC"/>
    <w:rsid w:val="00813B53"/>
    <w:rsid w:val="00831996"/>
    <w:rsid w:val="008C3CA8"/>
    <w:rsid w:val="009503BF"/>
    <w:rsid w:val="00956A9C"/>
    <w:rsid w:val="009A5E16"/>
    <w:rsid w:val="009B1534"/>
    <w:rsid w:val="009E7138"/>
    <w:rsid w:val="009F516B"/>
    <w:rsid w:val="00A10903"/>
    <w:rsid w:val="00A97A68"/>
    <w:rsid w:val="00AC1EA3"/>
    <w:rsid w:val="00AD64D9"/>
    <w:rsid w:val="00B355A4"/>
    <w:rsid w:val="00B92292"/>
    <w:rsid w:val="00B9607A"/>
    <w:rsid w:val="00BC662D"/>
    <w:rsid w:val="00BE5424"/>
    <w:rsid w:val="00C818B0"/>
    <w:rsid w:val="00CA7854"/>
    <w:rsid w:val="00CB4FD6"/>
    <w:rsid w:val="00CC77F9"/>
    <w:rsid w:val="00CE7909"/>
    <w:rsid w:val="00CE7D59"/>
    <w:rsid w:val="00D01847"/>
    <w:rsid w:val="00D368D6"/>
    <w:rsid w:val="00D6594E"/>
    <w:rsid w:val="00D915E6"/>
    <w:rsid w:val="00DC547E"/>
    <w:rsid w:val="00DC70C2"/>
    <w:rsid w:val="00DC7859"/>
    <w:rsid w:val="00DE5743"/>
    <w:rsid w:val="00DF5937"/>
    <w:rsid w:val="00E338AF"/>
    <w:rsid w:val="00E47065"/>
    <w:rsid w:val="00E55FDD"/>
    <w:rsid w:val="00E57914"/>
    <w:rsid w:val="00E80AF1"/>
    <w:rsid w:val="00ED0515"/>
    <w:rsid w:val="00FA6586"/>
    <w:rsid w:val="00FD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45716"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rsid w:val="00145716"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rsid w:val="00145716"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145716"/>
    <w:rPr>
      <w:color w:val="000080"/>
      <w:u w:val="single"/>
    </w:rPr>
  </w:style>
  <w:style w:type="character" w:styleId="a7">
    <w:name w:val="page number"/>
    <w:basedOn w:val="a3"/>
    <w:rsid w:val="00145716"/>
  </w:style>
  <w:style w:type="paragraph" w:styleId="a8">
    <w:name w:val="Title"/>
    <w:basedOn w:val="a2"/>
    <w:next w:val="a9"/>
    <w:qFormat/>
    <w:rsid w:val="001457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rsid w:val="00145716"/>
    <w:pPr>
      <w:spacing w:after="120"/>
    </w:pPr>
  </w:style>
  <w:style w:type="paragraph" w:styleId="aa">
    <w:name w:val="List"/>
    <w:basedOn w:val="a9"/>
    <w:rsid w:val="00145716"/>
    <w:rPr>
      <w:rFonts w:cs="Tahoma"/>
    </w:rPr>
  </w:style>
  <w:style w:type="paragraph" w:styleId="ab">
    <w:name w:val="caption"/>
    <w:basedOn w:val="a2"/>
    <w:qFormat/>
    <w:rsid w:val="00145716"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rsid w:val="00145716"/>
    <w:pPr>
      <w:suppressLineNumbers/>
    </w:pPr>
    <w:rPr>
      <w:rFonts w:cs="Tahoma"/>
    </w:rPr>
  </w:style>
  <w:style w:type="paragraph" w:styleId="ad">
    <w:name w:val="Body Text Indent"/>
    <w:basedOn w:val="a2"/>
    <w:rsid w:val="00145716"/>
    <w:pPr>
      <w:spacing w:line="360" w:lineRule="auto"/>
      <w:ind w:firstLine="480"/>
    </w:pPr>
  </w:style>
  <w:style w:type="paragraph" w:customStyle="1" w:styleId="xl45">
    <w:name w:val="xl45"/>
    <w:basedOn w:val="a2"/>
    <w:rsid w:val="00145716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rsid w:val="00145716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rsid w:val="00145716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rsid w:val="00145716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  <w:rsid w:val="00145716"/>
  </w:style>
  <w:style w:type="paragraph" w:styleId="22">
    <w:name w:val="toc 2"/>
    <w:basedOn w:val="a2"/>
    <w:next w:val="a2"/>
    <w:uiPriority w:val="39"/>
    <w:rsid w:val="00145716"/>
    <w:pPr>
      <w:ind w:left="210"/>
    </w:pPr>
  </w:style>
  <w:style w:type="paragraph" w:styleId="ae">
    <w:name w:val="header"/>
    <w:basedOn w:val="a2"/>
    <w:rsid w:val="00145716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rsid w:val="001457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rsid w:val="00145716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page number"/>
    <w:basedOn w:val="a3"/>
  </w:style>
  <w:style w:type="paragraph" w:styleId="a8">
    <w:name w:val="Title"/>
    <w:basedOn w:val="a2"/>
    <w:next w:val="a9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pPr>
      <w:spacing w:after="120"/>
    </w:pPr>
  </w:style>
  <w:style w:type="paragraph" w:styleId="aa">
    <w:name w:val="List"/>
    <w:basedOn w:val="a9"/>
    <w:rPr>
      <w:rFonts w:cs="Tahoma"/>
    </w:rPr>
  </w:style>
  <w:style w:type="paragraph" w:styleId="ab">
    <w:name w:val="caption"/>
    <w:basedOn w:val="a2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pPr>
      <w:suppressLineNumbers/>
    </w:pPr>
    <w:rPr>
      <w:rFonts w:cs="Tahoma"/>
    </w:rPr>
  </w:style>
  <w:style w:type="paragraph" w:styleId="ad">
    <w:name w:val="Body Text Indent"/>
    <w:basedOn w:val="a2"/>
    <w:pPr>
      <w:spacing w:line="360" w:lineRule="auto"/>
      <w:ind w:firstLine="480"/>
    </w:pPr>
  </w:style>
  <w:style w:type="paragraph" w:customStyle="1" w:styleId="xl45">
    <w:name w:val="xl45"/>
    <w:basedOn w:val="a2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</w:style>
  <w:style w:type="paragraph" w:styleId="22">
    <w:name w:val="toc 2"/>
    <w:basedOn w:val="a2"/>
    <w:next w:val="a2"/>
    <w:uiPriority w:val="39"/>
    <w:pPr>
      <w:ind w:left="210"/>
    </w:pPr>
  </w:style>
  <w:style w:type="paragraph" w:styleId="ae">
    <w:name w:val="header"/>
    <w:basedOn w:val="a2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semiHidden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uiPriority w:val="9"/>
    <w:semiHidden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after="156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1289</Words>
  <Characters>7348</Characters>
  <Application>Microsoft Office Word</Application>
  <DocSecurity>0</DocSecurity>
  <Lines>61</Lines>
  <Paragraphs>17</Paragraphs>
  <ScaleCrop>false</ScaleCrop>
  <Company>Microsoft</Company>
  <LinksUpToDate>false</LinksUpToDate>
  <CharactersWithSpaces>8620</CharactersWithSpaces>
  <SharedDoc>false</SharedDoc>
  <HLinks>
    <vt:vector size="120" baseType="variant">
      <vt:variant>
        <vt:i4>2490376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jing</dc:creator>
  <cp:lastModifiedBy>微软用户</cp:lastModifiedBy>
  <cp:revision>46</cp:revision>
  <cp:lastPrinted>1900-12-31T16:00:00Z</cp:lastPrinted>
  <dcterms:created xsi:type="dcterms:W3CDTF">2012-09-12T08:10:00Z</dcterms:created>
  <dcterms:modified xsi:type="dcterms:W3CDTF">2012-09-18T03:18:00Z</dcterms:modified>
</cp:coreProperties>
</file>