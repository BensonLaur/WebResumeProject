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15EA" w:rsidRPr="00173D54" w:rsidRDefault="001115EA">
      <w:pPr>
        <w:pageBreakBefore/>
        <w:rPr>
          <w:rFonts w:ascii="宋体" w:hAnsi="宋体"/>
          <w:sz w:val="28"/>
        </w:rPr>
      </w:pPr>
    </w:p>
    <w:p w:rsidR="001115EA" w:rsidRPr="00173D54" w:rsidRDefault="008C258B">
      <w:pPr>
        <w:rPr>
          <w:rFonts w:ascii="宋体" w:hAnsi="宋体"/>
          <w:sz w:val="36"/>
        </w:rPr>
      </w:pPr>
      <w:r w:rsidRPr="008C258B">
        <w:rPr>
          <w:rFonts w:ascii="宋体" w:hAnsi="宋体"/>
          <w:noProof/>
        </w:rPr>
        <w:pict>
          <v:group id="Group 9" o:spid="_x0000_s1026" style="position:absolute;margin-left:351pt;margin-top:-18pt;width:128.2pt;height:24pt;z-index:251657728;mso-wrap-distance-left:0;mso-wrap-distance-right:0" coordorigin="7020,-360" coordsize="2563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">
            <v:shape id="Freeform 10" o:spid="_x0000_s1027" style="position:absolute;left:7020;top:-336;width:433;height:445;visibility:visible;mso-wrap-style:none;v-text-anchor:middle" coordsize="2884,2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odpMQA&#10;AADaAAAADwAAAGRycy9kb3ducmV2LnhtbESPQWvCQBSE7wX/w/IEL6Vu1CAlZiOiCLmUUmvp9Zl9&#10;JsHs25Bdk/jvu4VCj8PMfMOk29E0oqfO1ZYVLOYRCOLC6ppLBefP48srCOeRNTaWScGDHGyzyVOK&#10;ibYDf1B/8qUIEHYJKqi8bxMpXVGRQTe3LXHwrrYz6IPsSqk7HALcNHIZRWtpsOawUGFL+4qK2+lu&#10;FNhytVt9x/L9sLjHb1/PfUy3S67UbDruNiA8jf4//NfOtYIl/F4JN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qHaTEAAAA2gAAAA8AAAAAAAAAAAAAAAAAmAIAAGRycy9k&#10;b3ducmV2LnhtbFBLBQYAAAAABAAEAPUAAACJAwAAAAA=&#10;" path="m2884,2937r-785,l747,921r,2016l,2937,,,976,,2137,1682,2137,r747,l2884,2937xe" fillcolor="#024182" stroked="f">
              <v:path o:connecttype="custom" o:connectlocs="433,445;315,445;112,140;112,445;0,445;0,0;147,0;321,255;321,0;433,0;433,445" o:connectangles="0,0,0,0,0,0,0,0,0,0,0"/>
            </v:shape>
            <v:shape id="Freeform 11" o:spid="_x0000_s1028" style="position:absolute;left:7486;top:-236;width:381;height:353;visibility:visible;mso-wrap-style:none;v-text-anchor:middle" coordsize="2532,23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4/wMMA&#10;AADaAAAADwAAAGRycy9kb3ducmV2LnhtbESPzW7CMBCE75V4B2srcStOQGpRioOgAsSlBwIPsI03&#10;P2q8TmOTn7fHlSr1OJqZbzSb7Wga0VPnassK4kUEgji3uuZSwe16fFmDcB5ZY2OZFEzkYJvOnjaY&#10;aDvwhfrMlyJA2CWooPK+TaR0eUUG3cK2xMErbGfQB9mVUnc4BLhp5DKKXqXBmsNChS19VJR/Z3ej&#10;wAxxfygup5/D9DnsvuJ9Zt+uk1Lz53H3DsLT6P/Df+2zVrCC3yvhBs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4/wMMAAADaAAAADwAAAAAAAAAAAAAAAACYAgAAZHJzL2Rv&#10;d25yZXYueG1sUEsFBgAAAAAEAAQA9QAAAIgDAAAAAA==&#10;" adj="0,,0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<v:stroke joinstyle="round"/>
              <v:formulas/>
              <v:path o:connecttype="custom" o:connectlocs="263,115;256,96;245,81;229,72;207,67;182,67;161,72;142,81;128,95;119,114;265,135;119,216;130,240;148,258;174,271;209,278;245,279;272,276;298,269;338,253;374,325;318,343;264,351;210,353;173,350;139,344;108,335;81,323;58,308;38,290;23,269;11,245;4,219;0,189;1,159;5,131;14,105;26,82;42,61;62,42;85,27;110,15;139,7;170,2;205,0;236,2;264,6;290,13;312,23;331,36;347,52;360,71;370,92;377,115;380,141" o:connectangles="0,0,0,0,0,0,0,0,0,0,0,0,0,0,0,0,0,0,0,0,0,0,0,0,0,0,0,0,0,0,0,0,0,0,0,0,0,0,0,0,0,0,0,0,0,0,0,0,0,0,0,0,0,0,0"/>
            </v:shape>
            <v:shape id="Freeform 12" o:spid="_x0000_s1029" style="position:absolute;left:7897;top:-228;width:360;height:345;visibility:visible;mso-wrap-style:none;v-text-anchor:middle" coordsize="2397,2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nFgsUA&#10;AADaAAAADwAAAGRycy9kb3ducmV2LnhtbESPQWvCQBSE74L/YXmCF6kbi4ikWUNriQo9qSmlt0f2&#10;NUmbfRuyq4n/vlsoeBxm5hsmSQfTiCt1rrasYDGPQBAXVtdcKsjP2cMahPPIGhvLpOBGDtLNeJRg&#10;rG3PR7qefCkChF2MCirv21hKV1Rk0M1tSxy8L9sZ9EF2pdQd9gFuGvkYRStpsOawUGFL24qKn9PF&#10;KOg/b7OP1310wbd86drV7v37Jc+Umk6G5ycQngZ/D/+3D1rBEv6uhBs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CcWCxQAAANoAAAAPAAAAAAAAAAAAAAAAAJgCAABkcnMv&#10;ZG93bnJldi54bWxQSwUGAAAAAAQABAD1AAAAigMAAAAA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<v:path o:connecttype="custom" o:connectlocs="244,335;237,304;221,314;207,323;193,330;183,334;176,337;169,339;161,341;153,343;145,344;137,344;128,345;116,345;102,344;89,342;77,339;65,335;57,331;52,328;47,325;43,322;38,319;34,315;30,311;26,307;23,302;19,297;17,292;14,287;11,282;9,276;6,267;3,255;1,241;0,226;0,0;116,167;116,179;116,190;117,200;117,209;119,217;120,224;123,231;125,237;129,242;133,246;138,250;144,253;150,255;158,257;167,258;178,258;185,258;193,257;201,255;210,253;219,250;228,247;236,243;244,238;360,0" o:connectangles="0,0,0,0,0,0,0,0,0,0,0,0,0,0,0,0,0,0,0,0,0,0,0,0,0,0,0,0,0,0,0,0,0,0,0,0,0,0,0,0,0,0,0,0,0,0,0,0,0,0,0,0,0,0,0,0,0,0,0,0,0,0,0"/>
            </v:shape>
            <v:shape id="Freeform 13" o:spid="_x0000_s1030" style="position:absolute;left:8291;top:-236;width:336;height:353;visibility:visible;mso-wrap-style:none;v-text-anchor:middle" coordsize="2241,2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Xs5cQA&#10;AADaAAAADwAAAGRycy9kb3ducmV2LnhtbESPQWvCQBSE74X+h+UVvNVNWww2dRUtFCW5WCtCb4/s&#10;M4nNvg3ZNYn/3hWEHoeZ+YaZLQZTi45aV1lW8DKOQBDnVldcKNj/fD1PQTiPrLG2TAou5GAxf3yY&#10;YaJtz9/U7XwhAoRdggpK75tESpeXZNCNbUMcvKNtDfog20LqFvsAN7V8jaJYGqw4LJTY0GdJ+d/u&#10;bBSs3dsW3fS0+l1XzSHL3mPu01Sp0dOw/ADhafD/4Xt7oxVM4HYl3A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V7OXEAAAA2gAAAA8AAAAAAAAAAAAAAAAAmAIAAGRycy9k&#10;b3ducmV2LnhtbFBLBQYAAAAABAAEAPUAAACJAwAAAAA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<v:path o:connecttype="custom" o:connectlocs="335,253;330,271;322,287;310,302;295,315;276,327;255,337;218,347;160,353;93,350;36,338;0,238;34,252;58,263;87,272;121,279;160,281;196,276;208,271;216,264;219,255;217,244;212,238;200,232;169,225;143,220;112,215;81,207;51,194;29,178;13,158;4,134;2,109;4,92;10,76;19,61;32,47;48,34;67,23;89,14;135,3;195,0;253,6;302,18;303,105;259,85;210,73;165,73;136,80;125,86;120,94;120,107;126,115;137,122;173,130;201,135;232,141;263,148;291,160;312,176;326,194;334,217" o:connectangles="0,0,0,0,0,0,0,0,0,0,0,0,0,0,0,0,0,0,0,0,0,0,0,0,0,0,0,0,0,0,0,0,0,0,0,0,0,0,0,0,0,0,0,0,0,0,0,0,0,0,0,0,0,0,0,0,0,0,0,0,0,0"/>
            </v:shape>
            <v:shape id="Freeform 14" o:spid="_x0000_s1031" style="position:absolute;left:8651;top:-236;width:394;height:355;visibility:visible;mso-wrap-style:none;v-text-anchor:middle" coordsize="2624,23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erasEA&#10;AADaAAAADwAAAGRycy9kb3ducmV2LnhtbESPQYvCMBSE7wv+h/CEva2pe5C1GkUEwZvoCurttXk2&#10;xealJFnt+uuNIHgcZuYbZjrvbCOu5EPtWMFwkIEgLp2uuVKw/119/YAIEVlj45gU/FOA+az3McVc&#10;uxtv6bqLlUgQDjkqMDG2uZShNGQxDFxLnLyz8xZjkr6S2uMtwW0jv7NsJC3WnBYMtrQ0VF52f1ZB&#10;dijvppBjXTSn02a4PnouLl6pz363mICI1MV3+NVeawUjeF5JN0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Xq2rBAAAA2gAAAA8AAAAAAAAAAAAAAAAAmAIAAGRycy9kb3du&#10;cmV2LnhtbFBLBQYAAAAABAAEAPUAAACGAwAAAAA=&#10;" adj="0,,0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<v:stroke joinstyle="round"/>
              <v:formulas/>
              <v:path o:connecttype="custom" o:connectlocs="266,237;274,200;273,151;264,115;247,91;224,78;197,74;171,77;148,90;131,113;121,150;120,198;128,235;143,261;165,275;193,281;221,278;244,267;394,193;389,226;379,255;365,282;345,305;321,324;293,338;261,348;225,354;186,355;148,351;114,343;84,330;58,313;37,292;20,267;9,239;2,207;0,173;3,138;11,108;25,80;43,57;66,36;93,20;123,9;158,2;197,0;236,2;271,9;302,20;329,36;352,57;370,81;383,108;391,139;394,173" o:connectangles="0,0,0,0,0,0,0,0,0,0,0,0,0,0,0,0,0,0,0,0,0,0,0,0,0,0,0,0,0,0,0,0,0,0,0,0,0,0,0,0,0,0,0,0,0,0,0,0,0,0,0,0,0,0,0"/>
            </v:shape>
            <v:shape id="Freeform 15" o:spid="_x0000_s1032" style="position:absolute;left:9063;top:-360;width:520;height:474;visibility:visible;mso-wrap-style:none;v-text-anchor:middle" coordsize="3469,3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aWcb4A&#10;AADaAAAADwAAAGRycy9kb3ducmV2LnhtbESPS4vCMBSF94L/IVzBjWiqi1FrU5EBxe2ouL40tw9s&#10;bmqT0cy/nwiCy8N5fJxsG0wrHtS7xrKC+SwBQVxY3XCl4HLeT1cgnEfW2FomBX/kYJsPBxmm2j75&#10;hx4nX4k4wi5FBbX3XSqlK2oy6Ga2I45eaXuDPsq+krrHZxw3rVwkyZc02HAk1NjRd03F7fRrIjfg&#10;nUqyxbq0B7zOJ4uw21+VGo/CbgPCU/Cf8Lt91AqW8LoSb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I2lnG+AAAA2gAAAA8AAAAAAAAAAAAAAAAAmAIAAGRycy9kb3ducmV2&#10;LnhtbFBLBQYAAAAABAAEAPUAAACDAwAAAAA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<v:path o:connecttype="custom" o:connectlocs="402,36;520,205;414,364;417,375;422,384;429,391;439,397;454,400;466,400;484,399;500,394;520,464;509,466;478,472;457,473;432,474;404,472;374,468;357,463;346,458;334,451;323,442;313,429;305,413;301,400;298,386;297,368;49,467;50,132;50,107;52,92;57,75;64,57;75,41;90,27;100,21;113,15;132,8;157,3;189,0;228,1;273,7;251,79;230,76;214,75;197,76;182,80;170,89;165,99;162,112;161,125" o:connectangles="0,0,0,0,0,0,0,0,0,0,0,0,0,0,0,0,0,0,0,0,0,0,0,0,0,0,0,0,0,0,0,0,0,0,0,0,0,0,0,0,0,0,0,0,0,0,0,0,0,0,0"/>
            </v:shape>
          </v:group>
        </w:pict>
      </w:r>
      <w:r w:rsidR="001115EA" w:rsidRPr="00173D54">
        <w:rPr>
          <w:rFonts w:ascii="宋体" w:hAnsi="宋体"/>
          <w:b/>
          <w:sz w:val="36"/>
          <w:szCs w:val="36"/>
        </w:rPr>
        <w:t>东软机密</w:t>
      </w:r>
    </w:p>
    <w:p w:rsidR="001115EA" w:rsidRPr="00173D54" w:rsidRDefault="001115EA">
      <w:pPr>
        <w:rPr>
          <w:rFonts w:ascii="宋体" w:hAnsi="宋体"/>
          <w:sz w:val="36"/>
        </w:rPr>
      </w:pPr>
      <w:r w:rsidRPr="00173D54">
        <w:rPr>
          <w:rFonts w:ascii="宋体" w:hAnsi="宋体"/>
          <w:sz w:val="36"/>
        </w:rPr>
        <w:t xml:space="preserve">文件编号：项目编号DDR顺序号第 </w:t>
      </w:r>
      <w:r w:rsidR="00956A9C" w:rsidRPr="00173D54">
        <w:rPr>
          <w:rFonts w:ascii="宋体" w:hAnsi="宋体" w:hint="eastAsia"/>
          <w:sz w:val="36"/>
        </w:rPr>
        <w:t>1</w:t>
      </w:r>
      <w:r w:rsidRPr="00173D54">
        <w:rPr>
          <w:rFonts w:ascii="宋体" w:hAnsi="宋体"/>
          <w:sz w:val="36"/>
        </w:rPr>
        <w:t xml:space="preserve"> 版</w:t>
      </w:r>
    </w:p>
    <w:p w:rsidR="001115EA" w:rsidRPr="00173D54" w:rsidRDefault="001115EA">
      <w:pPr>
        <w:rPr>
          <w:rFonts w:ascii="宋体" w:hAnsi="宋体"/>
          <w:sz w:val="28"/>
        </w:rPr>
      </w:pPr>
      <w:r w:rsidRPr="00173D54">
        <w:rPr>
          <w:rFonts w:ascii="宋体" w:hAnsi="宋体"/>
          <w:sz w:val="36"/>
        </w:rPr>
        <w:t xml:space="preserve">分册名称： 第 </w:t>
      </w:r>
      <w:r w:rsidR="00956A9C" w:rsidRPr="00173D54">
        <w:rPr>
          <w:rFonts w:ascii="宋体" w:hAnsi="宋体" w:hint="eastAsia"/>
          <w:sz w:val="36"/>
        </w:rPr>
        <w:t>1</w:t>
      </w:r>
      <w:r w:rsidRPr="00173D54">
        <w:rPr>
          <w:rFonts w:ascii="宋体" w:hAnsi="宋体"/>
          <w:sz w:val="36"/>
        </w:rPr>
        <w:t xml:space="preserve"> 册/共 </w:t>
      </w:r>
      <w:r w:rsidR="00956A9C" w:rsidRPr="00173D54">
        <w:rPr>
          <w:rFonts w:ascii="宋体" w:hAnsi="宋体" w:hint="eastAsia"/>
          <w:sz w:val="36"/>
        </w:rPr>
        <w:t>1</w:t>
      </w:r>
      <w:r w:rsidRPr="00173D54">
        <w:rPr>
          <w:rFonts w:ascii="宋体" w:hAnsi="宋体"/>
          <w:sz w:val="36"/>
        </w:rPr>
        <w:t xml:space="preserve"> 册</w:t>
      </w: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6E48F2">
      <w:pPr>
        <w:jc w:val="center"/>
        <w:rPr>
          <w:rFonts w:ascii="宋体" w:hAnsi="宋体"/>
          <w:sz w:val="72"/>
        </w:rPr>
      </w:pPr>
      <w:r w:rsidRPr="00173D54">
        <w:rPr>
          <w:rFonts w:ascii="宋体" w:hAnsi="宋体" w:hint="eastAsia"/>
          <w:sz w:val="72"/>
        </w:rPr>
        <w:t>腾讯品牌授权审批系统</w:t>
      </w:r>
    </w:p>
    <w:p w:rsidR="001115EA" w:rsidRPr="00173D54" w:rsidRDefault="009F516B">
      <w:pPr>
        <w:jc w:val="center"/>
        <w:rPr>
          <w:rFonts w:ascii="宋体" w:hAnsi="宋体"/>
          <w:b/>
          <w:bCs/>
          <w:sz w:val="36"/>
        </w:rPr>
      </w:pPr>
      <w:r w:rsidRPr="00173D54">
        <w:rPr>
          <w:rFonts w:ascii="宋体" w:hAnsi="宋体" w:hint="eastAsia"/>
          <w:sz w:val="72"/>
        </w:rPr>
        <w:t>数据结构</w:t>
      </w:r>
      <w:r w:rsidR="001115EA" w:rsidRPr="00173D54">
        <w:rPr>
          <w:rFonts w:ascii="宋体" w:hAnsi="宋体"/>
          <w:sz w:val="72"/>
        </w:rPr>
        <w:t>设计说明书</w:t>
      </w:r>
    </w:p>
    <w:p w:rsidR="001115EA" w:rsidRPr="00173D54" w:rsidRDefault="001115EA">
      <w:pPr>
        <w:jc w:val="center"/>
        <w:rPr>
          <w:rFonts w:ascii="宋体" w:hAnsi="宋体"/>
          <w:b/>
          <w:bCs/>
          <w:sz w:val="36"/>
        </w:rPr>
      </w:pPr>
    </w:p>
    <w:p w:rsidR="001115EA" w:rsidRPr="00173D54" w:rsidRDefault="001115EA">
      <w:pPr>
        <w:jc w:val="center"/>
        <w:rPr>
          <w:rFonts w:ascii="宋体" w:hAnsi="宋体"/>
          <w:sz w:val="28"/>
        </w:rPr>
      </w:pPr>
      <w:r w:rsidRPr="00173D54">
        <w:rPr>
          <w:rFonts w:ascii="宋体" w:hAnsi="宋体"/>
          <w:b/>
          <w:bCs/>
          <w:sz w:val="36"/>
        </w:rPr>
        <w:t>(软件开发事业部)</w:t>
      </w: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rPr>
          <w:rFonts w:ascii="宋体" w:hAnsi="宋体"/>
          <w:sz w:val="28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Cs w:val="24"/>
        </w:rPr>
      </w:pPr>
    </w:p>
    <w:p w:rsidR="001115EA" w:rsidRPr="00173D54" w:rsidRDefault="001115EA">
      <w:pPr>
        <w:pStyle w:val="xl40"/>
        <w:widowControl w:val="0"/>
        <w:spacing w:before="0" w:after="0"/>
        <w:textAlignment w:val="auto"/>
        <w:rPr>
          <w:rFonts w:ascii="宋体" w:eastAsia="宋体" w:hAnsi="宋体"/>
          <w:sz w:val="24"/>
        </w:rPr>
      </w:pPr>
      <w:r w:rsidRPr="00173D54">
        <w:rPr>
          <w:rFonts w:ascii="宋体" w:eastAsia="宋体" w:hAnsi="宋体"/>
          <w:szCs w:val="24"/>
        </w:rPr>
        <w:t>东软集团股份有限公司</w:t>
      </w:r>
    </w:p>
    <w:tbl>
      <w:tblPr>
        <w:tblW w:w="0" w:type="auto"/>
        <w:tblInd w:w="108" w:type="dxa"/>
        <w:tblLayout w:type="fixed"/>
        <w:tblLook w:val="000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71"/>
      </w:tblGrid>
      <w:tr w:rsidR="001115EA" w:rsidRPr="00173D54">
        <w:trPr>
          <w:trHeight w:val="428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总页数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正文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附录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生效日期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cantSplit/>
          <w:trHeight w:val="461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编制</w:t>
            </w:r>
          </w:p>
        </w:tc>
        <w:tc>
          <w:tcPr>
            <w:tcW w:w="3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ascii="宋体" w:eastAsia="宋体" w:hAnsi="宋体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宋体" w:hAnsi="宋体" w:cs="Times New Roman"/>
              </w:rPr>
            </w:pPr>
            <w:r w:rsidRPr="00173D54">
              <w:rPr>
                <w:rFonts w:ascii="宋体" w:hAnsi="宋体" w:cs="Times New Roman"/>
              </w:rPr>
              <w:t>批准</w:t>
            </w:r>
          </w:p>
        </w:tc>
        <w:tc>
          <w:tcPr>
            <w:tcW w:w="3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5EA" w:rsidRPr="00173D54" w:rsidRDefault="001115EA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宋体" w:hAnsi="宋体" w:cs="Times New Roman"/>
              </w:rPr>
            </w:pPr>
          </w:p>
        </w:tc>
      </w:tr>
    </w:tbl>
    <w:p w:rsidR="001115EA" w:rsidRPr="00173D54" w:rsidRDefault="001115EA">
      <w:pPr>
        <w:snapToGrid w:val="0"/>
        <w:jc w:val="center"/>
        <w:rPr>
          <w:rFonts w:ascii="宋体" w:hAnsi="宋体"/>
          <w:sz w:val="44"/>
        </w:rPr>
      </w:pPr>
    </w:p>
    <w:p w:rsidR="001115EA" w:rsidRPr="00173D54" w:rsidRDefault="001115EA">
      <w:pPr>
        <w:pageBreakBefore/>
        <w:snapToGrid w:val="0"/>
        <w:jc w:val="center"/>
        <w:rPr>
          <w:rFonts w:ascii="宋体" w:hAnsi="宋体"/>
        </w:rPr>
      </w:pPr>
      <w:r w:rsidRPr="00173D54">
        <w:rPr>
          <w:rFonts w:ascii="宋体" w:hAnsi="宋体"/>
          <w:sz w:val="44"/>
        </w:rPr>
        <w:lastRenderedPageBreak/>
        <w:t>修改记录</w:t>
      </w:r>
    </w:p>
    <w:tbl>
      <w:tblPr>
        <w:tblW w:w="0" w:type="auto"/>
        <w:tblInd w:w="-35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0"/>
        <w:gridCol w:w="1640"/>
        <w:gridCol w:w="3920"/>
        <w:gridCol w:w="900"/>
        <w:gridCol w:w="900"/>
        <w:gridCol w:w="1310"/>
      </w:tblGrid>
      <w:tr w:rsidR="001115EA" w:rsidRPr="00173D54">
        <w:trPr>
          <w:trHeight w:val="58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版本号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变更控制报告</w:t>
            </w:r>
          </w:p>
          <w:p w:rsidR="001115EA" w:rsidRPr="00173D54" w:rsidRDefault="001115EA">
            <w:pPr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编号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更改条款及内容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更改人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  <w:r w:rsidRPr="00173D54">
              <w:rPr>
                <w:rFonts w:ascii="宋体" w:hAnsi="宋体"/>
              </w:rPr>
              <w:t>审批人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  <w:r w:rsidRPr="00173D54">
              <w:rPr>
                <w:rFonts w:ascii="宋体" w:hAnsi="宋体"/>
              </w:rPr>
              <w:t>更改日期</w:t>
            </w:r>
          </w:p>
        </w:tc>
      </w:tr>
      <w:tr w:rsidR="001115EA" w:rsidRPr="00173D54">
        <w:trPr>
          <w:trHeight w:val="3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pStyle w:val="11"/>
              <w:snapToGrid w:val="0"/>
              <w:spacing w:line="100" w:lineRule="atLeast"/>
              <w:textAlignment w:val="auto"/>
              <w:rPr>
                <w:rFonts w:ascii="宋体" w:hAnsi="宋体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  <w:tr w:rsidR="001115EA" w:rsidRPr="00173D54">
        <w:trPr>
          <w:trHeight w:val="300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115EA" w:rsidRPr="00173D54" w:rsidRDefault="001115EA">
            <w:pPr>
              <w:snapToGrid w:val="0"/>
              <w:jc w:val="center"/>
              <w:rPr>
                <w:rFonts w:ascii="宋体" w:hAnsi="宋体"/>
              </w:rPr>
            </w:pPr>
          </w:p>
        </w:tc>
      </w:tr>
    </w:tbl>
    <w:p w:rsidR="001115EA" w:rsidRPr="00173D54" w:rsidRDefault="001115EA">
      <w:pPr>
        <w:spacing w:line="360" w:lineRule="auto"/>
        <w:rPr>
          <w:rFonts w:ascii="宋体" w:hAnsi="宋体"/>
          <w:bCs/>
          <w:sz w:val="36"/>
          <w:szCs w:val="32"/>
        </w:rPr>
      </w:pPr>
    </w:p>
    <w:p w:rsidR="001115EA" w:rsidRPr="00173D54" w:rsidRDefault="001115EA">
      <w:pPr>
        <w:pageBreakBefore/>
        <w:spacing w:line="360" w:lineRule="auto"/>
        <w:jc w:val="center"/>
        <w:rPr>
          <w:rFonts w:ascii="宋体" w:hAnsi="宋体"/>
        </w:rPr>
        <w:sectPr w:rsidR="001115EA" w:rsidRPr="00173D54"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r w:rsidRPr="00173D54">
        <w:rPr>
          <w:rFonts w:ascii="宋体" w:hAnsi="宋体"/>
          <w:bCs/>
          <w:sz w:val="36"/>
          <w:szCs w:val="32"/>
        </w:rPr>
        <w:lastRenderedPageBreak/>
        <w:t>目  录</w:t>
      </w:r>
    </w:p>
    <w:p w:rsidR="00956A9C" w:rsidRPr="00173D54" w:rsidRDefault="008C258B">
      <w:pPr>
        <w:pStyle w:val="12"/>
        <w:tabs>
          <w:tab w:val="left" w:pos="1200"/>
          <w:tab w:val="right" w:leader="dot" w:pos="9629"/>
        </w:tabs>
        <w:rPr>
          <w:rFonts w:ascii="宋体" w:hAnsi="宋体"/>
          <w:noProof/>
          <w:kern w:val="2"/>
          <w:sz w:val="21"/>
          <w:szCs w:val="22"/>
        </w:rPr>
      </w:pPr>
      <w:r w:rsidRPr="00173D54">
        <w:rPr>
          <w:rFonts w:ascii="宋体" w:hAnsi="宋体"/>
        </w:rPr>
        <w:lastRenderedPageBreak/>
        <w:fldChar w:fldCharType="begin"/>
      </w:r>
      <w:r w:rsidR="001115EA" w:rsidRPr="00173D54">
        <w:rPr>
          <w:rFonts w:ascii="宋体" w:hAnsi="宋体"/>
        </w:rPr>
        <w:instrText xml:space="preserve"> TOC </w:instrText>
      </w:r>
      <w:r w:rsidRPr="00173D54">
        <w:rPr>
          <w:rFonts w:ascii="宋体" w:hAnsi="宋体"/>
        </w:rPr>
        <w:fldChar w:fldCharType="separate"/>
      </w:r>
      <w:r w:rsidR="00956A9C" w:rsidRPr="00173D54">
        <w:rPr>
          <w:rFonts w:ascii="宋体" w:hAnsi="宋体" w:hint="eastAsia"/>
          <w:noProof/>
        </w:rPr>
        <w:t>第 1 章</w:t>
      </w:r>
      <w:r w:rsidR="00956A9C" w:rsidRPr="00173D54">
        <w:rPr>
          <w:rFonts w:ascii="宋体" w:hAnsi="宋体"/>
          <w:noProof/>
          <w:kern w:val="2"/>
          <w:sz w:val="21"/>
          <w:szCs w:val="22"/>
        </w:rPr>
        <w:tab/>
      </w:r>
      <w:r w:rsidR="00956A9C" w:rsidRPr="00173D54">
        <w:rPr>
          <w:rFonts w:ascii="宋体" w:hAnsi="宋体"/>
          <w:noProof/>
        </w:rPr>
        <w:t>TBAA</w:t>
      </w:r>
      <w:r w:rsidR="00956A9C" w:rsidRPr="00173D54">
        <w:rPr>
          <w:rFonts w:ascii="宋体" w:hAnsi="宋体" w:hint="eastAsia"/>
          <w:noProof/>
        </w:rPr>
        <w:t>系统数据结构设计</w:t>
      </w:r>
      <w:r w:rsidR="00956A9C" w:rsidRPr="00173D54">
        <w:rPr>
          <w:rFonts w:ascii="宋体" w:hAnsi="宋体"/>
          <w:noProof/>
        </w:rPr>
        <w:tab/>
      </w:r>
      <w:r w:rsidRPr="00173D54">
        <w:rPr>
          <w:rFonts w:ascii="宋体" w:hAnsi="宋体"/>
          <w:noProof/>
        </w:rPr>
        <w:fldChar w:fldCharType="begin"/>
      </w:r>
      <w:r w:rsidR="00956A9C" w:rsidRPr="00173D54">
        <w:rPr>
          <w:rFonts w:ascii="宋体" w:hAnsi="宋体"/>
          <w:noProof/>
        </w:rPr>
        <w:instrText xml:space="preserve"> PAGEREF _Toc335229359 \h </w:instrText>
      </w:r>
      <w:r w:rsidRPr="00173D54">
        <w:rPr>
          <w:rFonts w:ascii="宋体" w:hAnsi="宋体"/>
          <w:noProof/>
        </w:rPr>
      </w:r>
      <w:r w:rsidRPr="00173D54">
        <w:rPr>
          <w:rFonts w:ascii="宋体" w:hAnsi="宋体"/>
          <w:noProof/>
        </w:rPr>
        <w:fldChar w:fldCharType="separate"/>
      </w:r>
      <w:r w:rsidR="00956A9C" w:rsidRPr="00173D54">
        <w:rPr>
          <w:rFonts w:ascii="宋体" w:hAnsi="宋体"/>
          <w:noProof/>
        </w:rPr>
        <w:t>1</w:t>
      </w:r>
      <w:r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22"/>
        <w:tabs>
          <w:tab w:val="left" w:pos="960"/>
          <w:tab w:val="right" w:leader="dot" w:pos="9629"/>
        </w:tabs>
        <w:rPr>
          <w:rFonts w:ascii="宋体" w:hAnsi="宋体"/>
          <w:noProof/>
          <w:kern w:val="2"/>
          <w:sz w:val="21"/>
          <w:szCs w:val="22"/>
        </w:rPr>
      </w:pPr>
      <w:r w:rsidRPr="00173D54">
        <w:rPr>
          <w:rFonts w:ascii="宋体" w:hAnsi="宋体"/>
          <w:noProof/>
          <w:color w:val="000000"/>
          <w:kern w:val="0"/>
        </w:rPr>
        <w:t>1.1</w:t>
      </w:r>
      <w:r w:rsidRPr="00173D54">
        <w:rPr>
          <w:rFonts w:ascii="宋体" w:hAnsi="宋体"/>
          <w:noProof/>
          <w:kern w:val="2"/>
          <w:sz w:val="21"/>
          <w:szCs w:val="22"/>
        </w:rPr>
        <w:tab/>
      </w:r>
      <w:r w:rsidRPr="00173D54">
        <w:rPr>
          <w:rFonts w:ascii="宋体" w:hAnsi="宋体" w:hint="eastAsia"/>
          <w:noProof/>
          <w:color w:val="000000"/>
          <w:kern w:val="0"/>
        </w:rPr>
        <w:t>数据库结构</w:t>
      </w:r>
      <w:r w:rsidRPr="00173D54">
        <w:rPr>
          <w:rFonts w:ascii="宋体" w:hAnsi="宋体"/>
          <w:noProof/>
        </w:rPr>
        <w:tab/>
      </w:r>
      <w:r w:rsidR="008C258B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_Toc335229360 \h </w:instrText>
      </w:r>
      <w:r w:rsidR="008C258B" w:rsidRPr="00173D54">
        <w:rPr>
          <w:rFonts w:ascii="宋体" w:hAnsi="宋体"/>
          <w:noProof/>
        </w:rPr>
      </w:r>
      <w:r w:rsidR="008C258B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1</w:t>
      </w:r>
      <w:r w:rsidR="008C258B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31"/>
        <w:tabs>
          <w:tab w:val="left" w:pos="1200"/>
          <w:tab w:val="right" w:leader="dot" w:pos="9629"/>
        </w:tabs>
        <w:rPr>
          <w:rFonts w:ascii="宋体" w:hAnsi="宋体"/>
          <w:iCs w:val="0"/>
          <w:noProof/>
          <w:szCs w:val="22"/>
        </w:rPr>
      </w:pPr>
      <w:r w:rsidRPr="00173D54">
        <w:rPr>
          <w:rFonts w:ascii="宋体" w:hAnsi="宋体"/>
          <w:noProof/>
        </w:rPr>
        <w:t>1.1.1</w:t>
      </w:r>
      <w:r w:rsidRPr="00173D54">
        <w:rPr>
          <w:rFonts w:ascii="宋体" w:hAnsi="宋体"/>
          <w:iCs w:val="0"/>
          <w:noProof/>
          <w:szCs w:val="22"/>
        </w:rPr>
        <w:tab/>
      </w:r>
      <w:r w:rsidRPr="00173D54">
        <w:rPr>
          <w:rFonts w:ascii="宋体" w:hAnsi="宋体" w:hint="eastAsia"/>
          <w:noProof/>
        </w:rPr>
        <w:t>基本信息管理</w:t>
      </w:r>
      <w:r w:rsidRPr="00173D54">
        <w:rPr>
          <w:rFonts w:ascii="宋体" w:hAnsi="宋体"/>
          <w:noProof/>
        </w:rPr>
        <w:tab/>
      </w:r>
      <w:r w:rsidR="008C258B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_Toc335229361 \h </w:instrText>
      </w:r>
      <w:r w:rsidR="008C258B" w:rsidRPr="00173D54">
        <w:rPr>
          <w:rFonts w:ascii="宋体" w:hAnsi="宋体"/>
          <w:noProof/>
        </w:rPr>
      </w:r>
      <w:r w:rsidR="008C258B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1</w:t>
      </w:r>
      <w:r w:rsidR="008C258B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41"/>
        <w:tabs>
          <w:tab w:val="left" w:pos="1680"/>
          <w:tab w:val="right" w:leader="dot" w:pos="9629"/>
        </w:tabs>
        <w:rPr>
          <w:rFonts w:ascii="宋体" w:hAnsi="宋体"/>
          <w:noProof/>
          <w:sz w:val="21"/>
          <w:szCs w:val="22"/>
        </w:rPr>
      </w:pPr>
      <w:r w:rsidRPr="00173D54">
        <w:rPr>
          <w:rFonts w:ascii="宋体" w:hAnsi="宋体"/>
          <w:noProof/>
        </w:rPr>
        <w:t>1.1.1.1</w:t>
      </w:r>
      <w:r w:rsidRPr="00173D54">
        <w:rPr>
          <w:rFonts w:ascii="宋体" w:hAnsi="宋体"/>
          <w:noProof/>
          <w:sz w:val="21"/>
          <w:szCs w:val="22"/>
        </w:rPr>
        <w:tab/>
      </w:r>
      <w:r w:rsidRPr="00173D54">
        <w:rPr>
          <w:rFonts w:ascii="宋体" w:hAnsi="宋体"/>
          <w:noProof/>
        </w:rPr>
        <w:t>TBAA_DICT</w:t>
      </w:r>
      <w:r w:rsidRPr="00173D54">
        <w:rPr>
          <w:rFonts w:ascii="宋体" w:hAnsi="宋体" w:hint="eastAsia"/>
          <w:noProof/>
        </w:rPr>
        <w:t>数据字典表</w:t>
      </w:r>
      <w:r w:rsidRPr="00173D54">
        <w:rPr>
          <w:rFonts w:ascii="宋体" w:hAnsi="宋体"/>
          <w:noProof/>
        </w:rPr>
        <w:tab/>
      </w:r>
      <w:r w:rsidR="008C258B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_Toc335229362 \h </w:instrText>
      </w:r>
      <w:r w:rsidR="008C258B" w:rsidRPr="00173D54">
        <w:rPr>
          <w:rFonts w:ascii="宋体" w:hAnsi="宋体"/>
          <w:noProof/>
        </w:rPr>
      </w:r>
      <w:r w:rsidR="008C258B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1</w:t>
      </w:r>
      <w:r w:rsidR="008C258B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31"/>
        <w:tabs>
          <w:tab w:val="left" w:pos="1200"/>
          <w:tab w:val="right" w:leader="dot" w:pos="9629"/>
        </w:tabs>
        <w:rPr>
          <w:rFonts w:ascii="宋体" w:hAnsi="宋体"/>
          <w:iCs w:val="0"/>
          <w:noProof/>
          <w:szCs w:val="22"/>
        </w:rPr>
      </w:pPr>
      <w:r w:rsidRPr="00173D54">
        <w:rPr>
          <w:rFonts w:ascii="宋体" w:hAnsi="宋体"/>
          <w:noProof/>
        </w:rPr>
        <w:t>1.1.2</w:t>
      </w:r>
      <w:r w:rsidRPr="00173D54">
        <w:rPr>
          <w:rFonts w:ascii="宋体" w:hAnsi="宋体"/>
          <w:iCs w:val="0"/>
          <w:noProof/>
          <w:szCs w:val="22"/>
        </w:rPr>
        <w:tab/>
      </w:r>
      <w:r w:rsidRPr="00173D54">
        <w:rPr>
          <w:rFonts w:ascii="宋体" w:hAnsi="宋体" w:hint="eastAsia"/>
          <w:noProof/>
        </w:rPr>
        <w:t>系统管理</w:t>
      </w:r>
      <w:r w:rsidRPr="00173D54">
        <w:rPr>
          <w:rFonts w:ascii="宋体" w:hAnsi="宋体"/>
          <w:noProof/>
        </w:rPr>
        <w:tab/>
      </w:r>
      <w:r w:rsidR="008C258B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_Toc335229363 \h </w:instrText>
      </w:r>
      <w:r w:rsidR="008C258B" w:rsidRPr="00173D54">
        <w:rPr>
          <w:rFonts w:ascii="宋体" w:hAnsi="宋体"/>
          <w:noProof/>
        </w:rPr>
      </w:r>
      <w:r w:rsidR="008C258B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1</w:t>
      </w:r>
      <w:r w:rsidR="008C258B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41"/>
        <w:tabs>
          <w:tab w:val="left" w:pos="1680"/>
          <w:tab w:val="right" w:leader="dot" w:pos="9629"/>
        </w:tabs>
        <w:rPr>
          <w:rFonts w:ascii="宋体" w:hAnsi="宋体"/>
          <w:noProof/>
          <w:sz w:val="21"/>
          <w:szCs w:val="22"/>
        </w:rPr>
      </w:pPr>
      <w:r w:rsidRPr="00173D54">
        <w:rPr>
          <w:rFonts w:ascii="宋体" w:hAnsi="宋体"/>
          <w:noProof/>
        </w:rPr>
        <w:t>1.1.2.1</w:t>
      </w:r>
      <w:r w:rsidRPr="00173D54">
        <w:rPr>
          <w:rFonts w:ascii="宋体" w:hAnsi="宋体"/>
          <w:noProof/>
          <w:sz w:val="21"/>
          <w:szCs w:val="22"/>
        </w:rPr>
        <w:tab/>
      </w:r>
      <w:r w:rsidRPr="00173D54">
        <w:rPr>
          <w:rFonts w:ascii="宋体" w:hAnsi="宋体"/>
          <w:noProof/>
        </w:rPr>
        <w:t>TBAA_ROLE</w:t>
      </w:r>
      <w:r w:rsidRPr="00173D54">
        <w:rPr>
          <w:rFonts w:ascii="宋体" w:hAnsi="宋体" w:hint="eastAsia"/>
          <w:noProof/>
        </w:rPr>
        <w:t>角色信息表</w:t>
      </w:r>
      <w:r w:rsidRPr="00173D54">
        <w:rPr>
          <w:rFonts w:ascii="宋体" w:hAnsi="宋体"/>
          <w:noProof/>
        </w:rPr>
        <w:tab/>
      </w:r>
      <w:r w:rsidR="008C258B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_Toc335229364 \h </w:instrText>
      </w:r>
      <w:r w:rsidR="008C258B" w:rsidRPr="00173D54">
        <w:rPr>
          <w:rFonts w:ascii="宋体" w:hAnsi="宋体"/>
          <w:noProof/>
        </w:rPr>
      </w:r>
      <w:r w:rsidR="008C258B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1</w:t>
      </w:r>
      <w:r w:rsidR="008C258B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22"/>
        <w:tabs>
          <w:tab w:val="left" w:pos="960"/>
          <w:tab w:val="right" w:leader="dot" w:pos="9629"/>
        </w:tabs>
        <w:rPr>
          <w:rFonts w:ascii="宋体" w:hAnsi="宋体"/>
          <w:noProof/>
          <w:kern w:val="2"/>
          <w:sz w:val="21"/>
          <w:szCs w:val="22"/>
        </w:rPr>
      </w:pPr>
      <w:r w:rsidRPr="00173D54">
        <w:rPr>
          <w:rFonts w:ascii="宋体" w:hAnsi="宋体"/>
          <w:noProof/>
          <w:kern w:val="0"/>
        </w:rPr>
        <w:t>1.2</w:t>
      </w:r>
      <w:r w:rsidRPr="00173D54">
        <w:rPr>
          <w:rFonts w:ascii="宋体" w:hAnsi="宋体"/>
          <w:noProof/>
          <w:kern w:val="2"/>
          <w:sz w:val="21"/>
          <w:szCs w:val="22"/>
        </w:rPr>
        <w:tab/>
      </w:r>
      <w:r w:rsidRPr="00173D54">
        <w:rPr>
          <w:rFonts w:ascii="宋体" w:hAnsi="宋体" w:hint="eastAsia"/>
          <w:noProof/>
          <w:kern w:val="0"/>
        </w:rPr>
        <w:t>文件结构</w:t>
      </w:r>
      <w:r w:rsidRPr="00173D54">
        <w:rPr>
          <w:rFonts w:ascii="宋体" w:hAnsi="宋体"/>
          <w:noProof/>
        </w:rPr>
        <w:tab/>
      </w:r>
      <w:r w:rsidR="008C258B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_Toc335229365 \h </w:instrText>
      </w:r>
      <w:r w:rsidR="008C258B" w:rsidRPr="00173D54">
        <w:rPr>
          <w:rFonts w:ascii="宋体" w:hAnsi="宋体"/>
          <w:noProof/>
        </w:rPr>
      </w:r>
      <w:r w:rsidR="008C258B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3</w:t>
      </w:r>
      <w:r w:rsidR="008C258B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22"/>
        <w:tabs>
          <w:tab w:val="left" w:pos="960"/>
          <w:tab w:val="right" w:leader="dot" w:pos="9629"/>
        </w:tabs>
        <w:rPr>
          <w:rFonts w:ascii="宋体" w:hAnsi="宋体"/>
          <w:noProof/>
          <w:kern w:val="2"/>
          <w:sz w:val="21"/>
          <w:szCs w:val="22"/>
        </w:rPr>
      </w:pPr>
      <w:r w:rsidRPr="00173D54">
        <w:rPr>
          <w:rFonts w:ascii="宋体" w:hAnsi="宋体"/>
          <w:noProof/>
          <w:color w:val="000000"/>
          <w:kern w:val="0"/>
        </w:rPr>
        <w:t>1.3</w:t>
      </w:r>
      <w:r w:rsidRPr="00173D54">
        <w:rPr>
          <w:rFonts w:ascii="宋体" w:hAnsi="宋体"/>
          <w:noProof/>
          <w:kern w:val="2"/>
          <w:sz w:val="21"/>
          <w:szCs w:val="22"/>
        </w:rPr>
        <w:tab/>
      </w:r>
      <w:r w:rsidRPr="00173D54">
        <w:rPr>
          <w:rFonts w:ascii="宋体" w:hAnsi="宋体" w:hint="eastAsia"/>
          <w:noProof/>
          <w:color w:val="000000"/>
          <w:kern w:val="0"/>
        </w:rPr>
        <w:t>输出报表</w:t>
      </w:r>
      <w:r w:rsidRPr="00173D54">
        <w:rPr>
          <w:rFonts w:ascii="宋体" w:hAnsi="宋体"/>
          <w:noProof/>
        </w:rPr>
        <w:tab/>
      </w:r>
      <w:r w:rsidR="008C258B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_Toc335229366 \h </w:instrText>
      </w:r>
      <w:r w:rsidR="008C258B" w:rsidRPr="00173D54">
        <w:rPr>
          <w:rFonts w:ascii="宋体" w:hAnsi="宋体"/>
          <w:noProof/>
        </w:rPr>
      </w:r>
      <w:r w:rsidR="008C258B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3</w:t>
      </w:r>
      <w:r w:rsidR="008C258B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22"/>
        <w:tabs>
          <w:tab w:val="left" w:pos="960"/>
          <w:tab w:val="right" w:leader="dot" w:pos="9629"/>
        </w:tabs>
        <w:rPr>
          <w:rFonts w:ascii="宋体" w:hAnsi="宋体"/>
          <w:noProof/>
          <w:kern w:val="2"/>
          <w:sz w:val="21"/>
          <w:szCs w:val="22"/>
        </w:rPr>
      </w:pPr>
      <w:r w:rsidRPr="00173D54">
        <w:rPr>
          <w:rFonts w:ascii="宋体" w:hAnsi="宋体"/>
          <w:noProof/>
          <w:kern w:val="0"/>
        </w:rPr>
        <w:t>1.4</w:t>
      </w:r>
      <w:r w:rsidRPr="00173D54">
        <w:rPr>
          <w:rFonts w:ascii="宋体" w:hAnsi="宋体"/>
          <w:noProof/>
          <w:kern w:val="2"/>
          <w:sz w:val="21"/>
          <w:szCs w:val="22"/>
        </w:rPr>
        <w:tab/>
      </w:r>
      <w:r w:rsidRPr="00173D54">
        <w:rPr>
          <w:rFonts w:ascii="宋体" w:hAnsi="宋体" w:hint="eastAsia"/>
          <w:noProof/>
          <w:kern w:val="0"/>
        </w:rPr>
        <w:t>终端数据结构</w:t>
      </w:r>
      <w:r w:rsidRPr="00173D54">
        <w:rPr>
          <w:rFonts w:ascii="宋体" w:hAnsi="宋体"/>
          <w:noProof/>
        </w:rPr>
        <w:tab/>
      </w:r>
      <w:r w:rsidR="008C258B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_Toc335229367 \h </w:instrText>
      </w:r>
      <w:r w:rsidR="008C258B" w:rsidRPr="00173D54">
        <w:rPr>
          <w:rFonts w:ascii="宋体" w:hAnsi="宋体"/>
          <w:noProof/>
        </w:rPr>
      </w:r>
      <w:r w:rsidR="008C258B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3</w:t>
      </w:r>
      <w:r w:rsidR="008C258B" w:rsidRPr="00173D54">
        <w:rPr>
          <w:rFonts w:ascii="宋体" w:hAnsi="宋体"/>
          <w:noProof/>
        </w:rPr>
        <w:fldChar w:fldCharType="end"/>
      </w:r>
    </w:p>
    <w:p w:rsidR="00956A9C" w:rsidRPr="00173D54" w:rsidRDefault="00956A9C">
      <w:pPr>
        <w:pStyle w:val="22"/>
        <w:tabs>
          <w:tab w:val="left" w:pos="960"/>
          <w:tab w:val="right" w:leader="dot" w:pos="9629"/>
        </w:tabs>
        <w:rPr>
          <w:rFonts w:ascii="宋体" w:hAnsi="宋体"/>
          <w:noProof/>
          <w:kern w:val="2"/>
          <w:sz w:val="21"/>
          <w:szCs w:val="22"/>
        </w:rPr>
      </w:pPr>
      <w:r w:rsidRPr="00173D54">
        <w:rPr>
          <w:rFonts w:ascii="宋体" w:hAnsi="宋体"/>
          <w:noProof/>
          <w:kern w:val="0"/>
        </w:rPr>
        <w:t>1.5</w:t>
      </w:r>
      <w:r w:rsidRPr="00173D54">
        <w:rPr>
          <w:rFonts w:ascii="宋体" w:hAnsi="宋体"/>
          <w:noProof/>
          <w:kern w:val="2"/>
          <w:sz w:val="21"/>
          <w:szCs w:val="22"/>
        </w:rPr>
        <w:tab/>
      </w:r>
      <w:r w:rsidRPr="00173D54">
        <w:rPr>
          <w:rFonts w:ascii="宋体" w:hAnsi="宋体" w:hint="eastAsia"/>
          <w:noProof/>
          <w:color w:val="000000"/>
          <w:kern w:val="0"/>
        </w:rPr>
        <w:t>通讯</w:t>
      </w:r>
      <w:r w:rsidRPr="00173D54">
        <w:rPr>
          <w:rFonts w:ascii="宋体" w:hAnsi="宋体" w:hint="eastAsia"/>
          <w:noProof/>
          <w:kern w:val="0"/>
        </w:rPr>
        <w:t>数据结构</w:t>
      </w:r>
      <w:r w:rsidRPr="00173D54">
        <w:rPr>
          <w:rFonts w:ascii="宋体" w:hAnsi="宋体"/>
          <w:noProof/>
        </w:rPr>
        <w:tab/>
      </w:r>
      <w:r w:rsidR="008C258B" w:rsidRPr="00173D54">
        <w:rPr>
          <w:rFonts w:ascii="宋体" w:hAnsi="宋体"/>
          <w:noProof/>
        </w:rPr>
        <w:fldChar w:fldCharType="begin"/>
      </w:r>
      <w:r w:rsidRPr="00173D54">
        <w:rPr>
          <w:rFonts w:ascii="宋体" w:hAnsi="宋体"/>
          <w:noProof/>
        </w:rPr>
        <w:instrText xml:space="preserve"> PAGEREF _Toc335229368 \h </w:instrText>
      </w:r>
      <w:r w:rsidR="008C258B" w:rsidRPr="00173D54">
        <w:rPr>
          <w:rFonts w:ascii="宋体" w:hAnsi="宋体"/>
          <w:noProof/>
        </w:rPr>
      </w:r>
      <w:r w:rsidR="008C258B" w:rsidRPr="00173D54">
        <w:rPr>
          <w:rFonts w:ascii="宋体" w:hAnsi="宋体"/>
          <w:noProof/>
        </w:rPr>
        <w:fldChar w:fldCharType="separate"/>
      </w:r>
      <w:r w:rsidRPr="00173D54">
        <w:rPr>
          <w:rFonts w:ascii="宋体" w:hAnsi="宋体"/>
          <w:noProof/>
        </w:rPr>
        <w:t>3</w:t>
      </w:r>
      <w:r w:rsidR="008C258B" w:rsidRPr="00173D54">
        <w:rPr>
          <w:rFonts w:ascii="宋体" w:hAnsi="宋体"/>
          <w:noProof/>
        </w:rPr>
        <w:fldChar w:fldCharType="end"/>
      </w:r>
    </w:p>
    <w:p w:rsidR="001115EA" w:rsidRPr="00173D54" w:rsidRDefault="008C258B">
      <w:pPr>
        <w:pStyle w:val="12"/>
        <w:tabs>
          <w:tab w:val="right" w:leader="dot" w:pos="9636"/>
        </w:tabs>
        <w:rPr>
          <w:rFonts w:ascii="宋体" w:hAnsi="宋体"/>
        </w:rPr>
        <w:sectPr w:rsidR="001115EA" w:rsidRPr="00173D54">
          <w:type w:val="continuous"/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r w:rsidRPr="00173D54">
        <w:rPr>
          <w:rFonts w:ascii="宋体" w:hAnsi="宋体"/>
        </w:rPr>
        <w:fldChar w:fldCharType="end"/>
      </w:r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</w:pPr>
      <w:hyperlink w:anchor="_toc815" w:history="1"/>
    </w:p>
    <w:p w:rsidR="001115EA" w:rsidRPr="00173D54" w:rsidRDefault="008C258B">
      <w:pPr>
        <w:tabs>
          <w:tab w:val="right" w:leader="dot" w:pos="9627"/>
        </w:tabs>
        <w:spacing w:line="360" w:lineRule="auto"/>
        <w:rPr>
          <w:rFonts w:ascii="宋体" w:hAnsi="宋体"/>
        </w:rPr>
        <w:sectPr w:rsidR="001115EA" w:rsidRPr="00173D54">
          <w:type w:val="continuous"/>
          <w:pgSz w:w="11906" w:h="16838"/>
          <w:pgMar w:top="1134" w:right="850" w:bottom="1134" w:left="1417" w:header="720" w:footer="720" w:gutter="0"/>
          <w:cols w:space="720"/>
          <w:docGrid w:linePitch="600" w:charSpace="32768"/>
        </w:sectPr>
      </w:pPr>
      <w:hyperlink w:anchor="_toc815" w:history="1"/>
    </w:p>
    <w:p w:rsidR="009E7138" w:rsidRPr="00173D54" w:rsidRDefault="00475537" w:rsidP="00173D54">
      <w:pPr>
        <w:pStyle w:val="10"/>
        <w:keepNext w:val="0"/>
        <w:numPr>
          <w:ilvl w:val="0"/>
          <w:numId w:val="3"/>
        </w:numPr>
        <w:suppressAutoHyphens w:val="0"/>
        <w:spacing w:before="260" w:after="120"/>
        <w:rPr>
          <w:rFonts w:ascii="宋体" w:eastAsia="宋体" w:hAnsi="宋体"/>
          <w:sz w:val="36"/>
          <w:szCs w:val="36"/>
        </w:rPr>
      </w:pPr>
      <w:bookmarkStart w:id="0" w:name="_Toc335225463"/>
      <w:bookmarkStart w:id="1" w:name="_Toc335229359"/>
      <w:r w:rsidRPr="00173D54">
        <w:rPr>
          <w:rFonts w:ascii="宋体" w:eastAsia="宋体" w:hAnsi="宋体" w:hint="eastAsia"/>
          <w:sz w:val="36"/>
          <w:szCs w:val="36"/>
        </w:rPr>
        <w:lastRenderedPageBreak/>
        <w:t>TBAA系统</w:t>
      </w:r>
      <w:r w:rsidR="009E7138" w:rsidRPr="00173D54">
        <w:rPr>
          <w:rFonts w:ascii="宋体" w:eastAsia="宋体" w:hAnsi="宋体" w:hint="eastAsia"/>
          <w:sz w:val="36"/>
          <w:szCs w:val="36"/>
        </w:rPr>
        <w:t>数据结构</w:t>
      </w:r>
      <w:bookmarkEnd w:id="0"/>
      <w:r w:rsidRPr="00173D54">
        <w:rPr>
          <w:rFonts w:ascii="宋体" w:eastAsia="宋体" w:hAnsi="宋体" w:hint="eastAsia"/>
          <w:sz w:val="36"/>
          <w:szCs w:val="36"/>
        </w:rPr>
        <w:t>设计</w:t>
      </w:r>
      <w:bookmarkEnd w:id="1"/>
    </w:p>
    <w:p w:rsidR="009E7138" w:rsidRPr="00173D54" w:rsidRDefault="009E7138" w:rsidP="00173D54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color w:val="000000"/>
          <w:kern w:val="0"/>
          <w:sz w:val="32"/>
          <w:szCs w:val="32"/>
        </w:rPr>
      </w:pPr>
      <w:bookmarkStart w:id="2" w:name="_Toc335225469"/>
      <w:bookmarkStart w:id="3" w:name="_Toc335229360"/>
      <w:r w:rsidRPr="00173D54">
        <w:rPr>
          <w:rFonts w:ascii="宋体" w:eastAsia="宋体" w:hAnsi="宋体" w:hint="eastAsia"/>
          <w:color w:val="000000"/>
          <w:kern w:val="0"/>
          <w:sz w:val="32"/>
          <w:szCs w:val="32"/>
        </w:rPr>
        <w:t>数据库结构</w:t>
      </w:r>
      <w:bookmarkEnd w:id="2"/>
      <w:bookmarkEnd w:id="3"/>
    </w:p>
    <w:p w:rsidR="009E7138" w:rsidRPr="00173D54" w:rsidRDefault="000905D6" w:rsidP="00173D54">
      <w:pPr>
        <w:pStyle w:val="30"/>
        <w:keepNext w:val="0"/>
        <w:keepLines w:val="0"/>
        <w:numPr>
          <w:ilvl w:val="2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  <w:sz w:val="30"/>
          <w:szCs w:val="30"/>
        </w:rPr>
      </w:pPr>
      <w:bookmarkStart w:id="4" w:name="_Toc335229361"/>
      <w:r w:rsidRPr="00173D54">
        <w:rPr>
          <w:rFonts w:ascii="宋体" w:hAnsi="宋体" w:hint="eastAsia"/>
          <w:sz w:val="30"/>
          <w:szCs w:val="30"/>
        </w:rPr>
        <w:t>基本信息管理</w:t>
      </w:r>
      <w:bookmarkEnd w:id="4"/>
    </w:p>
    <w:p w:rsidR="009E7138" w:rsidRPr="00173D54" w:rsidRDefault="00CB4FD6" w:rsidP="00173D54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bookmarkStart w:id="5" w:name="_Toc335229362"/>
      <w:r w:rsidRPr="00173D54">
        <w:rPr>
          <w:rFonts w:ascii="宋体" w:hAnsi="宋体" w:hint="eastAsia"/>
        </w:rPr>
        <w:t>TBAA_</w:t>
      </w:r>
      <w:r w:rsidR="000905D6" w:rsidRPr="00173D54">
        <w:rPr>
          <w:rFonts w:ascii="宋体" w:hAnsi="宋体" w:hint="eastAsia"/>
        </w:rPr>
        <w:t>DICT数据字典表</w:t>
      </w:r>
      <w:bookmarkEnd w:id="5"/>
    </w:p>
    <w:p w:rsidR="009E7138" w:rsidRPr="00173D54" w:rsidRDefault="009E7138" w:rsidP="009E7138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="00ED0515" w:rsidRPr="00173D54">
        <w:rPr>
          <w:rFonts w:ascii="宋体" w:hAnsi="宋体" w:hint="eastAsia"/>
        </w:rPr>
        <w:t>系统中数据字典</w:t>
      </w:r>
      <w:r w:rsidRPr="00173D54">
        <w:rPr>
          <w:rFonts w:ascii="宋体" w:hAnsi="宋体" w:hint="eastAsia"/>
        </w:rPr>
        <w:t>信息。</w:t>
      </w:r>
    </w:p>
    <w:p w:rsidR="009E7138" w:rsidRPr="00173D54" w:rsidRDefault="009E7138" w:rsidP="009E7138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9E7138" w:rsidRPr="00173D54" w:rsidRDefault="009E7138" w:rsidP="009E7138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89"/>
        <w:gridCol w:w="3780"/>
        <w:gridCol w:w="2980"/>
      </w:tblGrid>
      <w:tr w:rsidR="009E7138" w:rsidRPr="00173D54" w:rsidTr="00796B65">
        <w:trPr>
          <w:jc w:val="center"/>
        </w:trPr>
        <w:tc>
          <w:tcPr>
            <w:tcW w:w="2489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9E7138" w:rsidRPr="00173D54" w:rsidTr="00796B65">
        <w:trPr>
          <w:jc w:val="center"/>
        </w:trPr>
        <w:tc>
          <w:tcPr>
            <w:tcW w:w="2489" w:type="dxa"/>
          </w:tcPr>
          <w:p w:rsidR="009E7138" w:rsidRPr="00173D54" w:rsidRDefault="006021DA" w:rsidP="006021DA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TBAA_DICT</w:t>
            </w:r>
          </w:p>
        </w:tc>
        <w:tc>
          <w:tcPr>
            <w:tcW w:w="3780" w:type="dxa"/>
          </w:tcPr>
          <w:p w:rsidR="009E7138" w:rsidRPr="00173D54" w:rsidRDefault="006021DA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数据字典表</w:t>
            </w:r>
          </w:p>
        </w:tc>
        <w:tc>
          <w:tcPr>
            <w:tcW w:w="2980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E7138" w:rsidRPr="00173D54" w:rsidRDefault="009E7138" w:rsidP="009E7138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51"/>
        <w:gridCol w:w="1678"/>
        <w:gridCol w:w="1448"/>
        <w:gridCol w:w="1980"/>
        <w:gridCol w:w="3158"/>
      </w:tblGrid>
      <w:tr w:rsidR="009E7138" w:rsidRPr="00173D54" w:rsidTr="00796B65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138" w:rsidRPr="00173D54" w:rsidRDefault="009E7138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9E7138" w:rsidRPr="00173D54" w:rsidRDefault="009E7138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9E7138" w:rsidRPr="00173D54" w:rsidRDefault="009E7138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9E7138" w:rsidRPr="00173D54" w:rsidRDefault="009E7138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9E7138" w:rsidRPr="00173D54" w:rsidRDefault="009E7138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E7138" w:rsidRPr="00173D54" w:rsidTr="00796B65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138" w:rsidRPr="00173D54" w:rsidRDefault="009E7138" w:rsidP="00173D54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DICT_TYPE</w:t>
            </w:r>
          </w:p>
        </w:tc>
        <w:tc>
          <w:tcPr>
            <w:tcW w:w="1448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字典类型</w:t>
            </w:r>
          </w:p>
        </w:tc>
        <w:tc>
          <w:tcPr>
            <w:tcW w:w="1980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VARCHAR2(3</w:t>
            </w:r>
            <w:r w:rsidR="009E7138"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E7138" w:rsidRPr="00173D54" w:rsidTr="00796B65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138" w:rsidRPr="00173D54" w:rsidRDefault="009E7138" w:rsidP="00173D54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DICT_CODE</w:t>
            </w:r>
          </w:p>
        </w:tc>
        <w:tc>
          <w:tcPr>
            <w:tcW w:w="1448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字典代码</w:t>
            </w:r>
          </w:p>
        </w:tc>
        <w:tc>
          <w:tcPr>
            <w:tcW w:w="1980" w:type="dxa"/>
            <w:vAlign w:val="bottom"/>
          </w:tcPr>
          <w:p w:rsidR="009E7138" w:rsidRPr="00173D54" w:rsidRDefault="009E7138" w:rsidP="006021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 w:rsidR="006021DA" w:rsidRPr="00173D54">
              <w:rPr>
                <w:rFonts w:ascii="宋体" w:hAnsi="宋体" w:hint="eastAsia"/>
                <w:sz w:val="21"/>
                <w:szCs w:val="21"/>
              </w:rPr>
              <w:t>3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9E7138" w:rsidRPr="00173D54" w:rsidRDefault="009E7138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E7138" w:rsidRPr="00173D54" w:rsidTr="00796B65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138" w:rsidRPr="00173D54" w:rsidRDefault="009E7138" w:rsidP="00173D54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DICT_NAME</w:t>
            </w:r>
          </w:p>
        </w:tc>
        <w:tc>
          <w:tcPr>
            <w:tcW w:w="1448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字典名称</w:t>
            </w:r>
          </w:p>
        </w:tc>
        <w:tc>
          <w:tcPr>
            <w:tcW w:w="1980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</w:t>
            </w:r>
            <w:r w:rsidR="009E7138" w:rsidRPr="00173D54">
              <w:rPr>
                <w:rFonts w:ascii="宋体" w:hAnsi="宋体" w:hint="eastAsia"/>
                <w:sz w:val="21"/>
                <w:szCs w:val="21"/>
              </w:rPr>
              <w:t>0)</w:t>
            </w:r>
          </w:p>
        </w:tc>
        <w:tc>
          <w:tcPr>
            <w:tcW w:w="3158" w:type="dxa"/>
            <w:vAlign w:val="bottom"/>
          </w:tcPr>
          <w:p w:rsidR="009E7138" w:rsidRPr="00173D54" w:rsidRDefault="009E7138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08705F" w:rsidRPr="00173D54" w:rsidTr="00796B65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705F" w:rsidRPr="00173D54" w:rsidRDefault="0008705F" w:rsidP="00173D54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08705F" w:rsidRPr="00173D54" w:rsidRDefault="0008705F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DICT_ORDER</w:t>
            </w:r>
          </w:p>
        </w:tc>
        <w:tc>
          <w:tcPr>
            <w:tcW w:w="1448" w:type="dxa"/>
            <w:vAlign w:val="bottom"/>
          </w:tcPr>
          <w:p w:rsidR="0008705F" w:rsidRPr="00173D54" w:rsidRDefault="0008705F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字典顺序</w:t>
            </w:r>
          </w:p>
        </w:tc>
        <w:tc>
          <w:tcPr>
            <w:tcW w:w="1980" w:type="dxa"/>
            <w:vAlign w:val="bottom"/>
          </w:tcPr>
          <w:p w:rsidR="0008705F" w:rsidRPr="00173D54" w:rsidRDefault="0008705F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158" w:type="dxa"/>
            <w:vAlign w:val="bottom"/>
          </w:tcPr>
          <w:p w:rsidR="0008705F" w:rsidRPr="00173D54" w:rsidRDefault="0008705F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E7138" w:rsidRPr="00173D54" w:rsidTr="00796B65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138" w:rsidRPr="00173D54" w:rsidRDefault="009E7138" w:rsidP="00173D54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PARENT_TYPE</w:t>
            </w:r>
          </w:p>
        </w:tc>
        <w:tc>
          <w:tcPr>
            <w:tcW w:w="1448" w:type="dxa"/>
            <w:vAlign w:val="bottom"/>
          </w:tcPr>
          <w:p w:rsidR="009E7138" w:rsidRPr="00173D54" w:rsidRDefault="006021DA" w:rsidP="0008705F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父字典</w:t>
            </w:r>
            <w:r w:rsidR="0008705F">
              <w:rPr>
                <w:rFonts w:ascii="宋体" w:hAnsi="宋体" w:hint="eastAsia"/>
                <w:sz w:val="21"/>
                <w:szCs w:val="21"/>
              </w:rPr>
              <w:t>代码</w:t>
            </w:r>
          </w:p>
        </w:tc>
        <w:tc>
          <w:tcPr>
            <w:tcW w:w="1980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VARCHAR2(3</w:t>
            </w:r>
            <w:r w:rsidR="009E7138"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9E7138" w:rsidRPr="00173D54" w:rsidRDefault="009E7138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E7138" w:rsidRPr="00173D54" w:rsidTr="00796B65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138" w:rsidRPr="00173D54" w:rsidRDefault="009E7138" w:rsidP="00173D54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9E7138" w:rsidRPr="00173D54" w:rsidRDefault="006021DA" w:rsidP="006021D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DICT_DESC</w:t>
            </w:r>
          </w:p>
        </w:tc>
        <w:tc>
          <w:tcPr>
            <w:tcW w:w="1448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字典描述</w:t>
            </w:r>
          </w:p>
        </w:tc>
        <w:tc>
          <w:tcPr>
            <w:tcW w:w="1980" w:type="dxa"/>
            <w:vAlign w:val="bottom"/>
          </w:tcPr>
          <w:p w:rsidR="009E7138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</w:t>
            </w:r>
            <w:r w:rsidR="009E7138"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9E7138" w:rsidRPr="00173D54" w:rsidRDefault="009E7138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6021DA" w:rsidRPr="00173D54" w:rsidTr="00796B65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21DA" w:rsidRPr="00173D54" w:rsidRDefault="006021DA" w:rsidP="00173D54">
            <w:pPr>
              <w:widowControl/>
              <w:numPr>
                <w:ilvl w:val="0"/>
                <w:numId w:val="13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6021DA" w:rsidRPr="00173D54" w:rsidRDefault="006021DA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DICT_MEMO</w:t>
            </w:r>
          </w:p>
        </w:tc>
        <w:tc>
          <w:tcPr>
            <w:tcW w:w="1448" w:type="dxa"/>
            <w:vAlign w:val="bottom"/>
          </w:tcPr>
          <w:p w:rsidR="006021DA" w:rsidRPr="00173D54" w:rsidRDefault="006021DA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980" w:type="dxa"/>
            <w:vAlign w:val="bottom"/>
          </w:tcPr>
          <w:p w:rsidR="006021DA" w:rsidRPr="00173D54" w:rsidRDefault="006021DA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vAlign w:val="bottom"/>
          </w:tcPr>
          <w:p w:rsidR="006021DA" w:rsidRPr="00173D54" w:rsidRDefault="006021DA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E7138" w:rsidRPr="00173D54" w:rsidRDefault="009E7138" w:rsidP="009E7138">
      <w:pPr>
        <w:rPr>
          <w:rFonts w:ascii="宋体" w:hAnsi="宋体"/>
        </w:rPr>
      </w:pPr>
    </w:p>
    <w:p w:rsidR="009E7138" w:rsidRPr="00173D54" w:rsidRDefault="009E7138" w:rsidP="009E7138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9E7138" w:rsidRPr="00173D54" w:rsidRDefault="009E7138" w:rsidP="009E7138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1"/>
        <w:gridCol w:w="1644"/>
        <w:gridCol w:w="1712"/>
        <w:gridCol w:w="1620"/>
        <w:gridCol w:w="1260"/>
        <w:gridCol w:w="1400"/>
      </w:tblGrid>
      <w:tr w:rsidR="009E7138" w:rsidRPr="00173D54" w:rsidTr="00ED0515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9E7138" w:rsidRPr="00173D54" w:rsidTr="00ED0515">
        <w:trPr>
          <w:jc w:val="center"/>
        </w:trPr>
        <w:tc>
          <w:tcPr>
            <w:tcW w:w="1561" w:type="dxa"/>
          </w:tcPr>
          <w:p w:rsidR="009E7138" w:rsidRPr="00173D54" w:rsidRDefault="009E7138" w:rsidP="00ED0515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</w:t>
            </w:r>
            <w:r w:rsidR="00ED0515" w:rsidRPr="00173D54">
              <w:rPr>
                <w:rFonts w:ascii="宋体" w:hAnsi="宋体" w:hint="eastAsia"/>
                <w:sz w:val="21"/>
                <w:szCs w:val="21"/>
              </w:rPr>
              <w:t>TBAA</w:t>
            </w:r>
            <w:r w:rsidRPr="00173D54">
              <w:rPr>
                <w:rFonts w:ascii="宋体" w:hAnsi="宋体"/>
                <w:sz w:val="21"/>
                <w:szCs w:val="21"/>
              </w:rPr>
              <w:t>_</w:t>
            </w:r>
            <w:r w:rsidR="00ED0515" w:rsidRPr="00173D54">
              <w:rPr>
                <w:rFonts w:ascii="宋体" w:hAnsi="宋体" w:hint="eastAsia"/>
                <w:sz w:val="21"/>
                <w:szCs w:val="21"/>
              </w:rPr>
              <w:t>DICT</w:t>
            </w:r>
          </w:p>
        </w:tc>
        <w:tc>
          <w:tcPr>
            <w:tcW w:w="1644" w:type="dxa"/>
          </w:tcPr>
          <w:p w:rsidR="009E7138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DICT_TYPE,DICT_CODE</w:t>
            </w:r>
          </w:p>
        </w:tc>
        <w:tc>
          <w:tcPr>
            <w:tcW w:w="1712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9E7138" w:rsidRPr="00173D54" w:rsidRDefault="009E7138" w:rsidP="009E7138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27"/>
        <w:gridCol w:w="5353"/>
      </w:tblGrid>
      <w:tr w:rsidR="009E7138" w:rsidRPr="00173D54" w:rsidTr="00ED0515">
        <w:trPr>
          <w:jc w:val="center"/>
        </w:trPr>
        <w:tc>
          <w:tcPr>
            <w:tcW w:w="3827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9E7138" w:rsidRPr="00173D54" w:rsidRDefault="009E7138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9E7138" w:rsidRPr="00173D54" w:rsidTr="00ED0515">
        <w:trPr>
          <w:jc w:val="center"/>
        </w:trPr>
        <w:tc>
          <w:tcPr>
            <w:tcW w:w="3827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 w:rsidR="00CE7D59"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9E7138" w:rsidRPr="00173D54" w:rsidTr="00ED0515">
        <w:trPr>
          <w:jc w:val="center"/>
        </w:trPr>
        <w:tc>
          <w:tcPr>
            <w:tcW w:w="3827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9E7138" w:rsidRPr="00173D54" w:rsidTr="00ED0515">
        <w:trPr>
          <w:jc w:val="center"/>
        </w:trPr>
        <w:tc>
          <w:tcPr>
            <w:tcW w:w="3827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9E7138" w:rsidRPr="00173D54" w:rsidRDefault="009E7138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CC77F9" w:rsidRDefault="00CC77F9" w:rsidP="00CC77F9">
      <w:pPr>
        <w:rPr>
          <w:rFonts w:ascii="宋体" w:hAnsi="宋体"/>
        </w:rPr>
      </w:pPr>
    </w:p>
    <w:p w:rsidR="00E55FDD" w:rsidRPr="00173D54" w:rsidRDefault="00E55FDD" w:rsidP="00E55FDD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>
        <w:rPr>
          <w:rFonts w:ascii="宋体" w:hAnsi="宋体" w:hint="eastAsia"/>
        </w:rPr>
        <w:t>TBAA_</w:t>
      </w:r>
      <w:r w:rsidRPr="00E55FDD">
        <w:rPr>
          <w:rFonts w:ascii="宋体" w:hAnsi="宋体"/>
        </w:rPr>
        <w:t>DISTRICT</w:t>
      </w:r>
      <w:r>
        <w:rPr>
          <w:rFonts w:ascii="宋体" w:hAnsi="宋体" w:hint="eastAsia"/>
        </w:rPr>
        <w:t>行政区划信息</w:t>
      </w:r>
      <w:r w:rsidRPr="00173D54">
        <w:rPr>
          <w:rFonts w:ascii="宋体" w:hAnsi="宋体" w:hint="eastAsia"/>
        </w:rPr>
        <w:t>表</w:t>
      </w:r>
    </w:p>
    <w:p w:rsidR="00E55FDD" w:rsidRPr="00173D54" w:rsidRDefault="00E55FDD" w:rsidP="00E55FDD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行政区划</w:t>
      </w:r>
      <w:r w:rsidRPr="00173D54">
        <w:rPr>
          <w:rFonts w:ascii="宋体" w:hAnsi="宋体" w:hint="eastAsia"/>
        </w:rPr>
        <w:t>信息。</w:t>
      </w:r>
    </w:p>
    <w:p w:rsidR="00E55FDD" w:rsidRPr="00173D54" w:rsidRDefault="00E55FDD" w:rsidP="00E55FDD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E55FDD" w:rsidRPr="00173D54" w:rsidRDefault="00E55FDD" w:rsidP="00E55FDD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89"/>
        <w:gridCol w:w="3780"/>
        <w:gridCol w:w="2980"/>
      </w:tblGrid>
      <w:tr w:rsidR="00E55FDD" w:rsidRPr="00173D54" w:rsidTr="00E55FDD">
        <w:trPr>
          <w:jc w:val="center"/>
        </w:trPr>
        <w:tc>
          <w:tcPr>
            <w:tcW w:w="2489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3780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E55FDD" w:rsidRPr="00173D54" w:rsidTr="00E55FDD">
        <w:trPr>
          <w:jc w:val="center"/>
        </w:trPr>
        <w:tc>
          <w:tcPr>
            <w:tcW w:w="2489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TBAA_DISTRICT</w:t>
            </w:r>
          </w:p>
        </w:tc>
        <w:tc>
          <w:tcPr>
            <w:tcW w:w="3780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行政区划信息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55FDD" w:rsidRPr="00173D54" w:rsidRDefault="00E55FDD" w:rsidP="00E55FDD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51"/>
        <w:gridCol w:w="1678"/>
        <w:gridCol w:w="1448"/>
        <w:gridCol w:w="1980"/>
        <w:gridCol w:w="3158"/>
      </w:tblGrid>
      <w:tr w:rsidR="00E55FDD" w:rsidRPr="00173D54" w:rsidTr="00E55FDD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55FDD" w:rsidRPr="00173D54" w:rsidRDefault="00E55FDD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E55FDD" w:rsidRPr="00173D54" w:rsidRDefault="00E55FDD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E55FDD" w:rsidRPr="00173D54" w:rsidRDefault="00E55FDD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E55FDD" w:rsidRPr="00173D54" w:rsidRDefault="00E55FDD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E55FDD" w:rsidRPr="00173D54" w:rsidRDefault="00E55FDD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E55FDD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55FDD" w:rsidRPr="00173D54" w:rsidRDefault="00E55FDD" w:rsidP="00B9607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E55FDD" w:rsidRPr="00173D54" w:rsidRDefault="00E55FDD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DISTRICT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_CODE</w:t>
            </w:r>
          </w:p>
        </w:tc>
        <w:tc>
          <w:tcPr>
            <w:tcW w:w="1448" w:type="dxa"/>
            <w:vAlign w:val="bottom"/>
          </w:tcPr>
          <w:p w:rsidR="00E55FDD" w:rsidRPr="00173D54" w:rsidRDefault="00B9607A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区域</w:t>
            </w:r>
            <w:r w:rsidR="00E55FDD" w:rsidRPr="00173D54">
              <w:rPr>
                <w:rFonts w:ascii="宋体" w:hAnsi="宋体" w:hint="eastAsia"/>
                <w:sz w:val="21"/>
                <w:szCs w:val="21"/>
              </w:rPr>
              <w:t>代码</w:t>
            </w:r>
          </w:p>
        </w:tc>
        <w:tc>
          <w:tcPr>
            <w:tcW w:w="1980" w:type="dxa"/>
            <w:vAlign w:val="bottom"/>
          </w:tcPr>
          <w:p w:rsidR="00E55FDD" w:rsidRPr="00173D54" w:rsidRDefault="00E55FDD" w:rsidP="00B9607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 w:rsidR="00B9607A">
              <w:rPr>
                <w:rFonts w:ascii="宋体" w:hAnsi="宋体" w:hint="eastAsia"/>
                <w:sz w:val="21"/>
                <w:szCs w:val="21"/>
              </w:rPr>
              <w:t>6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E55FDD" w:rsidRPr="00173D54" w:rsidRDefault="00E55FDD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E55FDD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55FDD" w:rsidRPr="00173D54" w:rsidRDefault="00E55FDD" w:rsidP="00B9607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E55FDD" w:rsidRPr="00173D54" w:rsidRDefault="00B9607A" w:rsidP="00B9607A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DISTRICT</w:t>
            </w:r>
            <w:r w:rsidR="00E55FDD"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 w:rsidR="009B1534">
              <w:rPr>
                <w:rFonts w:ascii="宋体" w:hAnsi="宋体" w:hint="eastAsia"/>
                <w:sz w:val="21"/>
                <w:szCs w:val="21"/>
              </w:rPr>
              <w:t>F</w:t>
            </w:r>
            <w:r w:rsidR="00E55FDD" w:rsidRPr="00173D54">
              <w:rPr>
                <w:rFonts w:ascii="宋体" w:hAnsi="宋体" w:hint="eastAsia"/>
                <w:sz w:val="21"/>
                <w:szCs w:val="21"/>
              </w:rPr>
              <w:t>NAME</w:t>
            </w:r>
          </w:p>
        </w:tc>
        <w:tc>
          <w:tcPr>
            <w:tcW w:w="1448" w:type="dxa"/>
            <w:vAlign w:val="bottom"/>
          </w:tcPr>
          <w:p w:rsidR="00E55FDD" w:rsidRPr="00173D54" w:rsidRDefault="00B9607A" w:rsidP="009B153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区域</w:t>
            </w:r>
            <w:r w:rsidR="009B1534">
              <w:rPr>
                <w:rFonts w:ascii="宋体" w:hAnsi="宋体" w:hint="eastAsia"/>
                <w:sz w:val="21"/>
                <w:szCs w:val="21"/>
              </w:rPr>
              <w:t>全称</w:t>
            </w:r>
          </w:p>
        </w:tc>
        <w:tc>
          <w:tcPr>
            <w:tcW w:w="1980" w:type="dxa"/>
            <w:vAlign w:val="bottom"/>
          </w:tcPr>
          <w:p w:rsidR="00E55FDD" w:rsidRPr="00173D54" w:rsidRDefault="00E55FDD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E55FDD" w:rsidRPr="00173D54" w:rsidRDefault="00E55FDD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6E7CEC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7CEC" w:rsidRPr="00173D54" w:rsidRDefault="006E7CEC" w:rsidP="00B9607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6E7CEC" w:rsidRPr="00173D54" w:rsidRDefault="006E7CEC" w:rsidP="00FA627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DISTRICT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</w:t>
            </w:r>
            <w:r w:rsidR="009B1534">
              <w:rPr>
                <w:rFonts w:ascii="宋体" w:hAnsi="宋体" w:hint="eastAsia"/>
                <w:sz w:val="21"/>
                <w:szCs w:val="21"/>
              </w:rPr>
              <w:t>S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NAME</w:t>
            </w:r>
          </w:p>
        </w:tc>
        <w:tc>
          <w:tcPr>
            <w:tcW w:w="1448" w:type="dxa"/>
            <w:vAlign w:val="bottom"/>
          </w:tcPr>
          <w:p w:rsidR="006E7CEC" w:rsidRPr="00173D54" w:rsidRDefault="006E7CEC" w:rsidP="00FA627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区域简称</w:t>
            </w:r>
          </w:p>
        </w:tc>
        <w:tc>
          <w:tcPr>
            <w:tcW w:w="1980" w:type="dxa"/>
            <w:vAlign w:val="bottom"/>
          </w:tcPr>
          <w:p w:rsidR="006E7CEC" w:rsidRPr="00173D54" w:rsidRDefault="006E7CEC" w:rsidP="00FA6277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VARCHAR2(2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0)</w:t>
            </w:r>
          </w:p>
        </w:tc>
        <w:tc>
          <w:tcPr>
            <w:tcW w:w="3158" w:type="dxa"/>
            <w:vAlign w:val="bottom"/>
          </w:tcPr>
          <w:p w:rsidR="006E7CEC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6E7CEC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7CEC" w:rsidRPr="00173D54" w:rsidRDefault="006E7CEC" w:rsidP="00B9607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6E7CEC" w:rsidRPr="00173D54" w:rsidRDefault="006E7CEC" w:rsidP="00B9607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DISTRICT_TYPE</w:t>
            </w:r>
          </w:p>
        </w:tc>
        <w:tc>
          <w:tcPr>
            <w:tcW w:w="1448" w:type="dxa"/>
            <w:vAlign w:val="bottom"/>
          </w:tcPr>
          <w:p w:rsidR="006E7CEC" w:rsidRPr="00173D54" w:rsidRDefault="006E7CEC" w:rsidP="00B9607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区域</w:t>
            </w:r>
            <w:r w:rsidR="00346D78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980" w:type="dxa"/>
            <w:vAlign w:val="bottom"/>
          </w:tcPr>
          <w:p w:rsidR="006E7CEC" w:rsidRPr="00173D54" w:rsidRDefault="006E7CEC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158" w:type="dxa"/>
            <w:vAlign w:val="bottom"/>
          </w:tcPr>
          <w:p w:rsidR="006E7CEC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1：省/直辖市</w:t>
            </w:r>
          </w:p>
          <w:p w:rsidR="006E7CEC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2:省会城市/地级市</w:t>
            </w:r>
          </w:p>
          <w:p w:rsidR="006E7CEC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3：区/县</w:t>
            </w:r>
          </w:p>
          <w:p w:rsidR="00013A96" w:rsidRPr="00173D54" w:rsidRDefault="00013A9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4：市辖区</w:t>
            </w:r>
            <w:r w:rsidR="00346D78">
              <w:rPr>
                <w:rFonts w:ascii="宋体" w:hAnsi="宋体" w:cs="宋体" w:hint="eastAsia"/>
                <w:sz w:val="21"/>
                <w:szCs w:val="21"/>
              </w:rPr>
              <w:t>（虚拟概念）</w:t>
            </w:r>
          </w:p>
        </w:tc>
      </w:tr>
      <w:tr w:rsidR="006E7CEC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7CEC" w:rsidRPr="00173D54" w:rsidRDefault="006E7CEC" w:rsidP="00B9607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346D78" w:rsidRPr="00346D78" w:rsidRDefault="006E7CEC" w:rsidP="00346D78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PARENT_</w:t>
            </w:r>
            <w:r w:rsidR="00346D78">
              <w:rPr>
                <w:rFonts w:ascii="宋体" w:hAnsi="宋体" w:hint="eastAsia"/>
                <w:sz w:val="21"/>
                <w:szCs w:val="21"/>
              </w:rPr>
              <w:t>CODE</w:t>
            </w:r>
          </w:p>
        </w:tc>
        <w:tc>
          <w:tcPr>
            <w:tcW w:w="1448" w:type="dxa"/>
            <w:vAlign w:val="bottom"/>
          </w:tcPr>
          <w:p w:rsidR="006E7CEC" w:rsidRPr="00173D54" w:rsidRDefault="006E7CEC" w:rsidP="00B9607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父</w:t>
            </w:r>
            <w:r>
              <w:rPr>
                <w:rFonts w:ascii="宋体" w:hAnsi="宋体" w:hint="eastAsia"/>
                <w:sz w:val="21"/>
                <w:szCs w:val="21"/>
              </w:rPr>
              <w:t>区域代码</w:t>
            </w:r>
          </w:p>
        </w:tc>
        <w:tc>
          <w:tcPr>
            <w:tcW w:w="1980" w:type="dxa"/>
            <w:vAlign w:val="bottom"/>
          </w:tcPr>
          <w:p w:rsidR="006E7CEC" w:rsidRPr="00173D54" w:rsidRDefault="006E7CEC" w:rsidP="00B9607A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6E7CEC" w:rsidRPr="00173D54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6E7CEC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7CEC" w:rsidRPr="00173D54" w:rsidRDefault="006E7CEC" w:rsidP="00B9607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6E7CEC" w:rsidRPr="00173D54" w:rsidRDefault="006E7CEC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IS_VALID</w:t>
            </w:r>
          </w:p>
        </w:tc>
        <w:tc>
          <w:tcPr>
            <w:tcW w:w="1448" w:type="dxa"/>
            <w:vAlign w:val="bottom"/>
          </w:tcPr>
          <w:p w:rsidR="006E7CEC" w:rsidRPr="00173D54" w:rsidRDefault="006E7CEC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是否有效</w:t>
            </w:r>
          </w:p>
        </w:tc>
        <w:tc>
          <w:tcPr>
            <w:tcW w:w="1980" w:type="dxa"/>
            <w:vAlign w:val="bottom"/>
          </w:tcPr>
          <w:p w:rsidR="006E7CEC" w:rsidRPr="00173D54" w:rsidRDefault="006E7CEC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NUMBER(1)</w:t>
            </w:r>
          </w:p>
        </w:tc>
        <w:tc>
          <w:tcPr>
            <w:tcW w:w="3158" w:type="dxa"/>
            <w:vAlign w:val="bottom"/>
          </w:tcPr>
          <w:p w:rsidR="006E7CEC" w:rsidRPr="00173D54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1：有效</w:t>
            </w:r>
            <w:r w:rsidR="005B1ED5">
              <w:rPr>
                <w:rFonts w:ascii="宋体" w:hAnsi="宋体" w:cs="宋体" w:hint="eastAsia"/>
                <w:sz w:val="21"/>
                <w:szCs w:val="21"/>
              </w:rPr>
              <w:t>(默认</w:t>
            </w:r>
            <w:bookmarkStart w:id="6" w:name="_GoBack"/>
            <w:bookmarkEnd w:id="6"/>
            <w:r w:rsidR="005B1ED5">
              <w:rPr>
                <w:rFonts w:ascii="宋体" w:hAnsi="宋体" w:cs="宋体" w:hint="eastAsia"/>
                <w:sz w:val="21"/>
                <w:szCs w:val="21"/>
              </w:rPr>
              <w:t>)</w:t>
            </w:r>
            <w:r>
              <w:rPr>
                <w:rFonts w:ascii="宋体" w:hAnsi="宋体" w:cs="宋体" w:hint="eastAsia"/>
                <w:sz w:val="21"/>
                <w:szCs w:val="21"/>
              </w:rPr>
              <w:t xml:space="preserve"> 0：无效</w:t>
            </w:r>
          </w:p>
        </w:tc>
      </w:tr>
      <w:tr w:rsidR="006E7CEC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7CEC" w:rsidRPr="00173D54" w:rsidRDefault="006E7CEC" w:rsidP="00B9607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6E7CEC" w:rsidRPr="00173D54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DICT_DESC</w:t>
            </w:r>
          </w:p>
        </w:tc>
        <w:tc>
          <w:tcPr>
            <w:tcW w:w="1448" w:type="dxa"/>
            <w:vAlign w:val="bottom"/>
          </w:tcPr>
          <w:p w:rsidR="006E7CEC" w:rsidRPr="00173D54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字典描述</w:t>
            </w:r>
          </w:p>
        </w:tc>
        <w:tc>
          <w:tcPr>
            <w:tcW w:w="1980" w:type="dxa"/>
            <w:vAlign w:val="bottom"/>
          </w:tcPr>
          <w:p w:rsidR="006E7CEC" w:rsidRPr="00173D54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6E7CEC" w:rsidRPr="00173D54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6E7CEC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7CEC" w:rsidRPr="00173D54" w:rsidRDefault="006E7CEC" w:rsidP="00B9607A">
            <w:pPr>
              <w:widowControl/>
              <w:numPr>
                <w:ilvl w:val="0"/>
                <w:numId w:val="17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6E7CEC" w:rsidRPr="00173D54" w:rsidRDefault="006E7CEC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DICT_MEMO</w:t>
            </w:r>
          </w:p>
        </w:tc>
        <w:tc>
          <w:tcPr>
            <w:tcW w:w="1448" w:type="dxa"/>
            <w:vAlign w:val="bottom"/>
          </w:tcPr>
          <w:p w:rsidR="006E7CEC" w:rsidRPr="00173D54" w:rsidRDefault="006E7CEC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980" w:type="dxa"/>
            <w:vAlign w:val="bottom"/>
          </w:tcPr>
          <w:p w:rsidR="006E7CEC" w:rsidRPr="00173D54" w:rsidRDefault="006E7CEC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vAlign w:val="bottom"/>
          </w:tcPr>
          <w:p w:rsidR="006E7CEC" w:rsidRPr="00173D54" w:rsidRDefault="006E7CEC" w:rsidP="00E55FDD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55FDD" w:rsidRPr="00173D54" w:rsidRDefault="00E55FDD" w:rsidP="00E55FDD">
      <w:pPr>
        <w:rPr>
          <w:rFonts w:ascii="宋体" w:hAnsi="宋体"/>
        </w:rPr>
      </w:pPr>
    </w:p>
    <w:p w:rsidR="00E55FDD" w:rsidRPr="00173D54" w:rsidRDefault="00E55FDD" w:rsidP="00E55FDD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E55FDD" w:rsidRPr="00173D54" w:rsidRDefault="00E55FDD" w:rsidP="00E55FDD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1"/>
        <w:gridCol w:w="1644"/>
        <w:gridCol w:w="1712"/>
        <w:gridCol w:w="1620"/>
        <w:gridCol w:w="1260"/>
        <w:gridCol w:w="1400"/>
      </w:tblGrid>
      <w:tr w:rsidR="00E55FDD" w:rsidRPr="00173D54" w:rsidTr="00E55FDD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E55FDD" w:rsidRPr="00173D54" w:rsidTr="00E55FDD">
        <w:trPr>
          <w:jc w:val="center"/>
        </w:trPr>
        <w:tc>
          <w:tcPr>
            <w:tcW w:w="1561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 w:rsidRPr="00173D54">
              <w:rPr>
                <w:rFonts w:ascii="宋体" w:hAnsi="宋体"/>
                <w:sz w:val="21"/>
                <w:szCs w:val="21"/>
              </w:rPr>
              <w:t>_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DICT</w:t>
            </w:r>
          </w:p>
        </w:tc>
        <w:tc>
          <w:tcPr>
            <w:tcW w:w="1644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DICT_TYPE,DICT_CODE</w:t>
            </w:r>
          </w:p>
        </w:tc>
        <w:tc>
          <w:tcPr>
            <w:tcW w:w="1712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E55FDD" w:rsidRPr="00173D54" w:rsidRDefault="00E55FDD" w:rsidP="00E55FDD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27"/>
        <w:gridCol w:w="5353"/>
      </w:tblGrid>
      <w:tr w:rsidR="00E55FDD" w:rsidRPr="00173D54" w:rsidTr="00E55FDD">
        <w:trPr>
          <w:jc w:val="center"/>
        </w:trPr>
        <w:tc>
          <w:tcPr>
            <w:tcW w:w="3827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E55FDD" w:rsidRPr="00173D54" w:rsidRDefault="00E55FDD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E55FDD" w:rsidRPr="00173D54" w:rsidTr="00E55FDD">
        <w:trPr>
          <w:jc w:val="center"/>
        </w:trPr>
        <w:tc>
          <w:tcPr>
            <w:tcW w:w="3827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E55FDD" w:rsidRPr="00173D54" w:rsidTr="00E55FDD">
        <w:trPr>
          <w:jc w:val="center"/>
        </w:trPr>
        <w:tc>
          <w:tcPr>
            <w:tcW w:w="3827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E55FDD" w:rsidRPr="00173D54" w:rsidTr="00E55FDD">
        <w:trPr>
          <w:jc w:val="center"/>
        </w:trPr>
        <w:tc>
          <w:tcPr>
            <w:tcW w:w="3827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E55FDD" w:rsidRPr="00173D54" w:rsidRDefault="00E55FD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E55FDD" w:rsidRDefault="00E55FDD" w:rsidP="00CC77F9">
      <w:pPr>
        <w:rPr>
          <w:rFonts w:ascii="宋体" w:hAnsi="宋体"/>
        </w:rPr>
      </w:pPr>
    </w:p>
    <w:p w:rsidR="00D368D6" w:rsidRPr="00173D54" w:rsidRDefault="00D368D6" w:rsidP="00D368D6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MENU菜单信息表</w:t>
      </w:r>
    </w:p>
    <w:p w:rsidR="00D368D6" w:rsidRPr="00173D54" w:rsidRDefault="00D368D6" w:rsidP="00D368D6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>
        <w:rPr>
          <w:rFonts w:ascii="宋体" w:hAnsi="宋体" w:hint="eastAsia"/>
        </w:rPr>
        <w:t>菜单</w:t>
      </w:r>
      <w:r w:rsidRPr="00173D54">
        <w:rPr>
          <w:rFonts w:ascii="宋体" w:hAnsi="宋体" w:hint="eastAsia"/>
        </w:rPr>
        <w:t>信息。</w:t>
      </w:r>
    </w:p>
    <w:p w:rsidR="00D368D6" w:rsidRPr="00173D54" w:rsidRDefault="00D368D6" w:rsidP="00D368D6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D368D6" w:rsidRPr="00173D54" w:rsidRDefault="00D368D6" w:rsidP="00D368D6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89"/>
        <w:gridCol w:w="3780"/>
        <w:gridCol w:w="2980"/>
      </w:tblGrid>
      <w:tr w:rsidR="00D368D6" w:rsidRPr="00173D54" w:rsidTr="00E55FDD">
        <w:trPr>
          <w:jc w:val="center"/>
        </w:trPr>
        <w:tc>
          <w:tcPr>
            <w:tcW w:w="2489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D368D6" w:rsidRPr="00173D54" w:rsidTr="00E55FDD">
        <w:trPr>
          <w:jc w:val="center"/>
        </w:trPr>
        <w:tc>
          <w:tcPr>
            <w:tcW w:w="2489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TBAA_MENU</w:t>
            </w:r>
          </w:p>
        </w:tc>
        <w:tc>
          <w:tcPr>
            <w:tcW w:w="378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菜单信息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368D6" w:rsidRPr="00173D54" w:rsidRDefault="00D368D6" w:rsidP="00D368D6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51"/>
        <w:gridCol w:w="1678"/>
        <w:gridCol w:w="1448"/>
        <w:gridCol w:w="1980"/>
        <w:gridCol w:w="3158"/>
      </w:tblGrid>
      <w:tr w:rsidR="00D368D6" w:rsidRPr="00173D54" w:rsidTr="00E55FDD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D368D6">
            <w:pPr>
              <w:widowControl/>
              <w:numPr>
                <w:ilvl w:val="0"/>
                <w:numId w:val="1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MENU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_CODE</w:t>
            </w:r>
          </w:p>
        </w:tc>
        <w:tc>
          <w:tcPr>
            <w:tcW w:w="1448" w:type="dxa"/>
            <w:vAlign w:val="bottom"/>
          </w:tcPr>
          <w:p w:rsidR="00D368D6" w:rsidRPr="00173D54" w:rsidRDefault="00D368D6" w:rsidP="00D368D6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菜单编号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VARCHAR2(3)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D368D6">
            <w:pPr>
              <w:widowControl/>
              <w:numPr>
                <w:ilvl w:val="0"/>
                <w:numId w:val="1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MENU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_NAME</w:t>
            </w:r>
          </w:p>
        </w:tc>
        <w:tc>
          <w:tcPr>
            <w:tcW w:w="144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D368D6">
            <w:pPr>
              <w:widowControl/>
              <w:numPr>
                <w:ilvl w:val="0"/>
                <w:numId w:val="1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MENU_ORDER</w:t>
            </w:r>
          </w:p>
        </w:tc>
        <w:tc>
          <w:tcPr>
            <w:tcW w:w="144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菜单顺序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(3)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D368D6">
            <w:pPr>
              <w:widowControl/>
              <w:numPr>
                <w:ilvl w:val="0"/>
                <w:numId w:val="1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MENU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_DESC</w:t>
            </w:r>
          </w:p>
        </w:tc>
        <w:tc>
          <w:tcPr>
            <w:tcW w:w="144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D368D6">
            <w:pPr>
              <w:widowControl/>
              <w:numPr>
                <w:ilvl w:val="0"/>
                <w:numId w:val="15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MENU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_MEMO</w:t>
            </w:r>
          </w:p>
        </w:tc>
        <w:tc>
          <w:tcPr>
            <w:tcW w:w="1448" w:type="dxa"/>
            <w:vAlign w:val="bottom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368D6" w:rsidRPr="00173D54" w:rsidRDefault="00D368D6" w:rsidP="00D368D6">
      <w:pPr>
        <w:rPr>
          <w:rFonts w:ascii="宋体" w:hAnsi="宋体"/>
        </w:rPr>
      </w:pPr>
    </w:p>
    <w:p w:rsidR="00D368D6" w:rsidRPr="00173D54" w:rsidRDefault="00D368D6" w:rsidP="00D368D6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D368D6" w:rsidRPr="00173D54" w:rsidRDefault="00D368D6" w:rsidP="00D368D6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1"/>
        <w:gridCol w:w="1644"/>
        <w:gridCol w:w="1712"/>
        <w:gridCol w:w="1620"/>
        <w:gridCol w:w="1260"/>
        <w:gridCol w:w="1400"/>
      </w:tblGrid>
      <w:tr w:rsidR="00D368D6" w:rsidRPr="00173D54" w:rsidTr="00E55FDD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D368D6" w:rsidRPr="00173D54" w:rsidTr="00E55FDD">
        <w:trPr>
          <w:jc w:val="center"/>
        </w:trPr>
        <w:tc>
          <w:tcPr>
            <w:tcW w:w="1561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 w:rsidRPr="00173D54">
              <w:rPr>
                <w:rFonts w:ascii="宋体" w:hAnsi="宋体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MENU</w:t>
            </w:r>
          </w:p>
        </w:tc>
        <w:tc>
          <w:tcPr>
            <w:tcW w:w="1644" w:type="dxa"/>
          </w:tcPr>
          <w:p w:rsidR="00D368D6" w:rsidRPr="00173D54" w:rsidRDefault="00FD797D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MENU</w:t>
            </w:r>
            <w:r w:rsidR="00D368D6" w:rsidRPr="00173D54">
              <w:rPr>
                <w:rFonts w:ascii="宋体" w:hAnsi="宋体" w:hint="eastAsia"/>
                <w:sz w:val="21"/>
                <w:szCs w:val="21"/>
              </w:rPr>
              <w:t>_CODE</w:t>
            </w:r>
          </w:p>
        </w:tc>
        <w:tc>
          <w:tcPr>
            <w:tcW w:w="1712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D368D6" w:rsidRPr="00173D54" w:rsidRDefault="00D368D6" w:rsidP="00D368D6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27"/>
        <w:gridCol w:w="5353"/>
      </w:tblGrid>
      <w:tr w:rsidR="00D368D6" w:rsidRPr="00173D54" w:rsidTr="00E55FDD">
        <w:trPr>
          <w:jc w:val="center"/>
        </w:trPr>
        <w:tc>
          <w:tcPr>
            <w:tcW w:w="3827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D368D6" w:rsidRPr="00173D54" w:rsidTr="00E55FDD">
        <w:trPr>
          <w:jc w:val="center"/>
        </w:trPr>
        <w:tc>
          <w:tcPr>
            <w:tcW w:w="3827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D368D6" w:rsidRPr="00173D54" w:rsidRDefault="00D368D6" w:rsidP="00CE7D59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 w:rsidR="00CE7D59"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D368D6" w:rsidRPr="00173D54" w:rsidTr="00E55FDD">
        <w:trPr>
          <w:jc w:val="center"/>
        </w:trPr>
        <w:tc>
          <w:tcPr>
            <w:tcW w:w="3827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D368D6" w:rsidRPr="00173D54" w:rsidTr="00E55FDD">
        <w:trPr>
          <w:jc w:val="center"/>
        </w:trPr>
        <w:tc>
          <w:tcPr>
            <w:tcW w:w="3827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D368D6" w:rsidRPr="00173D54" w:rsidRDefault="00D368D6" w:rsidP="00BE542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</w:t>
            </w:r>
          </w:p>
        </w:tc>
      </w:tr>
    </w:tbl>
    <w:p w:rsidR="00D368D6" w:rsidRPr="00173D54" w:rsidRDefault="00D368D6" w:rsidP="00D368D6">
      <w:pPr>
        <w:rPr>
          <w:rFonts w:ascii="宋体" w:hAnsi="宋体"/>
        </w:rPr>
      </w:pPr>
    </w:p>
    <w:p w:rsidR="00D368D6" w:rsidRPr="00173D54" w:rsidRDefault="00D368D6" w:rsidP="00D368D6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MENU_ITEM菜单项信息表</w:t>
      </w:r>
    </w:p>
    <w:p w:rsidR="00D368D6" w:rsidRPr="00173D54" w:rsidRDefault="00D368D6" w:rsidP="00D368D6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 w:rsidR="00CE7D59">
        <w:rPr>
          <w:rFonts w:ascii="宋体" w:hAnsi="宋体" w:hint="eastAsia"/>
        </w:rPr>
        <w:t>菜单项</w:t>
      </w:r>
      <w:r w:rsidRPr="00173D54">
        <w:rPr>
          <w:rFonts w:ascii="宋体" w:hAnsi="宋体" w:hint="eastAsia"/>
        </w:rPr>
        <w:t>信息。</w:t>
      </w:r>
    </w:p>
    <w:p w:rsidR="00D368D6" w:rsidRPr="00173D54" w:rsidRDefault="00D368D6" w:rsidP="00D368D6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D368D6" w:rsidRPr="00173D54" w:rsidRDefault="00D368D6" w:rsidP="00D368D6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89"/>
        <w:gridCol w:w="3780"/>
        <w:gridCol w:w="2980"/>
      </w:tblGrid>
      <w:tr w:rsidR="00D368D6" w:rsidRPr="00173D54" w:rsidTr="00E55FDD">
        <w:trPr>
          <w:jc w:val="center"/>
        </w:trPr>
        <w:tc>
          <w:tcPr>
            <w:tcW w:w="2489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D368D6" w:rsidRPr="00173D54" w:rsidTr="00E55FDD">
        <w:trPr>
          <w:jc w:val="center"/>
        </w:trPr>
        <w:tc>
          <w:tcPr>
            <w:tcW w:w="2489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TBAA_DICT</w:t>
            </w:r>
          </w:p>
        </w:tc>
        <w:tc>
          <w:tcPr>
            <w:tcW w:w="378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数据字典表</w:t>
            </w:r>
          </w:p>
        </w:tc>
        <w:tc>
          <w:tcPr>
            <w:tcW w:w="298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368D6" w:rsidRPr="00173D54" w:rsidRDefault="00D368D6" w:rsidP="00D368D6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51"/>
        <w:gridCol w:w="1678"/>
        <w:gridCol w:w="1448"/>
        <w:gridCol w:w="1980"/>
        <w:gridCol w:w="3158"/>
      </w:tblGrid>
      <w:tr w:rsidR="00D368D6" w:rsidRPr="00173D54" w:rsidTr="00E55FDD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D368D6" w:rsidRPr="00173D54" w:rsidRDefault="00D368D6" w:rsidP="00E55FD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FD797D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FD797D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</w:t>
            </w:r>
            <w:r w:rsidR="00D368D6" w:rsidRPr="00173D54">
              <w:rPr>
                <w:rFonts w:ascii="宋体" w:hAnsi="宋体" w:hint="eastAsia"/>
                <w:sz w:val="21"/>
                <w:szCs w:val="21"/>
              </w:rPr>
              <w:t>_CODE</w:t>
            </w:r>
          </w:p>
        </w:tc>
        <w:tc>
          <w:tcPr>
            <w:tcW w:w="1448" w:type="dxa"/>
            <w:vAlign w:val="bottom"/>
          </w:tcPr>
          <w:p w:rsidR="00D368D6" w:rsidRPr="00173D54" w:rsidRDefault="00FD797D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菜单项编码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 w:rsidR="00234601">
              <w:rPr>
                <w:rFonts w:ascii="宋体" w:hAnsi="宋体" w:hint="eastAsia"/>
                <w:sz w:val="21"/>
                <w:szCs w:val="21"/>
              </w:rPr>
              <w:t>3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FD797D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FD797D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</w:t>
            </w:r>
            <w:r w:rsidR="00D368D6" w:rsidRPr="00173D54">
              <w:rPr>
                <w:rFonts w:ascii="宋体" w:hAnsi="宋体" w:hint="eastAsia"/>
                <w:sz w:val="21"/>
                <w:szCs w:val="21"/>
              </w:rPr>
              <w:t>_NAME</w:t>
            </w:r>
          </w:p>
        </w:tc>
        <w:tc>
          <w:tcPr>
            <w:tcW w:w="1448" w:type="dxa"/>
            <w:vAlign w:val="bottom"/>
          </w:tcPr>
          <w:p w:rsidR="00D368D6" w:rsidRPr="00173D54" w:rsidRDefault="00FD797D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菜单项名称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FD797D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797D" w:rsidRPr="00173D54" w:rsidRDefault="00FD797D" w:rsidP="00FD797D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FD797D" w:rsidRPr="00173D54" w:rsidRDefault="00FD797D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ITEM_ORDER</w:t>
            </w:r>
          </w:p>
        </w:tc>
        <w:tc>
          <w:tcPr>
            <w:tcW w:w="1448" w:type="dxa"/>
            <w:vAlign w:val="bottom"/>
          </w:tcPr>
          <w:p w:rsidR="00FD797D" w:rsidRPr="00173D54" w:rsidRDefault="00FD797D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菜单项顺序</w:t>
            </w:r>
          </w:p>
        </w:tc>
        <w:tc>
          <w:tcPr>
            <w:tcW w:w="1980" w:type="dxa"/>
            <w:vAlign w:val="bottom"/>
          </w:tcPr>
          <w:p w:rsidR="00FD797D" w:rsidRPr="00173D54" w:rsidRDefault="00FD797D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158" w:type="dxa"/>
            <w:vAlign w:val="bottom"/>
          </w:tcPr>
          <w:p w:rsidR="00FD797D" w:rsidRPr="00173D54" w:rsidRDefault="00FD797D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FD797D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234601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MENU_CODE</w:t>
            </w:r>
          </w:p>
        </w:tc>
        <w:tc>
          <w:tcPr>
            <w:tcW w:w="1448" w:type="dxa"/>
            <w:vAlign w:val="bottom"/>
          </w:tcPr>
          <w:p w:rsidR="00D368D6" w:rsidRPr="00173D54" w:rsidRDefault="00234601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所属菜单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 w:rsidR="00234601">
              <w:rPr>
                <w:rFonts w:ascii="宋体" w:hAnsi="宋体" w:hint="eastAsia"/>
                <w:sz w:val="21"/>
                <w:szCs w:val="21"/>
              </w:rPr>
              <w:t>3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FD797D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797D" w:rsidRPr="00173D54" w:rsidRDefault="00FD797D" w:rsidP="00FD797D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FD797D" w:rsidRDefault="00FD797D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ITEM_URL</w:t>
            </w:r>
          </w:p>
        </w:tc>
        <w:tc>
          <w:tcPr>
            <w:tcW w:w="1448" w:type="dxa"/>
            <w:vAlign w:val="bottom"/>
          </w:tcPr>
          <w:p w:rsidR="00FD797D" w:rsidRDefault="00FD797D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URL地址</w:t>
            </w:r>
          </w:p>
        </w:tc>
        <w:tc>
          <w:tcPr>
            <w:tcW w:w="1980" w:type="dxa"/>
            <w:vAlign w:val="bottom"/>
          </w:tcPr>
          <w:p w:rsidR="00FD797D" w:rsidRPr="00173D54" w:rsidRDefault="00FD797D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vAlign w:val="bottom"/>
          </w:tcPr>
          <w:p w:rsidR="00FD797D" w:rsidRPr="00173D54" w:rsidRDefault="00FD797D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FD797D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FD797D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</w:t>
            </w:r>
            <w:r w:rsidR="00D368D6" w:rsidRPr="00173D54">
              <w:rPr>
                <w:rFonts w:ascii="宋体" w:hAnsi="宋体" w:hint="eastAsia"/>
                <w:sz w:val="21"/>
                <w:szCs w:val="21"/>
              </w:rPr>
              <w:t>_DESC</w:t>
            </w:r>
          </w:p>
        </w:tc>
        <w:tc>
          <w:tcPr>
            <w:tcW w:w="1448" w:type="dxa"/>
            <w:vAlign w:val="bottom"/>
          </w:tcPr>
          <w:p w:rsidR="00D368D6" w:rsidRPr="00173D54" w:rsidRDefault="00FD797D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菜单项</w:t>
            </w:r>
            <w:r w:rsidR="00D368D6" w:rsidRPr="00173D54"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VARCHAR2(50)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D368D6" w:rsidRPr="00173D54" w:rsidTr="00E55FDD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8D6" w:rsidRPr="00173D54" w:rsidRDefault="00D368D6" w:rsidP="00FD797D">
            <w:pPr>
              <w:widowControl/>
              <w:numPr>
                <w:ilvl w:val="0"/>
                <w:numId w:val="16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D368D6" w:rsidRPr="00173D54" w:rsidRDefault="00FD797D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</w:t>
            </w:r>
            <w:r w:rsidR="00D368D6" w:rsidRPr="00173D54">
              <w:rPr>
                <w:rFonts w:ascii="宋体" w:hAnsi="宋体" w:hint="eastAsia"/>
                <w:sz w:val="21"/>
                <w:szCs w:val="21"/>
              </w:rPr>
              <w:t>_MEMO</w:t>
            </w:r>
          </w:p>
        </w:tc>
        <w:tc>
          <w:tcPr>
            <w:tcW w:w="1448" w:type="dxa"/>
            <w:vAlign w:val="bottom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980" w:type="dxa"/>
            <w:vAlign w:val="bottom"/>
          </w:tcPr>
          <w:p w:rsidR="00D368D6" w:rsidRPr="00173D54" w:rsidRDefault="00D368D6" w:rsidP="00E55FDD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VARCHAR2(100)</w:t>
            </w:r>
          </w:p>
        </w:tc>
        <w:tc>
          <w:tcPr>
            <w:tcW w:w="3158" w:type="dxa"/>
            <w:vAlign w:val="bottom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368D6" w:rsidRPr="00173D54" w:rsidRDefault="00D368D6" w:rsidP="00D368D6">
      <w:pPr>
        <w:rPr>
          <w:rFonts w:ascii="宋体" w:hAnsi="宋体"/>
        </w:rPr>
      </w:pPr>
    </w:p>
    <w:p w:rsidR="00D368D6" w:rsidRPr="00173D54" w:rsidRDefault="00D368D6" w:rsidP="00D368D6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D368D6" w:rsidRPr="00173D54" w:rsidRDefault="00D368D6" w:rsidP="00D368D6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1"/>
        <w:gridCol w:w="1644"/>
        <w:gridCol w:w="1712"/>
        <w:gridCol w:w="1620"/>
        <w:gridCol w:w="1260"/>
        <w:gridCol w:w="1400"/>
      </w:tblGrid>
      <w:tr w:rsidR="00D368D6" w:rsidRPr="00173D54" w:rsidTr="00E55FDD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D368D6" w:rsidRPr="00173D54" w:rsidTr="00E55FDD">
        <w:trPr>
          <w:jc w:val="center"/>
        </w:trPr>
        <w:tc>
          <w:tcPr>
            <w:tcW w:w="1561" w:type="dxa"/>
          </w:tcPr>
          <w:p w:rsidR="00D368D6" w:rsidRPr="00173D54" w:rsidRDefault="00D368D6" w:rsidP="00164301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PK_TBAA</w:t>
            </w:r>
            <w:r w:rsidRPr="00173D54">
              <w:rPr>
                <w:rFonts w:ascii="宋体" w:hAnsi="宋体"/>
                <w:sz w:val="21"/>
                <w:szCs w:val="21"/>
              </w:rPr>
              <w:t>_</w:t>
            </w:r>
            <w:r w:rsidR="00164301">
              <w:rPr>
                <w:rFonts w:ascii="宋体" w:hAnsi="宋体" w:hint="eastAsia"/>
                <w:sz w:val="21"/>
                <w:szCs w:val="21"/>
              </w:rPr>
              <w:t>MENU_ITEM</w:t>
            </w:r>
          </w:p>
        </w:tc>
        <w:tc>
          <w:tcPr>
            <w:tcW w:w="1644" w:type="dxa"/>
          </w:tcPr>
          <w:p w:rsidR="00D368D6" w:rsidRPr="00173D54" w:rsidRDefault="00164301" w:rsidP="00E55FD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ITEM</w:t>
            </w:r>
            <w:r w:rsidR="00D368D6" w:rsidRPr="00173D54">
              <w:rPr>
                <w:rFonts w:ascii="宋体" w:hAnsi="宋体" w:hint="eastAsia"/>
                <w:sz w:val="21"/>
                <w:szCs w:val="21"/>
              </w:rPr>
              <w:t>_CODE</w:t>
            </w:r>
          </w:p>
        </w:tc>
        <w:tc>
          <w:tcPr>
            <w:tcW w:w="1712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D368D6" w:rsidRPr="00173D54" w:rsidRDefault="00D368D6" w:rsidP="00D368D6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27"/>
        <w:gridCol w:w="5353"/>
      </w:tblGrid>
      <w:tr w:rsidR="00D368D6" w:rsidRPr="00173D54" w:rsidTr="00E55FDD">
        <w:trPr>
          <w:jc w:val="center"/>
        </w:trPr>
        <w:tc>
          <w:tcPr>
            <w:tcW w:w="3827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D368D6" w:rsidRPr="00173D54" w:rsidRDefault="00D368D6" w:rsidP="00E55FDD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D368D6" w:rsidRPr="00173D54" w:rsidTr="00E55FDD">
        <w:trPr>
          <w:jc w:val="center"/>
        </w:trPr>
        <w:tc>
          <w:tcPr>
            <w:tcW w:w="3827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D368D6" w:rsidRPr="00173D54" w:rsidRDefault="00D368D6" w:rsidP="00BE542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 w:rsidR="00CE7D59"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D368D6" w:rsidRPr="00173D54" w:rsidTr="00E55FDD">
        <w:trPr>
          <w:jc w:val="center"/>
        </w:trPr>
        <w:tc>
          <w:tcPr>
            <w:tcW w:w="3827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D368D6" w:rsidRPr="00173D54" w:rsidTr="00E55FDD">
        <w:trPr>
          <w:jc w:val="center"/>
        </w:trPr>
        <w:tc>
          <w:tcPr>
            <w:tcW w:w="3827" w:type="dxa"/>
          </w:tcPr>
          <w:p w:rsidR="00D368D6" w:rsidRPr="00173D54" w:rsidRDefault="00D368D6" w:rsidP="00E55FDD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D368D6" w:rsidRPr="00173D54" w:rsidRDefault="00D368D6" w:rsidP="00BE542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</w:t>
            </w:r>
          </w:p>
        </w:tc>
      </w:tr>
    </w:tbl>
    <w:p w:rsidR="00D368D6" w:rsidRPr="00173D54" w:rsidRDefault="00D368D6" w:rsidP="00D368D6">
      <w:pPr>
        <w:rPr>
          <w:rFonts w:ascii="宋体" w:hAnsi="宋体"/>
        </w:rPr>
      </w:pPr>
    </w:p>
    <w:p w:rsidR="00D368D6" w:rsidRDefault="00D368D6" w:rsidP="00CC77F9">
      <w:pPr>
        <w:rPr>
          <w:rFonts w:ascii="宋体" w:hAnsi="宋体"/>
        </w:rPr>
      </w:pPr>
    </w:p>
    <w:p w:rsidR="00D368D6" w:rsidRDefault="00D368D6" w:rsidP="00CC77F9">
      <w:pPr>
        <w:rPr>
          <w:rFonts w:ascii="宋体" w:hAnsi="宋体"/>
        </w:rPr>
      </w:pPr>
    </w:p>
    <w:p w:rsidR="00D368D6" w:rsidRDefault="00D368D6" w:rsidP="00CC77F9">
      <w:pPr>
        <w:rPr>
          <w:rFonts w:ascii="宋体" w:hAnsi="宋体"/>
        </w:rPr>
      </w:pPr>
    </w:p>
    <w:p w:rsidR="00D368D6" w:rsidRPr="00173D54" w:rsidRDefault="00D368D6" w:rsidP="00CC77F9">
      <w:pPr>
        <w:rPr>
          <w:rFonts w:ascii="宋体" w:hAnsi="宋体"/>
        </w:rPr>
      </w:pPr>
    </w:p>
    <w:p w:rsidR="000905D6" w:rsidRPr="00173D54" w:rsidRDefault="000905D6" w:rsidP="00173D54">
      <w:pPr>
        <w:pStyle w:val="30"/>
        <w:keepNext w:val="0"/>
        <w:keepLines w:val="0"/>
        <w:numPr>
          <w:ilvl w:val="2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  <w:sz w:val="30"/>
          <w:szCs w:val="30"/>
        </w:rPr>
      </w:pPr>
      <w:bookmarkStart w:id="7" w:name="_Toc335229363"/>
      <w:r w:rsidRPr="00173D54">
        <w:rPr>
          <w:rFonts w:ascii="宋体" w:hAnsi="宋体" w:hint="eastAsia"/>
          <w:sz w:val="30"/>
          <w:szCs w:val="30"/>
        </w:rPr>
        <w:t>系统管理</w:t>
      </w:r>
      <w:bookmarkEnd w:id="7"/>
    </w:p>
    <w:p w:rsidR="00ED0515" w:rsidRPr="00173D54" w:rsidRDefault="00ED0515" w:rsidP="00173D54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bookmarkStart w:id="8" w:name="_Toc335229364"/>
      <w:r w:rsidRPr="00173D54">
        <w:rPr>
          <w:rFonts w:ascii="宋体" w:hAnsi="宋体" w:hint="eastAsia"/>
        </w:rPr>
        <w:t>TBAA_</w:t>
      </w:r>
      <w:r w:rsidR="00DE5743" w:rsidRPr="00173D54">
        <w:rPr>
          <w:rFonts w:ascii="宋体" w:hAnsi="宋体" w:hint="eastAsia"/>
        </w:rPr>
        <w:t>ROLE角色信息</w:t>
      </w:r>
      <w:r w:rsidRPr="00173D54">
        <w:rPr>
          <w:rFonts w:ascii="宋体" w:hAnsi="宋体" w:hint="eastAsia"/>
        </w:rPr>
        <w:t>表</w:t>
      </w:r>
      <w:bookmarkEnd w:id="8"/>
    </w:p>
    <w:p w:rsidR="00ED0515" w:rsidRPr="00173D54" w:rsidRDefault="00ED0515" w:rsidP="00ED0515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 w:rsidRPr="00173D54">
        <w:rPr>
          <w:rFonts w:ascii="宋体" w:hAnsi="宋体" w:hint="eastAsia"/>
        </w:rPr>
        <w:t>系统中</w:t>
      </w:r>
      <w:r w:rsidR="00DE5743" w:rsidRPr="00173D54">
        <w:rPr>
          <w:rFonts w:ascii="宋体" w:hAnsi="宋体" w:hint="eastAsia"/>
        </w:rPr>
        <w:t>角色</w:t>
      </w:r>
      <w:r w:rsidRPr="00173D54">
        <w:rPr>
          <w:rFonts w:ascii="宋体" w:hAnsi="宋体" w:hint="eastAsia"/>
        </w:rPr>
        <w:t>信息。</w:t>
      </w:r>
    </w:p>
    <w:p w:rsidR="00ED0515" w:rsidRPr="00173D54" w:rsidRDefault="00ED0515" w:rsidP="00ED0515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ED0515" w:rsidRPr="00173D54" w:rsidRDefault="00ED0515" w:rsidP="00ED0515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89"/>
        <w:gridCol w:w="3780"/>
        <w:gridCol w:w="2980"/>
      </w:tblGrid>
      <w:tr w:rsidR="00ED0515" w:rsidRPr="00173D54" w:rsidTr="00173D54">
        <w:trPr>
          <w:jc w:val="center"/>
        </w:trPr>
        <w:tc>
          <w:tcPr>
            <w:tcW w:w="2489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ED0515" w:rsidRPr="00173D54" w:rsidTr="00173D54">
        <w:trPr>
          <w:jc w:val="center"/>
        </w:trPr>
        <w:tc>
          <w:tcPr>
            <w:tcW w:w="2489" w:type="dxa"/>
          </w:tcPr>
          <w:p w:rsidR="00ED0515" w:rsidRPr="00173D54" w:rsidRDefault="00DE5743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TBAA_ROLE</w:t>
            </w:r>
          </w:p>
        </w:tc>
        <w:tc>
          <w:tcPr>
            <w:tcW w:w="3780" w:type="dxa"/>
          </w:tcPr>
          <w:p w:rsidR="00ED0515" w:rsidRPr="00173D54" w:rsidRDefault="00DE5743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角色信息</w:t>
            </w:r>
            <w:r w:rsidR="00ED0515" w:rsidRPr="00173D54">
              <w:rPr>
                <w:rFonts w:ascii="宋体" w:hAnsi="宋体" w:hint="eastAsia"/>
                <w:sz w:val="21"/>
                <w:szCs w:val="21"/>
              </w:rPr>
              <w:t>表</w:t>
            </w:r>
          </w:p>
        </w:tc>
        <w:tc>
          <w:tcPr>
            <w:tcW w:w="2980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D0515" w:rsidRPr="00173D54" w:rsidRDefault="00ED0515" w:rsidP="00ED0515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51"/>
        <w:gridCol w:w="2110"/>
        <w:gridCol w:w="1950"/>
        <w:gridCol w:w="1375"/>
        <w:gridCol w:w="2829"/>
      </w:tblGrid>
      <w:tr w:rsidR="00ED0515" w:rsidRPr="00173D54" w:rsidTr="009A5E16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0515" w:rsidRPr="00173D54" w:rsidRDefault="00ED0515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0" w:type="dxa"/>
            <w:shd w:val="clear" w:color="auto" w:fill="C0C0C0"/>
          </w:tcPr>
          <w:p w:rsidR="00ED0515" w:rsidRPr="00173D54" w:rsidRDefault="00ED0515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950" w:type="dxa"/>
            <w:shd w:val="clear" w:color="auto" w:fill="C0C0C0"/>
          </w:tcPr>
          <w:p w:rsidR="00ED0515" w:rsidRPr="00173D54" w:rsidRDefault="00ED0515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375" w:type="dxa"/>
            <w:shd w:val="clear" w:color="auto" w:fill="C0C0C0"/>
          </w:tcPr>
          <w:p w:rsidR="00ED0515" w:rsidRPr="00173D54" w:rsidRDefault="00ED0515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829" w:type="dxa"/>
            <w:shd w:val="clear" w:color="auto" w:fill="C0C0C0"/>
          </w:tcPr>
          <w:p w:rsidR="00ED0515" w:rsidRPr="00173D54" w:rsidRDefault="00ED0515" w:rsidP="00173D5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ED0515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D0515" w:rsidRPr="00173D54" w:rsidRDefault="00ED0515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ED0515" w:rsidRPr="00173D54" w:rsidRDefault="003F5ACF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ROLE_CODE</w:t>
            </w:r>
          </w:p>
        </w:tc>
        <w:tc>
          <w:tcPr>
            <w:tcW w:w="1950" w:type="dxa"/>
            <w:vAlign w:val="bottom"/>
          </w:tcPr>
          <w:p w:rsidR="00ED0515" w:rsidRPr="00173D54" w:rsidRDefault="003F5ACF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角色编号</w:t>
            </w:r>
          </w:p>
        </w:tc>
        <w:tc>
          <w:tcPr>
            <w:tcW w:w="1375" w:type="dxa"/>
            <w:vAlign w:val="bottom"/>
          </w:tcPr>
          <w:p w:rsidR="00ED0515" w:rsidRPr="00173D54" w:rsidRDefault="003F5ACF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VARCHAR2(3)</w:t>
            </w:r>
          </w:p>
        </w:tc>
        <w:tc>
          <w:tcPr>
            <w:tcW w:w="2829" w:type="dxa"/>
            <w:vAlign w:val="bottom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A5E16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E16" w:rsidRPr="00173D54" w:rsidRDefault="009A5E16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ROLE_NAME</w:t>
            </w:r>
          </w:p>
        </w:tc>
        <w:tc>
          <w:tcPr>
            <w:tcW w:w="1950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角色名称</w:t>
            </w:r>
          </w:p>
        </w:tc>
        <w:tc>
          <w:tcPr>
            <w:tcW w:w="1375" w:type="dxa"/>
            <w:vAlign w:val="bottom"/>
          </w:tcPr>
          <w:p w:rsidR="009A5E16" w:rsidRPr="00173D54" w:rsidRDefault="009A5E1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VARCHAR2(50)</w:t>
            </w:r>
          </w:p>
        </w:tc>
        <w:tc>
          <w:tcPr>
            <w:tcW w:w="2829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766B18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6B18" w:rsidRPr="00173D54" w:rsidRDefault="00766B18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766B18" w:rsidRPr="003F5ACF" w:rsidRDefault="00766B18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COMPANY_CODE</w:t>
            </w:r>
          </w:p>
        </w:tc>
        <w:tc>
          <w:tcPr>
            <w:tcW w:w="1950" w:type="dxa"/>
            <w:vAlign w:val="bottom"/>
          </w:tcPr>
          <w:p w:rsidR="00766B18" w:rsidRDefault="00766B18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75" w:type="dxa"/>
            <w:vAlign w:val="bottom"/>
          </w:tcPr>
          <w:p w:rsidR="00766B18" w:rsidRPr="00173D54" w:rsidRDefault="00766B18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766B18" w:rsidRPr="00173D54" w:rsidRDefault="00766B18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依赖公司信息表</w:t>
            </w:r>
          </w:p>
        </w:tc>
      </w:tr>
      <w:tr w:rsidR="009A5E16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E16" w:rsidRPr="00173D54" w:rsidRDefault="009A5E16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  <w:r w:rsidRPr="003F5ACF">
              <w:rPr>
                <w:rFonts w:ascii="宋体" w:hAnsi="宋体" w:cs="宋体"/>
                <w:sz w:val="21"/>
                <w:szCs w:val="21"/>
              </w:rPr>
              <w:t>IS_VISIBILE</w:t>
            </w:r>
          </w:p>
        </w:tc>
        <w:tc>
          <w:tcPr>
            <w:tcW w:w="1950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是否对普通用户可见</w:t>
            </w:r>
          </w:p>
        </w:tc>
        <w:tc>
          <w:tcPr>
            <w:tcW w:w="1375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829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A5E16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E16" w:rsidRPr="00173D54" w:rsidRDefault="009A5E16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ROLE_DESC</w:t>
            </w:r>
          </w:p>
        </w:tc>
        <w:tc>
          <w:tcPr>
            <w:tcW w:w="1950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角色说明</w:t>
            </w:r>
          </w:p>
        </w:tc>
        <w:tc>
          <w:tcPr>
            <w:tcW w:w="1375" w:type="dxa"/>
            <w:vAlign w:val="bottom"/>
          </w:tcPr>
          <w:p w:rsidR="009A5E16" w:rsidRPr="00173D54" w:rsidRDefault="009A5E1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A5E16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E16" w:rsidRPr="00173D54" w:rsidRDefault="009A5E16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AUTH_</w:t>
            </w:r>
            <w:r w:rsidRPr="003F5ACF">
              <w:rPr>
                <w:rFonts w:ascii="宋体" w:hAnsi="宋体" w:cs="宋体"/>
                <w:sz w:val="21"/>
                <w:szCs w:val="21"/>
              </w:rPr>
              <w:t>INDIVIDUAL</w:t>
            </w:r>
            <w:r>
              <w:rPr>
                <w:rFonts w:ascii="宋体" w:hAnsi="宋体" w:cs="宋体" w:hint="eastAsia"/>
                <w:sz w:val="21"/>
                <w:szCs w:val="21"/>
              </w:rPr>
              <w:t>_WORK</w:t>
            </w:r>
          </w:p>
        </w:tc>
        <w:tc>
          <w:tcPr>
            <w:tcW w:w="1950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个人工作台权限</w:t>
            </w:r>
          </w:p>
        </w:tc>
        <w:tc>
          <w:tcPr>
            <w:tcW w:w="1375" w:type="dxa"/>
            <w:vAlign w:val="bottom"/>
          </w:tcPr>
          <w:p w:rsidR="009A5E16" w:rsidRPr="00173D54" w:rsidRDefault="009A5E16" w:rsidP="009A5E16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9A5E16" w:rsidRPr="00173D54" w:rsidRDefault="009A5E16" w:rsidP="00173D5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A5E16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E16" w:rsidRPr="00173D54" w:rsidRDefault="009A5E16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A5E16" w:rsidRPr="00173D54" w:rsidRDefault="009A5E16" w:rsidP="003F5AC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AUTH_PRODUCT_APPROVE</w:t>
            </w:r>
          </w:p>
        </w:tc>
        <w:tc>
          <w:tcPr>
            <w:tcW w:w="1950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产品审批流程权限</w:t>
            </w:r>
          </w:p>
        </w:tc>
        <w:tc>
          <w:tcPr>
            <w:tcW w:w="1375" w:type="dxa"/>
            <w:vAlign w:val="bottom"/>
          </w:tcPr>
          <w:p w:rsidR="009A5E16" w:rsidRPr="00173D54" w:rsidRDefault="009A5E1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A5E16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E16" w:rsidRPr="00173D54" w:rsidRDefault="009A5E16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AUTH_SECURITY_LABEL</w:t>
            </w:r>
          </w:p>
        </w:tc>
        <w:tc>
          <w:tcPr>
            <w:tcW w:w="1950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防伪标签权限</w:t>
            </w:r>
          </w:p>
        </w:tc>
        <w:tc>
          <w:tcPr>
            <w:tcW w:w="1375" w:type="dxa"/>
            <w:vAlign w:val="bottom"/>
          </w:tcPr>
          <w:p w:rsidR="009A5E16" w:rsidRPr="00173D54" w:rsidRDefault="009A5E1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A5E16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E16" w:rsidRPr="00173D54" w:rsidRDefault="009A5E16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AUTH_SG_MATERIAL</w:t>
            </w:r>
          </w:p>
        </w:tc>
        <w:tc>
          <w:tcPr>
            <w:tcW w:w="1950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  <w:r w:rsidRPr="003F5ACF">
              <w:rPr>
                <w:rFonts w:ascii="宋体" w:hAnsi="宋体" w:hint="eastAsia"/>
                <w:sz w:val="21"/>
                <w:szCs w:val="21"/>
              </w:rPr>
              <w:t>StyleGuide&amp;素材</w:t>
            </w:r>
            <w:r>
              <w:rPr>
                <w:rFonts w:ascii="宋体" w:hAnsi="宋体" w:hint="eastAsia"/>
                <w:sz w:val="21"/>
                <w:szCs w:val="21"/>
              </w:rPr>
              <w:t>权限</w:t>
            </w:r>
          </w:p>
        </w:tc>
        <w:tc>
          <w:tcPr>
            <w:tcW w:w="1375" w:type="dxa"/>
            <w:vAlign w:val="bottom"/>
          </w:tcPr>
          <w:p w:rsidR="009A5E16" w:rsidRPr="00173D54" w:rsidRDefault="009A5E1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A5E16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E16" w:rsidRPr="00173D54" w:rsidRDefault="009A5E16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AUTH_GRANT_MANAGER</w:t>
            </w:r>
          </w:p>
        </w:tc>
        <w:tc>
          <w:tcPr>
            <w:tcW w:w="1950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授权经理权限</w:t>
            </w:r>
          </w:p>
        </w:tc>
        <w:tc>
          <w:tcPr>
            <w:tcW w:w="1375" w:type="dxa"/>
            <w:vAlign w:val="bottom"/>
          </w:tcPr>
          <w:p w:rsidR="009A5E16" w:rsidRPr="00173D54" w:rsidRDefault="009A5E1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9A5E16" w:rsidRPr="00173D54" w:rsidTr="009A5E16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E16" w:rsidRPr="00173D54" w:rsidRDefault="009A5E16" w:rsidP="00173D54">
            <w:pPr>
              <w:widowControl/>
              <w:numPr>
                <w:ilvl w:val="0"/>
                <w:numId w:val="14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10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AUTH_SYS_MANAGE</w:t>
            </w:r>
          </w:p>
        </w:tc>
        <w:tc>
          <w:tcPr>
            <w:tcW w:w="1950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系统管理权限</w:t>
            </w:r>
          </w:p>
        </w:tc>
        <w:tc>
          <w:tcPr>
            <w:tcW w:w="1375" w:type="dxa"/>
            <w:vAlign w:val="bottom"/>
          </w:tcPr>
          <w:p w:rsidR="009A5E16" w:rsidRPr="00173D54" w:rsidRDefault="009A5E16" w:rsidP="00E55FDD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VARCHAR2(100)</w:t>
            </w:r>
          </w:p>
        </w:tc>
        <w:tc>
          <w:tcPr>
            <w:tcW w:w="2829" w:type="dxa"/>
            <w:vAlign w:val="bottom"/>
          </w:tcPr>
          <w:p w:rsidR="009A5E16" w:rsidRPr="00173D54" w:rsidRDefault="009A5E16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D0515" w:rsidRPr="00173D54" w:rsidRDefault="00ED0515" w:rsidP="00ED0515">
      <w:pPr>
        <w:rPr>
          <w:rFonts w:ascii="宋体" w:hAnsi="宋体"/>
        </w:rPr>
      </w:pPr>
    </w:p>
    <w:p w:rsidR="00ED0515" w:rsidRPr="00173D54" w:rsidRDefault="00ED0515" w:rsidP="00ED0515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ED0515" w:rsidRPr="00173D54" w:rsidRDefault="00ED0515" w:rsidP="00ED0515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1"/>
        <w:gridCol w:w="1644"/>
        <w:gridCol w:w="1712"/>
        <w:gridCol w:w="1620"/>
        <w:gridCol w:w="1260"/>
        <w:gridCol w:w="1400"/>
      </w:tblGrid>
      <w:tr w:rsidR="00ED0515" w:rsidRPr="00173D54" w:rsidTr="00173D54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ED0515" w:rsidRPr="00173D54" w:rsidTr="00173D54">
        <w:trPr>
          <w:jc w:val="center"/>
        </w:trPr>
        <w:tc>
          <w:tcPr>
            <w:tcW w:w="1561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44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12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ED0515" w:rsidRPr="00173D54" w:rsidRDefault="00ED0515" w:rsidP="00ED0515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27"/>
        <w:gridCol w:w="5353"/>
      </w:tblGrid>
      <w:tr w:rsidR="00ED0515" w:rsidRPr="00173D54" w:rsidTr="00173D54">
        <w:trPr>
          <w:jc w:val="center"/>
        </w:trPr>
        <w:tc>
          <w:tcPr>
            <w:tcW w:w="3827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ED0515" w:rsidRPr="00173D54" w:rsidRDefault="00ED0515" w:rsidP="00173D54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ED0515" w:rsidRPr="00173D54" w:rsidTr="00173D54">
        <w:trPr>
          <w:jc w:val="center"/>
        </w:trPr>
        <w:tc>
          <w:tcPr>
            <w:tcW w:w="3827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ED0515" w:rsidRPr="00173D54" w:rsidRDefault="00ED0515" w:rsidP="00205637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 w:rsidR="00CE7D59"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ED0515" w:rsidRPr="00173D54" w:rsidTr="00173D54">
        <w:trPr>
          <w:jc w:val="center"/>
        </w:trPr>
        <w:tc>
          <w:tcPr>
            <w:tcW w:w="3827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ED0515" w:rsidRPr="00173D54" w:rsidTr="00173D54">
        <w:trPr>
          <w:jc w:val="center"/>
        </w:trPr>
        <w:tc>
          <w:tcPr>
            <w:tcW w:w="3827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ED0515" w:rsidRPr="00173D54" w:rsidRDefault="00ED0515" w:rsidP="00173D54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ED0515" w:rsidRPr="00173D54" w:rsidRDefault="00ED0515" w:rsidP="00ED0515">
      <w:pPr>
        <w:rPr>
          <w:rFonts w:ascii="宋体" w:hAnsi="宋体"/>
        </w:rPr>
      </w:pPr>
    </w:p>
    <w:p w:rsidR="000905D6" w:rsidRPr="00173D54" w:rsidRDefault="000905D6" w:rsidP="000905D6">
      <w:pPr>
        <w:rPr>
          <w:rFonts w:ascii="宋体" w:hAnsi="宋体"/>
        </w:rPr>
      </w:pPr>
    </w:p>
    <w:p w:rsidR="00CC77F9" w:rsidRPr="00173D54" w:rsidRDefault="00CC77F9" w:rsidP="00CC77F9">
      <w:pPr>
        <w:rPr>
          <w:rFonts w:ascii="宋体" w:hAnsi="宋体"/>
        </w:rPr>
      </w:pPr>
    </w:p>
    <w:p w:rsidR="00E77189" w:rsidRPr="00173D54" w:rsidRDefault="00E77189" w:rsidP="00E77189">
      <w:pPr>
        <w:pStyle w:val="30"/>
        <w:keepNext w:val="0"/>
        <w:keepLines w:val="0"/>
        <w:numPr>
          <w:ilvl w:val="2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lastRenderedPageBreak/>
        <w:t>产品审核流程</w:t>
      </w:r>
    </w:p>
    <w:p w:rsidR="00E77189" w:rsidRPr="00173D54" w:rsidRDefault="00E77189" w:rsidP="00E77189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</w:t>
      </w:r>
      <w:r>
        <w:rPr>
          <w:rFonts w:ascii="宋体" w:hAnsi="宋体" w:hint="eastAsia"/>
        </w:rPr>
        <w:t xml:space="preserve"> _PUBLISH出版计划</w:t>
      </w:r>
      <w:r w:rsidRPr="00173D54">
        <w:rPr>
          <w:rFonts w:ascii="宋体" w:hAnsi="宋体" w:hint="eastAsia"/>
        </w:rPr>
        <w:t>表</w:t>
      </w:r>
    </w:p>
    <w:p w:rsidR="00E77189" w:rsidRPr="00173D54" w:rsidRDefault="00E77189" w:rsidP="00E77189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</w:rPr>
        <w:t>图书出版申请</w:t>
      </w:r>
      <w:r w:rsidRPr="00173D54">
        <w:rPr>
          <w:rFonts w:ascii="宋体" w:hAnsi="宋体" w:hint="eastAsia"/>
        </w:rPr>
        <w:t>信息。</w:t>
      </w:r>
    </w:p>
    <w:p w:rsidR="00E77189" w:rsidRPr="00173D54" w:rsidRDefault="00E77189" w:rsidP="00E77189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E77189" w:rsidRPr="00173D54" w:rsidRDefault="00E77189" w:rsidP="00E77189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89"/>
        <w:gridCol w:w="3780"/>
        <w:gridCol w:w="2980"/>
      </w:tblGrid>
      <w:tr w:rsidR="00E77189" w:rsidRPr="00173D54" w:rsidTr="004B111B">
        <w:trPr>
          <w:jc w:val="center"/>
        </w:trPr>
        <w:tc>
          <w:tcPr>
            <w:tcW w:w="2489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780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E77189" w:rsidRPr="00173D54" w:rsidTr="004B111B">
        <w:trPr>
          <w:jc w:val="center"/>
        </w:trPr>
        <w:tc>
          <w:tcPr>
            <w:tcW w:w="2489" w:type="dxa"/>
          </w:tcPr>
          <w:p w:rsidR="00E77189" w:rsidRPr="00173D54" w:rsidRDefault="00E77189" w:rsidP="00E77189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PIBLISH</w:t>
            </w:r>
          </w:p>
        </w:tc>
        <w:tc>
          <w:tcPr>
            <w:tcW w:w="3780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出版计划表</w:t>
            </w:r>
          </w:p>
        </w:tc>
        <w:tc>
          <w:tcPr>
            <w:tcW w:w="2980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7189" w:rsidRPr="00173D54" w:rsidRDefault="00E77189" w:rsidP="00E77189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51"/>
        <w:gridCol w:w="1678"/>
        <w:gridCol w:w="1448"/>
        <w:gridCol w:w="1980"/>
        <w:gridCol w:w="3158"/>
      </w:tblGrid>
      <w:tr w:rsidR="00E77189" w:rsidRPr="00173D54" w:rsidTr="004B111B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189" w:rsidRPr="00173D54" w:rsidRDefault="00E77189" w:rsidP="004B111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8" w:type="dxa"/>
            <w:shd w:val="clear" w:color="auto" w:fill="C0C0C0"/>
          </w:tcPr>
          <w:p w:rsidR="00E77189" w:rsidRPr="00173D54" w:rsidRDefault="00E77189" w:rsidP="004B111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8" w:type="dxa"/>
            <w:shd w:val="clear" w:color="auto" w:fill="C0C0C0"/>
          </w:tcPr>
          <w:p w:rsidR="00E77189" w:rsidRPr="00173D54" w:rsidRDefault="00E77189" w:rsidP="004B111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80" w:type="dxa"/>
            <w:shd w:val="clear" w:color="auto" w:fill="C0C0C0"/>
          </w:tcPr>
          <w:p w:rsidR="00E77189" w:rsidRPr="00173D54" w:rsidRDefault="00E77189" w:rsidP="004B111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8" w:type="dxa"/>
            <w:shd w:val="clear" w:color="auto" w:fill="C0C0C0"/>
          </w:tcPr>
          <w:p w:rsidR="00E77189" w:rsidRPr="00173D54" w:rsidRDefault="00E77189" w:rsidP="004B111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E77189" w:rsidRPr="00173D54" w:rsidTr="004B111B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189" w:rsidRPr="00173D54" w:rsidRDefault="00E77189" w:rsidP="00E77189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PUBLISH_CODE</w:t>
            </w:r>
          </w:p>
        </w:tc>
        <w:tc>
          <w:tcPr>
            <w:tcW w:w="1448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申请单号</w:t>
            </w:r>
          </w:p>
        </w:tc>
        <w:tc>
          <w:tcPr>
            <w:tcW w:w="1980" w:type="dxa"/>
            <w:vAlign w:val="bottom"/>
          </w:tcPr>
          <w:p w:rsidR="00E77189" w:rsidRPr="00173D54" w:rsidRDefault="00E77189" w:rsidP="00E77189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77189" w:rsidRPr="00173D54" w:rsidTr="004B111B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189" w:rsidRPr="00173D54" w:rsidRDefault="00E77189" w:rsidP="00E77189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PUBLISH_PRO</w:t>
            </w:r>
          </w:p>
        </w:tc>
        <w:tc>
          <w:tcPr>
            <w:tcW w:w="1448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项目名称</w:t>
            </w:r>
          </w:p>
        </w:tc>
        <w:tc>
          <w:tcPr>
            <w:tcW w:w="1980" w:type="dxa"/>
            <w:vAlign w:val="bottom"/>
          </w:tcPr>
          <w:p w:rsidR="00E77189" w:rsidRPr="00173D54" w:rsidRDefault="00E77189" w:rsidP="00E77189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50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E77189" w:rsidRPr="00173D54" w:rsidTr="004B111B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189" w:rsidRPr="00173D54" w:rsidRDefault="00E77189" w:rsidP="00E77189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PUBLISH_NAME</w:t>
            </w:r>
          </w:p>
        </w:tc>
        <w:tc>
          <w:tcPr>
            <w:tcW w:w="1448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申请单名称</w:t>
            </w:r>
          </w:p>
        </w:tc>
        <w:tc>
          <w:tcPr>
            <w:tcW w:w="1980" w:type="dxa"/>
            <w:vAlign w:val="bottom"/>
          </w:tcPr>
          <w:p w:rsidR="00E77189" w:rsidRPr="00173D54" w:rsidRDefault="00E77189" w:rsidP="00E77189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50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E77189" w:rsidRPr="00173D54" w:rsidTr="004B111B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189" w:rsidRPr="00173D54" w:rsidRDefault="00E77189" w:rsidP="00E77189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PUBLISH_COM</w:t>
            </w:r>
          </w:p>
        </w:tc>
        <w:tc>
          <w:tcPr>
            <w:tcW w:w="1448" w:type="dxa"/>
            <w:vAlign w:val="bottom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公司名称</w:t>
            </w:r>
          </w:p>
        </w:tc>
        <w:tc>
          <w:tcPr>
            <w:tcW w:w="1980" w:type="dxa"/>
            <w:vAlign w:val="bottom"/>
          </w:tcPr>
          <w:p w:rsidR="00E77189" w:rsidRPr="00173D54" w:rsidRDefault="00E77189" w:rsidP="00E77189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NUMBER(50)</w:t>
            </w:r>
          </w:p>
        </w:tc>
        <w:tc>
          <w:tcPr>
            <w:tcW w:w="3158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E77189" w:rsidRPr="00173D54" w:rsidTr="004B111B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189" w:rsidRPr="00173D54" w:rsidRDefault="00E77189" w:rsidP="00E77189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PUB_PRO_TIME</w:t>
            </w:r>
          </w:p>
        </w:tc>
        <w:tc>
          <w:tcPr>
            <w:tcW w:w="1448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项目时间</w:t>
            </w:r>
          </w:p>
        </w:tc>
        <w:tc>
          <w:tcPr>
            <w:tcW w:w="1980" w:type="dxa"/>
            <w:vAlign w:val="bottom"/>
          </w:tcPr>
          <w:p w:rsidR="00E77189" w:rsidRPr="00173D54" w:rsidRDefault="00E77189" w:rsidP="00E77189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10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E77189" w:rsidRPr="00173D54" w:rsidTr="004B111B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189" w:rsidRPr="00173D54" w:rsidRDefault="00E77189" w:rsidP="00E77189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PUB_APPLICAT</w:t>
            </w:r>
          </w:p>
        </w:tc>
        <w:tc>
          <w:tcPr>
            <w:tcW w:w="1448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申请人</w:t>
            </w:r>
          </w:p>
        </w:tc>
        <w:tc>
          <w:tcPr>
            <w:tcW w:w="1980" w:type="dxa"/>
            <w:vAlign w:val="bottom"/>
          </w:tcPr>
          <w:p w:rsidR="00E77189" w:rsidRPr="00173D54" w:rsidRDefault="00E77189" w:rsidP="00E77189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10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E77189" w:rsidRPr="00173D54" w:rsidTr="004B111B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189" w:rsidRPr="00173D54" w:rsidRDefault="00E77189" w:rsidP="00E77189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PUB_CONTACT</w:t>
            </w:r>
          </w:p>
        </w:tc>
        <w:tc>
          <w:tcPr>
            <w:tcW w:w="1448" w:type="dxa"/>
            <w:vAlign w:val="bottom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  <w:tc>
          <w:tcPr>
            <w:tcW w:w="1980" w:type="dxa"/>
            <w:vAlign w:val="bottom"/>
          </w:tcPr>
          <w:p w:rsidR="00E77189" w:rsidRPr="00173D54" w:rsidRDefault="00E77189" w:rsidP="00E77189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77189" w:rsidRPr="00173D54" w:rsidTr="004B111B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189" w:rsidRPr="00173D54" w:rsidRDefault="00E77189" w:rsidP="00E77189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E77189" w:rsidRDefault="00E77189" w:rsidP="004B111B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PUBLISH_PLAN</w:t>
            </w:r>
          </w:p>
        </w:tc>
        <w:tc>
          <w:tcPr>
            <w:tcW w:w="1448" w:type="dxa"/>
            <w:vAlign w:val="bottom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出版计划</w:t>
            </w:r>
          </w:p>
        </w:tc>
        <w:tc>
          <w:tcPr>
            <w:tcW w:w="1980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用户上传的文件</w:t>
            </w:r>
          </w:p>
        </w:tc>
      </w:tr>
      <w:tr w:rsidR="00E77189" w:rsidRPr="00173D54" w:rsidTr="004B111B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189" w:rsidRPr="00173D54" w:rsidRDefault="00E77189" w:rsidP="00E77189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E77189" w:rsidRDefault="00E77189" w:rsidP="004B111B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PUB_SALE_PLAN</w:t>
            </w:r>
          </w:p>
        </w:tc>
        <w:tc>
          <w:tcPr>
            <w:tcW w:w="1448" w:type="dxa"/>
            <w:vAlign w:val="bottom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销售渠道计划</w:t>
            </w:r>
          </w:p>
        </w:tc>
        <w:tc>
          <w:tcPr>
            <w:tcW w:w="1980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用户上传的文件</w:t>
            </w:r>
          </w:p>
        </w:tc>
      </w:tr>
      <w:tr w:rsidR="00E77189" w:rsidRPr="00173D54" w:rsidTr="004B111B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189" w:rsidRPr="00173D54" w:rsidRDefault="00E77189" w:rsidP="00E77189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8" w:type="dxa"/>
            <w:vAlign w:val="bottom"/>
          </w:tcPr>
          <w:p w:rsidR="00E77189" w:rsidRDefault="00E77189" w:rsidP="004B111B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PUB_LICENCE</w:t>
            </w:r>
          </w:p>
        </w:tc>
        <w:tc>
          <w:tcPr>
            <w:tcW w:w="1448" w:type="dxa"/>
            <w:vAlign w:val="bottom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产品开发许可证</w:t>
            </w:r>
          </w:p>
        </w:tc>
        <w:tc>
          <w:tcPr>
            <w:tcW w:w="1980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8" w:type="dxa"/>
            <w:vAlign w:val="bottom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用户上传的文件</w:t>
            </w:r>
          </w:p>
        </w:tc>
      </w:tr>
    </w:tbl>
    <w:p w:rsidR="00E77189" w:rsidRPr="00173D54" w:rsidRDefault="00E77189" w:rsidP="00E77189">
      <w:pPr>
        <w:rPr>
          <w:rFonts w:ascii="宋体" w:hAnsi="宋体"/>
        </w:rPr>
      </w:pPr>
    </w:p>
    <w:p w:rsidR="00E77189" w:rsidRPr="00173D54" w:rsidRDefault="00E77189" w:rsidP="00E77189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E77189" w:rsidRPr="00173D54" w:rsidRDefault="00E77189" w:rsidP="00E77189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1"/>
        <w:gridCol w:w="1644"/>
        <w:gridCol w:w="1712"/>
        <w:gridCol w:w="1620"/>
        <w:gridCol w:w="1260"/>
        <w:gridCol w:w="1400"/>
      </w:tblGrid>
      <w:tr w:rsidR="00E77189" w:rsidRPr="00173D54" w:rsidTr="004B111B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E77189" w:rsidRPr="00173D54" w:rsidTr="004B111B">
        <w:trPr>
          <w:jc w:val="center"/>
        </w:trPr>
        <w:tc>
          <w:tcPr>
            <w:tcW w:w="1561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PK_</w:t>
            </w:r>
            <w:r w:rsidR="00EA4B61"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 w:rsidR="00EA4B61">
              <w:rPr>
                <w:rFonts w:ascii="宋体" w:hAnsi="宋体" w:hint="eastAsia"/>
                <w:sz w:val="21"/>
                <w:szCs w:val="21"/>
              </w:rPr>
              <w:t xml:space="preserve"> PIBLISH</w:t>
            </w:r>
          </w:p>
        </w:tc>
        <w:tc>
          <w:tcPr>
            <w:tcW w:w="1644" w:type="dxa"/>
          </w:tcPr>
          <w:p w:rsidR="00E77189" w:rsidRPr="00173D54" w:rsidRDefault="00EA4B61" w:rsidP="004B11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PUBLISH_CODE</w:t>
            </w:r>
          </w:p>
        </w:tc>
        <w:tc>
          <w:tcPr>
            <w:tcW w:w="1712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E77189" w:rsidRPr="00173D54" w:rsidRDefault="00E77189" w:rsidP="00E77189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27"/>
        <w:gridCol w:w="5353"/>
      </w:tblGrid>
      <w:tr w:rsidR="00E77189" w:rsidRPr="00173D54" w:rsidTr="004B111B">
        <w:trPr>
          <w:jc w:val="center"/>
        </w:trPr>
        <w:tc>
          <w:tcPr>
            <w:tcW w:w="3827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E77189" w:rsidRPr="00173D54" w:rsidTr="004B111B">
        <w:trPr>
          <w:jc w:val="center"/>
        </w:trPr>
        <w:tc>
          <w:tcPr>
            <w:tcW w:w="3827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E77189" w:rsidRPr="00173D54" w:rsidTr="004B111B">
        <w:trPr>
          <w:jc w:val="center"/>
        </w:trPr>
        <w:tc>
          <w:tcPr>
            <w:tcW w:w="3827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E77189" w:rsidRPr="00173D54" w:rsidTr="004B111B">
        <w:trPr>
          <w:jc w:val="center"/>
        </w:trPr>
        <w:tc>
          <w:tcPr>
            <w:tcW w:w="3827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CC77F9" w:rsidRPr="00173D54" w:rsidRDefault="00CC77F9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E77189" w:rsidRPr="00173D54" w:rsidRDefault="00E77189" w:rsidP="00E77189">
      <w:pPr>
        <w:pStyle w:val="40"/>
        <w:keepNext w:val="0"/>
        <w:keepLines w:val="0"/>
        <w:numPr>
          <w:ilvl w:val="3"/>
          <w:numId w:val="3"/>
        </w:numPr>
        <w:suppressAutoHyphens w:val="0"/>
        <w:spacing w:before="120" w:after="120" w:line="360" w:lineRule="auto"/>
        <w:jc w:val="both"/>
        <w:rPr>
          <w:rFonts w:ascii="宋体" w:hAnsi="宋体"/>
        </w:rPr>
      </w:pPr>
      <w:r w:rsidRPr="00173D54">
        <w:rPr>
          <w:rFonts w:ascii="宋体" w:hAnsi="宋体" w:hint="eastAsia"/>
        </w:rPr>
        <w:t>TBAA_</w:t>
      </w:r>
      <w:r>
        <w:rPr>
          <w:rFonts w:ascii="宋体" w:hAnsi="宋体" w:hint="eastAsia"/>
        </w:rPr>
        <w:t>BOOK_MSG出版图书信息表</w:t>
      </w:r>
    </w:p>
    <w:p w:rsidR="00E77189" w:rsidRPr="00173D54" w:rsidRDefault="00E77189" w:rsidP="00E77189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表用途：记录</w:t>
      </w:r>
      <w:r>
        <w:rPr>
          <w:rFonts w:ascii="宋体" w:hAnsi="宋体" w:hint="eastAsia"/>
        </w:rPr>
        <w:t>待出版图书的</w:t>
      </w:r>
      <w:r w:rsidRPr="00173D54">
        <w:rPr>
          <w:rFonts w:ascii="宋体" w:hAnsi="宋体" w:hint="eastAsia"/>
        </w:rPr>
        <w:t>信息。</w:t>
      </w:r>
    </w:p>
    <w:p w:rsidR="00E77189" w:rsidRPr="00173D54" w:rsidRDefault="00E77189" w:rsidP="00E77189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关联描述：无</w:t>
      </w:r>
    </w:p>
    <w:p w:rsidR="00E77189" w:rsidRPr="00173D54" w:rsidRDefault="00E77189" w:rsidP="00E77189">
      <w:pPr>
        <w:numPr>
          <w:ilvl w:val="1"/>
          <w:numId w:val="0"/>
        </w:numPr>
        <w:tabs>
          <w:tab w:val="num" w:pos="0"/>
        </w:tabs>
        <w:ind w:hanging="360"/>
        <w:rPr>
          <w:rFonts w:ascii="宋体" w:hAnsi="宋体"/>
        </w:rPr>
      </w:pPr>
      <w:r w:rsidRPr="00173D54">
        <w:rPr>
          <w:rFonts w:ascii="宋体" w:hAnsi="宋体" w:hint="eastAsia"/>
          <w:bCs/>
        </w:rPr>
        <w:t>结构描述：</w:t>
      </w:r>
    </w:p>
    <w:tbl>
      <w:tblPr>
        <w:tblW w:w="9249" w:type="dxa"/>
        <w:jc w:val="center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89"/>
        <w:gridCol w:w="3780"/>
        <w:gridCol w:w="2980"/>
      </w:tblGrid>
      <w:tr w:rsidR="00E77189" w:rsidRPr="00173D54" w:rsidTr="004B111B">
        <w:trPr>
          <w:jc w:val="center"/>
        </w:trPr>
        <w:tc>
          <w:tcPr>
            <w:tcW w:w="2489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3780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表名描述</w:t>
            </w:r>
          </w:p>
        </w:tc>
        <w:tc>
          <w:tcPr>
            <w:tcW w:w="2980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长度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(</w:t>
            </w: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字节</w:t>
            </w:r>
            <w:r w:rsidRPr="00173D54">
              <w:rPr>
                <w:rFonts w:ascii="宋体" w:hAnsi="宋体"/>
                <w:b/>
                <w:sz w:val="21"/>
                <w:szCs w:val="21"/>
              </w:rPr>
              <w:t>)</w:t>
            </w:r>
          </w:p>
        </w:tc>
      </w:tr>
      <w:tr w:rsidR="00E77189" w:rsidRPr="00173D54" w:rsidTr="004B111B">
        <w:trPr>
          <w:jc w:val="center"/>
        </w:trPr>
        <w:tc>
          <w:tcPr>
            <w:tcW w:w="2489" w:type="dxa"/>
          </w:tcPr>
          <w:p w:rsidR="00E77189" w:rsidRPr="00173D54" w:rsidRDefault="00E77189" w:rsidP="00E77189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>BOOK_MSG</w:t>
            </w:r>
          </w:p>
        </w:tc>
        <w:tc>
          <w:tcPr>
            <w:tcW w:w="3780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出版图书信息表</w:t>
            </w:r>
          </w:p>
        </w:tc>
        <w:tc>
          <w:tcPr>
            <w:tcW w:w="2980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7189" w:rsidRPr="00173D54" w:rsidRDefault="00E77189" w:rsidP="00E77189">
      <w:pPr>
        <w:rPr>
          <w:rFonts w:ascii="宋体" w:hAnsi="宋体"/>
        </w:rPr>
      </w:pPr>
    </w:p>
    <w:tbl>
      <w:tblPr>
        <w:tblW w:w="9215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51"/>
        <w:gridCol w:w="1690"/>
        <w:gridCol w:w="1445"/>
        <w:gridCol w:w="1978"/>
        <w:gridCol w:w="3151"/>
      </w:tblGrid>
      <w:tr w:rsidR="00E77189" w:rsidRPr="00173D54" w:rsidTr="00E77189">
        <w:trPr>
          <w:trHeight w:val="315"/>
        </w:trPr>
        <w:tc>
          <w:tcPr>
            <w:tcW w:w="95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189" w:rsidRPr="00173D54" w:rsidRDefault="00E77189" w:rsidP="004B111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0" w:type="dxa"/>
            <w:shd w:val="clear" w:color="auto" w:fill="C0C0C0"/>
          </w:tcPr>
          <w:p w:rsidR="00E77189" w:rsidRPr="00173D54" w:rsidRDefault="00E77189" w:rsidP="004B111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1445" w:type="dxa"/>
            <w:shd w:val="clear" w:color="auto" w:fill="C0C0C0"/>
          </w:tcPr>
          <w:p w:rsidR="00E77189" w:rsidRPr="00173D54" w:rsidRDefault="00E77189" w:rsidP="004B111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域名描述</w:t>
            </w:r>
          </w:p>
        </w:tc>
        <w:tc>
          <w:tcPr>
            <w:tcW w:w="1978" w:type="dxa"/>
            <w:shd w:val="clear" w:color="auto" w:fill="C0C0C0"/>
          </w:tcPr>
          <w:p w:rsidR="00E77189" w:rsidRPr="00173D54" w:rsidRDefault="00E77189" w:rsidP="004B111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3151" w:type="dxa"/>
            <w:shd w:val="clear" w:color="auto" w:fill="C0C0C0"/>
          </w:tcPr>
          <w:p w:rsidR="00E77189" w:rsidRPr="00173D54" w:rsidRDefault="00E77189" w:rsidP="004B111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E77189" w:rsidRPr="00173D54" w:rsidTr="00E77189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189" w:rsidRPr="00173D54" w:rsidRDefault="00E77189" w:rsidP="00E77189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BOOK_REMARK_CODE</w:t>
            </w:r>
          </w:p>
        </w:tc>
        <w:tc>
          <w:tcPr>
            <w:tcW w:w="1445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腾讯审批编号</w:t>
            </w:r>
          </w:p>
        </w:tc>
        <w:tc>
          <w:tcPr>
            <w:tcW w:w="1978" w:type="dxa"/>
            <w:vAlign w:val="bottom"/>
          </w:tcPr>
          <w:p w:rsidR="00E77189" w:rsidRPr="00173D54" w:rsidRDefault="00E77189" w:rsidP="00CB2579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 w:rsidR="00CB2579"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1" w:type="dxa"/>
            <w:vAlign w:val="bottom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77189" w:rsidRPr="00173D54" w:rsidTr="00E77189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189" w:rsidRPr="00173D54" w:rsidRDefault="00E77189" w:rsidP="00E77189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BOOK_NAME</w:t>
            </w:r>
          </w:p>
        </w:tc>
        <w:tc>
          <w:tcPr>
            <w:tcW w:w="1445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书籍名称</w:t>
            </w:r>
          </w:p>
        </w:tc>
        <w:tc>
          <w:tcPr>
            <w:tcW w:w="1978" w:type="dxa"/>
            <w:vAlign w:val="bottom"/>
          </w:tcPr>
          <w:p w:rsidR="00E77189" w:rsidRPr="00173D54" w:rsidRDefault="00E77189" w:rsidP="00CB2579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 w:rsidR="00CB2579"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1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E77189" w:rsidRPr="00173D54" w:rsidTr="00E77189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189" w:rsidRPr="00173D54" w:rsidRDefault="00E77189" w:rsidP="00E77189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BOOK_ABSTRACT</w:t>
            </w:r>
          </w:p>
        </w:tc>
        <w:tc>
          <w:tcPr>
            <w:tcW w:w="1445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书籍简介</w:t>
            </w:r>
          </w:p>
        </w:tc>
        <w:tc>
          <w:tcPr>
            <w:tcW w:w="1978" w:type="dxa"/>
            <w:vAlign w:val="bottom"/>
          </w:tcPr>
          <w:p w:rsidR="00E77189" w:rsidRPr="00173D54" w:rsidRDefault="00E77189" w:rsidP="00CB2579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 w:rsidR="00CB2579">
              <w:rPr>
                <w:rFonts w:ascii="宋体" w:hAnsi="宋体" w:hint="eastAsia"/>
                <w:sz w:val="21"/>
                <w:szCs w:val="21"/>
              </w:rPr>
              <w:t>100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1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E77189" w:rsidRPr="00173D54" w:rsidTr="00E77189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189" w:rsidRPr="00173D54" w:rsidRDefault="00E77189" w:rsidP="00E77189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BOOK_FORMAT</w:t>
            </w:r>
          </w:p>
        </w:tc>
        <w:tc>
          <w:tcPr>
            <w:tcW w:w="1445" w:type="dxa"/>
            <w:vAlign w:val="bottom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</w:t>
            </w:r>
            <w:r>
              <w:rPr>
                <w:rFonts w:ascii="宋体" w:hAnsi="宋体" w:hint="eastAsia"/>
                <w:sz w:val="21"/>
                <w:szCs w:val="21"/>
              </w:rPr>
              <w:t>开本</w:t>
            </w:r>
          </w:p>
        </w:tc>
        <w:tc>
          <w:tcPr>
            <w:tcW w:w="1978" w:type="dxa"/>
            <w:vAlign w:val="bottom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NUMBER(3)</w:t>
            </w:r>
          </w:p>
        </w:tc>
        <w:tc>
          <w:tcPr>
            <w:tcW w:w="3151" w:type="dxa"/>
            <w:vAlign w:val="bottom"/>
          </w:tcPr>
          <w:p w:rsidR="00E77189" w:rsidRPr="00173D54" w:rsidRDefault="00CB257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下拉框</w:t>
            </w:r>
          </w:p>
        </w:tc>
      </w:tr>
      <w:tr w:rsidR="00E77189" w:rsidRPr="00173D54" w:rsidTr="00E77189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189" w:rsidRPr="00173D54" w:rsidRDefault="00E77189" w:rsidP="00E77189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BOOK_PAGES</w:t>
            </w:r>
          </w:p>
        </w:tc>
        <w:tc>
          <w:tcPr>
            <w:tcW w:w="1445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书籍页数</w:t>
            </w:r>
          </w:p>
        </w:tc>
        <w:tc>
          <w:tcPr>
            <w:tcW w:w="1978" w:type="dxa"/>
            <w:vAlign w:val="bottom"/>
          </w:tcPr>
          <w:p w:rsidR="00E77189" w:rsidRPr="00173D54" w:rsidRDefault="00CB257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NUMBER(5)</w:t>
            </w:r>
          </w:p>
        </w:tc>
        <w:tc>
          <w:tcPr>
            <w:tcW w:w="3151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E77189" w:rsidRPr="00173D54" w:rsidTr="00E77189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189" w:rsidRPr="00173D54" w:rsidRDefault="00E77189" w:rsidP="00E77189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BOOK_PRICE</w:t>
            </w:r>
          </w:p>
        </w:tc>
        <w:tc>
          <w:tcPr>
            <w:tcW w:w="1445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书籍定价</w:t>
            </w:r>
          </w:p>
        </w:tc>
        <w:tc>
          <w:tcPr>
            <w:tcW w:w="1978" w:type="dxa"/>
            <w:vAlign w:val="bottom"/>
          </w:tcPr>
          <w:p w:rsidR="00E77189" w:rsidRPr="00173D54" w:rsidRDefault="00E77189" w:rsidP="00CB2579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 w:rsidR="00CB2579">
              <w:rPr>
                <w:rFonts w:ascii="宋体" w:hAnsi="宋体" w:hint="eastAsia"/>
                <w:sz w:val="21"/>
                <w:szCs w:val="21"/>
              </w:rPr>
              <w:t>5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1" w:type="dxa"/>
            <w:vAlign w:val="bottom"/>
          </w:tcPr>
          <w:p w:rsidR="00E77189" w:rsidRPr="00173D54" w:rsidRDefault="00E77189" w:rsidP="004B111B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E77189" w:rsidRPr="00173D54" w:rsidTr="00E77189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7189" w:rsidRPr="00173D54" w:rsidRDefault="00E77189" w:rsidP="00E77189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BOOK_PRINTING</w:t>
            </w:r>
          </w:p>
        </w:tc>
        <w:tc>
          <w:tcPr>
            <w:tcW w:w="1445" w:type="dxa"/>
            <w:vAlign w:val="bottom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书籍</w:t>
            </w:r>
            <w:r>
              <w:rPr>
                <w:rFonts w:ascii="宋体" w:hAnsi="宋体" w:hint="eastAsia"/>
                <w:sz w:val="21"/>
                <w:szCs w:val="21"/>
              </w:rPr>
              <w:t>印数</w:t>
            </w:r>
          </w:p>
        </w:tc>
        <w:tc>
          <w:tcPr>
            <w:tcW w:w="1978" w:type="dxa"/>
            <w:vAlign w:val="bottom"/>
          </w:tcPr>
          <w:p w:rsidR="00E77189" w:rsidRPr="00173D54" w:rsidRDefault="00E77189" w:rsidP="00CB2579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 w:rsidR="00CB2579">
              <w:rPr>
                <w:rFonts w:ascii="宋体" w:hAnsi="宋体" w:hint="eastAsia"/>
                <w:sz w:val="21"/>
                <w:szCs w:val="21"/>
              </w:rPr>
              <w:t>5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1" w:type="dxa"/>
            <w:vAlign w:val="bottom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D46393" w:rsidRPr="00173D54" w:rsidTr="00E77189">
        <w:trPr>
          <w:trHeight w:val="315"/>
        </w:trPr>
        <w:tc>
          <w:tcPr>
            <w:tcW w:w="9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6393" w:rsidRPr="00173D54" w:rsidRDefault="00D46393" w:rsidP="004B111B">
            <w:pPr>
              <w:widowControl/>
              <w:numPr>
                <w:ilvl w:val="0"/>
                <w:numId w:val="18"/>
              </w:numPr>
              <w:suppressAutoHyphens w:val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90" w:type="dxa"/>
            <w:vAlign w:val="bottom"/>
          </w:tcPr>
          <w:p w:rsidR="00D46393" w:rsidRPr="00173D54" w:rsidRDefault="00D46393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PUBLISH_CODE</w:t>
            </w:r>
          </w:p>
        </w:tc>
        <w:tc>
          <w:tcPr>
            <w:tcW w:w="1445" w:type="dxa"/>
            <w:vAlign w:val="bottom"/>
          </w:tcPr>
          <w:p w:rsidR="00D46393" w:rsidRPr="00173D54" w:rsidRDefault="00D46393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申请单号</w:t>
            </w:r>
          </w:p>
        </w:tc>
        <w:tc>
          <w:tcPr>
            <w:tcW w:w="1978" w:type="dxa"/>
            <w:vAlign w:val="bottom"/>
          </w:tcPr>
          <w:p w:rsidR="00D46393" w:rsidRPr="00173D54" w:rsidRDefault="00D46393" w:rsidP="004B111B">
            <w:pPr>
              <w:rPr>
                <w:rFonts w:ascii="宋体" w:hAnsi="宋体" w:cs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VARCHAR2(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Pr="00173D54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3151" w:type="dxa"/>
            <w:vAlign w:val="bottom"/>
          </w:tcPr>
          <w:p w:rsidR="00D46393" w:rsidRPr="00173D54" w:rsidRDefault="00457FBA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TBAA_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PIBLISH表的主键</w:t>
            </w:r>
          </w:p>
        </w:tc>
      </w:tr>
    </w:tbl>
    <w:p w:rsidR="00E77189" w:rsidRPr="00173D54" w:rsidRDefault="00E77189" w:rsidP="00E77189">
      <w:pPr>
        <w:rPr>
          <w:rFonts w:ascii="宋体" w:hAnsi="宋体"/>
        </w:rPr>
      </w:pPr>
    </w:p>
    <w:p w:rsidR="00E77189" w:rsidRPr="00173D54" w:rsidRDefault="00E77189" w:rsidP="00E77189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技术指标</w:t>
      </w:r>
    </w:p>
    <w:p w:rsidR="00E77189" w:rsidRPr="00173D54" w:rsidRDefault="00E77189" w:rsidP="00E77189">
      <w:pPr>
        <w:numPr>
          <w:ilvl w:val="2"/>
          <w:numId w:val="0"/>
        </w:numPr>
        <w:tabs>
          <w:tab w:val="num" w:pos="360"/>
        </w:tabs>
        <w:ind w:left="360" w:hanging="360"/>
        <w:rPr>
          <w:rFonts w:ascii="宋体" w:hAnsi="宋体"/>
        </w:rPr>
      </w:pPr>
      <w:r w:rsidRPr="00173D54">
        <w:rPr>
          <w:rFonts w:ascii="宋体" w:hAnsi="宋体" w:hint="eastAsia"/>
        </w:rPr>
        <w:t>索引描述：</w:t>
      </w:r>
    </w:p>
    <w:tbl>
      <w:tblPr>
        <w:tblW w:w="9197" w:type="dxa"/>
        <w:jc w:val="center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1"/>
        <w:gridCol w:w="1644"/>
        <w:gridCol w:w="1712"/>
        <w:gridCol w:w="1620"/>
        <w:gridCol w:w="1260"/>
        <w:gridCol w:w="1400"/>
      </w:tblGrid>
      <w:tr w:rsidR="00E77189" w:rsidRPr="00173D54" w:rsidTr="004B111B">
        <w:trPr>
          <w:trHeight w:val="378"/>
          <w:jc w:val="center"/>
        </w:trPr>
        <w:tc>
          <w:tcPr>
            <w:tcW w:w="1561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Ixname</w:t>
            </w:r>
          </w:p>
        </w:tc>
        <w:tc>
          <w:tcPr>
            <w:tcW w:w="1644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Fullkey</w:t>
            </w:r>
          </w:p>
        </w:tc>
        <w:tc>
          <w:tcPr>
            <w:tcW w:w="1712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Uniquerule</w:t>
            </w:r>
          </w:p>
        </w:tc>
        <w:tc>
          <w:tcPr>
            <w:tcW w:w="1620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Cluster-Index(Y/N)</w:t>
            </w:r>
          </w:p>
        </w:tc>
        <w:tc>
          <w:tcPr>
            <w:tcW w:w="1260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Foreign-key</w:t>
            </w:r>
          </w:p>
        </w:tc>
        <w:tc>
          <w:tcPr>
            <w:tcW w:w="1400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Partition</w:t>
            </w:r>
          </w:p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/>
                <w:b/>
                <w:sz w:val="21"/>
                <w:szCs w:val="21"/>
              </w:rPr>
              <w:t>(Y/N)</w:t>
            </w:r>
          </w:p>
        </w:tc>
      </w:tr>
      <w:tr w:rsidR="00621510" w:rsidRPr="00173D54" w:rsidTr="00C85446">
        <w:trPr>
          <w:jc w:val="center"/>
        </w:trPr>
        <w:tc>
          <w:tcPr>
            <w:tcW w:w="1561" w:type="dxa"/>
            <w:vAlign w:val="bottom"/>
          </w:tcPr>
          <w:p w:rsidR="00621510" w:rsidRPr="00173D54" w:rsidRDefault="00621510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PK_</w:t>
            </w:r>
            <w:r>
              <w:rPr>
                <w:rFonts w:ascii="宋体" w:hAnsi="宋体" w:hint="eastAsia"/>
                <w:sz w:val="21"/>
                <w:szCs w:val="21"/>
              </w:rPr>
              <w:t>BOOK_REMARK_CODE</w:t>
            </w:r>
          </w:p>
        </w:tc>
        <w:tc>
          <w:tcPr>
            <w:tcW w:w="1644" w:type="dxa"/>
            <w:vAlign w:val="bottom"/>
          </w:tcPr>
          <w:p w:rsidR="00621510" w:rsidRPr="00173D54" w:rsidRDefault="00621510" w:rsidP="004B111B"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BOOK_REMARK_CODE</w:t>
            </w:r>
          </w:p>
        </w:tc>
        <w:tc>
          <w:tcPr>
            <w:tcW w:w="1712" w:type="dxa"/>
          </w:tcPr>
          <w:p w:rsidR="00621510" w:rsidRPr="00173D54" w:rsidRDefault="00621510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1620" w:type="dxa"/>
          </w:tcPr>
          <w:p w:rsidR="00621510" w:rsidRPr="00173D54" w:rsidRDefault="00621510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260" w:type="dxa"/>
          </w:tcPr>
          <w:p w:rsidR="00621510" w:rsidRPr="00173D54" w:rsidRDefault="00621510" w:rsidP="004B111B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00" w:type="dxa"/>
          </w:tcPr>
          <w:p w:rsidR="00621510" w:rsidRPr="00173D54" w:rsidRDefault="00621510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</w:tr>
    </w:tbl>
    <w:p w:rsidR="00E77189" w:rsidRPr="00173D54" w:rsidRDefault="00E77189" w:rsidP="00E77189">
      <w:pPr>
        <w:numPr>
          <w:ilvl w:val="1"/>
          <w:numId w:val="0"/>
        </w:numPr>
        <w:tabs>
          <w:tab w:val="num" w:pos="0"/>
          <w:tab w:val="num" w:pos="360"/>
        </w:tabs>
        <w:ind w:hanging="360"/>
        <w:rPr>
          <w:rFonts w:ascii="宋体" w:hAnsi="宋体"/>
          <w:bCs/>
        </w:rPr>
      </w:pPr>
      <w:r w:rsidRPr="00173D54">
        <w:rPr>
          <w:rFonts w:ascii="宋体" w:hAnsi="宋体" w:hint="eastAsia"/>
          <w:bCs/>
        </w:rPr>
        <w:t>应用指标：</w:t>
      </w:r>
    </w:p>
    <w:tbl>
      <w:tblPr>
        <w:tblW w:w="9180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27"/>
        <w:gridCol w:w="5353"/>
      </w:tblGrid>
      <w:tr w:rsidR="00E77189" w:rsidRPr="00173D54" w:rsidTr="004B111B">
        <w:trPr>
          <w:jc w:val="center"/>
        </w:trPr>
        <w:tc>
          <w:tcPr>
            <w:tcW w:w="3827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应用指标</w:t>
            </w:r>
          </w:p>
        </w:tc>
        <w:tc>
          <w:tcPr>
            <w:tcW w:w="5353" w:type="dxa"/>
            <w:shd w:val="pct25" w:color="auto" w:fill="auto"/>
          </w:tcPr>
          <w:p w:rsidR="00E77189" w:rsidRPr="00173D54" w:rsidRDefault="00E77189" w:rsidP="004B111B">
            <w:pPr>
              <w:rPr>
                <w:rFonts w:ascii="宋体" w:hAnsi="宋体"/>
                <w:b/>
                <w:sz w:val="21"/>
                <w:szCs w:val="21"/>
              </w:rPr>
            </w:pPr>
            <w:r w:rsidRPr="00173D54">
              <w:rPr>
                <w:rFonts w:ascii="宋体" w:hAnsi="宋体" w:hint="eastAsia"/>
                <w:b/>
                <w:sz w:val="21"/>
                <w:szCs w:val="21"/>
              </w:rPr>
              <w:t>内容要求</w:t>
            </w:r>
          </w:p>
        </w:tc>
      </w:tr>
      <w:tr w:rsidR="00E77189" w:rsidRPr="00173D54" w:rsidTr="004B111B">
        <w:trPr>
          <w:jc w:val="center"/>
        </w:trPr>
        <w:tc>
          <w:tcPr>
            <w:tcW w:w="3827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表的日数据增长描述</w:t>
            </w:r>
          </w:p>
        </w:tc>
        <w:tc>
          <w:tcPr>
            <w:tcW w:w="5353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估算公式：</w:t>
            </w:r>
            <w:r>
              <w:rPr>
                <w:rFonts w:ascii="宋体" w:hAnsi="宋体" w:hint="eastAsia"/>
                <w:sz w:val="21"/>
                <w:szCs w:val="21"/>
              </w:rPr>
              <w:t>系统初始化时写入，无日增量数据</w:t>
            </w:r>
          </w:p>
        </w:tc>
      </w:tr>
      <w:tr w:rsidR="00E77189" w:rsidRPr="00173D54" w:rsidTr="004B111B">
        <w:trPr>
          <w:jc w:val="center"/>
        </w:trPr>
        <w:tc>
          <w:tcPr>
            <w:tcW w:w="3827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清理要求和清理周期</w:t>
            </w:r>
          </w:p>
        </w:tc>
        <w:tc>
          <w:tcPr>
            <w:tcW w:w="5353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无需清理</w:t>
            </w:r>
          </w:p>
        </w:tc>
      </w:tr>
      <w:tr w:rsidR="00E77189" w:rsidRPr="00173D54" w:rsidTr="004B111B">
        <w:trPr>
          <w:jc w:val="center"/>
        </w:trPr>
        <w:tc>
          <w:tcPr>
            <w:tcW w:w="3827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操作类型</w:t>
            </w:r>
          </w:p>
        </w:tc>
        <w:tc>
          <w:tcPr>
            <w:tcW w:w="5353" w:type="dxa"/>
          </w:tcPr>
          <w:p w:rsidR="00E77189" w:rsidRPr="00173D54" w:rsidRDefault="00E77189" w:rsidP="004B111B">
            <w:pPr>
              <w:rPr>
                <w:rFonts w:ascii="宋体" w:hAnsi="宋体"/>
                <w:sz w:val="21"/>
                <w:szCs w:val="21"/>
              </w:rPr>
            </w:pPr>
            <w:r w:rsidRPr="00173D54">
              <w:rPr>
                <w:rFonts w:ascii="宋体" w:hAnsi="宋体" w:hint="eastAsia"/>
                <w:sz w:val="21"/>
                <w:szCs w:val="21"/>
              </w:rPr>
              <w:t>联机的主要操作类型SELECT、UPDATE、INSERT。</w:t>
            </w:r>
          </w:p>
        </w:tc>
      </w:tr>
    </w:tbl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D915E6" w:rsidRPr="00173D54" w:rsidRDefault="00D915E6" w:rsidP="00CC77F9">
      <w:pPr>
        <w:rPr>
          <w:rFonts w:ascii="宋体" w:hAnsi="宋体"/>
        </w:rPr>
      </w:pPr>
    </w:p>
    <w:p w:rsidR="0031496B" w:rsidRPr="00173D54" w:rsidRDefault="0031496B" w:rsidP="00173D54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kern w:val="0"/>
          <w:sz w:val="30"/>
          <w:szCs w:val="30"/>
        </w:rPr>
      </w:pPr>
      <w:bookmarkStart w:id="9" w:name="_Toc335225468"/>
      <w:bookmarkStart w:id="10" w:name="_Toc335229365"/>
      <w:r w:rsidRPr="00173D54">
        <w:rPr>
          <w:rFonts w:ascii="宋体" w:eastAsia="宋体" w:hAnsi="宋体" w:hint="eastAsia"/>
          <w:kern w:val="0"/>
          <w:sz w:val="30"/>
          <w:szCs w:val="30"/>
        </w:rPr>
        <w:t>文件结构</w:t>
      </w:r>
      <w:bookmarkEnd w:id="9"/>
      <w:bookmarkEnd w:id="10"/>
    </w:p>
    <w:p w:rsidR="0031496B" w:rsidRPr="00173D54" w:rsidRDefault="0031496B" w:rsidP="00FA6586">
      <w:pPr>
        <w:rPr>
          <w:rFonts w:ascii="宋体" w:hAnsi="宋体"/>
        </w:rPr>
      </w:pPr>
      <w:r w:rsidRPr="00173D54">
        <w:rPr>
          <w:rFonts w:ascii="宋体" w:hAnsi="宋体" w:hint="eastAsia"/>
        </w:rPr>
        <w:t>无</w:t>
      </w:r>
    </w:p>
    <w:p w:rsidR="00D915E6" w:rsidRPr="00173D54" w:rsidRDefault="00D915E6" w:rsidP="00CC77F9">
      <w:pPr>
        <w:rPr>
          <w:rFonts w:ascii="宋体" w:hAnsi="宋体"/>
        </w:rPr>
      </w:pPr>
    </w:p>
    <w:p w:rsidR="00CC77F9" w:rsidRPr="00173D54" w:rsidRDefault="00CC77F9" w:rsidP="00CC77F9">
      <w:pPr>
        <w:rPr>
          <w:rFonts w:ascii="宋体" w:hAnsi="宋体"/>
        </w:rPr>
      </w:pPr>
    </w:p>
    <w:p w:rsidR="009E7138" w:rsidRPr="00173D54" w:rsidRDefault="009E7138" w:rsidP="00173D54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color w:val="000000"/>
          <w:kern w:val="0"/>
          <w:sz w:val="30"/>
          <w:szCs w:val="30"/>
        </w:rPr>
      </w:pPr>
      <w:bookmarkStart w:id="11" w:name="_Toc335225476"/>
      <w:bookmarkStart w:id="12" w:name="_Toc335229366"/>
      <w:r w:rsidRPr="00173D54">
        <w:rPr>
          <w:rFonts w:ascii="宋体" w:eastAsia="宋体" w:hAnsi="宋体" w:hint="eastAsia"/>
          <w:color w:val="000000"/>
          <w:kern w:val="0"/>
          <w:sz w:val="30"/>
          <w:szCs w:val="30"/>
        </w:rPr>
        <w:t>输出报表</w:t>
      </w:r>
      <w:bookmarkEnd w:id="11"/>
      <w:bookmarkEnd w:id="12"/>
    </w:p>
    <w:p w:rsidR="009E7138" w:rsidRPr="00173D54" w:rsidRDefault="009E7138" w:rsidP="009E7138">
      <w:pPr>
        <w:rPr>
          <w:rFonts w:ascii="宋体" w:hAnsi="宋体"/>
        </w:rPr>
      </w:pPr>
      <w:r w:rsidRPr="00173D54">
        <w:rPr>
          <w:rFonts w:ascii="宋体" w:hAnsi="宋体" w:hint="eastAsia"/>
        </w:rPr>
        <w:t>无</w:t>
      </w:r>
    </w:p>
    <w:p w:rsidR="00831996" w:rsidRPr="00173D54" w:rsidRDefault="00831996" w:rsidP="00173D54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kern w:val="0"/>
          <w:sz w:val="30"/>
          <w:szCs w:val="30"/>
        </w:rPr>
      </w:pPr>
      <w:bookmarkStart w:id="13" w:name="_Toc335225464"/>
      <w:bookmarkStart w:id="14" w:name="_Toc335229367"/>
      <w:r w:rsidRPr="00173D54">
        <w:rPr>
          <w:rFonts w:ascii="宋体" w:eastAsia="宋体" w:hAnsi="宋体" w:hint="eastAsia"/>
          <w:kern w:val="0"/>
          <w:sz w:val="30"/>
          <w:szCs w:val="30"/>
        </w:rPr>
        <w:t>终端数据结构</w:t>
      </w:r>
      <w:bookmarkEnd w:id="13"/>
      <w:bookmarkEnd w:id="14"/>
    </w:p>
    <w:p w:rsidR="00831996" w:rsidRPr="00173D54" w:rsidRDefault="00831996" w:rsidP="00FA6586">
      <w:pPr>
        <w:rPr>
          <w:rFonts w:ascii="宋体" w:hAnsi="宋体"/>
        </w:rPr>
      </w:pPr>
      <w:r w:rsidRPr="00173D54">
        <w:rPr>
          <w:rFonts w:ascii="宋体" w:hAnsi="宋体" w:hint="eastAsia"/>
        </w:rPr>
        <w:t>无</w:t>
      </w:r>
    </w:p>
    <w:p w:rsidR="00831996" w:rsidRPr="00173D54" w:rsidRDefault="00831996" w:rsidP="00173D54">
      <w:pPr>
        <w:pStyle w:val="21"/>
        <w:keepNext w:val="0"/>
        <w:numPr>
          <w:ilvl w:val="1"/>
          <w:numId w:val="3"/>
        </w:numPr>
        <w:suppressAutoHyphens w:val="0"/>
        <w:spacing w:before="120" w:after="120" w:line="360" w:lineRule="auto"/>
        <w:rPr>
          <w:rFonts w:ascii="宋体" w:eastAsia="宋体" w:hAnsi="宋体"/>
          <w:kern w:val="0"/>
          <w:sz w:val="30"/>
          <w:szCs w:val="30"/>
        </w:rPr>
      </w:pPr>
      <w:bookmarkStart w:id="15" w:name="_Toc335225465"/>
      <w:bookmarkStart w:id="16" w:name="_Toc335229368"/>
      <w:r w:rsidRPr="00173D54">
        <w:rPr>
          <w:rFonts w:ascii="宋体" w:eastAsia="宋体" w:hAnsi="宋体" w:hint="eastAsia"/>
          <w:color w:val="000000"/>
          <w:kern w:val="0"/>
          <w:sz w:val="30"/>
          <w:szCs w:val="30"/>
        </w:rPr>
        <w:t>通讯</w:t>
      </w:r>
      <w:r w:rsidRPr="00173D54">
        <w:rPr>
          <w:rFonts w:ascii="宋体" w:eastAsia="宋体" w:hAnsi="宋体" w:hint="eastAsia"/>
          <w:kern w:val="0"/>
          <w:sz w:val="30"/>
          <w:szCs w:val="30"/>
        </w:rPr>
        <w:t>数据结构</w:t>
      </w:r>
      <w:bookmarkEnd w:id="15"/>
      <w:bookmarkEnd w:id="16"/>
    </w:p>
    <w:p w:rsidR="00831996" w:rsidRPr="00173D54" w:rsidRDefault="00831996" w:rsidP="00FA6586">
      <w:pPr>
        <w:rPr>
          <w:rFonts w:ascii="宋体" w:hAnsi="宋体"/>
        </w:rPr>
      </w:pPr>
      <w:r w:rsidRPr="00173D54">
        <w:rPr>
          <w:rFonts w:ascii="宋体" w:hAnsi="宋体" w:hint="eastAsia"/>
        </w:rPr>
        <w:t>无</w:t>
      </w:r>
    </w:p>
    <w:p w:rsidR="001115EA" w:rsidRPr="00173D54" w:rsidRDefault="001115EA" w:rsidP="00D915E6">
      <w:pPr>
        <w:pStyle w:val="ad"/>
        <w:ind w:firstLine="0"/>
        <w:rPr>
          <w:rFonts w:ascii="宋体" w:hAnsi="宋体"/>
        </w:rPr>
      </w:pPr>
    </w:p>
    <w:p w:rsidR="00831996" w:rsidRPr="00173D54" w:rsidRDefault="00831996" w:rsidP="00D915E6">
      <w:pPr>
        <w:pStyle w:val="ad"/>
        <w:ind w:firstLine="0"/>
        <w:rPr>
          <w:rFonts w:ascii="宋体" w:hAnsi="宋体"/>
        </w:rPr>
      </w:pPr>
    </w:p>
    <w:p w:rsidR="00831996" w:rsidRPr="00173D54" w:rsidRDefault="00831996" w:rsidP="00D915E6">
      <w:pPr>
        <w:pStyle w:val="ad"/>
        <w:ind w:firstLine="0"/>
        <w:rPr>
          <w:rFonts w:ascii="宋体" w:hAnsi="宋体"/>
        </w:rPr>
      </w:pPr>
    </w:p>
    <w:p w:rsidR="00831996" w:rsidRPr="00173D54" w:rsidRDefault="00831996" w:rsidP="00D915E6">
      <w:pPr>
        <w:pStyle w:val="ad"/>
        <w:ind w:firstLine="0"/>
        <w:rPr>
          <w:rFonts w:ascii="宋体" w:hAnsi="宋体"/>
        </w:rPr>
      </w:pPr>
    </w:p>
    <w:p w:rsidR="00831996" w:rsidRPr="00173D54" w:rsidRDefault="00831996" w:rsidP="00D915E6">
      <w:pPr>
        <w:pStyle w:val="ad"/>
        <w:ind w:firstLine="0"/>
        <w:rPr>
          <w:rFonts w:ascii="宋体" w:hAnsi="宋体"/>
        </w:rPr>
      </w:pPr>
    </w:p>
    <w:sectPr w:rsidR="00831996" w:rsidRPr="00173D54" w:rsidSect="008C258B">
      <w:headerReference w:type="even" r:id="rId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229" w:rsidRDefault="008A3229">
      <w:r>
        <w:separator/>
      </w:r>
    </w:p>
  </w:endnote>
  <w:endnote w:type="continuationSeparator" w:id="1">
    <w:p w:rsidR="008A3229" w:rsidRDefault="008A32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229" w:rsidRDefault="008A3229">
      <w:r>
        <w:separator/>
      </w:r>
    </w:p>
  </w:footnote>
  <w:footnote w:type="continuationSeparator" w:id="1">
    <w:p w:rsidR="008A3229" w:rsidRDefault="008A32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FDD" w:rsidRDefault="00E55FD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00000003"/>
    <w:multiLevelType w:val="multilevel"/>
    <w:tmpl w:val="00000003"/>
    <w:name w:val="WW8Num9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3">
    <w:nsid w:val="055E28B0"/>
    <w:multiLevelType w:val="hybridMultilevel"/>
    <w:tmpl w:val="DDE66FD0"/>
    <w:lvl w:ilvl="0" w:tplc="94CCEF5A">
      <w:start w:val="1"/>
      <w:numFmt w:val="bullet"/>
      <w:pStyle w:val="2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19C1D91"/>
    <w:multiLevelType w:val="hybridMultilevel"/>
    <w:tmpl w:val="C23C3318"/>
    <w:lvl w:ilvl="0" w:tplc="FFFFFFFF">
      <w:start w:val="1"/>
      <w:numFmt w:val="bullet"/>
      <w:pStyle w:val="3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26C0C84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3533BB1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4CE0EEA"/>
    <w:multiLevelType w:val="multilevel"/>
    <w:tmpl w:val="FA62037A"/>
    <w:lvl w:ilvl="0">
      <w:start w:val="1"/>
      <w:numFmt w:val="decimal"/>
      <w:lvlText w:val="第 %1 章  "/>
      <w:lvlJc w:val="left"/>
      <w:pPr>
        <w:tabs>
          <w:tab w:val="num" w:pos="3780"/>
        </w:tabs>
        <w:ind w:left="3125" w:hanging="425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4">
      <w:start w:val="1"/>
      <w:numFmt w:val="none"/>
      <w:isLgl/>
      <w:lvlText w:val="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5">
      <w:start w:val="1"/>
      <w:numFmt w:val="none"/>
      <w:lvlText w:val=""/>
      <w:lvlJc w:val="left"/>
      <w:pPr>
        <w:tabs>
          <w:tab w:val="num" w:pos="851"/>
        </w:tabs>
        <w:ind w:left="851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6">
      <w:start w:val="1"/>
      <w:numFmt w:val="none"/>
      <w:lvlText w:val=""/>
      <w:lvlJc w:val="right"/>
      <w:pPr>
        <w:tabs>
          <w:tab w:val="num" w:pos="927"/>
        </w:tabs>
        <w:ind w:left="284" w:firstLine="283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8">
    <w:nsid w:val="40135A1D"/>
    <w:multiLevelType w:val="hybridMultilevel"/>
    <w:tmpl w:val="4AF88E4A"/>
    <w:lvl w:ilvl="0" w:tplc="0409000F">
      <w:start w:val="1"/>
      <w:numFmt w:val="bullet"/>
      <w:pStyle w:val="1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43764360"/>
    <w:multiLevelType w:val="hybridMultilevel"/>
    <w:tmpl w:val="B608E68E"/>
    <w:lvl w:ilvl="0" w:tplc="FFFFFFFF">
      <w:start w:val="1"/>
      <w:numFmt w:val="ideographDigital"/>
      <w:pStyle w:val="a"/>
      <w:lvlText w:val="第%1章 "/>
      <w:lvlJc w:val="center"/>
      <w:pPr>
        <w:tabs>
          <w:tab w:val="num" w:pos="421"/>
        </w:tabs>
        <w:ind w:left="421" w:hanging="132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4454894"/>
    <w:multiLevelType w:val="hybridMultilevel"/>
    <w:tmpl w:val="E3C6D190"/>
    <w:lvl w:ilvl="0" w:tplc="FFFFFFFF">
      <w:start w:val="1"/>
      <w:numFmt w:val="bullet"/>
      <w:pStyle w:val="0"/>
      <w:lvlText w:val="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8010E18"/>
    <w:multiLevelType w:val="hybridMultilevel"/>
    <w:tmpl w:val="7E10B568"/>
    <w:lvl w:ilvl="0" w:tplc="CE1A61CC">
      <w:start w:val="1"/>
      <w:numFmt w:val="bullet"/>
      <w:pStyle w:val="4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80C3125"/>
    <w:multiLevelType w:val="hybridMultilevel"/>
    <w:tmpl w:val="54B41242"/>
    <w:lvl w:ilvl="0" w:tplc="2E609414">
      <w:start w:val="1"/>
      <w:numFmt w:val="bullet"/>
      <w:pStyle w:val="20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4D3372E7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71D1C89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B59017C"/>
    <w:multiLevelType w:val="hybridMultilevel"/>
    <w:tmpl w:val="4E86C15E"/>
    <w:lvl w:ilvl="0" w:tplc="0409000F">
      <w:start w:val="1"/>
      <w:numFmt w:val="ideographDigital"/>
      <w:pStyle w:val="a0"/>
      <w:lvlText w:val="%1、"/>
      <w:lvlJc w:val="left"/>
      <w:pPr>
        <w:tabs>
          <w:tab w:val="num" w:pos="421"/>
        </w:tabs>
        <w:ind w:left="421" w:hanging="42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23B1E07"/>
    <w:multiLevelType w:val="hybridMultilevel"/>
    <w:tmpl w:val="2EB64172"/>
    <w:lvl w:ilvl="0" w:tplc="7D70CA22">
      <w:start w:val="1"/>
      <w:numFmt w:val="bullet"/>
      <w:pStyle w:val="a1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0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748E42F3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79F6613"/>
    <w:multiLevelType w:val="hybridMultilevel"/>
    <w:tmpl w:val="B06825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6"/>
  </w:num>
  <w:num w:numId="5">
    <w:abstractNumId w:val="8"/>
  </w:num>
  <w:num w:numId="6">
    <w:abstractNumId w:val="12"/>
  </w:num>
  <w:num w:numId="7">
    <w:abstractNumId w:val="4"/>
  </w:num>
  <w:num w:numId="8">
    <w:abstractNumId w:val="11"/>
  </w:num>
  <w:num w:numId="9">
    <w:abstractNumId w:val="10"/>
  </w:num>
  <w:num w:numId="10">
    <w:abstractNumId w:val="3"/>
  </w:num>
  <w:num w:numId="11">
    <w:abstractNumId w:val="9"/>
  </w:num>
  <w:num w:numId="12">
    <w:abstractNumId w:val="15"/>
  </w:num>
  <w:num w:numId="13">
    <w:abstractNumId w:val="5"/>
  </w:num>
  <w:num w:numId="14">
    <w:abstractNumId w:val="6"/>
  </w:num>
  <w:num w:numId="15">
    <w:abstractNumId w:val="14"/>
  </w:num>
  <w:num w:numId="16">
    <w:abstractNumId w:val="13"/>
  </w:num>
  <w:num w:numId="17">
    <w:abstractNumId w:val="17"/>
  </w:num>
  <w:num w:numId="18">
    <w:abstractNumId w:val="1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stylePaneFormatFilter w:val="0000"/>
  <w:defaultTabStop w:val="709"/>
  <w:defaultTableStyle w:val="a2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6E48F2"/>
    <w:rsid w:val="00013A96"/>
    <w:rsid w:val="00082B95"/>
    <w:rsid w:val="0008705F"/>
    <w:rsid w:val="000905D6"/>
    <w:rsid w:val="001115EA"/>
    <w:rsid w:val="00164301"/>
    <w:rsid w:val="00173D54"/>
    <w:rsid w:val="00205637"/>
    <w:rsid w:val="00234601"/>
    <w:rsid w:val="00285573"/>
    <w:rsid w:val="0031496B"/>
    <w:rsid w:val="00346D78"/>
    <w:rsid w:val="003F5ACF"/>
    <w:rsid w:val="00457FBA"/>
    <w:rsid w:val="00475537"/>
    <w:rsid w:val="004E6D82"/>
    <w:rsid w:val="005B1ED5"/>
    <w:rsid w:val="006021DA"/>
    <w:rsid w:val="00621510"/>
    <w:rsid w:val="00623054"/>
    <w:rsid w:val="006E48F2"/>
    <w:rsid w:val="006E7CEC"/>
    <w:rsid w:val="00766B18"/>
    <w:rsid w:val="007925C6"/>
    <w:rsid w:val="00796B65"/>
    <w:rsid w:val="007D3352"/>
    <w:rsid w:val="007E4CAC"/>
    <w:rsid w:val="00831996"/>
    <w:rsid w:val="008A3229"/>
    <w:rsid w:val="008C258B"/>
    <w:rsid w:val="009503BF"/>
    <w:rsid w:val="00956A9C"/>
    <w:rsid w:val="009A5E16"/>
    <w:rsid w:val="009B1534"/>
    <w:rsid w:val="009E7138"/>
    <w:rsid w:val="009F516B"/>
    <w:rsid w:val="00B355A4"/>
    <w:rsid w:val="00B9607A"/>
    <w:rsid w:val="00BE5424"/>
    <w:rsid w:val="00C779EA"/>
    <w:rsid w:val="00C818B0"/>
    <w:rsid w:val="00CA7854"/>
    <w:rsid w:val="00CB2579"/>
    <w:rsid w:val="00CB4FD6"/>
    <w:rsid w:val="00CC77F9"/>
    <w:rsid w:val="00CE7D59"/>
    <w:rsid w:val="00D368D6"/>
    <w:rsid w:val="00D46393"/>
    <w:rsid w:val="00D915E6"/>
    <w:rsid w:val="00DE5743"/>
    <w:rsid w:val="00E55FDD"/>
    <w:rsid w:val="00E77189"/>
    <w:rsid w:val="00EA4B61"/>
    <w:rsid w:val="00ED0515"/>
    <w:rsid w:val="00FA6586"/>
    <w:rsid w:val="00FD7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C258B"/>
    <w:pPr>
      <w:widowControl w:val="0"/>
      <w:suppressAutoHyphens/>
    </w:pPr>
    <w:rPr>
      <w:kern w:val="1"/>
      <w:sz w:val="24"/>
      <w:szCs w:val="24"/>
    </w:rPr>
  </w:style>
  <w:style w:type="paragraph" w:styleId="10">
    <w:name w:val="heading 1"/>
    <w:aliases w:val="H1,Level 1 Head,Heading 0,h1,PIM 1,Section Head,l1,level 1,heading 1,Chapter Headline,A MAJOR/BOLD,Company Index,Chapter Name,章,Header 1,Header1,Fab-1,1st level,H11,H12,H13,H14,H15,H16,H17,Heading One,Heading 01,h11,Level 1 Head1,PIM 11,l11,11,章1"/>
    <w:basedOn w:val="a2"/>
    <w:next w:val="a2"/>
    <w:qFormat/>
    <w:rsid w:val="008C258B"/>
    <w:pPr>
      <w:keepNext/>
      <w:tabs>
        <w:tab w:val="num" w:pos="432"/>
      </w:tabs>
      <w:spacing w:line="360" w:lineRule="auto"/>
      <w:ind w:left="432" w:hanging="432"/>
      <w:outlineLvl w:val="0"/>
    </w:pPr>
    <w:rPr>
      <w:rFonts w:ascii="黑体" w:eastAsia="黑体" w:hAnsi="黑体"/>
      <w:b/>
      <w:bCs/>
      <w:sz w:val="32"/>
    </w:rPr>
  </w:style>
  <w:style w:type="paragraph" w:styleId="21">
    <w:name w:val="heading 2"/>
    <w:aliases w:val="Heading 2 Hidden,Heading 2 CCBS,Titre3,H2,Level 2 Head,heading 2,第一章 标题 2,ISO1,h2,2nd level,2,Header 2,h2 main heading,Subhead A,B Sub/Bold,B Sub/Bold1,B Sub/Bold2,B Sub/Bold11,h2 main heading1,h2 main heading2,B Sub/Bold3,B Sub/Bold12,B Sub/Bold4"/>
    <w:basedOn w:val="a2"/>
    <w:next w:val="a2"/>
    <w:qFormat/>
    <w:rsid w:val="008C258B"/>
    <w:pPr>
      <w:keepNext/>
      <w:tabs>
        <w:tab w:val="num" w:pos="720"/>
      </w:tabs>
      <w:ind w:left="425" w:hanging="425"/>
      <w:outlineLvl w:val="1"/>
    </w:pPr>
    <w:rPr>
      <w:rFonts w:ascii="黑体" w:eastAsia="黑体" w:hAnsi="黑体"/>
      <w:b/>
      <w:sz w:val="28"/>
      <w:szCs w:val="28"/>
    </w:rPr>
  </w:style>
  <w:style w:type="paragraph" w:styleId="30">
    <w:name w:val="heading 3"/>
    <w:aliases w:val="Level 3 Head,H3,Heading 3 - old,l3,CT,h3,3rd level,heading 3,h3 sub heading,head3,C Sub-Sub/Italic,Head 3,Head 31,Head 32,C Sub-Sub/Italic1,Project Index,3,list 3,H3-Heading 3,l3.3,Bold Head,bh,PRTM Heading 3,BOD 0,Heading 3 - old1,H31,l31,CT1,h31"/>
    <w:basedOn w:val="a2"/>
    <w:next w:val="a2"/>
    <w:link w:val="3Char"/>
    <w:unhideWhenUsed/>
    <w:qFormat/>
    <w:rsid w:val="009E71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H4,h4,bullet,bl,bb,h41,H41,bullet1,bl1,bb1,h42,H42,bullet2,bl2,bb2,h411,H411,bullet11,bl11,bb11,h43,H43,bullet3,bl3,bb3,h412,H412,bullet12,bl12,bb12,h421,H421,bullet21,bl21,bb21,h4111,H4111,bullet111,bl111,bb111,h44,H44,bullet4,bl4,bb4,h413,H413"/>
    <w:basedOn w:val="a2"/>
    <w:next w:val="a2"/>
    <w:link w:val="4Char"/>
    <w:unhideWhenUsed/>
    <w:qFormat/>
    <w:rsid w:val="009E713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H5,First Bullet,L5,dash,ds,dd,H51,First Bullet1,L51,51,dash1,ds1,dd1,H52,First Bullet2,L52,52,dash2,ds2,dd2,H53,First Bullet3,L53,53,dash3,ds3,dd3,H54,First Bullet4,L54,54,dash4,ds4,dd4,H55,First Bullet5,L55,55,dash5,ds5,dd5,H56,First Bullet6,L56,5"/>
    <w:basedOn w:val="a2"/>
    <w:next w:val="a2"/>
    <w:link w:val="5Char"/>
    <w:qFormat/>
    <w:rsid w:val="009E7138"/>
    <w:pPr>
      <w:keepNext/>
      <w:keepLines/>
      <w:suppressAutoHyphens w:val="0"/>
      <w:spacing w:before="120" w:after="120" w:line="360" w:lineRule="auto"/>
      <w:jc w:val="both"/>
      <w:outlineLvl w:val="4"/>
    </w:pPr>
    <w:rPr>
      <w:b/>
      <w:bCs/>
      <w:kern w:val="2"/>
      <w:sz w:val="28"/>
      <w:szCs w:val="28"/>
    </w:rPr>
  </w:style>
  <w:style w:type="paragraph" w:styleId="6">
    <w:name w:val="heading 6"/>
    <w:aliases w:val="H6,PIM 6,BOD 4"/>
    <w:basedOn w:val="a2"/>
    <w:next w:val="a2"/>
    <w:link w:val="6Char"/>
    <w:qFormat/>
    <w:rsid w:val="009E7138"/>
    <w:pPr>
      <w:keepNext/>
      <w:keepLines/>
      <w:tabs>
        <w:tab w:val="num" w:pos="851"/>
      </w:tabs>
      <w:suppressAutoHyphens w:val="0"/>
      <w:spacing w:before="240" w:after="64" w:line="320" w:lineRule="auto"/>
      <w:ind w:left="851" w:hanging="567"/>
      <w:jc w:val="both"/>
      <w:outlineLvl w:val="5"/>
    </w:pPr>
    <w:rPr>
      <w:bCs/>
      <w:kern w:val="2"/>
      <w:sz w:val="28"/>
    </w:rPr>
  </w:style>
  <w:style w:type="paragraph" w:styleId="7">
    <w:name w:val="heading 7"/>
    <w:aliases w:val="H TIMES1,1.标题 6"/>
    <w:basedOn w:val="a2"/>
    <w:next w:val="a2"/>
    <w:link w:val="7Char"/>
    <w:qFormat/>
    <w:rsid w:val="009E7138"/>
    <w:pPr>
      <w:keepNext/>
      <w:keepLines/>
      <w:tabs>
        <w:tab w:val="num" w:pos="927"/>
      </w:tabs>
      <w:suppressAutoHyphens w:val="0"/>
      <w:spacing w:before="240" w:after="64" w:line="320" w:lineRule="auto"/>
      <w:ind w:left="284" w:firstLine="283"/>
      <w:jc w:val="both"/>
      <w:outlineLvl w:val="6"/>
    </w:pPr>
    <w:rPr>
      <w:bCs/>
      <w:kern w:val="2"/>
      <w:sz w:val="28"/>
    </w:rPr>
  </w:style>
  <w:style w:type="paragraph" w:styleId="8">
    <w:name w:val="heading 8"/>
    <w:basedOn w:val="a2"/>
    <w:next w:val="a2"/>
    <w:link w:val="8Char"/>
    <w:qFormat/>
    <w:rsid w:val="009E7138"/>
    <w:pPr>
      <w:keepNext/>
      <w:keepLines/>
      <w:tabs>
        <w:tab w:val="num" w:pos="1440"/>
      </w:tabs>
      <w:suppressAutoHyphens w:val="0"/>
      <w:spacing w:before="240" w:after="64" w:line="320" w:lineRule="auto"/>
      <w:ind w:left="1440" w:hanging="432"/>
      <w:jc w:val="both"/>
      <w:outlineLvl w:val="7"/>
    </w:pPr>
    <w:rPr>
      <w:kern w:val="2"/>
      <w:sz w:val="28"/>
      <w:szCs w:val="28"/>
    </w:rPr>
  </w:style>
  <w:style w:type="paragraph" w:styleId="9">
    <w:name w:val="heading 9"/>
    <w:aliases w:val="App Heading,PIM 9"/>
    <w:basedOn w:val="a2"/>
    <w:next w:val="a2"/>
    <w:link w:val="9Char"/>
    <w:qFormat/>
    <w:rsid w:val="009E7138"/>
    <w:pPr>
      <w:keepNext/>
      <w:keepLines/>
      <w:tabs>
        <w:tab w:val="num" w:pos="1584"/>
      </w:tabs>
      <w:suppressAutoHyphens w:val="0"/>
      <w:spacing w:before="240" w:after="64" w:line="320" w:lineRule="auto"/>
      <w:ind w:left="1584" w:hanging="144"/>
      <w:jc w:val="both"/>
      <w:outlineLvl w:val="8"/>
    </w:pPr>
    <w:rPr>
      <w:rFonts w:ascii="Arial" w:eastAsia="黑体" w:hAnsi="Arial"/>
      <w:kern w:val="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8C258B"/>
    <w:rPr>
      <w:color w:val="000080"/>
      <w:u w:val="single"/>
    </w:rPr>
  </w:style>
  <w:style w:type="character" w:styleId="a7">
    <w:name w:val="page number"/>
    <w:basedOn w:val="a3"/>
    <w:rsid w:val="008C258B"/>
  </w:style>
  <w:style w:type="paragraph" w:styleId="a8">
    <w:name w:val="Title"/>
    <w:basedOn w:val="a2"/>
    <w:next w:val="a9"/>
    <w:qFormat/>
    <w:rsid w:val="008C258B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9">
    <w:name w:val="Body Text"/>
    <w:basedOn w:val="a2"/>
    <w:rsid w:val="008C258B"/>
    <w:pPr>
      <w:spacing w:after="120"/>
    </w:pPr>
  </w:style>
  <w:style w:type="paragraph" w:styleId="aa">
    <w:name w:val="List"/>
    <w:basedOn w:val="a9"/>
    <w:rsid w:val="008C258B"/>
    <w:rPr>
      <w:rFonts w:cs="Tahoma"/>
    </w:rPr>
  </w:style>
  <w:style w:type="paragraph" w:styleId="ab">
    <w:name w:val="caption"/>
    <w:basedOn w:val="a2"/>
    <w:qFormat/>
    <w:rsid w:val="008C258B"/>
    <w:pPr>
      <w:suppressLineNumbers/>
      <w:spacing w:before="120" w:after="120"/>
    </w:pPr>
    <w:rPr>
      <w:rFonts w:cs="Tahoma"/>
      <w:i/>
      <w:iCs/>
    </w:rPr>
  </w:style>
  <w:style w:type="paragraph" w:customStyle="1" w:styleId="ac">
    <w:name w:val="目录"/>
    <w:basedOn w:val="a2"/>
    <w:rsid w:val="008C258B"/>
    <w:pPr>
      <w:suppressLineNumbers/>
    </w:pPr>
    <w:rPr>
      <w:rFonts w:cs="Tahoma"/>
    </w:rPr>
  </w:style>
  <w:style w:type="paragraph" w:styleId="ad">
    <w:name w:val="Body Text Indent"/>
    <w:basedOn w:val="a2"/>
    <w:rsid w:val="008C258B"/>
    <w:pPr>
      <w:spacing w:line="360" w:lineRule="auto"/>
      <w:ind w:firstLine="480"/>
    </w:pPr>
  </w:style>
  <w:style w:type="paragraph" w:customStyle="1" w:styleId="xl45">
    <w:name w:val="xl45"/>
    <w:basedOn w:val="a2"/>
    <w:rsid w:val="008C258B"/>
    <w:pPr>
      <w:widowControl/>
      <w:spacing w:before="280" w:after="280"/>
      <w:jc w:val="center"/>
      <w:textAlignment w:val="center"/>
    </w:pPr>
    <w:rPr>
      <w:rFonts w:ascii="幼圆" w:eastAsia="幼圆" w:hAnsi="幼圆"/>
    </w:rPr>
  </w:style>
  <w:style w:type="paragraph" w:customStyle="1" w:styleId="xl40">
    <w:name w:val="xl40"/>
    <w:basedOn w:val="a2"/>
    <w:rsid w:val="008C258B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2"/>
    <w:rsid w:val="008C258B"/>
    <w:pPr>
      <w:widowControl/>
      <w:spacing w:before="280" w:after="280"/>
      <w:textAlignment w:val="center"/>
    </w:pPr>
    <w:rPr>
      <w:rFonts w:ascii="Courier New" w:hAnsi="Courier New" w:cs="Courier New"/>
    </w:rPr>
  </w:style>
  <w:style w:type="paragraph" w:customStyle="1" w:styleId="11">
    <w:name w:val="日期1"/>
    <w:basedOn w:val="a2"/>
    <w:next w:val="a2"/>
    <w:rsid w:val="008C258B"/>
    <w:pPr>
      <w:spacing w:line="312" w:lineRule="atLeast"/>
      <w:textAlignment w:val="baseline"/>
    </w:pPr>
    <w:rPr>
      <w:szCs w:val="20"/>
    </w:rPr>
  </w:style>
  <w:style w:type="paragraph" w:styleId="12">
    <w:name w:val="toc 1"/>
    <w:basedOn w:val="a2"/>
    <w:next w:val="a2"/>
    <w:uiPriority w:val="39"/>
    <w:rsid w:val="008C258B"/>
  </w:style>
  <w:style w:type="paragraph" w:styleId="22">
    <w:name w:val="toc 2"/>
    <w:basedOn w:val="a2"/>
    <w:next w:val="a2"/>
    <w:uiPriority w:val="39"/>
    <w:rsid w:val="008C258B"/>
    <w:pPr>
      <w:ind w:left="210"/>
    </w:pPr>
  </w:style>
  <w:style w:type="paragraph" w:styleId="ae">
    <w:name w:val="header"/>
    <w:basedOn w:val="a2"/>
    <w:rsid w:val="008C258B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footer"/>
    <w:basedOn w:val="a2"/>
    <w:rsid w:val="008C25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表格内容"/>
    <w:basedOn w:val="a2"/>
    <w:rsid w:val="008C258B"/>
    <w:pPr>
      <w:suppressLineNumbers/>
    </w:pPr>
  </w:style>
  <w:style w:type="character" w:customStyle="1" w:styleId="3Char">
    <w:name w:val="标题 3 Char"/>
    <w:aliases w:val="Level 3 Head Char,H3 Char,Heading 3 - old Char,l3 Char,CT Char,h3 Char,3rd level Char,heading 3 Char,h3 sub heading Char,head3 Char,C Sub-Sub/Italic Char,Head 3 Char,Head 31 Char,Head 32 Char,C Sub-Sub/Italic1 Char,Project Index Char,3 Char"/>
    <w:link w:val="30"/>
    <w:uiPriority w:val="9"/>
    <w:semiHidden/>
    <w:rsid w:val="009E7138"/>
    <w:rPr>
      <w:b/>
      <w:bCs/>
      <w:kern w:val="1"/>
      <w:sz w:val="32"/>
      <w:szCs w:val="32"/>
    </w:rPr>
  </w:style>
  <w:style w:type="character" w:customStyle="1" w:styleId="4Char">
    <w:name w:val="标题 4 Char"/>
    <w:aliases w:val="H4 Char,h4 Char,bullet Char,bl Char,bb Char,h41 Char,H41 Char,bullet1 Char,bl1 Char,bb1 Char,h42 Char,H42 Char,bullet2 Char,bl2 Char,bb2 Char,h411 Char,H411 Char,bullet11 Char,bl11 Char,bb11 Char,h43 Char,H43 Char,bullet3 Char,bl3 Char"/>
    <w:link w:val="40"/>
    <w:uiPriority w:val="9"/>
    <w:semiHidden/>
    <w:rsid w:val="009E7138"/>
    <w:rPr>
      <w:rFonts w:ascii="Cambria" w:eastAsia="宋体" w:hAnsi="Cambria" w:cs="Times New Roman"/>
      <w:b/>
      <w:bCs/>
      <w:kern w:val="1"/>
      <w:sz w:val="28"/>
      <w:szCs w:val="28"/>
    </w:rPr>
  </w:style>
  <w:style w:type="character" w:customStyle="1" w:styleId="5Char">
    <w:name w:val="标题 5 Char"/>
    <w:aliases w:val="H5 Char,First Bullet Char,L5 Char,dash Char,ds Char,dd Char,H51 Char,First Bullet1 Char,L51 Char,51 Char,dash1 Char,ds1 Char,dd1 Char,H52 Char,First Bullet2 Char,L52 Char,52 Char,dash2 Char,ds2 Char,dd2 Char,H53 Char,First Bullet3 Char,53 Char"/>
    <w:link w:val="5"/>
    <w:rsid w:val="009E7138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PIM 6 Char,BOD 4 Char"/>
    <w:link w:val="6"/>
    <w:rsid w:val="009E7138"/>
    <w:rPr>
      <w:bCs/>
      <w:kern w:val="2"/>
      <w:sz w:val="28"/>
      <w:szCs w:val="24"/>
    </w:rPr>
  </w:style>
  <w:style w:type="character" w:customStyle="1" w:styleId="7Char">
    <w:name w:val="标题 7 Char"/>
    <w:aliases w:val="H TIMES1 Char,1.标题 6 Char"/>
    <w:link w:val="7"/>
    <w:rsid w:val="009E7138"/>
    <w:rPr>
      <w:bCs/>
      <w:kern w:val="2"/>
      <w:sz w:val="28"/>
      <w:szCs w:val="24"/>
    </w:rPr>
  </w:style>
  <w:style w:type="character" w:customStyle="1" w:styleId="8Char">
    <w:name w:val="标题 8 Char"/>
    <w:link w:val="8"/>
    <w:rsid w:val="009E7138"/>
    <w:rPr>
      <w:kern w:val="2"/>
      <w:sz w:val="28"/>
      <w:szCs w:val="28"/>
    </w:rPr>
  </w:style>
  <w:style w:type="character" w:customStyle="1" w:styleId="9Char">
    <w:name w:val="标题 9 Char"/>
    <w:aliases w:val="App Heading Char,PIM 9 Char"/>
    <w:link w:val="9"/>
    <w:rsid w:val="009E7138"/>
    <w:rPr>
      <w:rFonts w:ascii="Arial" w:eastAsia="黑体" w:hAnsi="Arial"/>
      <w:kern w:val="2"/>
      <w:sz w:val="24"/>
      <w:szCs w:val="21"/>
    </w:rPr>
  </w:style>
  <w:style w:type="paragraph" w:styleId="31">
    <w:name w:val="toc 3"/>
    <w:basedOn w:val="a2"/>
    <w:next w:val="a2"/>
    <w:uiPriority w:val="39"/>
    <w:rsid w:val="009E7138"/>
    <w:pPr>
      <w:suppressAutoHyphens w:val="0"/>
      <w:ind w:left="482"/>
    </w:pPr>
    <w:rPr>
      <w:iCs/>
      <w:kern w:val="2"/>
      <w:sz w:val="21"/>
      <w:szCs w:val="21"/>
    </w:rPr>
  </w:style>
  <w:style w:type="paragraph" w:styleId="41">
    <w:name w:val="toc 4"/>
    <w:basedOn w:val="a2"/>
    <w:next w:val="a2"/>
    <w:uiPriority w:val="39"/>
    <w:rsid w:val="009E7138"/>
    <w:pPr>
      <w:suppressAutoHyphens w:val="0"/>
      <w:ind w:left="720"/>
    </w:pPr>
    <w:rPr>
      <w:kern w:val="2"/>
      <w:szCs w:val="21"/>
    </w:rPr>
  </w:style>
  <w:style w:type="paragraph" w:styleId="50">
    <w:name w:val="toc 5"/>
    <w:basedOn w:val="a2"/>
    <w:next w:val="a2"/>
    <w:semiHidden/>
    <w:rsid w:val="009E7138"/>
    <w:pPr>
      <w:suppressAutoHyphens w:val="0"/>
      <w:ind w:left="960"/>
    </w:pPr>
    <w:rPr>
      <w:kern w:val="2"/>
      <w:szCs w:val="21"/>
    </w:rPr>
  </w:style>
  <w:style w:type="paragraph" w:customStyle="1" w:styleId="af1">
    <w:name w:val="表格首行"/>
    <w:basedOn w:val="a2"/>
    <w:rsid w:val="009E7138"/>
    <w:pPr>
      <w:suppressAutoHyphens w:val="0"/>
      <w:jc w:val="center"/>
    </w:pPr>
    <w:rPr>
      <w:rFonts w:ascii="宋体" w:hAnsi="宋体"/>
      <w:kern w:val="2"/>
      <w:sz w:val="21"/>
    </w:rPr>
  </w:style>
  <w:style w:type="paragraph" w:customStyle="1" w:styleId="af2">
    <w:name w:val="表格正文"/>
    <w:basedOn w:val="a2"/>
    <w:rsid w:val="009E7138"/>
    <w:pPr>
      <w:suppressAutoHyphens w:val="0"/>
      <w:snapToGrid w:val="0"/>
      <w:spacing w:line="300" w:lineRule="auto"/>
      <w:jc w:val="both"/>
    </w:pPr>
    <w:rPr>
      <w:kern w:val="2"/>
      <w:sz w:val="21"/>
    </w:rPr>
  </w:style>
  <w:style w:type="paragraph" w:customStyle="1" w:styleId="a1">
    <w:name w:val="小标题"/>
    <w:basedOn w:val="a2"/>
    <w:next w:val="af3"/>
    <w:rsid w:val="009E7138"/>
    <w:pPr>
      <w:numPr>
        <w:numId w:val="4"/>
      </w:numPr>
      <w:suppressAutoHyphens w:val="0"/>
      <w:spacing w:afterLines="50" w:line="360" w:lineRule="auto"/>
      <w:jc w:val="both"/>
    </w:pPr>
    <w:rPr>
      <w:b/>
      <w:kern w:val="2"/>
      <w:sz w:val="21"/>
    </w:rPr>
  </w:style>
  <w:style w:type="paragraph" w:styleId="af3">
    <w:name w:val="Normal Indent"/>
    <w:aliases w:val="表正文,正文非缩进,段1,四号,特点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正文对齐"/>
    <w:basedOn w:val="a2"/>
    <w:rsid w:val="009E7138"/>
    <w:pPr>
      <w:suppressAutoHyphens w:val="0"/>
      <w:ind w:firstLineChars="200" w:firstLine="420"/>
      <w:jc w:val="both"/>
    </w:pPr>
    <w:rPr>
      <w:kern w:val="2"/>
    </w:rPr>
  </w:style>
  <w:style w:type="paragraph" w:styleId="60">
    <w:name w:val="toc 6"/>
    <w:basedOn w:val="a2"/>
    <w:next w:val="a2"/>
    <w:semiHidden/>
    <w:rsid w:val="009E7138"/>
    <w:pPr>
      <w:suppressAutoHyphens w:val="0"/>
      <w:ind w:left="1200"/>
    </w:pPr>
    <w:rPr>
      <w:kern w:val="2"/>
      <w:szCs w:val="21"/>
    </w:rPr>
  </w:style>
  <w:style w:type="paragraph" w:styleId="70">
    <w:name w:val="toc 7"/>
    <w:basedOn w:val="a2"/>
    <w:next w:val="a2"/>
    <w:semiHidden/>
    <w:rsid w:val="009E7138"/>
    <w:pPr>
      <w:suppressAutoHyphens w:val="0"/>
      <w:ind w:left="1440"/>
    </w:pPr>
    <w:rPr>
      <w:kern w:val="2"/>
      <w:szCs w:val="21"/>
    </w:rPr>
  </w:style>
  <w:style w:type="paragraph" w:styleId="80">
    <w:name w:val="toc 8"/>
    <w:basedOn w:val="a2"/>
    <w:next w:val="a2"/>
    <w:semiHidden/>
    <w:rsid w:val="009E7138"/>
    <w:pPr>
      <w:suppressAutoHyphens w:val="0"/>
      <w:ind w:left="1680"/>
    </w:pPr>
    <w:rPr>
      <w:kern w:val="2"/>
      <w:szCs w:val="21"/>
    </w:rPr>
  </w:style>
  <w:style w:type="paragraph" w:styleId="90">
    <w:name w:val="toc 9"/>
    <w:basedOn w:val="a2"/>
    <w:next w:val="a2"/>
    <w:semiHidden/>
    <w:rsid w:val="009E7138"/>
    <w:pPr>
      <w:suppressAutoHyphens w:val="0"/>
      <w:ind w:left="1920"/>
    </w:pPr>
    <w:rPr>
      <w:kern w:val="2"/>
      <w:szCs w:val="21"/>
    </w:rPr>
  </w:style>
  <w:style w:type="paragraph" w:customStyle="1" w:styleId="13">
    <w:name w:val="样式 标题 1 + 宋体 小四 黑色"/>
    <w:basedOn w:val="10"/>
    <w:rsid w:val="009E7138"/>
    <w:pPr>
      <w:keepNext w:val="0"/>
      <w:tabs>
        <w:tab w:val="clear" w:pos="432"/>
        <w:tab w:val="num" w:pos="3780"/>
      </w:tabs>
      <w:suppressAutoHyphens w:val="0"/>
      <w:spacing w:before="260" w:after="120"/>
      <w:ind w:left="3125" w:hanging="425"/>
    </w:pPr>
    <w:rPr>
      <w:rFonts w:ascii="宋体" w:eastAsia="宋体" w:hAnsi="宋体"/>
      <w:color w:val="000000"/>
      <w:kern w:val="0"/>
      <w:sz w:val="24"/>
      <w:szCs w:val="28"/>
    </w:rPr>
  </w:style>
  <w:style w:type="paragraph" w:styleId="af4">
    <w:name w:val="Document Map"/>
    <w:basedOn w:val="a2"/>
    <w:link w:val="Char"/>
    <w:semiHidden/>
    <w:rsid w:val="009E7138"/>
    <w:pPr>
      <w:shd w:val="clear" w:color="auto" w:fill="000080"/>
      <w:suppressAutoHyphens w:val="0"/>
      <w:jc w:val="both"/>
    </w:pPr>
    <w:rPr>
      <w:kern w:val="2"/>
    </w:rPr>
  </w:style>
  <w:style w:type="character" w:customStyle="1" w:styleId="Char">
    <w:name w:val="文档结构图 Char"/>
    <w:link w:val="af4"/>
    <w:semiHidden/>
    <w:rsid w:val="009E7138"/>
    <w:rPr>
      <w:kern w:val="2"/>
      <w:sz w:val="24"/>
      <w:szCs w:val="24"/>
      <w:shd w:val="clear" w:color="auto" w:fill="000080"/>
    </w:rPr>
  </w:style>
  <w:style w:type="paragraph" w:customStyle="1" w:styleId="1">
    <w:name w:val="项目符号1"/>
    <w:basedOn w:val="a2"/>
    <w:autoRedefine/>
    <w:rsid w:val="009E7138"/>
    <w:pPr>
      <w:numPr>
        <w:numId w:val="5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20">
    <w:name w:val="项目符号2"/>
    <w:basedOn w:val="a2"/>
    <w:rsid w:val="009E7138"/>
    <w:pPr>
      <w:numPr>
        <w:numId w:val="6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3">
    <w:name w:val="项目符号3"/>
    <w:basedOn w:val="a2"/>
    <w:rsid w:val="009E7138"/>
    <w:pPr>
      <w:numPr>
        <w:numId w:val="7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4">
    <w:name w:val="项目符号4"/>
    <w:basedOn w:val="a2"/>
    <w:autoRedefine/>
    <w:rsid w:val="009E7138"/>
    <w:pPr>
      <w:numPr>
        <w:numId w:val="8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0">
    <w:name w:val="项目符号0"/>
    <w:basedOn w:val="a2"/>
    <w:rsid w:val="009E7138"/>
    <w:pPr>
      <w:numPr>
        <w:numId w:val="9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2">
    <w:name w:val="样式2"/>
    <w:basedOn w:val="a2"/>
    <w:autoRedefine/>
    <w:rsid w:val="009E7138"/>
    <w:pPr>
      <w:numPr>
        <w:numId w:val="10"/>
      </w:numPr>
      <w:suppressAutoHyphens w:val="0"/>
      <w:adjustRightInd w:val="0"/>
      <w:spacing w:line="312" w:lineRule="atLeast"/>
      <w:jc w:val="both"/>
      <w:textAlignment w:val="baseline"/>
    </w:pPr>
    <w:rPr>
      <w:kern w:val="0"/>
      <w:lang w:val="en-GB"/>
    </w:rPr>
  </w:style>
  <w:style w:type="paragraph" w:customStyle="1" w:styleId="a">
    <w:name w:val="章段落"/>
    <w:basedOn w:val="a2"/>
    <w:autoRedefine/>
    <w:rsid w:val="009E7138"/>
    <w:pPr>
      <w:numPr>
        <w:numId w:val="11"/>
      </w:numPr>
      <w:suppressAutoHyphens w:val="0"/>
      <w:jc w:val="center"/>
    </w:pPr>
    <w:rPr>
      <w:b/>
      <w:kern w:val="2"/>
      <w:sz w:val="32"/>
    </w:rPr>
  </w:style>
  <w:style w:type="paragraph" w:customStyle="1" w:styleId="a0">
    <w:name w:val="节段落"/>
    <w:basedOn w:val="a2"/>
    <w:autoRedefine/>
    <w:rsid w:val="009E7138"/>
    <w:pPr>
      <w:numPr>
        <w:numId w:val="12"/>
      </w:numPr>
      <w:suppressAutoHyphens w:val="0"/>
    </w:pPr>
    <w:rPr>
      <w:b/>
      <w:kern w:val="2"/>
      <w:sz w:val="30"/>
    </w:rPr>
  </w:style>
  <w:style w:type="paragraph" w:styleId="af5">
    <w:name w:val="Date"/>
    <w:basedOn w:val="a2"/>
    <w:next w:val="a2"/>
    <w:link w:val="Char0"/>
    <w:rsid w:val="009E7138"/>
    <w:pPr>
      <w:suppressAutoHyphens w:val="0"/>
      <w:ind w:leftChars="2500" w:left="100"/>
      <w:jc w:val="both"/>
    </w:pPr>
    <w:rPr>
      <w:rFonts w:eastAsia="黑体"/>
      <w:b/>
      <w:bCs/>
      <w:kern w:val="2"/>
      <w:sz w:val="28"/>
    </w:rPr>
  </w:style>
  <w:style w:type="character" w:customStyle="1" w:styleId="Char0">
    <w:name w:val="日期 Char"/>
    <w:link w:val="af5"/>
    <w:rsid w:val="009E7138"/>
    <w:rPr>
      <w:rFonts w:eastAsia="黑体"/>
      <w:b/>
      <w:bCs/>
      <w:kern w:val="2"/>
      <w:sz w:val="28"/>
      <w:szCs w:val="24"/>
    </w:rPr>
  </w:style>
  <w:style w:type="paragraph" w:styleId="32">
    <w:name w:val="Body Text Indent 3"/>
    <w:basedOn w:val="a2"/>
    <w:link w:val="3Char0"/>
    <w:rsid w:val="009E7138"/>
    <w:pPr>
      <w:suppressAutoHyphens w:val="0"/>
      <w:spacing w:after="120"/>
      <w:ind w:leftChars="200" w:left="420"/>
      <w:jc w:val="both"/>
    </w:pPr>
    <w:rPr>
      <w:kern w:val="2"/>
      <w:sz w:val="16"/>
      <w:szCs w:val="16"/>
    </w:rPr>
  </w:style>
  <w:style w:type="character" w:customStyle="1" w:styleId="3Char0">
    <w:name w:val="正文文本缩进 3 Char"/>
    <w:link w:val="32"/>
    <w:rsid w:val="009E7138"/>
    <w:rPr>
      <w:kern w:val="2"/>
      <w:sz w:val="16"/>
      <w:szCs w:val="16"/>
    </w:rPr>
  </w:style>
  <w:style w:type="paragraph" w:customStyle="1" w:styleId="af6">
    <w:name w:val="示例"/>
    <w:basedOn w:val="a2"/>
    <w:rsid w:val="009E7138"/>
    <w:pPr>
      <w:suppressAutoHyphens w:val="0"/>
      <w:autoSpaceDE w:val="0"/>
      <w:autoSpaceDN w:val="0"/>
      <w:adjustRightInd w:val="0"/>
      <w:ind w:firstLineChars="200" w:firstLine="200"/>
    </w:pPr>
    <w:rPr>
      <w:color w:val="0000FF"/>
      <w:kern w:val="0"/>
    </w:rPr>
  </w:style>
  <w:style w:type="character" w:customStyle="1" w:styleId="En">
    <w:name w:val="En"/>
    <w:rsid w:val="009E7138"/>
    <w:rPr>
      <w:sz w:val="20"/>
      <w:szCs w:val="20"/>
    </w:rPr>
  </w:style>
  <w:style w:type="paragraph" w:styleId="23">
    <w:name w:val="Body Text Indent 2"/>
    <w:basedOn w:val="a2"/>
    <w:link w:val="2Char"/>
    <w:rsid w:val="009E7138"/>
    <w:pPr>
      <w:suppressAutoHyphens w:val="0"/>
      <w:spacing w:after="120" w:line="480" w:lineRule="auto"/>
      <w:ind w:leftChars="200" w:left="420"/>
      <w:jc w:val="both"/>
    </w:pPr>
    <w:rPr>
      <w:kern w:val="2"/>
      <w:sz w:val="21"/>
    </w:rPr>
  </w:style>
  <w:style w:type="character" w:customStyle="1" w:styleId="2Char">
    <w:name w:val="正文文本缩进 2 Char"/>
    <w:link w:val="23"/>
    <w:rsid w:val="009E7138"/>
    <w:rPr>
      <w:kern w:val="2"/>
      <w:sz w:val="21"/>
      <w:szCs w:val="24"/>
    </w:rPr>
  </w:style>
  <w:style w:type="paragraph" w:customStyle="1" w:styleId="14">
    <w:name w:val="样式1"/>
    <w:basedOn w:val="a2"/>
    <w:rsid w:val="009E7138"/>
    <w:pPr>
      <w:tabs>
        <w:tab w:val="num" w:pos="851"/>
      </w:tabs>
      <w:suppressAutoHyphens w:val="0"/>
      <w:ind w:left="851" w:hanging="851"/>
      <w:jc w:val="both"/>
    </w:pPr>
    <w:rPr>
      <w:kern w:val="2"/>
    </w:rPr>
  </w:style>
  <w:style w:type="character" w:styleId="af7">
    <w:name w:val="annotation reference"/>
    <w:semiHidden/>
    <w:rsid w:val="009E7138"/>
    <w:rPr>
      <w:sz w:val="21"/>
      <w:szCs w:val="21"/>
    </w:rPr>
  </w:style>
  <w:style w:type="paragraph" w:styleId="af8">
    <w:name w:val="annotation text"/>
    <w:basedOn w:val="a2"/>
    <w:link w:val="Char1"/>
    <w:semiHidden/>
    <w:rsid w:val="009E7138"/>
    <w:pPr>
      <w:suppressAutoHyphens w:val="0"/>
    </w:pPr>
    <w:rPr>
      <w:kern w:val="2"/>
    </w:rPr>
  </w:style>
  <w:style w:type="character" w:customStyle="1" w:styleId="Char1">
    <w:name w:val="批注文字 Char"/>
    <w:link w:val="af8"/>
    <w:semiHidden/>
    <w:rsid w:val="009E7138"/>
    <w:rPr>
      <w:kern w:val="2"/>
      <w:sz w:val="24"/>
      <w:szCs w:val="24"/>
    </w:rPr>
  </w:style>
  <w:style w:type="paragraph" w:styleId="af9">
    <w:name w:val="annotation subject"/>
    <w:basedOn w:val="af8"/>
    <w:next w:val="af8"/>
    <w:link w:val="Char2"/>
    <w:semiHidden/>
    <w:rsid w:val="009E7138"/>
    <w:rPr>
      <w:b/>
      <w:bCs/>
    </w:rPr>
  </w:style>
  <w:style w:type="character" w:customStyle="1" w:styleId="Char2">
    <w:name w:val="批注主题 Char"/>
    <w:link w:val="af9"/>
    <w:semiHidden/>
    <w:rsid w:val="009E7138"/>
    <w:rPr>
      <w:b/>
      <w:bCs/>
      <w:kern w:val="2"/>
      <w:sz w:val="24"/>
      <w:szCs w:val="24"/>
    </w:rPr>
  </w:style>
  <w:style w:type="paragraph" w:styleId="afa">
    <w:name w:val="Balloon Text"/>
    <w:basedOn w:val="a2"/>
    <w:link w:val="Char3"/>
    <w:semiHidden/>
    <w:rsid w:val="009E7138"/>
    <w:pPr>
      <w:suppressAutoHyphens w:val="0"/>
      <w:jc w:val="both"/>
    </w:pPr>
    <w:rPr>
      <w:kern w:val="2"/>
      <w:sz w:val="18"/>
      <w:szCs w:val="18"/>
    </w:rPr>
  </w:style>
  <w:style w:type="character" w:customStyle="1" w:styleId="Char3">
    <w:name w:val="批注框文本 Char"/>
    <w:link w:val="afa"/>
    <w:semiHidden/>
    <w:rsid w:val="009E713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uppressAutoHyphens/>
    </w:pPr>
    <w:rPr>
      <w:kern w:val="1"/>
      <w:sz w:val="24"/>
      <w:szCs w:val="24"/>
    </w:rPr>
  </w:style>
  <w:style w:type="paragraph" w:styleId="10">
    <w:name w:val="heading 1"/>
    <w:aliases w:val="H1,Level 1 Head,Heading 0,h1,PIM 1,Section Head,l1,level 1,heading 1,Chapter Headline,A MAJOR/BOLD,Company Index,Chapter Name,章,Header 1,Header1,Fab-1,1st level,H11,H12,H13,H14,H15,H16,H17,Heading One,Heading 01,h11,Level 1 Head1,PIM 11,l11,11,章1"/>
    <w:basedOn w:val="a2"/>
    <w:next w:val="a2"/>
    <w:qFormat/>
    <w:pPr>
      <w:keepNext/>
      <w:tabs>
        <w:tab w:val="num" w:pos="432"/>
      </w:tabs>
      <w:spacing w:line="360" w:lineRule="auto"/>
      <w:ind w:left="432" w:hanging="432"/>
      <w:outlineLvl w:val="0"/>
    </w:pPr>
    <w:rPr>
      <w:rFonts w:ascii="黑体" w:eastAsia="黑体" w:hAnsi="黑体"/>
      <w:b/>
      <w:bCs/>
      <w:sz w:val="32"/>
    </w:rPr>
  </w:style>
  <w:style w:type="paragraph" w:styleId="21">
    <w:name w:val="heading 2"/>
    <w:aliases w:val="Heading 2 Hidden,Heading 2 CCBS,Titre3,H2,Level 2 Head,heading 2,第一章 标题 2,ISO1,h2,2nd level,2,Header 2,h2 main heading,Subhead A,B Sub/Bold,B Sub/Bold1,B Sub/Bold2,B Sub/Bold11,h2 main heading1,h2 main heading2,B Sub/Bold3,B Sub/Bold12,B Sub/Bold4"/>
    <w:basedOn w:val="a2"/>
    <w:next w:val="a2"/>
    <w:qFormat/>
    <w:pPr>
      <w:keepNext/>
      <w:tabs>
        <w:tab w:val="num" w:pos="720"/>
      </w:tabs>
      <w:ind w:left="425" w:hanging="425"/>
      <w:outlineLvl w:val="1"/>
    </w:pPr>
    <w:rPr>
      <w:rFonts w:ascii="黑体" w:eastAsia="黑体" w:hAnsi="黑体"/>
      <w:b/>
      <w:sz w:val="28"/>
      <w:szCs w:val="28"/>
    </w:rPr>
  </w:style>
  <w:style w:type="paragraph" w:styleId="30">
    <w:name w:val="heading 3"/>
    <w:aliases w:val="Level 3 Head,H3,Heading 3 - old,l3,CT,h3,3rd level,heading 3,h3 sub heading,head3,C Sub-Sub/Italic,Head 3,Head 31,Head 32,C Sub-Sub/Italic1,Project Index,3,list 3,H3-Heading 3,l3.3,Bold Head,bh,PRTM Heading 3,BOD 0,Heading 3 - old1,H31,l31,CT1,h31"/>
    <w:basedOn w:val="a2"/>
    <w:next w:val="a2"/>
    <w:link w:val="3Char"/>
    <w:unhideWhenUsed/>
    <w:qFormat/>
    <w:rsid w:val="009E71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H4,h4,bullet,bl,bb,h41,H41,bullet1,bl1,bb1,h42,H42,bullet2,bl2,bb2,h411,H411,bullet11,bl11,bb11,h43,H43,bullet3,bl3,bb3,h412,H412,bullet12,bl12,bb12,h421,H421,bullet21,bl21,bb21,h4111,H4111,bullet111,bl111,bb111,h44,H44,bullet4,bl4,bb4,h413,H413"/>
    <w:basedOn w:val="a2"/>
    <w:next w:val="a2"/>
    <w:link w:val="4Char"/>
    <w:unhideWhenUsed/>
    <w:qFormat/>
    <w:rsid w:val="009E713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H5,First Bullet,L5,dash,ds,dd,H51,First Bullet1,L51,51,dash1,ds1,dd1,H52,First Bullet2,L52,52,dash2,ds2,dd2,H53,First Bullet3,L53,53,dash3,ds3,dd3,H54,First Bullet4,L54,54,dash4,ds4,dd4,H55,First Bullet5,L55,55,dash5,ds5,dd5,H56,First Bullet6,L56,5"/>
    <w:basedOn w:val="a2"/>
    <w:next w:val="a2"/>
    <w:link w:val="5Char"/>
    <w:qFormat/>
    <w:rsid w:val="009E7138"/>
    <w:pPr>
      <w:keepNext/>
      <w:keepLines/>
      <w:suppressAutoHyphens w:val="0"/>
      <w:spacing w:before="120" w:after="120" w:line="360" w:lineRule="auto"/>
      <w:jc w:val="both"/>
      <w:outlineLvl w:val="4"/>
    </w:pPr>
    <w:rPr>
      <w:b/>
      <w:bCs/>
      <w:kern w:val="2"/>
      <w:sz w:val="28"/>
      <w:szCs w:val="28"/>
    </w:rPr>
  </w:style>
  <w:style w:type="paragraph" w:styleId="6">
    <w:name w:val="heading 6"/>
    <w:aliases w:val="H6,PIM 6,BOD 4"/>
    <w:basedOn w:val="a2"/>
    <w:next w:val="a2"/>
    <w:link w:val="6Char"/>
    <w:qFormat/>
    <w:rsid w:val="009E7138"/>
    <w:pPr>
      <w:keepNext/>
      <w:keepLines/>
      <w:tabs>
        <w:tab w:val="num" w:pos="851"/>
      </w:tabs>
      <w:suppressAutoHyphens w:val="0"/>
      <w:spacing w:before="240" w:after="64" w:line="320" w:lineRule="auto"/>
      <w:ind w:left="851" w:hanging="567"/>
      <w:jc w:val="both"/>
      <w:outlineLvl w:val="5"/>
    </w:pPr>
    <w:rPr>
      <w:bCs/>
      <w:kern w:val="2"/>
      <w:sz w:val="28"/>
    </w:rPr>
  </w:style>
  <w:style w:type="paragraph" w:styleId="7">
    <w:name w:val="heading 7"/>
    <w:aliases w:val="H TIMES1,1.标题 6"/>
    <w:basedOn w:val="a2"/>
    <w:next w:val="a2"/>
    <w:link w:val="7Char"/>
    <w:qFormat/>
    <w:rsid w:val="009E7138"/>
    <w:pPr>
      <w:keepNext/>
      <w:keepLines/>
      <w:tabs>
        <w:tab w:val="num" w:pos="927"/>
      </w:tabs>
      <w:suppressAutoHyphens w:val="0"/>
      <w:spacing w:before="240" w:after="64" w:line="320" w:lineRule="auto"/>
      <w:ind w:left="284" w:firstLine="283"/>
      <w:jc w:val="both"/>
      <w:outlineLvl w:val="6"/>
    </w:pPr>
    <w:rPr>
      <w:bCs/>
      <w:kern w:val="2"/>
      <w:sz w:val="28"/>
    </w:rPr>
  </w:style>
  <w:style w:type="paragraph" w:styleId="8">
    <w:name w:val="heading 8"/>
    <w:basedOn w:val="a2"/>
    <w:next w:val="a2"/>
    <w:link w:val="8Char"/>
    <w:qFormat/>
    <w:rsid w:val="009E7138"/>
    <w:pPr>
      <w:keepNext/>
      <w:keepLines/>
      <w:tabs>
        <w:tab w:val="num" w:pos="1440"/>
      </w:tabs>
      <w:suppressAutoHyphens w:val="0"/>
      <w:spacing w:before="240" w:after="64" w:line="320" w:lineRule="auto"/>
      <w:ind w:left="1440" w:hanging="432"/>
      <w:jc w:val="both"/>
      <w:outlineLvl w:val="7"/>
    </w:pPr>
    <w:rPr>
      <w:kern w:val="2"/>
      <w:sz w:val="28"/>
      <w:szCs w:val="28"/>
    </w:rPr>
  </w:style>
  <w:style w:type="paragraph" w:styleId="9">
    <w:name w:val="heading 9"/>
    <w:aliases w:val="App Heading,PIM 9"/>
    <w:basedOn w:val="a2"/>
    <w:next w:val="a2"/>
    <w:link w:val="9Char"/>
    <w:qFormat/>
    <w:rsid w:val="009E7138"/>
    <w:pPr>
      <w:keepNext/>
      <w:keepLines/>
      <w:tabs>
        <w:tab w:val="num" w:pos="1584"/>
      </w:tabs>
      <w:suppressAutoHyphens w:val="0"/>
      <w:spacing w:before="240" w:after="64" w:line="320" w:lineRule="auto"/>
      <w:ind w:left="1584" w:hanging="144"/>
      <w:jc w:val="both"/>
      <w:outlineLvl w:val="8"/>
    </w:pPr>
    <w:rPr>
      <w:rFonts w:ascii="Arial" w:eastAsia="黑体" w:hAnsi="Arial"/>
      <w:kern w:val="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Pr>
      <w:color w:val="000080"/>
      <w:u w:val="single"/>
    </w:rPr>
  </w:style>
  <w:style w:type="character" w:styleId="a7">
    <w:name w:val="page number"/>
    <w:basedOn w:val="a3"/>
  </w:style>
  <w:style w:type="paragraph" w:styleId="a8">
    <w:name w:val="Title"/>
    <w:basedOn w:val="a2"/>
    <w:next w:val="a9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9">
    <w:name w:val="Body Text"/>
    <w:basedOn w:val="a2"/>
    <w:pPr>
      <w:spacing w:after="120"/>
    </w:pPr>
  </w:style>
  <w:style w:type="paragraph" w:styleId="aa">
    <w:name w:val="List"/>
    <w:basedOn w:val="a9"/>
    <w:rPr>
      <w:rFonts w:cs="Tahoma"/>
    </w:rPr>
  </w:style>
  <w:style w:type="paragraph" w:styleId="ab">
    <w:name w:val="caption"/>
    <w:basedOn w:val="a2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ac">
    <w:name w:val="目录"/>
    <w:basedOn w:val="a2"/>
    <w:pPr>
      <w:suppressLineNumbers/>
    </w:pPr>
    <w:rPr>
      <w:rFonts w:cs="Tahoma"/>
    </w:rPr>
  </w:style>
  <w:style w:type="paragraph" w:styleId="ad">
    <w:name w:val="Body Text Indent"/>
    <w:basedOn w:val="a2"/>
    <w:pPr>
      <w:spacing w:line="360" w:lineRule="auto"/>
      <w:ind w:firstLine="480"/>
    </w:pPr>
  </w:style>
  <w:style w:type="paragraph" w:customStyle="1" w:styleId="xl45">
    <w:name w:val="xl45"/>
    <w:basedOn w:val="a2"/>
    <w:pPr>
      <w:widowControl/>
      <w:spacing w:before="280" w:after="280"/>
      <w:jc w:val="center"/>
      <w:textAlignment w:val="center"/>
    </w:pPr>
    <w:rPr>
      <w:rFonts w:ascii="幼圆" w:eastAsia="幼圆" w:hAnsi="幼圆"/>
    </w:rPr>
  </w:style>
  <w:style w:type="paragraph" w:customStyle="1" w:styleId="xl40">
    <w:name w:val="xl40"/>
    <w:basedOn w:val="a2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2"/>
    <w:pPr>
      <w:widowControl/>
      <w:spacing w:before="280" w:after="280"/>
      <w:textAlignment w:val="center"/>
    </w:pPr>
    <w:rPr>
      <w:rFonts w:ascii="Courier New" w:hAnsi="Courier New" w:cs="Courier New"/>
    </w:rPr>
  </w:style>
  <w:style w:type="paragraph" w:customStyle="1" w:styleId="11">
    <w:name w:val="日期1"/>
    <w:basedOn w:val="a2"/>
    <w:next w:val="a2"/>
    <w:pPr>
      <w:spacing w:line="312" w:lineRule="atLeast"/>
      <w:textAlignment w:val="baseline"/>
    </w:pPr>
    <w:rPr>
      <w:szCs w:val="20"/>
    </w:rPr>
  </w:style>
  <w:style w:type="paragraph" w:styleId="12">
    <w:name w:val="toc 1"/>
    <w:basedOn w:val="a2"/>
    <w:next w:val="a2"/>
    <w:uiPriority w:val="39"/>
  </w:style>
  <w:style w:type="paragraph" w:styleId="22">
    <w:name w:val="toc 2"/>
    <w:basedOn w:val="a2"/>
    <w:next w:val="a2"/>
    <w:uiPriority w:val="39"/>
    <w:pPr>
      <w:ind w:left="210"/>
    </w:pPr>
  </w:style>
  <w:style w:type="paragraph" w:styleId="ae">
    <w:name w:val="header"/>
    <w:basedOn w:val="a2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footer"/>
    <w:basedOn w:val="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表格内容"/>
    <w:basedOn w:val="a2"/>
    <w:pPr>
      <w:suppressLineNumbers/>
    </w:pPr>
  </w:style>
  <w:style w:type="character" w:customStyle="1" w:styleId="3Char">
    <w:name w:val="标题 3 Char"/>
    <w:aliases w:val="Level 3 Head Char,H3 Char,Heading 3 - old Char,l3 Char,CT Char,h3 Char,3rd level Char,heading 3 Char,h3 sub heading Char,head3 Char,C Sub-Sub/Italic Char,Head 3 Char,Head 31 Char,Head 32 Char,C Sub-Sub/Italic1 Char,Project Index Char,3 Char"/>
    <w:link w:val="30"/>
    <w:uiPriority w:val="9"/>
    <w:semiHidden/>
    <w:rsid w:val="009E7138"/>
    <w:rPr>
      <w:b/>
      <w:bCs/>
      <w:kern w:val="1"/>
      <w:sz w:val="32"/>
      <w:szCs w:val="32"/>
    </w:rPr>
  </w:style>
  <w:style w:type="character" w:customStyle="1" w:styleId="4Char">
    <w:name w:val="标题 4 Char"/>
    <w:aliases w:val="H4 Char,h4 Char,bullet Char,bl Char,bb Char,h41 Char,H41 Char,bullet1 Char,bl1 Char,bb1 Char,h42 Char,H42 Char,bullet2 Char,bl2 Char,bb2 Char,h411 Char,H411 Char,bullet11 Char,bl11 Char,bb11 Char,h43 Char,H43 Char,bullet3 Char,bl3 Char"/>
    <w:link w:val="40"/>
    <w:uiPriority w:val="9"/>
    <w:semiHidden/>
    <w:rsid w:val="009E7138"/>
    <w:rPr>
      <w:rFonts w:ascii="Cambria" w:eastAsia="宋体" w:hAnsi="Cambria" w:cs="Times New Roman"/>
      <w:b/>
      <w:bCs/>
      <w:kern w:val="1"/>
      <w:sz w:val="28"/>
      <w:szCs w:val="28"/>
    </w:rPr>
  </w:style>
  <w:style w:type="character" w:customStyle="1" w:styleId="5Char">
    <w:name w:val="标题 5 Char"/>
    <w:aliases w:val="H5 Char,First Bullet Char,L5 Char,dash Char,ds Char,dd Char,H51 Char,First Bullet1 Char,L51 Char,51 Char,dash1 Char,ds1 Char,dd1 Char,H52 Char,First Bullet2 Char,L52 Char,52 Char,dash2 Char,ds2 Char,dd2 Char,H53 Char,First Bullet3 Char,53 Char"/>
    <w:link w:val="5"/>
    <w:rsid w:val="009E7138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PIM 6 Char,BOD 4 Char"/>
    <w:link w:val="6"/>
    <w:rsid w:val="009E7138"/>
    <w:rPr>
      <w:bCs/>
      <w:kern w:val="2"/>
      <w:sz w:val="28"/>
      <w:szCs w:val="24"/>
    </w:rPr>
  </w:style>
  <w:style w:type="character" w:customStyle="1" w:styleId="7Char">
    <w:name w:val="标题 7 Char"/>
    <w:aliases w:val="H TIMES1 Char,1.标题 6 Char"/>
    <w:link w:val="7"/>
    <w:rsid w:val="009E7138"/>
    <w:rPr>
      <w:bCs/>
      <w:kern w:val="2"/>
      <w:sz w:val="28"/>
      <w:szCs w:val="24"/>
    </w:rPr>
  </w:style>
  <w:style w:type="character" w:customStyle="1" w:styleId="8Char">
    <w:name w:val="标题 8 Char"/>
    <w:link w:val="8"/>
    <w:rsid w:val="009E7138"/>
    <w:rPr>
      <w:kern w:val="2"/>
      <w:sz w:val="28"/>
      <w:szCs w:val="28"/>
    </w:rPr>
  </w:style>
  <w:style w:type="character" w:customStyle="1" w:styleId="9Char">
    <w:name w:val="标题 9 Char"/>
    <w:aliases w:val="App Heading Char,PIM 9 Char"/>
    <w:link w:val="9"/>
    <w:rsid w:val="009E7138"/>
    <w:rPr>
      <w:rFonts w:ascii="Arial" w:eastAsia="黑体" w:hAnsi="Arial"/>
      <w:kern w:val="2"/>
      <w:sz w:val="24"/>
      <w:szCs w:val="21"/>
    </w:rPr>
  </w:style>
  <w:style w:type="paragraph" w:styleId="31">
    <w:name w:val="toc 3"/>
    <w:basedOn w:val="a2"/>
    <w:next w:val="a2"/>
    <w:uiPriority w:val="39"/>
    <w:rsid w:val="009E7138"/>
    <w:pPr>
      <w:suppressAutoHyphens w:val="0"/>
      <w:ind w:left="482"/>
    </w:pPr>
    <w:rPr>
      <w:iCs/>
      <w:kern w:val="2"/>
      <w:sz w:val="21"/>
      <w:szCs w:val="21"/>
    </w:rPr>
  </w:style>
  <w:style w:type="paragraph" w:styleId="41">
    <w:name w:val="toc 4"/>
    <w:basedOn w:val="a2"/>
    <w:next w:val="a2"/>
    <w:uiPriority w:val="39"/>
    <w:rsid w:val="009E7138"/>
    <w:pPr>
      <w:suppressAutoHyphens w:val="0"/>
      <w:ind w:left="720"/>
    </w:pPr>
    <w:rPr>
      <w:kern w:val="2"/>
      <w:szCs w:val="21"/>
    </w:rPr>
  </w:style>
  <w:style w:type="paragraph" w:styleId="50">
    <w:name w:val="toc 5"/>
    <w:basedOn w:val="a2"/>
    <w:next w:val="a2"/>
    <w:semiHidden/>
    <w:rsid w:val="009E7138"/>
    <w:pPr>
      <w:suppressAutoHyphens w:val="0"/>
      <w:ind w:left="960"/>
    </w:pPr>
    <w:rPr>
      <w:kern w:val="2"/>
      <w:szCs w:val="21"/>
    </w:rPr>
  </w:style>
  <w:style w:type="paragraph" w:customStyle="1" w:styleId="af1">
    <w:name w:val="表格首行"/>
    <w:basedOn w:val="a2"/>
    <w:rsid w:val="009E7138"/>
    <w:pPr>
      <w:suppressAutoHyphens w:val="0"/>
      <w:jc w:val="center"/>
    </w:pPr>
    <w:rPr>
      <w:rFonts w:ascii="宋体" w:hAnsi="宋体"/>
      <w:kern w:val="2"/>
      <w:sz w:val="21"/>
    </w:rPr>
  </w:style>
  <w:style w:type="paragraph" w:customStyle="1" w:styleId="af2">
    <w:name w:val="表格正文"/>
    <w:basedOn w:val="a2"/>
    <w:rsid w:val="009E7138"/>
    <w:pPr>
      <w:suppressAutoHyphens w:val="0"/>
      <w:snapToGrid w:val="0"/>
      <w:spacing w:line="300" w:lineRule="auto"/>
      <w:jc w:val="both"/>
    </w:pPr>
    <w:rPr>
      <w:kern w:val="2"/>
      <w:sz w:val="21"/>
    </w:rPr>
  </w:style>
  <w:style w:type="paragraph" w:customStyle="1" w:styleId="a1">
    <w:name w:val="小标题"/>
    <w:basedOn w:val="a2"/>
    <w:next w:val="af3"/>
    <w:rsid w:val="009E7138"/>
    <w:pPr>
      <w:numPr>
        <w:numId w:val="4"/>
      </w:numPr>
      <w:suppressAutoHyphens w:val="0"/>
      <w:spacing w:afterLines="50" w:after="156" w:line="360" w:lineRule="auto"/>
      <w:jc w:val="both"/>
    </w:pPr>
    <w:rPr>
      <w:b/>
      <w:kern w:val="2"/>
      <w:sz w:val="21"/>
    </w:rPr>
  </w:style>
  <w:style w:type="paragraph" w:styleId="af3">
    <w:name w:val="Normal Indent"/>
    <w:aliases w:val="表正文,正文非缩进,段1,四号,特点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正文对齐"/>
    <w:basedOn w:val="a2"/>
    <w:rsid w:val="009E7138"/>
    <w:pPr>
      <w:suppressAutoHyphens w:val="0"/>
      <w:ind w:firstLineChars="200" w:firstLine="420"/>
      <w:jc w:val="both"/>
    </w:pPr>
    <w:rPr>
      <w:kern w:val="2"/>
    </w:rPr>
  </w:style>
  <w:style w:type="paragraph" w:styleId="60">
    <w:name w:val="toc 6"/>
    <w:basedOn w:val="a2"/>
    <w:next w:val="a2"/>
    <w:semiHidden/>
    <w:rsid w:val="009E7138"/>
    <w:pPr>
      <w:suppressAutoHyphens w:val="0"/>
      <w:ind w:left="1200"/>
    </w:pPr>
    <w:rPr>
      <w:kern w:val="2"/>
      <w:szCs w:val="21"/>
    </w:rPr>
  </w:style>
  <w:style w:type="paragraph" w:styleId="70">
    <w:name w:val="toc 7"/>
    <w:basedOn w:val="a2"/>
    <w:next w:val="a2"/>
    <w:semiHidden/>
    <w:rsid w:val="009E7138"/>
    <w:pPr>
      <w:suppressAutoHyphens w:val="0"/>
      <w:ind w:left="1440"/>
    </w:pPr>
    <w:rPr>
      <w:kern w:val="2"/>
      <w:szCs w:val="21"/>
    </w:rPr>
  </w:style>
  <w:style w:type="paragraph" w:styleId="80">
    <w:name w:val="toc 8"/>
    <w:basedOn w:val="a2"/>
    <w:next w:val="a2"/>
    <w:semiHidden/>
    <w:rsid w:val="009E7138"/>
    <w:pPr>
      <w:suppressAutoHyphens w:val="0"/>
      <w:ind w:left="1680"/>
    </w:pPr>
    <w:rPr>
      <w:kern w:val="2"/>
      <w:szCs w:val="21"/>
    </w:rPr>
  </w:style>
  <w:style w:type="paragraph" w:styleId="90">
    <w:name w:val="toc 9"/>
    <w:basedOn w:val="a2"/>
    <w:next w:val="a2"/>
    <w:semiHidden/>
    <w:rsid w:val="009E7138"/>
    <w:pPr>
      <w:suppressAutoHyphens w:val="0"/>
      <w:ind w:left="1920"/>
    </w:pPr>
    <w:rPr>
      <w:kern w:val="2"/>
      <w:szCs w:val="21"/>
    </w:rPr>
  </w:style>
  <w:style w:type="paragraph" w:customStyle="1" w:styleId="13">
    <w:name w:val="样式 标题 1 + 宋体 小四 黑色"/>
    <w:basedOn w:val="10"/>
    <w:rsid w:val="009E7138"/>
    <w:pPr>
      <w:keepNext w:val="0"/>
      <w:tabs>
        <w:tab w:val="clear" w:pos="432"/>
        <w:tab w:val="num" w:pos="3780"/>
      </w:tabs>
      <w:suppressAutoHyphens w:val="0"/>
      <w:spacing w:before="260" w:after="120"/>
      <w:ind w:left="3125" w:hanging="425"/>
    </w:pPr>
    <w:rPr>
      <w:rFonts w:ascii="宋体" w:eastAsia="宋体" w:hAnsi="宋体"/>
      <w:color w:val="000000"/>
      <w:kern w:val="0"/>
      <w:sz w:val="24"/>
      <w:szCs w:val="28"/>
    </w:rPr>
  </w:style>
  <w:style w:type="paragraph" w:styleId="af4">
    <w:name w:val="Document Map"/>
    <w:basedOn w:val="a2"/>
    <w:link w:val="Char"/>
    <w:semiHidden/>
    <w:rsid w:val="009E7138"/>
    <w:pPr>
      <w:shd w:val="clear" w:color="auto" w:fill="000080"/>
      <w:suppressAutoHyphens w:val="0"/>
      <w:jc w:val="both"/>
    </w:pPr>
    <w:rPr>
      <w:kern w:val="2"/>
    </w:rPr>
  </w:style>
  <w:style w:type="character" w:customStyle="1" w:styleId="Char">
    <w:name w:val="文档结构图 Char"/>
    <w:link w:val="af4"/>
    <w:semiHidden/>
    <w:rsid w:val="009E7138"/>
    <w:rPr>
      <w:kern w:val="2"/>
      <w:sz w:val="24"/>
      <w:szCs w:val="24"/>
      <w:shd w:val="clear" w:color="auto" w:fill="000080"/>
    </w:rPr>
  </w:style>
  <w:style w:type="paragraph" w:customStyle="1" w:styleId="1">
    <w:name w:val="项目符号1"/>
    <w:basedOn w:val="a2"/>
    <w:autoRedefine/>
    <w:rsid w:val="009E7138"/>
    <w:pPr>
      <w:numPr>
        <w:numId w:val="5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20">
    <w:name w:val="项目符号2"/>
    <w:basedOn w:val="a2"/>
    <w:rsid w:val="009E7138"/>
    <w:pPr>
      <w:numPr>
        <w:numId w:val="6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3">
    <w:name w:val="项目符号3"/>
    <w:basedOn w:val="a2"/>
    <w:rsid w:val="009E7138"/>
    <w:pPr>
      <w:numPr>
        <w:numId w:val="7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4">
    <w:name w:val="项目符号4"/>
    <w:basedOn w:val="a2"/>
    <w:autoRedefine/>
    <w:rsid w:val="009E7138"/>
    <w:pPr>
      <w:numPr>
        <w:numId w:val="8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0">
    <w:name w:val="项目符号0"/>
    <w:basedOn w:val="a2"/>
    <w:rsid w:val="009E7138"/>
    <w:pPr>
      <w:numPr>
        <w:numId w:val="9"/>
      </w:numPr>
      <w:suppressAutoHyphens w:val="0"/>
      <w:autoSpaceDE w:val="0"/>
      <w:autoSpaceDN w:val="0"/>
      <w:adjustRightInd w:val="0"/>
    </w:pPr>
    <w:rPr>
      <w:rFonts w:ascii="宋体" w:hAnsi="宋体"/>
      <w:kern w:val="0"/>
      <w:szCs w:val="20"/>
    </w:rPr>
  </w:style>
  <w:style w:type="paragraph" w:customStyle="1" w:styleId="2">
    <w:name w:val="样式2"/>
    <w:basedOn w:val="a2"/>
    <w:autoRedefine/>
    <w:rsid w:val="009E7138"/>
    <w:pPr>
      <w:numPr>
        <w:numId w:val="10"/>
      </w:numPr>
      <w:suppressAutoHyphens w:val="0"/>
      <w:adjustRightInd w:val="0"/>
      <w:spacing w:line="312" w:lineRule="atLeast"/>
      <w:jc w:val="both"/>
      <w:textAlignment w:val="baseline"/>
    </w:pPr>
    <w:rPr>
      <w:kern w:val="0"/>
      <w:lang w:val="en-GB"/>
    </w:rPr>
  </w:style>
  <w:style w:type="paragraph" w:customStyle="1" w:styleId="a">
    <w:name w:val="章段落"/>
    <w:basedOn w:val="a2"/>
    <w:autoRedefine/>
    <w:rsid w:val="009E7138"/>
    <w:pPr>
      <w:numPr>
        <w:numId w:val="11"/>
      </w:numPr>
      <w:suppressAutoHyphens w:val="0"/>
      <w:jc w:val="center"/>
    </w:pPr>
    <w:rPr>
      <w:b/>
      <w:kern w:val="2"/>
      <w:sz w:val="32"/>
    </w:rPr>
  </w:style>
  <w:style w:type="paragraph" w:customStyle="1" w:styleId="a0">
    <w:name w:val="节段落"/>
    <w:basedOn w:val="a2"/>
    <w:autoRedefine/>
    <w:rsid w:val="009E7138"/>
    <w:pPr>
      <w:numPr>
        <w:numId w:val="12"/>
      </w:numPr>
      <w:suppressAutoHyphens w:val="0"/>
    </w:pPr>
    <w:rPr>
      <w:b/>
      <w:kern w:val="2"/>
      <w:sz w:val="30"/>
    </w:rPr>
  </w:style>
  <w:style w:type="paragraph" w:styleId="af5">
    <w:name w:val="Date"/>
    <w:basedOn w:val="a2"/>
    <w:next w:val="a2"/>
    <w:link w:val="Char0"/>
    <w:rsid w:val="009E7138"/>
    <w:pPr>
      <w:suppressAutoHyphens w:val="0"/>
      <w:ind w:leftChars="2500" w:left="100"/>
      <w:jc w:val="both"/>
    </w:pPr>
    <w:rPr>
      <w:rFonts w:eastAsia="黑体"/>
      <w:b/>
      <w:bCs/>
      <w:kern w:val="2"/>
      <w:sz w:val="28"/>
    </w:rPr>
  </w:style>
  <w:style w:type="character" w:customStyle="1" w:styleId="Char0">
    <w:name w:val="日期 Char"/>
    <w:link w:val="af5"/>
    <w:rsid w:val="009E7138"/>
    <w:rPr>
      <w:rFonts w:eastAsia="黑体"/>
      <w:b/>
      <w:bCs/>
      <w:kern w:val="2"/>
      <w:sz w:val="28"/>
      <w:szCs w:val="24"/>
    </w:rPr>
  </w:style>
  <w:style w:type="paragraph" w:styleId="32">
    <w:name w:val="Body Text Indent 3"/>
    <w:basedOn w:val="a2"/>
    <w:link w:val="3Char0"/>
    <w:rsid w:val="009E7138"/>
    <w:pPr>
      <w:suppressAutoHyphens w:val="0"/>
      <w:spacing w:after="120"/>
      <w:ind w:leftChars="200" w:left="420"/>
      <w:jc w:val="both"/>
    </w:pPr>
    <w:rPr>
      <w:kern w:val="2"/>
      <w:sz w:val="16"/>
      <w:szCs w:val="16"/>
    </w:rPr>
  </w:style>
  <w:style w:type="character" w:customStyle="1" w:styleId="3Char0">
    <w:name w:val="正文文本缩进 3 Char"/>
    <w:link w:val="32"/>
    <w:rsid w:val="009E7138"/>
    <w:rPr>
      <w:kern w:val="2"/>
      <w:sz w:val="16"/>
      <w:szCs w:val="16"/>
    </w:rPr>
  </w:style>
  <w:style w:type="paragraph" w:customStyle="1" w:styleId="af6">
    <w:name w:val="示例"/>
    <w:basedOn w:val="a2"/>
    <w:rsid w:val="009E7138"/>
    <w:pPr>
      <w:suppressAutoHyphens w:val="0"/>
      <w:autoSpaceDE w:val="0"/>
      <w:autoSpaceDN w:val="0"/>
      <w:adjustRightInd w:val="0"/>
      <w:ind w:firstLineChars="200" w:firstLine="200"/>
    </w:pPr>
    <w:rPr>
      <w:color w:val="0000FF"/>
      <w:kern w:val="0"/>
    </w:rPr>
  </w:style>
  <w:style w:type="character" w:customStyle="1" w:styleId="En">
    <w:name w:val="En"/>
    <w:rsid w:val="009E7138"/>
    <w:rPr>
      <w:sz w:val="20"/>
      <w:szCs w:val="20"/>
    </w:rPr>
  </w:style>
  <w:style w:type="paragraph" w:styleId="23">
    <w:name w:val="Body Text Indent 2"/>
    <w:basedOn w:val="a2"/>
    <w:link w:val="2Char"/>
    <w:rsid w:val="009E7138"/>
    <w:pPr>
      <w:suppressAutoHyphens w:val="0"/>
      <w:spacing w:after="120" w:line="480" w:lineRule="auto"/>
      <w:ind w:leftChars="200" w:left="420"/>
      <w:jc w:val="both"/>
    </w:pPr>
    <w:rPr>
      <w:kern w:val="2"/>
      <w:sz w:val="21"/>
    </w:rPr>
  </w:style>
  <w:style w:type="character" w:customStyle="1" w:styleId="2Char">
    <w:name w:val="正文文本缩进 2 Char"/>
    <w:link w:val="23"/>
    <w:rsid w:val="009E7138"/>
    <w:rPr>
      <w:kern w:val="2"/>
      <w:sz w:val="21"/>
      <w:szCs w:val="24"/>
    </w:rPr>
  </w:style>
  <w:style w:type="paragraph" w:customStyle="1" w:styleId="14">
    <w:name w:val="样式1"/>
    <w:basedOn w:val="a2"/>
    <w:rsid w:val="009E7138"/>
    <w:pPr>
      <w:tabs>
        <w:tab w:val="num" w:pos="851"/>
      </w:tabs>
      <w:suppressAutoHyphens w:val="0"/>
      <w:ind w:left="851" w:hanging="851"/>
      <w:jc w:val="both"/>
    </w:pPr>
    <w:rPr>
      <w:kern w:val="2"/>
    </w:rPr>
  </w:style>
  <w:style w:type="character" w:styleId="af7">
    <w:name w:val="annotation reference"/>
    <w:semiHidden/>
    <w:rsid w:val="009E7138"/>
    <w:rPr>
      <w:sz w:val="21"/>
      <w:szCs w:val="21"/>
    </w:rPr>
  </w:style>
  <w:style w:type="paragraph" w:styleId="af8">
    <w:name w:val="annotation text"/>
    <w:basedOn w:val="a2"/>
    <w:link w:val="Char1"/>
    <w:semiHidden/>
    <w:rsid w:val="009E7138"/>
    <w:pPr>
      <w:suppressAutoHyphens w:val="0"/>
    </w:pPr>
    <w:rPr>
      <w:kern w:val="2"/>
    </w:rPr>
  </w:style>
  <w:style w:type="character" w:customStyle="1" w:styleId="Char1">
    <w:name w:val="批注文字 Char"/>
    <w:link w:val="af8"/>
    <w:semiHidden/>
    <w:rsid w:val="009E7138"/>
    <w:rPr>
      <w:kern w:val="2"/>
      <w:sz w:val="24"/>
      <w:szCs w:val="24"/>
    </w:rPr>
  </w:style>
  <w:style w:type="paragraph" w:styleId="af9">
    <w:name w:val="annotation subject"/>
    <w:basedOn w:val="af8"/>
    <w:next w:val="af8"/>
    <w:link w:val="Char2"/>
    <w:semiHidden/>
    <w:rsid w:val="009E7138"/>
    <w:rPr>
      <w:b/>
      <w:bCs/>
    </w:rPr>
  </w:style>
  <w:style w:type="character" w:customStyle="1" w:styleId="Char2">
    <w:name w:val="批注主题 Char"/>
    <w:link w:val="af9"/>
    <w:semiHidden/>
    <w:rsid w:val="009E7138"/>
    <w:rPr>
      <w:b/>
      <w:bCs/>
      <w:kern w:val="2"/>
      <w:sz w:val="24"/>
      <w:szCs w:val="24"/>
    </w:rPr>
  </w:style>
  <w:style w:type="paragraph" w:styleId="afa">
    <w:name w:val="Balloon Text"/>
    <w:basedOn w:val="a2"/>
    <w:link w:val="Char3"/>
    <w:semiHidden/>
    <w:rsid w:val="009E7138"/>
    <w:pPr>
      <w:suppressAutoHyphens w:val="0"/>
      <w:jc w:val="both"/>
    </w:pPr>
    <w:rPr>
      <w:kern w:val="2"/>
      <w:sz w:val="18"/>
      <w:szCs w:val="18"/>
    </w:rPr>
  </w:style>
  <w:style w:type="character" w:customStyle="1" w:styleId="Char3">
    <w:name w:val="批注框文本 Char"/>
    <w:link w:val="afa"/>
    <w:semiHidden/>
    <w:rsid w:val="009E713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834</Words>
  <Characters>4758</Characters>
  <Application>Microsoft Office Word</Application>
  <DocSecurity>0</DocSecurity>
  <Lines>39</Lines>
  <Paragraphs>11</Paragraphs>
  <ScaleCrop>false</ScaleCrop>
  <Company>Microsoft</Company>
  <LinksUpToDate>false</LinksUpToDate>
  <CharactersWithSpaces>5581</CharactersWithSpaces>
  <SharedDoc>false</SharedDoc>
  <HLinks>
    <vt:vector size="120" baseType="variant">
      <vt:variant>
        <vt:i4>2490376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  <vt:variant>
        <vt:i4>2490376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_toc815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jing</dc:creator>
  <cp:lastModifiedBy>neusoft</cp:lastModifiedBy>
  <cp:revision>27</cp:revision>
  <cp:lastPrinted>1900-12-31T16:00:00Z</cp:lastPrinted>
  <dcterms:created xsi:type="dcterms:W3CDTF">2012-09-12T08:10:00Z</dcterms:created>
  <dcterms:modified xsi:type="dcterms:W3CDTF">2012-09-17T04:22:00Z</dcterms:modified>
</cp:coreProperties>
</file>