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362C" w:rsidRPr="00173D54" w:rsidRDefault="00B9362C" w:rsidP="00B9362C">
      <w:pPr>
        <w:pageBreakBefore/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36"/>
        </w:rPr>
      </w:pPr>
      <w:r>
        <w:rPr>
          <w:rFonts w:ascii="宋体" w:hAnsi="宋体"/>
          <w:noProof/>
        </w:rPr>
        <w:pict>
          <v:group id="Group 9" o:spid="_x0000_s1033" style="position:absolute;margin-left:351pt;margin-top:-18pt;width:128.2pt;height:24pt;z-index:251659264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<v:shape id="Freeform 10" o:spid="_x0000_s1034" style="position:absolute;left:7020;top:-336;width:433;height:445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<v:path o:connecttype="custom" o:connectlocs="433,445;315,445;112,140;112,445;0,445;0,0;147,0;321,255;321,0;433,0;433,445" o:connectangles="0,0,0,0,0,0,0,0,0,0,0"/>
            </v:shape>
            <v:shape id="Freeform 11" o:spid="_x0000_s1035" style="position:absolute;left:7486;top:-236;width:381;height:353;visibility:visible;mso-wrap-style:none;v-text-anchor:middle" coordsize="2532,2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adj="0,,0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stroke joinstyle="round"/>
              <v:formulas/>
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</v:shape>
            <v:shape id="Freeform 12" o:spid="_x0000_s1036" style="position:absolute;left:7897;top:-228;width:360;height:345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</v:shape>
            <v:shape id="Freeform 13" o:spid="_x0000_s1037" style="position:absolute;left:8291;top:-236;width:336;height:353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</v:shape>
            <v:shape id="Freeform 14" o:spid="_x0000_s1038" style="position:absolute;left:8651;top:-236;width:394;height:355;visibility:visible;mso-wrap-style:none;v-text-anchor:middle" coordsize="2624,2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adj="0,,0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stroke joinstyle="round"/>
              <v:formulas/>
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</v:shape>
            <v:shape id="Freeform 15" o:spid="_x0000_s1039" style="position:absolute;left:9063;top:-360;width:520;height:474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</v:shape>
          </v:group>
        </w:pict>
      </w:r>
      <w:r w:rsidRPr="00173D54">
        <w:rPr>
          <w:rFonts w:ascii="宋体" w:hAnsi="宋体"/>
          <w:b/>
          <w:sz w:val="36"/>
          <w:szCs w:val="36"/>
        </w:rPr>
        <w:t>东软机密</w:t>
      </w:r>
    </w:p>
    <w:p w:rsidR="00B9362C" w:rsidRPr="00173D54" w:rsidRDefault="00B9362C" w:rsidP="00B9362C">
      <w:pPr>
        <w:rPr>
          <w:rFonts w:ascii="宋体" w:hAnsi="宋体"/>
          <w:sz w:val="36"/>
        </w:rPr>
      </w:pPr>
      <w:r w:rsidRPr="00173D54">
        <w:rPr>
          <w:rFonts w:ascii="宋体" w:hAnsi="宋体"/>
          <w:sz w:val="36"/>
        </w:rPr>
        <w:t xml:space="preserve">文件编号：项目编号DDR顺序号第 </w:t>
      </w:r>
      <w:r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版</w:t>
      </w:r>
    </w:p>
    <w:p w:rsidR="00B9362C" w:rsidRPr="00173D54" w:rsidRDefault="00B9362C" w:rsidP="00B9362C">
      <w:pPr>
        <w:rPr>
          <w:rFonts w:ascii="宋体" w:hAnsi="宋体"/>
          <w:sz w:val="28"/>
        </w:rPr>
      </w:pPr>
      <w:r w:rsidRPr="00173D54">
        <w:rPr>
          <w:rFonts w:ascii="宋体" w:hAnsi="宋体"/>
          <w:sz w:val="36"/>
        </w:rPr>
        <w:t xml:space="preserve">分册名称： 第 </w:t>
      </w:r>
      <w:r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册/共 </w:t>
      </w:r>
      <w:r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</w:t>
      </w: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rPr>
          <w:rFonts w:ascii="宋体" w:hAnsi="宋体"/>
          <w:sz w:val="28"/>
        </w:rPr>
      </w:pPr>
    </w:p>
    <w:p w:rsidR="00B9362C" w:rsidRPr="00173D54" w:rsidRDefault="00B9362C" w:rsidP="00B9362C">
      <w:pPr>
        <w:jc w:val="center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Web简历</w:t>
      </w:r>
      <w:r w:rsidRPr="00173D54">
        <w:rPr>
          <w:rFonts w:ascii="宋体" w:hAnsi="宋体" w:hint="eastAsia"/>
          <w:sz w:val="72"/>
        </w:rPr>
        <w:t>系统</w:t>
      </w:r>
    </w:p>
    <w:p w:rsidR="00B9362C" w:rsidRPr="00173D54" w:rsidRDefault="00B9362C" w:rsidP="00B9362C">
      <w:pPr>
        <w:jc w:val="center"/>
        <w:rPr>
          <w:rFonts w:ascii="宋体" w:hAnsi="宋体"/>
          <w:b/>
          <w:bCs/>
          <w:sz w:val="36"/>
        </w:rPr>
      </w:pPr>
      <w:r w:rsidRPr="00173D54">
        <w:rPr>
          <w:rFonts w:ascii="宋体" w:hAnsi="宋体" w:hint="eastAsia"/>
          <w:sz w:val="72"/>
        </w:rPr>
        <w:t>数据</w:t>
      </w:r>
      <w:r w:rsidRPr="00173D54">
        <w:rPr>
          <w:rFonts w:ascii="宋体" w:hAnsi="宋体"/>
          <w:sz w:val="72"/>
        </w:rPr>
        <w:t>设计说明书</w:t>
      </w:r>
    </w:p>
    <w:p w:rsidR="00B9362C" w:rsidRPr="00173D54" w:rsidRDefault="00B9362C" w:rsidP="00B9362C">
      <w:pPr>
        <w:jc w:val="center"/>
        <w:rPr>
          <w:rFonts w:ascii="宋体" w:hAnsi="宋体"/>
          <w:b/>
          <w:bCs/>
          <w:sz w:val="36"/>
        </w:rPr>
      </w:pPr>
    </w:p>
    <w:p w:rsidR="00B9362C" w:rsidRPr="00173D54" w:rsidRDefault="00B9362C" w:rsidP="00B9362C">
      <w:pPr>
        <w:snapToGrid w:val="0"/>
        <w:jc w:val="center"/>
        <w:rPr>
          <w:rFonts w:ascii="宋体" w:hAnsi="宋体"/>
          <w:sz w:val="44"/>
        </w:rPr>
      </w:pPr>
    </w:p>
    <w:p w:rsidR="00B9362C" w:rsidRPr="00173D54" w:rsidRDefault="00B9362C" w:rsidP="00B9362C">
      <w:pPr>
        <w:pageBreakBefore/>
        <w:snapToGrid w:val="0"/>
        <w:jc w:val="center"/>
        <w:rPr>
          <w:rFonts w:ascii="宋体" w:hAnsi="宋体"/>
        </w:rPr>
      </w:pPr>
      <w:r w:rsidRPr="00173D54">
        <w:rPr>
          <w:rFonts w:ascii="宋体" w:hAnsi="宋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B9362C" w:rsidRPr="00173D54" w:rsidTr="009607DA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变更控制报告</w:t>
            </w:r>
          </w:p>
          <w:p w:rsidR="00B9362C" w:rsidRPr="00173D54" w:rsidRDefault="00B9362C" w:rsidP="009607DA">
            <w:pPr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 w:rsidRPr="00173D54">
              <w:rPr>
                <w:rFonts w:ascii="宋体" w:hAnsi="宋体"/>
              </w:rPr>
              <w:t>更改日期</w:t>
            </w:r>
          </w:p>
        </w:tc>
      </w:tr>
      <w:tr w:rsidR="00B9362C" w:rsidRPr="00173D54" w:rsidTr="009607DA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pStyle w:val="11"/>
              <w:snapToGrid w:val="0"/>
              <w:spacing w:line="100" w:lineRule="atLeast"/>
              <w:textAlignment w:val="auto"/>
              <w:rPr>
                <w:rFonts w:ascii="宋体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B9362C" w:rsidRPr="00173D54" w:rsidTr="009607DA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62C" w:rsidRPr="00173D54" w:rsidRDefault="00B9362C" w:rsidP="009607D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B9362C" w:rsidRPr="00173D54" w:rsidRDefault="00B9362C" w:rsidP="00B9362C">
      <w:pPr>
        <w:spacing w:line="360" w:lineRule="auto"/>
        <w:rPr>
          <w:rFonts w:ascii="宋体" w:hAnsi="宋体"/>
          <w:bCs/>
          <w:sz w:val="36"/>
          <w:szCs w:val="32"/>
        </w:rPr>
      </w:pPr>
    </w:p>
    <w:p w:rsidR="00B9362C" w:rsidRPr="00173D54" w:rsidRDefault="00B9362C" w:rsidP="00B9362C">
      <w:pPr>
        <w:pageBreakBefore/>
        <w:spacing w:line="360" w:lineRule="auto"/>
        <w:jc w:val="center"/>
        <w:rPr>
          <w:rFonts w:ascii="宋体" w:hAnsi="宋体"/>
        </w:rPr>
        <w:sectPr w:rsidR="00B9362C" w:rsidRPr="00173D54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  <w:bCs/>
          <w:sz w:val="36"/>
          <w:szCs w:val="32"/>
        </w:rPr>
        <w:lastRenderedPageBreak/>
        <w:t>目  录</w:t>
      </w:r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B9362C" w:rsidRPr="00173D54" w:rsidRDefault="00B9362C" w:rsidP="00B9362C">
      <w:pPr>
        <w:tabs>
          <w:tab w:val="right" w:leader="dot" w:pos="9627"/>
        </w:tabs>
        <w:spacing w:line="360" w:lineRule="auto"/>
        <w:rPr>
          <w:rFonts w:ascii="宋体" w:hAnsi="宋体"/>
        </w:rPr>
        <w:sectPr w:rsidR="00B9362C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B9362C" w:rsidRPr="00173D54" w:rsidRDefault="00B9362C" w:rsidP="00B9362C">
      <w:pPr>
        <w:pStyle w:val="10"/>
        <w:keepNext w:val="0"/>
        <w:numPr>
          <w:ilvl w:val="0"/>
          <w:numId w:val="3"/>
        </w:numPr>
        <w:suppressAutoHyphens w:val="0"/>
        <w:spacing w:before="260" w:after="120"/>
        <w:rPr>
          <w:rFonts w:ascii="宋体" w:eastAsia="宋体" w:hAnsi="宋体"/>
          <w:sz w:val="36"/>
          <w:szCs w:val="36"/>
        </w:rPr>
      </w:pPr>
      <w:bookmarkStart w:id="0" w:name="_Toc335225463"/>
      <w:bookmarkStart w:id="1" w:name="_Toc335229359"/>
      <w:r>
        <w:rPr>
          <w:rFonts w:ascii="宋体" w:eastAsia="宋体" w:hAnsi="宋体" w:hint="eastAsia"/>
          <w:sz w:val="36"/>
          <w:szCs w:val="36"/>
        </w:rPr>
        <w:lastRenderedPageBreak/>
        <w:t>Web简历</w:t>
      </w:r>
      <w:r w:rsidRPr="00173D54">
        <w:rPr>
          <w:rFonts w:ascii="宋体" w:eastAsia="宋体" w:hAnsi="宋体" w:hint="eastAsia"/>
          <w:sz w:val="36"/>
          <w:szCs w:val="36"/>
        </w:rPr>
        <w:t>系统数据</w:t>
      </w:r>
      <w:bookmarkEnd w:id="0"/>
      <w:r w:rsidRPr="00173D54">
        <w:rPr>
          <w:rFonts w:ascii="宋体" w:eastAsia="宋体" w:hAnsi="宋体" w:hint="eastAsia"/>
          <w:sz w:val="36"/>
          <w:szCs w:val="36"/>
        </w:rPr>
        <w:t>设计</w:t>
      </w:r>
      <w:bookmarkEnd w:id="1"/>
    </w:p>
    <w:p w:rsidR="00B9362C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 w:hint="eastAsia"/>
          <w:color w:val="000000"/>
          <w:kern w:val="0"/>
          <w:sz w:val="32"/>
          <w:szCs w:val="32"/>
        </w:rPr>
      </w:pPr>
      <w:bookmarkStart w:id="2" w:name="_Toc335225469"/>
      <w:bookmarkStart w:id="3" w:name="_Toc335229360"/>
      <w:r>
        <w:rPr>
          <w:rFonts w:ascii="宋体" w:eastAsia="宋体" w:hAnsi="宋体" w:hint="eastAsia"/>
          <w:color w:val="000000"/>
          <w:kern w:val="0"/>
          <w:sz w:val="32"/>
          <w:szCs w:val="32"/>
        </w:rPr>
        <w:t>E-R图设计</w:t>
      </w:r>
    </w:p>
    <w:p w:rsidR="00B9362C" w:rsidRPr="004155B8" w:rsidRDefault="00B9362C" w:rsidP="00B9362C">
      <w:pPr>
        <w:rPr>
          <w:rFonts w:hint="eastAsia"/>
        </w:rPr>
      </w:pPr>
      <w:r>
        <w:object w:dxaOrig="10926" w:dyaOrig="7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42pt" o:ole="">
            <v:imagedata r:id="rId8" o:title=""/>
          </v:shape>
          <o:OLEObject Type="Embed" ProgID="Visio.Drawing.11" ShapeID="_x0000_i1025" DrawAspect="Content" ObjectID="_1531022607" r:id="rId9"/>
        </w:object>
      </w:r>
    </w:p>
    <w:p w:rsidR="00B9362C" w:rsidRPr="004155B8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2"/>
          <w:szCs w:val="32"/>
        </w:rPr>
      </w:pPr>
      <w:r w:rsidRPr="00173D54">
        <w:rPr>
          <w:rFonts w:ascii="宋体" w:eastAsia="宋体" w:hAnsi="宋体" w:hint="eastAsia"/>
          <w:color w:val="000000"/>
          <w:kern w:val="0"/>
          <w:sz w:val="32"/>
          <w:szCs w:val="32"/>
        </w:rPr>
        <w:t>数据库</w:t>
      </w:r>
      <w:bookmarkEnd w:id="2"/>
      <w:bookmarkEnd w:id="3"/>
      <w:r>
        <w:rPr>
          <w:rFonts w:ascii="宋体" w:eastAsia="宋体" w:hAnsi="宋体" w:hint="eastAsia"/>
          <w:color w:val="000000"/>
          <w:kern w:val="0"/>
          <w:sz w:val="32"/>
          <w:szCs w:val="32"/>
        </w:rPr>
        <w:t>设计</w:t>
      </w:r>
    </w:p>
    <w:p w:rsidR="00B9362C" w:rsidRPr="00173D54" w:rsidRDefault="00B9362C" w:rsidP="00B9362C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4" w:name="_Toc335229361"/>
      <w:r w:rsidRPr="00173D54">
        <w:rPr>
          <w:rFonts w:ascii="宋体" w:hAnsi="宋体" w:hint="eastAsia"/>
          <w:sz w:val="30"/>
          <w:szCs w:val="30"/>
        </w:rPr>
        <w:t>基本信息管理</w:t>
      </w:r>
      <w:bookmarkEnd w:id="4"/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5" w:name="_Toc335229362"/>
      <w:r w:rsidRPr="00173D54">
        <w:rPr>
          <w:rFonts w:ascii="宋体" w:hAnsi="宋体" w:hint="eastAsia"/>
        </w:rPr>
        <w:t>TBAA_DICT数据字典表</w:t>
      </w:r>
      <w:bookmarkEnd w:id="5"/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系统中数据字典信息。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字典代码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DICT_NAME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字典名称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DICT_ORDER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字典顺序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PARENT_ID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父字典</w:t>
            </w:r>
            <w:r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IS_VALIS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1：有效(默认) 0：无效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</w:t>
      </w:r>
      <w:r w:rsidRPr="00E55FDD">
        <w:rPr>
          <w:rFonts w:ascii="宋体" w:hAnsi="宋体"/>
        </w:rPr>
        <w:t>DISTRICT</w:t>
      </w:r>
      <w:r>
        <w:rPr>
          <w:rFonts w:ascii="宋体" w:hAnsi="宋体" w:hint="eastAsia"/>
        </w:rPr>
        <w:t>行政区划信息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行政区划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TBAA_DISTRICT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行政区划信息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区域全称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区域简称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DISTRICT_TYPE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区域类型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1：省/直辖市</w:t>
            </w:r>
          </w:p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2:省会城市/地级市</w:t>
            </w:r>
          </w:p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3：区/县</w:t>
            </w:r>
          </w:p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4：市辖区（虚拟概念）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346D78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</w:t>
            </w: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</w:t>
            </w:r>
            <w:r>
              <w:rPr>
                <w:rFonts w:ascii="宋体" w:hAnsi="宋体" w:hint="eastAsia"/>
                <w:sz w:val="21"/>
                <w:szCs w:val="21"/>
              </w:rPr>
              <w:t>区域代码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1：有效(默认) 0：无效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MENU_ITEM菜单信息表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菜单项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MENU_ITEM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菜单项编码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菜单项名称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AUTH_ID</w:t>
            </w:r>
          </w:p>
        </w:tc>
        <w:tc>
          <w:tcPr>
            <w:tcW w:w="144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授权编号</w:t>
            </w:r>
          </w:p>
        </w:tc>
        <w:tc>
          <w:tcPr>
            <w:tcW w:w="198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与TBAA_AUTH关联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ITEM_ORDER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菜单项顺序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IS_MENU</w:t>
            </w:r>
          </w:p>
        </w:tc>
        <w:tc>
          <w:tcPr>
            <w:tcW w:w="144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是菜单目录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1：是 0：否（默认）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MENU_ID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所属菜单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ITEM_URL</w:t>
            </w:r>
          </w:p>
        </w:tc>
        <w:tc>
          <w:tcPr>
            <w:tcW w:w="144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URL地址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MENU_ITEM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6" w:name="_Toc335229363"/>
      <w:r w:rsidRPr="00173D54">
        <w:rPr>
          <w:rFonts w:ascii="宋体" w:hAnsi="宋体" w:hint="eastAsia"/>
          <w:sz w:val="30"/>
          <w:szCs w:val="30"/>
        </w:rPr>
        <w:lastRenderedPageBreak/>
        <w:t>系统管理</w:t>
      </w:r>
      <w:bookmarkEnd w:id="6"/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7" w:name="_Toc335229364"/>
      <w:r w:rsidRPr="00173D54">
        <w:rPr>
          <w:rFonts w:ascii="宋体" w:hAnsi="宋体" w:hint="eastAsia"/>
        </w:rPr>
        <w:t>TBAA_ROLE角色信息表</w:t>
      </w:r>
      <w:bookmarkEnd w:id="7"/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系统中角色信息。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TBAA_ROLE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角色信息表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所属公司类型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3F5ACF">
              <w:rPr>
                <w:rFonts w:ascii="宋体" w:hAnsi="宋体" w:cs="宋体"/>
                <w:sz w:val="21"/>
                <w:szCs w:val="21"/>
              </w:rPr>
              <w:t>IS_VISIBILE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是否对普通用户可见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1:可见，0:不可见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ROLE_DESC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角色说明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ROLE_STATE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初始角色状态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1:初始角色， 0：新增角色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483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72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48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72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TBAA_ROLE</w:t>
            </w:r>
          </w:p>
        </w:tc>
        <w:tc>
          <w:tcPr>
            <w:tcW w:w="148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ROLE_AUTH角色权限关系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ROLE_AUTH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角色权限关系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ROLE_AUTH_ID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流水号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依赖角色信息表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依赖权限信息表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86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TBAA_ROLE_AUTH</w:t>
            </w:r>
          </w:p>
        </w:tc>
        <w:tc>
          <w:tcPr>
            <w:tcW w:w="134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ROLE_AUTH_ID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Pr="00A03292">
        <w:rPr>
          <w:rFonts w:ascii="宋体" w:hAnsi="宋体" w:hint="eastAsia"/>
        </w:rPr>
        <w:t>AUTH</w:t>
      </w:r>
      <w:r>
        <w:rPr>
          <w:rFonts w:ascii="宋体" w:hAnsi="宋体" w:hint="eastAsia"/>
        </w:rPr>
        <w:t>权限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权限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AUTH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权限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AUTH_NAME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权限名称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AUTH_ORDER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权限顺序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PARENT_ID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父权限编号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父权限的父权限为指定统一编号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IS_LEAF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是否子权限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1:子权限，0：父权限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483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72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48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72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AUTH</w:t>
            </w:r>
          </w:p>
        </w:tc>
        <w:tc>
          <w:tcPr>
            <w:tcW w:w="148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TBAA</w:t>
      </w:r>
      <w:r>
        <w:rPr>
          <w:rFonts w:ascii="宋体" w:hAnsi="宋体" w:hint="eastAsia"/>
        </w:rPr>
        <w:t>_AUTH_MENU权限菜单关系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TBAA_AUTH_MENU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权限菜单关系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MENU_ID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依赖菜单信息表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依赖权限信息表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86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TBAA_AUTH_MENU</w:t>
            </w:r>
          </w:p>
        </w:tc>
        <w:tc>
          <w:tcPr>
            <w:tcW w:w="134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MENU_ID</w:t>
            </w:r>
          </w:p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AUTH_ID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USER用户信息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用户信息</w:t>
      </w:r>
      <w:r w:rsidRPr="00173D54">
        <w:rPr>
          <w:rFonts w:ascii="宋体" w:hAnsi="宋体" w:hint="eastAsia"/>
        </w:rPr>
        <w:t>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USER_IMAGE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用户头像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USER_NAME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中文名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LOGIN_NAME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登录名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LOGIN_PASSWORD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登录密码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所属公司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USER_DEPT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所在部门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USER_PROFESSION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USER_TYPE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用户类型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依赖用户类型表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USER_SEX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用户性别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USER_TELE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办公电话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USER_FAX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传真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USER_Email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Email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USER_QQ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QQ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USER_ADDRESS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地址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USER_PD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邮编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USER_MEMO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ISLOCK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是否锁定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1:用户被锁定;0:用户没被锁定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86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</w:t>
            </w:r>
          </w:p>
        </w:tc>
        <w:tc>
          <w:tcPr>
            <w:tcW w:w="134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D55500" w:rsidTr="009607DA">
        <w:trPr>
          <w:jc w:val="center"/>
        </w:trPr>
        <w:tc>
          <w:tcPr>
            <w:tcW w:w="3827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估算公式：系统初始化时写入，无日增量数据</w:t>
            </w:r>
          </w:p>
        </w:tc>
      </w:tr>
      <w:tr w:rsidR="00B9362C" w:rsidRPr="00D55500" w:rsidTr="009607DA">
        <w:trPr>
          <w:jc w:val="center"/>
        </w:trPr>
        <w:tc>
          <w:tcPr>
            <w:tcW w:w="3827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无需清理</w:t>
            </w:r>
          </w:p>
        </w:tc>
      </w:tr>
      <w:tr w:rsidR="00B9362C" w:rsidRPr="00D55500" w:rsidTr="009607DA">
        <w:trPr>
          <w:jc w:val="center"/>
        </w:trPr>
        <w:tc>
          <w:tcPr>
            <w:tcW w:w="3827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D55500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  <w:b/>
        </w:rPr>
      </w:pPr>
    </w:p>
    <w:p w:rsidR="00B9362C" w:rsidRPr="00D55500" w:rsidRDefault="00B9362C" w:rsidP="00B9362C">
      <w:pPr>
        <w:widowControl/>
        <w:suppressAutoHyphens w:val="0"/>
        <w:rPr>
          <w:rFonts w:ascii="宋体" w:hAnsi="宋体"/>
          <w:b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USER_ROLE用户角色关系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USER_ROLE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用户角色关系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USER_ROLE_ID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6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6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依赖角色信息表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Ixname</w:t>
            </w:r>
          </w:p>
        </w:tc>
        <w:tc>
          <w:tcPr>
            <w:tcW w:w="134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86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TBAA_USER_ROLE</w:t>
            </w:r>
          </w:p>
        </w:tc>
        <w:tc>
          <w:tcPr>
            <w:tcW w:w="134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USER_ROLE_ID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>_</w:t>
      </w:r>
      <w:r>
        <w:rPr>
          <w:rFonts w:ascii="宋体" w:hAnsi="宋体" w:hint="eastAsia"/>
        </w:rPr>
        <w:t>GAME游戏管理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游戏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GAME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游戏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GAME_CODE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游戏代码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925A85">
              <w:rPr>
                <w:rFonts w:ascii="宋体" w:hAnsi="宋体" w:cs="宋体" w:hint="eastAsia"/>
                <w:sz w:val="21"/>
                <w:szCs w:val="21"/>
              </w:rPr>
              <w:t>VARCHAR2</w:t>
            </w:r>
            <w:r>
              <w:rPr>
                <w:rFonts w:ascii="宋体" w:hAnsi="宋体" w:cs="宋体" w:hint="eastAsia"/>
                <w:sz w:val="21"/>
                <w:szCs w:val="21"/>
              </w:rPr>
              <w:t>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游戏名称</w:t>
            </w:r>
          </w:p>
        </w:tc>
        <w:tc>
          <w:tcPr>
            <w:tcW w:w="1375" w:type="dxa"/>
            <w:vAlign w:val="bottom"/>
          </w:tcPr>
          <w:p w:rsidR="00B9362C" w:rsidRPr="00925A85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925A85"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PK_GAMEIX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>
        <w:rPr>
          <w:rFonts w:ascii="宋体" w:hAnsi="宋体" w:hint="eastAsia"/>
        </w:rPr>
        <w:t>REMIND提醒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游戏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Pr="0052787D">
              <w:rPr>
                <w:rFonts w:ascii="宋体" w:hAnsi="宋体" w:hint="eastAsia"/>
                <w:sz w:val="21"/>
                <w:szCs w:val="21"/>
              </w:rPr>
              <w:t xml:space="preserve"> REMIND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新建提醒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提醒名称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_ISREPEAT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是否重复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提醒日期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TIME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提醒时间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ADVANCE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提前提醒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FORM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PERSON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提醒人员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提醒说明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REMIND_ISREPEAT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是否重复提醒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重复提醒编号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参照GAME_RAMIND表，是该表的外键 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重复提醒名称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REMIND_FORM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提醒形式表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参照GAME_RAMIND表，是该表的外键 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提醒形式名称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52787D">
              <w:rPr>
                <w:rFonts w:ascii="宋体" w:hAnsi="宋体" w:hint="eastAsia"/>
                <w:sz w:val="21"/>
                <w:szCs w:val="21"/>
              </w:rPr>
              <w:t xml:space="preserve"> 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B9362C" w:rsidRPr="0052787D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40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lastRenderedPageBreak/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>
        <w:rPr>
          <w:rFonts w:ascii="宋体" w:hAnsi="宋体" w:hint="eastAsia"/>
        </w:rPr>
        <w:t>AUDIT日志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日志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cs="宋体" w:hint="eastAsia"/>
                <w:sz w:val="21"/>
                <w:szCs w:val="21"/>
              </w:rPr>
              <w:t>AUDIT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日志审核编号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AUDIT_DGDEV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代理商开发计划审核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AUDIT_TSDEV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授权组开发计划审核</w:t>
            </w:r>
          </w:p>
        </w:tc>
        <w:tc>
          <w:tcPr>
            <w:tcW w:w="1375" w:type="dxa"/>
            <w:vAlign w:val="bottom"/>
          </w:tcPr>
          <w:p w:rsidR="00B9362C" w:rsidRPr="00BF6C16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AUDIT_TXDEV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项目组开发计划审核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AUDIT_DGDES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代理商产品设计审核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AUDIT_TSDES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授权组产品设计审核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AUDIT_TXDES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项目组产品设计审核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AUDIT_PROOF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产品打样审核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AUDIT_LABELS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防伪标签审核</w:t>
            </w:r>
          </w:p>
        </w:tc>
        <w:tc>
          <w:tcPr>
            <w:tcW w:w="1375" w:type="dxa"/>
          </w:tcPr>
          <w:p w:rsidR="00B9362C" w:rsidRDefault="00B9362C" w:rsidP="009607DA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AUDIT_ID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>
        <w:rPr>
          <w:rFonts w:ascii="宋体" w:hAnsi="宋体" w:hint="eastAsia"/>
        </w:rPr>
        <w:t>MAIL邮件模板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系统中角色信息。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MAIL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邮件提醒列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MAIL_ID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模板编号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MAIL_EXPLAIN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模板说明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MAIL_CODE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模板代码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VARCHAR(200)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MAIL_ID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  <w:sz w:val="30"/>
          <w:szCs w:val="30"/>
        </w:rPr>
      </w:pPr>
    </w:p>
    <w:p w:rsidR="00B9362C" w:rsidRDefault="00B9362C" w:rsidP="00B9362C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产品审核流程</w:t>
      </w: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DEVELOP开发计划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开发计划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PROJECT)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DEVELOP_PLAN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开发计划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APPLICANT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APPLY_DATE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申请时间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DEVELOP_PLAN_ATTACH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产品开发计划附件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SALE_PLAN_ATTACH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销售渠道计划附件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APPLY_STATUS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_DEV_PLAN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_DEV_PLAN_PROJECT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PRODUCT产品资料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产品资料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</w:t>
      </w:r>
      <w:r>
        <w:rPr>
          <w:rFonts w:ascii="宋体" w:hAnsi="宋体" w:hint="eastAsia"/>
          <w:sz w:val="21"/>
          <w:szCs w:val="21"/>
        </w:rPr>
        <w:t>开发计划信息表（</w:t>
      </w:r>
      <w:r w:rsidRPr="002B517E">
        <w:rPr>
          <w:rFonts w:ascii="宋体" w:hAnsi="宋体" w:hint="eastAsia"/>
          <w:sz w:val="21"/>
          <w:szCs w:val="21"/>
        </w:rPr>
        <w:t>TBAA_DEVELOP_PLAN</w:t>
      </w:r>
      <w:r>
        <w:rPr>
          <w:rFonts w:ascii="宋体" w:hAnsi="宋体" w:hint="eastAsia"/>
          <w:sz w:val="21"/>
          <w:szCs w:val="21"/>
        </w:rPr>
        <w:t>）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PRODUCT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产品资料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腾讯审批编号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SPECIFICATION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大小规格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MATERIAL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材质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COLOR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颜色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RETAIL_PRICE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零售价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WHOLESALE_PRICE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批发价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FACTORY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出厂价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PRODUCT_STATUS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REMEMBER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依赖开发计划信息表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Foreign-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lastRenderedPageBreak/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_PRODUCT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_PRODUCT_APPLY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DEVELOP_HIS开发计划历史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开发计划历史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</w:t>
      </w:r>
      <w:r>
        <w:rPr>
          <w:rFonts w:ascii="宋体" w:hAnsi="宋体" w:hint="eastAsia"/>
          <w:sz w:val="21"/>
          <w:szCs w:val="21"/>
        </w:rPr>
        <w:t>开发计划信息表（</w:t>
      </w:r>
      <w:r w:rsidRPr="002B517E">
        <w:rPr>
          <w:rFonts w:ascii="宋体" w:hAnsi="宋体" w:hint="eastAsia"/>
          <w:sz w:val="21"/>
          <w:szCs w:val="21"/>
        </w:rPr>
        <w:t>TBAA_DEVELOP_PLAN</w:t>
      </w:r>
      <w:r>
        <w:rPr>
          <w:rFonts w:ascii="宋体" w:hAnsi="宋体" w:hint="eastAsia"/>
          <w:sz w:val="21"/>
          <w:szCs w:val="21"/>
        </w:rPr>
        <w:t>）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DEVELOP_HIS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开发计划历史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SEQNO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申请单历史编号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依赖开发计划信息表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APPLY_STATUS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处理后状态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PRE_STATUS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处理前状态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_DEV_PLAN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HIS_APPLY_CODE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_DEV_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PLAN_APPLY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APPLY_CODE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/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</w:t>
      </w:r>
      <w:r>
        <w:rPr>
          <w:rFonts w:ascii="宋体" w:hAnsi="宋体" w:hint="eastAsia"/>
        </w:rPr>
        <w:t xml:space="preserve"> _PUBLISH出版计划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图书出版申请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PUBLISH_PRO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PUBLISH_NAME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申请单名称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PUBLISH_COM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公司名称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PUB_PRO_TIME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项目时间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PUB_APPLICAT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PUB_CONTACT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PUB_STATUS</w:t>
            </w:r>
          </w:p>
        </w:tc>
        <w:tc>
          <w:tcPr>
            <w:tcW w:w="144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整个申请单的状态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PUBLISH_PLAN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PUB_SALE_PLAN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销售渠道计划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PUB_LICENCE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产品开发许可证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TBAA_</w:t>
      </w:r>
      <w:r>
        <w:rPr>
          <w:rFonts w:ascii="宋体" w:hAnsi="宋体" w:hint="eastAsia"/>
        </w:rPr>
        <w:t>BOOK_INFO出版图书信息表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待出版图书的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BOOK_INFO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出版图书信息表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1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腾讯审批编号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BOOK_NAME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书籍名称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BOOK_ABSTRACT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书籍简介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BOOK_FORMAT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开本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BOOK_PAGES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书籍页数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BOOK_PRICE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书籍定价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BOOK_PRINTING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印数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PIBLISH表的主键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BOOK_STATUS</w:t>
            </w:r>
          </w:p>
        </w:tc>
        <w:tc>
          <w:tcPr>
            <w:tcW w:w="144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书籍审核状态</w:t>
            </w:r>
          </w:p>
        </w:tc>
        <w:tc>
          <w:tcPr>
            <w:tcW w:w="19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1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单个书籍的审核状态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PK_BOOK_REMARK_CODE</w:t>
            </w:r>
          </w:p>
        </w:tc>
        <w:tc>
          <w:tcPr>
            <w:tcW w:w="1644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K_</w:t>
            </w: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644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  <w:b w:val="0"/>
          <w:bCs w:val="0"/>
        </w:rPr>
        <w:t>TBAA _PUBLISH_HIS出版计划历史表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图书出版申请信息。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 PIBLISH_HIS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出版计划历史表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  <w:kern w:val="2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900"/>
        <w:gridCol w:w="1392"/>
        <w:gridCol w:w="1947"/>
        <w:gridCol w:w="3024"/>
      </w:tblGrid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PUBLISH_HIS_CODE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申请单历史编号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外键</w:t>
            </w: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PUBLISH_HIS_PERSON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Pr="00222973" w:rsidRDefault="00B9362C" w:rsidP="009607DA">
            <w:pPr>
              <w:rPr>
                <w:rFonts w:ascii="宋体" w:hAnsi="宋体" w:cs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处理人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OPERATE_DATE_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处理时间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PUBLISH_TIME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耗时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PUB_HIS_ADVICE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处理意见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CURRENT_STATUS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整个申请单的审核状态</w:t>
            </w:r>
          </w:p>
        </w:tc>
      </w:tr>
    </w:tbl>
    <w:p w:rsidR="00B9362C" w:rsidRDefault="00B9362C" w:rsidP="00B9362C">
      <w:pPr>
        <w:rPr>
          <w:rFonts w:ascii="宋体" w:hAnsi="宋体"/>
          <w:kern w:val="2"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B9362C" w:rsidRDefault="00B9362C" w:rsidP="00B9362C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43"/>
        <w:gridCol w:w="1712"/>
        <w:gridCol w:w="1620"/>
        <w:gridCol w:w="1260"/>
        <w:gridCol w:w="1400"/>
      </w:tblGrid>
      <w:tr w:rsidR="00B9362C" w:rsidTr="009607DA">
        <w:trPr>
          <w:trHeight w:val="378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B9362C" w:rsidTr="009607DA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PUBLISH_HIS_CODE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PUBLISH_HIS_CODE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Tr="009607DA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>
              <w:rPr>
                <w:rFonts w:ascii="宋体" w:hAnsi="宋体"/>
                <w:sz w:val="21"/>
                <w:szCs w:val="21"/>
              </w:rPr>
              <w:t xml:space="preserve"> PUBLISH_CODE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  <w:kern w:val="2"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估算公式：系统初始化时写入，无日增量数据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/>
    <w:p w:rsidR="00B9362C" w:rsidRDefault="00B9362C" w:rsidP="00B9362C"/>
    <w:p w:rsidR="00B9362C" w:rsidRDefault="00B9362C" w:rsidP="00B9362C"/>
    <w:p w:rsidR="00B9362C" w:rsidRDefault="00B9362C" w:rsidP="00B9362C"/>
    <w:p w:rsidR="00B9362C" w:rsidRDefault="00B9362C" w:rsidP="00B9362C"/>
    <w:p w:rsidR="00B9362C" w:rsidRDefault="00B9362C" w:rsidP="00B9362C"/>
    <w:p w:rsidR="00B9362C" w:rsidRDefault="00B9362C" w:rsidP="00B9362C"/>
    <w:p w:rsidR="00B9362C" w:rsidRPr="0089132B" w:rsidRDefault="00B9362C" w:rsidP="00B9362C"/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PROMOTION促销计划申请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申请</w:t>
      </w:r>
      <w:r>
        <w:rPr>
          <w:rFonts w:ascii="宋体" w:hAnsi="宋体" w:hint="eastAsia"/>
        </w:rPr>
        <w:t>促销计划的信息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</w:t>
      </w:r>
      <w:r w:rsidRPr="00345007">
        <w:rPr>
          <w:rFonts w:ascii="宋体" w:hAnsi="宋体"/>
          <w:bCs/>
        </w:rPr>
        <w:t>TBAA_RELATION_PRO</w:t>
      </w:r>
      <w:r>
        <w:rPr>
          <w:rFonts w:ascii="宋体" w:hAnsi="宋体" w:hint="eastAsia"/>
          <w:bCs/>
        </w:rPr>
        <w:t>（</w:t>
      </w:r>
      <w:r w:rsidRPr="00345007">
        <w:rPr>
          <w:rFonts w:ascii="宋体" w:hAnsi="宋体" w:hint="eastAsia"/>
          <w:bCs/>
        </w:rPr>
        <w:t>促销关联产品信息表</w:t>
      </w:r>
      <w:r>
        <w:rPr>
          <w:rFonts w:ascii="宋体" w:hAnsi="宋体" w:hint="eastAsia"/>
          <w:bCs/>
        </w:rPr>
        <w:t>）、</w:t>
      </w:r>
      <w:r>
        <w:rPr>
          <w:rFonts w:ascii="宋体" w:hAnsi="宋体" w:hint="eastAsia"/>
          <w:bCs/>
        </w:rPr>
        <w:tab/>
        <w:t>TBAA_PROJECT(项目信息表)、</w:t>
      </w:r>
      <w:r w:rsidRPr="00B92292">
        <w:rPr>
          <w:rFonts w:ascii="宋体" w:hAnsi="宋体" w:hint="eastAsia"/>
          <w:bCs/>
        </w:rPr>
        <w:t>TBAA_PROMOTION_INFO</w:t>
      </w:r>
      <w:r>
        <w:rPr>
          <w:rFonts w:ascii="宋体" w:hAnsi="宋体" w:hint="eastAsia"/>
          <w:bCs/>
        </w:rPr>
        <w:t>（</w:t>
      </w:r>
      <w:r w:rsidRPr="00B92292">
        <w:rPr>
          <w:rFonts w:ascii="宋体" w:hAnsi="宋体" w:hint="eastAsia"/>
          <w:bCs/>
        </w:rPr>
        <w:t>促品/宣传物料信息表</w:t>
      </w:r>
      <w:r>
        <w:rPr>
          <w:rFonts w:ascii="宋体" w:hAnsi="宋体" w:hint="eastAsia"/>
          <w:bCs/>
        </w:rPr>
        <w:t>）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97"/>
        <w:gridCol w:w="1375"/>
        <w:gridCol w:w="2782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9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782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APPLIY_ID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生成规则“项目编号-产品类型编号-产品索引”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依赖项目信息表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CTIVITY_NAME</w:t>
            </w:r>
          </w:p>
        </w:tc>
        <w:tc>
          <w:tcPr>
            <w:tcW w:w="199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CTIVITY_BRIEF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活动概要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CTIVITY_TIME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活动时间段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CTIVITY_AREA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活动地区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CTIVITY_LOCATION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活动地点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PRO_MEDIA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宣传媒体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PRO_APPLICANT</w:t>
            </w:r>
          </w:p>
        </w:tc>
        <w:tc>
          <w:tcPr>
            <w:tcW w:w="199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促销计划申请人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该申请人为系统登录的人员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PRO_APPLICATION_DATE</w:t>
            </w:r>
          </w:p>
        </w:tc>
        <w:tc>
          <w:tcPr>
            <w:tcW w:w="199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促销计划申请时间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</w:t>
            </w:r>
            <w:r>
              <w:rPr>
                <w:rFonts w:ascii="宋体" w:hAnsi="宋体" w:cs="宋体" w:hint="eastAsia"/>
                <w:sz w:val="21"/>
                <w:szCs w:val="21"/>
              </w:rPr>
              <w:t>ATE</w:t>
            </w:r>
          </w:p>
        </w:tc>
        <w:tc>
          <w:tcPr>
            <w:tcW w:w="278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填表时的系统时间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199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78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REF_PRODUCTS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FK_TBAA_ITEM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REF_INFO</w:t>
      </w:r>
      <w:r>
        <w:rPr>
          <w:rFonts w:ascii="宋体" w:hAnsi="宋体" w:hint="eastAsia"/>
        </w:rPr>
        <w:t>促销关联产品信息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促销计划所关联产品的信息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REF_INFO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促销关联产品信息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促销关联产品编号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PRODUCTS_NAME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关联产品名称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IS_TENCENT_PRO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是否为腾讯授权产品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PRODUCTS_CODE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腾讯产品审批编号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PRODUCTS_VISUAL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产品主打视觉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PRODUCTS_DESC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备注说明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</w:t>
            </w:r>
            <w:r>
              <w:rPr>
                <w:rFonts w:ascii="宋体" w:hAnsi="宋体" w:hint="eastAsia"/>
                <w:sz w:val="21"/>
                <w:szCs w:val="21"/>
              </w:rPr>
              <w:t>促销计划申请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643729">
              <w:rPr>
                <w:rFonts w:ascii="宋体" w:hAnsi="宋体"/>
                <w:sz w:val="21"/>
                <w:szCs w:val="21"/>
              </w:rPr>
              <w:t>TBAA_REF_PRODUCTS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FK_PRO_CODE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PROMOTION_INFO</w:t>
      </w:r>
      <w:r>
        <w:rPr>
          <w:rFonts w:hint="eastAsia"/>
        </w:rPr>
        <w:t>促品宣传物料信息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促销计划所用到的产品宣传物料的信息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 w:hint="eastAsia"/>
                <w:sz w:val="21"/>
                <w:szCs w:val="21"/>
              </w:rPr>
              <w:t>促品/宣传物料信息表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268"/>
        <w:gridCol w:w="1417"/>
        <w:gridCol w:w="2552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26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552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226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促销中用到的促品的信息编号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GIFT_NAME</w:t>
            </w:r>
          </w:p>
        </w:tc>
        <w:tc>
          <w:tcPr>
            <w:tcW w:w="226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礼品名称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GIFT_OUTPUT</w:t>
            </w:r>
          </w:p>
        </w:tc>
        <w:tc>
          <w:tcPr>
            <w:tcW w:w="226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生产量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GIFT_COST</w:t>
            </w:r>
          </w:p>
        </w:tc>
        <w:tc>
          <w:tcPr>
            <w:tcW w:w="226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生产成本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NUMBER(5，2)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OUTPUT_FACTURER</w:t>
            </w:r>
          </w:p>
        </w:tc>
        <w:tc>
          <w:tcPr>
            <w:tcW w:w="226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生产厂家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GIFT_DESC</w:t>
            </w:r>
          </w:p>
        </w:tc>
        <w:tc>
          <w:tcPr>
            <w:tcW w:w="226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促品/宣传物料信息备注</w:t>
            </w:r>
          </w:p>
        </w:tc>
        <w:tc>
          <w:tcPr>
            <w:tcW w:w="141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26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hint="eastAsia"/>
                <w:sz w:val="21"/>
                <w:szCs w:val="21"/>
              </w:rPr>
              <w:t>促销计划申请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226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产品状态</w:t>
            </w:r>
          </w:p>
        </w:tc>
        <w:tc>
          <w:tcPr>
            <w:tcW w:w="1417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55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FK_PRO_CODE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PROMOTION_USE</w:t>
      </w:r>
      <w:r>
        <w:rPr>
          <w:rFonts w:hint="eastAsia"/>
        </w:rPr>
        <w:t>促品宣传物料使用方式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促销计划所用到的产品宣传物料使用方式的信息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USE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 w:hint="eastAsia"/>
                <w:sz w:val="21"/>
                <w:szCs w:val="21"/>
              </w:rPr>
              <w:t>促品/宣传物料</w:t>
            </w:r>
            <w:r>
              <w:rPr>
                <w:rFonts w:ascii="宋体" w:hAnsi="宋体" w:hint="eastAsia"/>
                <w:sz w:val="21"/>
                <w:szCs w:val="21"/>
              </w:rPr>
              <w:t>使用方式</w:t>
            </w:r>
            <w:r w:rsidRPr="00E338AF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PRO_USE_ID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促销中用到的促品的信息编号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GIFT_NAME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礼品名称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USE_WAY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使用方式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USE_WAY_DESC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详细说明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PRO_USE_ID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PROMOTION_HIS</w:t>
      </w:r>
      <w:r>
        <w:rPr>
          <w:rFonts w:hint="eastAsia"/>
        </w:rPr>
        <w:t>促销计划历史</w:t>
      </w:r>
      <w:r w:rsidRPr="00173D54">
        <w:rPr>
          <w:rFonts w:ascii="宋体" w:hAnsi="宋体" w:hint="eastAsia"/>
        </w:rPr>
        <w:t>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促销计划申请单的历史</w:t>
      </w:r>
      <w:r>
        <w:rPr>
          <w:rFonts w:ascii="宋体" w:hAnsi="宋体" w:hint="eastAsia"/>
        </w:rPr>
        <w:t>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关联描述：</w:t>
      </w:r>
      <w:r w:rsidRPr="005E502C">
        <w:rPr>
          <w:rFonts w:ascii="宋体" w:hAnsi="宋体" w:hint="eastAsia"/>
          <w:bCs/>
        </w:rPr>
        <w:t>TBAA_PROMOTION</w:t>
      </w:r>
      <w:r>
        <w:rPr>
          <w:rFonts w:ascii="宋体" w:hAnsi="宋体" w:hint="eastAsia"/>
          <w:bCs/>
        </w:rPr>
        <w:t>（</w:t>
      </w:r>
      <w:r w:rsidRPr="005E502C">
        <w:rPr>
          <w:rFonts w:ascii="宋体" w:hAnsi="宋体" w:hint="eastAsia"/>
          <w:bCs/>
        </w:rPr>
        <w:t>促销计划申请表</w:t>
      </w:r>
      <w:r>
        <w:rPr>
          <w:rFonts w:ascii="宋体" w:hAnsi="宋体" w:hint="eastAsia"/>
          <w:bCs/>
        </w:rPr>
        <w:t>）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HIS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促销计划历史表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HIS_SEQNO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促销计划历史流水号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依赖促销计划申请表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审核时间（处理时间）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APPROVE_PERSON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审核人(处理人)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审核意见（处理意见）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APPROVE_RESULT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审核结果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PRE_STATUS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处理前状态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AFTER_STATUS</w:t>
            </w:r>
          </w:p>
        </w:tc>
        <w:tc>
          <w:tcPr>
            <w:tcW w:w="203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处理后状态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ELAPSED_TIME</w:t>
            </w:r>
          </w:p>
        </w:tc>
        <w:tc>
          <w:tcPr>
            <w:tcW w:w="203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耗时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处理所消耗的时间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HIS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PRO_HIS_ID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5E502C">
              <w:rPr>
                <w:rFonts w:ascii="宋体" w:hAnsi="宋体" w:hint="eastAsia"/>
                <w:bCs/>
              </w:rPr>
              <w:t>TBAA_PROMOTION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 _DESIGN产品设计申请单表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表用途：记录新建产品设计的申请单记录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TBAA_DESIGN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产品设计申请单表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90"/>
        <w:gridCol w:w="1621"/>
        <w:gridCol w:w="1802"/>
        <w:gridCol w:w="3151"/>
      </w:tblGrid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申请单编号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APPLY_NAME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申请单名称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APPLY_PEOPLE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申请人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APPLY_END_TIME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APPLY_SPEND_TIME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耗时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APPRY_PEOPLE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当前审批人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PRO_STATE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审批状态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DG_TIME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代理商审核时间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TS_TIME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授权组审核时间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TX_TIME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项目组审核时间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项目编号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B9362C" w:rsidRDefault="00B9362C" w:rsidP="00B9362C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559"/>
        <w:gridCol w:w="1351"/>
        <w:gridCol w:w="1620"/>
        <w:gridCol w:w="1565"/>
        <w:gridCol w:w="1095"/>
      </w:tblGrid>
      <w:tr w:rsidR="00B9362C" w:rsidTr="009607DA">
        <w:trPr>
          <w:trHeight w:val="378"/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B9362C" w:rsidTr="009607DA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PK_TBAA_DESCIGN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PRODUCT_ID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Tr="009607DA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FK_TBAA_PRO_CODE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/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 _ DSCIGN_INFO产品设计产品信息表</w:t>
      </w:r>
    </w:p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表用途：记录产品设计时产品的信息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DESIGN_INFO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产品设计产品信息表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PRODUCT_ID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腾讯审批编号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SPECIFICATION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大小规格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MATERIAL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材质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COLOR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颜色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RETAIL_PRICE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零售价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WHOLESALE_PRICE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批发价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FACTORY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出厂价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PRODUCT_STATUS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产品状态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REMEMBER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E402D0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依赖产品设计申请单表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_PRODUCT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_PRODUCT_APPLY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TBAA_PHOTO_INFO设计图信息表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表用途：记录上传产品设计图的信息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TBAA_PHOTO_INFO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产品设计图信息表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设计图编号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hint="eastAsia"/>
                <w:sz w:val="21"/>
                <w:szCs w:val="21"/>
              </w:rPr>
              <w:t>产品设计申请单表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PHOTO_TYPE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格式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上传者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上传时间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PHOTO_DESCRIBE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PHOTO_LOCATION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设计图名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B9362C" w:rsidRDefault="00B9362C" w:rsidP="00B9362C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340"/>
        <w:gridCol w:w="1712"/>
        <w:gridCol w:w="1620"/>
        <w:gridCol w:w="1260"/>
        <w:gridCol w:w="1400"/>
      </w:tblGrid>
      <w:tr w:rsidR="00B9362C" w:rsidTr="009607DA">
        <w:trPr>
          <w:trHeight w:val="378"/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B9362C" w:rsidTr="009607DA">
        <w:trPr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PK_TBAA_PHOTO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TBAA_DESI_HIS申请单审核历史记录表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表用途：记录申请单的审核记录信息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结构描述：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TBAA_DESI_HIS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申请单审核历史记录表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审核记录流水号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关联产品设计申请单表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申请单名称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OPINION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B9362C" w:rsidRDefault="00B9362C" w:rsidP="00B9362C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75"/>
        <w:gridCol w:w="1635"/>
        <w:gridCol w:w="1620"/>
        <w:gridCol w:w="1260"/>
        <w:gridCol w:w="1400"/>
      </w:tblGrid>
      <w:tr w:rsidR="00B9362C" w:rsidTr="009607DA">
        <w:trPr>
          <w:trHeight w:val="378"/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B9362C" w:rsidTr="009607DA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PK_TBAA_FOLLOWID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FOLLOW_ID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/>
    <w:p w:rsidR="00B9362C" w:rsidRDefault="00B9362C" w:rsidP="00B9362C"/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TBAA_EXAMIN_INFO产品审批附件信息表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表用途：记录上传的审批附件信息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Default="00B9362C" w:rsidP="00B9362C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B9362C" w:rsidTr="009607DA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TBAA_EXAMIN_INFO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产品审批附件信息表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9362C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EXAMIN_ID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附件编号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关联产品设计申请单表</w:t>
            </w: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审批者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上传时间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FILE_DESCRIBE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Tr="009607DA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Default="00B9362C" w:rsidP="009607DA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FILE_NAME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附件名称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B9362C" w:rsidRDefault="00B9362C" w:rsidP="00B9362C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340"/>
        <w:gridCol w:w="1712"/>
        <w:gridCol w:w="1620"/>
        <w:gridCol w:w="1260"/>
        <w:gridCol w:w="1400"/>
      </w:tblGrid>
      <w:tr w:rsidR="00B9362C" w:rsidTr="009607DA">
        <w:trPr>
          <w:trHeight w:val="378"/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B9362C" w:rsidTr="009607DA">
        <w:trPr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PK_TBAA_PHOTO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Default="00B9362C" w:rsidP="00B9362C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B9362C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Tr="009607D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/>
    <w:p w:rsidR="00B9362C" w:rsidRDefault="00B9362C" w:rsidP="00B9362C"/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PSAMPLE_INFO产品打样信息表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的产品打样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PSAMPLE_INFO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产品打样信息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70"/>
        <w:gridCol w:w="1323"/>
        <w:gridCol w:w="1913"/>
        <w:gridCol w:w="2858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217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323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13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PSAMPLE_CODE</w:t>
            </w:r>
          </w:p>
        </w:tc>
        <w:tc>
          <w:tcPr>
            <w:tcW w:w="132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产品审批编号</w:t>
            </w:r>
          </w:p>
        </w:tc>
        <w:tc>
          <w:tcPr>
            <w:tcW w:w="191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PSAMPLE_ID</w:t>
            </w:r>
          </w:p>
        </w:tc>
        <w:tc>
          <w:tcPr>
            <w:tcW w:w="132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申请单编号</w:t>
            </w:r>
          </w:p>
        </w:tc>
        <w:tc>
          <w:tcPr>
            <w:tcW w:w="1913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实际存储的是申请单编号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PSAMPLE_PROG</w:t>
            </w:r>
          </w:p>
        </w:tc>
        <w:tc>
          <w:tcPr>
            <w:tcW w:w="132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所属项目</w:t>
            </w:r>
          </w:p>
        </w:tc>
        <w:tc>
          <w:tcPr>
            <w:tcW w:w="191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PSAMPLE_PERSON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申请人</w:t>
            </w:r>
          </w:p>
        </w:tc>
        <w:tc>
          <w:tcPr>
            <w:tcW w:w="1913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PSAMPLE_TIME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申请时间</w:t>
            </w:r>
          </w:p>
        </w:tc>
        <w:tc>
          <w:tcPr>
            <w:tcW w:w="191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PSAMPLE_STATE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91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PSAMPLE_REASON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原因</w:t>
            </w:r>
          </w:p>
        </w:tc>
        <w:tc>
          <w:tcPr>
            <w:tcW w:w="191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驳回及中止的原因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PSAMPLE_EXTRA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1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VARCHAR2(200)</w:t>
            </w:r>
          </w:p>
        </w:tc>
        <w:tc>
          <w:tcPr>
            <w:tcW w:w="2858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驳回及中止的原因备注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PSAMPLE_EXAPP</w:t>
            </w:r>
          </w:p>
        </w:tc>
        <w:tc>
          <w:tcPr>
            <w:tcW w:w="132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913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28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3F583B"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PSAMPLE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Default="00B9362C" w:rsidP="00960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EXTRA_CODE</w:t>
            </w:r>
          </w:p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EXTRALIST打样附件表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打样附件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EXTRALIST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打样附件表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EXTRA_CODE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附件编号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EXTRA_RPODCODE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产品编号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EXTRA_LIST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打样附件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EXTRA_DESCRIP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附件说明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lastRenderedPageBreak/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EXTRALIST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INSERT</w:t>
            </w:r>
          </w:p>
        </w:tc>
      </w:tr>
    </w:tbl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EXAP打样审批意见附件表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打样附件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EXAP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打样审批意见附件表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EXAP_CODE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附件编号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EXAP_RPOD_CODE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产品编号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EXAP_LIST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审批意见附件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NUMBER(100)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EXAP_DESCRIP</w:t>
            </w:r>
          </w:p>
        </w:tc>
        <w:tc>
          <w:tcPr>
            <w:tcW w:w="144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附件说明</w:t>
            </w:r>
          </w:p>
        </w:tc>
        <w:tc>
          <w:tcPr>
            <w:tcW w:w="198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EXAP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INSERT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Default="00B9362C" w:rsidP="00B9362C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授权管理</w:t>
      </w: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PROJECT项目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项目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关联合同信息表(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CONTRACT)、公司信息表(TBAA_COMPANY)、游戏</w:t>
      </w:r>
      <w:r>
        <w:rPr>
          <w:rFonts w:ascii="宋体" w:hAnsi="宋体" w:hint="eastAsia"/>
          <w:bCs/>
        </w:rPr>
        <w:lastRenderedPageBreak/>
        <w:t>信息表(TBAA_GAME)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依赖游戏信息表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</w:t>
            </w:r>
            <w:r w:rsidRPr="003F5ACF">
              <w:rPr>
                <w:rFonts w:ascii="宋体" w:hAnsi="宋体" w:cs="宋体"/>
                <w:sz w:val="21"/>
                <w:szCs w:val="21"/>
              </w:rPr>
              <w:t>_</w:t>
            </w:r>
            <w:r>
              <w:rPr>
                <w:rFonts w:ascii="宋体" w:hAnsi="宋体" w:cs="宋体" w:hint="eastAsia"/>
                <w:sz w:val="21"/>
                <w:szCs w:val="21"/>
              </w:rPr>
              <w:t>TYPE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项目类型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001:两方项目,002:三方项目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BY_FRANCHISOR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TO_</w:t>
            </w: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依赖公司信息表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依赖合同信息表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_PROJECT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FK_TBAA_PROJECT_GAME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FK_TBAA_PROJECT_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FK_TBAA_BY_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BY_FRANCHISOR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FK_TBAA_TO_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TO_</w:t>
            </w: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FK_TBAA_PROJECT_CONTRACT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CONTRACT合同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合同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lastRenderedPageBreak/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CONTRACT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合同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F27E3" w:rsidRDefault="00B9362C" w:rsidP="009607DA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TO_</w:t>
            </w:r>
            <w:r w:rsidRPr="001F27E3">
              <w:rPr>
                <w:rFonts w:ascii="宋体" w:hAnsi="宋体" w:cs="宋体"/>
                <w:color w:val="FF0000"/>
                <w:sz w:val="21"/>
                <w:szCs w:val="21"/>
              </w:rPr>
              <w:t>G</w:t>
            </w: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RANTOR</w:t>
            </w:r>
          </w:p>
        </w:tc>
        <w:tc>
          <w:tcPr>
            <w:tcW w:w="1950" w:type="dxa"/>
            <w:vAlign w:val="bottom"/>
          </w:tcPr>
          <w:p w:rsidR="00B9362C" w:rsidRPr="001F27E3" w:rsidRDefault="00B9362C" w:rsidP="009607DA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被授权公司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GRANT_TYPE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授权类型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GRANT_PROPERTY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授权性质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GRANT_LIMIT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授权期限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CONTRACT_DATE_BEGIN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合同生效日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CONTRACT_DATE_END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合同完结日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DEVELOP_LIMIT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产品开发期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DEVELOP_DATE_BEGIN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开发开始日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DEVELOP_DATE_END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开发结束日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CLEAR_LIMIT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产品清货期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CLEAR_DATE_</w:t>
            </w:r>
            <w:r>
              <w:rPr>
                <w:rFonts w:ascii="宋体" w:hAnsi="宋体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EGIN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清货开始日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CLEAR_DATE_END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清货结束日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CHARGE_PREMIUM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权利金收取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GRANT_AREA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授权地区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MIN_PREMIUM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8B0EFB">
              <w:rPr>
                <w:rFonts w:ascii="宋体" w:hAnsi="宋体" w:hint="eastAsia"/>
                <w:sz w:val="21"/>
                <w:szCs w:val="21"/>
              </w:rPr>
              <w:t>保底权利金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MIN_SALE</w:t>
            </w:r>
          </w:p>
        </w:tc>
        <w:tc>
          <w:tcPr>
            <w:tcW w:w="1950" w:type="dxa"/>
            <w:vAlign w:val="bottom"/>
          </w:tcPr>
          <w:p w:rsidR="00B9362C" w:rsidRPr="008B0EFB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最低销售额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SALE_ROYALTY_RATE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销售提成比例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GRANT_ITEM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授权品项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SELL_CHANNEL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BY_FRANCHISOR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转授权方公司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SECURITY_LABEL_PRICE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防伪标签单价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_CONTRACT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SELL_CHANNEL销售渠道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lastRenderedPageBreak/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销售渠道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PROJECT)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SELL_CHANNEL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渠道编号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CHANNEL_TYPE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渠道类型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CHANNEL_DETAIL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具体渠道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amount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数量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EXPECT_SALES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预计销售额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ATTACHMENT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销售渠道资料附件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_CHANNEL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FK_TBAA_CHANNEL_PROJECT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CONTRACT_USER项目人员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项目相关人员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PROJECT)、用户信息表(TBAA_USER)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CONTRACT_USER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项目人员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CONTRACT_USER_CODE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项目人员编号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CONTRACT_AUTH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项目权限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001:设计师，002：代理商审批，003：授权经理审批，004：腾讯项目组审批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USER_CODE</w:t>
            </w:r>
          </w:p>
        </w:tc>
        <w:tc>
          <w:tcPr>
            <w:tcW w:w="195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依赖用户信息表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_CONTRACT_USER_CODE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CONTRACT_USER_CODE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FK_TBAA_CONTRACT_USER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USER_CODE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USER_CODE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FK_TBAA_CHANNEL_PROJECT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PRODUCT_LICENSE产品开发许可证</w:t>
      </w:r>
      <w:r w:rsidRPr="00173D54">
        <w:rPr>
          <w:rFonts w:ascii="宋体" w:hAnsi="宋体" w:hint="eastAsia"/>
        </w:rPr>
        <w:t>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产品开发许可证</w:t>
      </w:r>
      <w:r w:rsidRPr="00173D54">
        <w:rPr>
          <w:rFonts w:ascii="宋体" w:hAnsi="宋体" w:hint="eastAsia"/>
        </w:rPr>
        <w:t>信息。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PROJECT)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PRODUCT_LICENSE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产品开发许可证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LICENSE_NAME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ATTACHMENT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许可证附件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_LICENSE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FK_TBAA_LICENSE_PROJECT</w:t>
            </w:r>
          </w:p>
        </w:tc>
        <w:tc>
          <w:tcPr>
            <w:tcW w:w="1644" w:type="dxa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PROJECT_CODE</w:t>
            </w: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904D47" w:rsidRDefault="00B9362C" w:rsidP="00B9362C"/>
    <w:p w:rsidR="00B9362C" w:rsidRPr="00173D54" w:rsidRDefault="00B9362C" w:rsidP="00B9362C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COMPANY_INFO公司信息表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公司的基本信息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B9362C" w:rsidRPr="00173D54" w:rsidTr="009607DA">
        <w:trPr>
          <w:jc w:val="center"/>
        </w:trPr>
        <w:tc>
          <w:tcPr>
            <w:tcW w:w="2489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B9362C" w:rsidRPr="00173D54" w:rsidTr="009607DA">
        <w:trPr>
          <w:jc w:val="center"/>
        </w:trPr>
        <w:tc>
          <w:tcPr>
            <w:tcW w:w="2489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37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530"/>
        <w:gridCol w:w="1822"/>
        <w:gridCol w:w="1375"/>
        <w:gridCol w:w="2537"/>
      </w:tblGrid>
      <w:tr w:rsidR="00B9362C" w:rsidRPr="00173D54" w:rsidTr="009607DA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530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822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537" w:type="dxa"/>
            <w:shd w:val="clear" w:color="auto" w:fill="C0C0C0"/>
          </w:tcPr>
          <w:p w:rsidR="00B9362C" w:rsidRPr="00173D54" w:rsidRDefault="00B9362C" w:rsidP="009607D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公司编号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：自动生成ID号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COMPANY_FNAME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公司名称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COMPANY_SNAME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公司简称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3F5ACF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COMPANY_TYPE_ID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公司类型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COMPANY_TRADE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所属行业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IMP_PRODUCTS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主要产品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BULID_DATE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成立时间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REGISTER_CAPITAL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注册资本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COM_TURNOVER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营业额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EMPLOYEES_NUMBER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员工数量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BUSSINESS_AREA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营业地点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PRODUCTS_STANDARD_ID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产品执行标准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PRPDUCTS_LEVEL</w:t>
            </w:r>
          </w:p>
        </w:tc>
        <w:tc>
          <w:tcPr>
            <w:tcW w:w="1822" w:type="dxa"/>
            <w:vAlign w:val="bottom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产品定位</w:t>
            </w:r>
          </w:p>
        </w:tc>
        <w:tc>
          <w:tcPr>
            <w:tcW w:w="1375" w:type="dxa"/>
            <w:vAlign w:val="bottom"/>
          </w:tcPr>
          <w:p w:rsidR="00B9362C" w:rsidRPr="00173D54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PRICE_RANGE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价格范围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PRODUCTS_STYLE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产品风格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COM_RELATIONSHIP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COM_TELEPHONE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COM_WEBSITE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公司网站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COM_ADDRESS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COM_REGISTER_NO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营业执照注册号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COM_REGISTER_PIC</w:t>
            </w:r>
          </w:p>
        </w:tc>
        <w:tc>
          <w:tcPr>
            <w:tcW w:w="1822" w:type="dxa"/>
            <w:vAlign w:val="bottom"/>
          </w:tcPr>
          <w:p w:rsidR="00B9362C" w:rsidRPr="0051585D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COM_ORGANIZATION_NO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组织机构代码证号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COM_ORGANIZATION_PIC</w:t>
            </w:r>
          </w:p>
        </w:tc>
        <w:tc>
          <w:tcPr>
            <w:tcW w:w="1822" w:type="dxa"/>
            <w:vAlign w:val="bottom"/>
          </w:tcPr>
          <w:p w:rsidR="00B9362C" w:rsidRPr="0051585D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组织机构代码证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COM_TAX_NO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地税/国税登记号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COM_TAX_PIC</w:t>
            </w:r>
          </w:p>
        </w:tc>
        <w:tc>
          <w:tcPr>
            <w:tcW w:w="1822" w:type="dxa"/>
            <w:vAlign w:val="bottom"/>
          </w:tcPr>
          <w:p w:rsidR="00B9362C" w:rsidRPr="0051585D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地税/国税登记证</w:t>
            </w:r>
            <w:r>
              <w:rPr>
                <w:rFonts w:ascii="宋体" w:hAnsi="宋体" w:hint="eastAsia"/>
                <w:sz w:val="21"/>
                <w:szCs w:val="21"/>
              </w:rPr>
              <w:t>图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片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VARCHAR2(100)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COM_SAFE_CERTIFICATE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生产资质证明和安全生产证书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自有品牌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COM_SELF_BRAND_DESC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自由品牌描述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COM_AUTHORIZE_BRAND_DESC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IS_OUTPUT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7004B1">
              <w:rPr>
                <w:rFonts w:ascii="宋体" w:hAnsi="宋体" w:hint="eastAsia"/>
                <w:sz w:val="21"/>
                <w:szCs w:val="21"/>
              </w:rPr>
              <w:t>经营方式是否出口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OUTPUT_PROPORTION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出口所占比例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OUTPUT_DESC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出口详细描述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IS_OEM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经营方式是否为OEM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OEM_PROPORTION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OEM所占比例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OEM_DESC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OEM详细描述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IS_DOMESTIC</w:t>
            </w:r>
          </w:p>
        </w:tc>
        <w:tc>
          <w:tcPr>
            <w:tcW w:w="1822" w:type="dxa"/>
            <w:vAlign w:val="bottom"/>
          </w:tcPr>
          <w:p w:rsidR="00B9362C" w:rsidRPr="005A5077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经营方式是否为内销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DOMESTIC_PROPORTION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内销所占比例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DOMESTIC_DESC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内销详细描述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MAJOR_MARKETS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主要市场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DISTRIBUT_CHANNELS</w:t>
            </w:r>
          </w:p>
        </w:tc>
        <w:tc>
          <w:tcPr>
            <w:tcW w:w="1822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A97A68">
              <w:rPr>
                <w:rFonts w:ascii="宋体" w:hAnsi="宋体" w:hint="eastAsia"/>
                <w:sz w:val="21"/>
                <w:szCs w:val="21"/>
              </w:rPr>
              <w:t>经销渠道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B9362C" w:rsidRPr="00173D54" w:rsidTr="009607DA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362C" w:rsidRPr="00173D54" w:rsidRDefault="00B9362C" w:rsidP="009607DA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SPECIAL_INFO</w:t>
            </w:r>
          </w:p>
        </w:tc>
        <w:tc>
          <w:tcPr>
            <w:tcW w:w="1822" w:type="dxa"/>
            <w:vAlign w:val="bottom"/>
          </w:tcPr>
          <w:p w:rsidR="00B9362C" w:rsidRPr="00A97A68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特色信息</w:t>
            </w:r>
          </w:p>
        </w:tc>
        <w:tc>
          <w:tcPr>
            <w:tcW w:w="1375" w:type="dxa"/>
            <w:vAlign w:val="bottom"/>
          </w:tcPr>
          <w:p w:rsidR="00B9362C" w:rsidRDefault="00B9362C" w:rsidP="009607D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B9362C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B9362C" w:rsidRPr="00173D54" w:rsidRDefault="00B9362C" w:rsidP="00B9362C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B9362C" w:rsidRPr="00173D54" w:rsidTr="009607DA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B9362C" w:rsidRPr="00173D54" w:rsidTr="009607DA">
        <w:trPr>
          <w:jc w:val="center"/>
        </w:trPr>
        <w:tc>
          <w:tcPr>
            <w:tcW w:w="1561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1644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712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B9362C" w:rsidRPr="00173D54" w:rsidRDefault="00B9362C" w:rsidP="00B9362C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B9362C" w:rsidRPr="00173D54" w:rsidTr="009607DA">
        <w:trPr>
          <w:jc w:val="center"/>
        </w:trPr>
        <w:tc>
          <w:tcPr>
            <w:tcW w:w="3827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B9362C" w:rsidRPr="00173D54" w:rsidRDefault="00B9362C" w:rsidP="009607DA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B9362C" w:rsidRPr="00173D54" w:rsidTr="009607DA">
        <w:trPr>
          <w:jc w:val="center"/>
        </w:trPr>
        <w:tc>
          <w:tcPr>
            <w:tcW w:w="3827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B9362C" w:rsidRPr="00173D54" w:rsidRDefault="00B9362C" w:rsidP="009607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8" w:name="_Toc335225468"/>
      <w:bookmarkStart w:id="9" w:name="_Toc335229365"/>
      <w:r w:rsidRPr="00173D54">
        <w:rPr>
          <w:rFonts w:ascii="宋体" w:eastAsia="宋体" w:hAnsi="宋体" w:hint="eastAsia"/>
          <w:kern w:val="0"/>
          <w:sz w:val="30"/>
          <w:szCs w:val="30"/>
        </w:rPr>
        <w:t>文件结构</w:t>
      </w:r>
      <w:bookmarkEnd w:id="8"/>
      <w:bookmarkEnd w:id="9"/>
    </w:p>
    <w:p w:rsidR="00B9362C" w:rsidRPr="00173D54" w:rsidRDefault="00B9362C" w:rsidP="00B9362C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B9362C" w:rsidRPr="00173D54" w:rsidRDefault="00B9362C" w:rsidP="00B9362C">
      <w:pPr>
        <w:rPr>
          <w:rFonts w:ascii="宋体" w:hAnsi="宋体"/>
        </w:rPr>
      </w:pPr>
    </w:p>
    <w:p w:rsidR="00B9362C" w:rsidRPr="00173D54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0"/>
          <w:szCs w:val="30"/>
        </w:rPr>
      </w:pPr>
      <w:bookmarkStart w:id="10" w:name="_Toc335225476"/>
      <w:bookmarkStart w:id="11" w:name="_Toc335229366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输出报表</w:t>
      </w:r>
      <w:bookmarkEnd w:id="10"/>
      <w:bookmarkEnd w:id="11"/>
    </w:p>
    <w:p w:rsidR="00B9362C" w:rsidRPr="00173D54" w:rsidRDefault="00B9362C" w:rsidP="00B9362C">
      <w:pPr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无</w:t>
      </w:r>
    </w:p>
    <w:p w:rsidR="00B9362C" w:rsidRPr="00173D54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2" w:name="_Toc335225464"/>
      <w:bookmarkStart w:id="13" w:name="_Toc335229367"/>
      <w:r w:rsidRPr="00173D54">
        <w:rPr>
          <w:rFonts w:ascii="宋体" w:eastAsia="宋体" w:hAnsi="宋体" w:hint="eastAsia"/>
          <w:kern w:val="0"/>
          <w:sz w:val="30"/>
          <w:szCs w:val="30"/>
        </w:rPr>
        <w:t>终端数据结构</w:t>
      </w:r>
      <w:bookmarkEnd w:id="12"/>
      <w:bookmarkEnd w:id="13"/>
    </w:p>
    <w:p w:rsidR="00B9362C" w:rsidRPr="00173D54" w:rsidRDefault="00B9362C" w:rsidP="00B9362C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B9362C" w:rsidRPr="00173D54" w:rsidRDefault="00B9362C" w:rsidP="00B9362C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4" w:name="_Toc335225465"/>
      <w:bookmarkStart w:id="15" w:name="_Toc335229368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通讯</w:t>
      </w:r>
      <w:r w:rsidRPr="00173D54">
        <w:rPr>
          <w:rFonts w:ascii="宋体" w:eastAsia="宋体" w:hAnsi="宋体" w:hint="eastAsia"/>
          <w:kern w:val="0"/>
          <w:sz w:val="30"/>
          <w:szCs w:val="30"/>
        </w:rPr>
        <w:t>数据结构</w:t>
      </w:r>
      <w:bookmarkEnd w:id="14"/>
      <w:bookmarkEnd w:id="15"/>
    </w:p>
    <w:p w:rsidR="00B9362C" w:rsidRPr="00173D54" w:rsidRDefault="00B9362C" w:rsidP="00B9362C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B9362C" w:rsidRPr="00173D54" w:rsidRDefault="00B9362C" w:rsidP="00B9362C">
      <w:pPr>
        <w:pStyle w:val="ad"/>
        <w:ind w:firstLine="0"/>
        <w:rPr>
          <w:rFonts w:ascii="宋体" w:hAnsi="宋体"/>
        </w:rPr>
      </w:pPr>
    </w:p>
    <w:p w:rsidR="00831996" w:rsidRPr="00B9362C" w:rsidRDefault="00831996" w:rsidP="00B9362C">
      <w:bookmarkStart w:id="16" w:name="_GoBack"/>
      <w:bookmarkEnd w:id="16"/>
    </w:p>
    <w:sectPr w:rsidR="00831996" w:rsidRPr="00B9362C" w:rsidSect="00A57917">
      <w:headerReference w:type="even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353" w:rsidRDefault="00890353">
      <w:r>
        <w:separator/>
      </w:r>
    </w:p>
  </w:endnote>
  <w:endnote w:type="continuationSeparator" w:id="0">
    <w:p w:rsidR="00890353" w:rsidRDefault="0089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353" w:rsidRDefault="00890353">
      <w:r>
        <w:separator/>
      </w:r>
    </w:p>
  </w:footnote>
  <w:footnote w:type="continuationSeparator" w:id="0">
    <w:p w:rsidR="00890353" w:rsidRDefault="00890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88B" w:rsidRDefault="001B28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055E28B0"/>
    <w:multiLevelType w:val="hybridMultilevel"/>
    <w:tmpl w:val="DDE66FD0"/>
    <w:lvl w:ilvl="0" w:tplc="94CCEF5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A91167C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F51CA8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08736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974B8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EF61D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9E46D0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19C1D91"/>
    <w:multiLevelType w:val="hybridMultilevel"/>
    <w:tmpl w:val="C23C3318"/>
    <w:lvl w:ilvl="0" w:tplc="FFFFFFFF">
      <w:start w:val="1"/>
      <w:numFmt w:val="bullet"/>
      <w:pStyle w:val="3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BA037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6C0C8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533BB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3D52A3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4CE0EEA"/>
    <w:multiLevelType w:val="multilevel"/>
    <w:tmpl w:val="FA62037A"/>
    <w:lvl w:ilvl="0">
      <w:start w:val="1"/>
      <w:numFmt w:val="decimal"/>
      <w:lvlText w:val="第 %1 章  "/>
      <w:lvlJc w:val="left"/>
      <w:pPr>
        <w:tabs>
          <w:tab w:val="num" w:pos="3780"/>
        </w:tabs>
        <w:ind w:left="31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6">
    <w:nsid w:val="36FC312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B915E8A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B9C1E46"/>
    <w:multiLevelType w:val="hybridMultilevel"/>
    <w:tmpl w:val="43661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0135A1D"/>
    <w:multiLevelType w:val="hybridMultilevel"/>
    <w:tmpl w:val="4AF88E4A"/>
    <w:lvl w:ilvl="0" w:tplc="0409000F">
      <w:start w:val="1"/>
      <w:numFmt w:val="bullet"/>
      <w:pStyle w:val="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0DB516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16924F0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6F5512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764360"/>
    <w:multiLevelType w:val="hybridMultilevel"/>
    <w:tmpl w:val="B608E68E"/>
    <w:lvl w:ilvl="0" w:tplc="FFFFFFFF">
      <w:start w:val="1"/>
      <w:numFmt w:val="ideographDigital"/>
      <w:pStyle w:val="a"/>
      <w:lvlText w:val="第%1章 "/>
      <w:lvlJc w:val="center"/>
      <w:pPr>
        <w:tabs>
          <w:tab w:val="num" w:pos="421"/>
        </w:tabs>
        <w:ind w:left="421" w:hanging="132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4454894"/>
    <w:multiLevelType w:val="hybridMultilevel"/>
    <w:tmpl w:val="E3C6D190"/>
    <w:lvl w:ilvl="0" w:tplc="FFFFFFFF">
      <w:start w:val="1"/>
      <w:numFmt w:val="bullet"/>
      <w:pStyle w:val="0"/>
      <w:lvlText w:val="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010E18"/>
    <w:multiLevelType w:val="hybridMultilevel"/>
    <w:tmpl w:val="7E10B568"/>
    <w:lvl w:ilvl="0" w:tplc="CE1A61CC">
      <w:start w:val="1"/>
      <w:numFmt w:val="bullet"/>
      <w:pStyle w:val="4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80C3125"/>
    <w:multiLevelType w:val="hybridMultilevel"/>
    <w:tmpl w:val="54B41242"/>
    <w:lvl w:ilvl="0" w:tplc="2E609414">
      <w:start w:val="1"/>
      <w:numFmt w:val="bullet"/>
      <w:pStyle w:val="20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48676B7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D3372E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EA21D2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464B3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B726916"/>
    <w:multiLevelType w:val="hybridMultilevel"/>
    <w:tmpl w:val="43661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BA51EFC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DFC64A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08C239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0D347B5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182785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31A1EC6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66C159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6841E3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71D1C8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790465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B59017C"/>
    <w:multiLevelType w:val="hybridMultilevel"/>
    <w:tmpl w:val="4E86C15E"/>
    <w:lvl w:ilvl="0" w:tplc="0409000F">
      <w:start w:val="1"/>
      <w:numFmt w:val="ideographDigital"/>
      <w:pStyle w:val="a0"/>
      <w:lvlText w:val="%1、"/>
      <w:lvlJc w:val="left"/>
      <w:pPr>
        <w:tabs>
          <w:tab w:val="num" w:pos="421"/>
        </w:tabs>
        <w:ind w:left="42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23B1E07"/>
    <w:multiLevelType w:val="hybridMultilevel"/>
    <w:tmpl w:val="2EB64172"/>
    <w:lvl w:ilvl="0" w:tplc="7D70CA22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48E42F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5D54BD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79F661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43"/>
  </w:num>
  <w:num w:numId="5">
    <w:abstractNumId w:val="19"/>
  </w:num>
  <w:num w:numId="6">
    <w:abstractNumId w:val="26"/>
  </w:num>
  <w:num w:numId="7">
    <w:abstractNumId w:val="10"/>
  </w:num>
  <w:num w:numId="8">
    <w:abstractNumId w:val="25"/>
  </w:num>
  <w:num w:numId="9">
    <w:abstractNumId w:val="24"/>
  </w:num>
  <w:num w:numId="10">
    <w:abstractNumId w:val="3"/>
  </w:num>
  <w:num w:numId="11">
    <w:abstractNumId w:val="23"/>
  </w:num>
  <w:num w:numId="12">
    <w:abstractNumId w:val="42"/>
  </w:num>
  <w:num w:numId="13">
    <w:abstractNumId w:val="12"/>
  </w:num>
  <w:num w:numId="14">
    <w:abstractNumId w:val="13"/>
  </w:num>
  <w:num w:numId="15">
    <w:abstractNumId w:val="40"/>
  </w:num>
  <w:num w:numId="16">
    <w:abstractNumId w:val="28"/>
  </w:num>
  <w:num w:numId="17">
    <w:abstractNumId w:val="44"/>
  </w:num>
  <w:num w:numId="18">
    <w:abstractNumId w:val="8"/>
  </w:num>
  <w:num w:numId="19">
    <w:abstractNumId w:val="18"/>
  </w:num>
  <w:num w:numId="20">
    <w:abstractNumId w:val="31"/>
  </w:num>
  <w:num w:numId="21">
    <w:abstractNumId w:val="9"/>
  </w:num>
  <w:num w:numId="22">
    <w:abstractNumId w:val="7"/>
  </w:num>
  <w:num w:numId="23">
    <w:abstractNumId w:val="17"/>
  </w:num>
  <w:num w:numId="24">
    <w:abstractNumId w:val="27"/>
  </w:num>
  <w:num w:numId="25">
    <w:abstractNumId w:val="41"/>
  </w:num>
  <w:num w:numId="26">
    <w:abstractNumId w:val="36"/>
  </w:num>
  <w:num w:numId="27">
    <w:abstractNumId w:val="21"/>
  </w:num>
  <w:num w:numId="28">
    <w:abstractNumId w:val="38"/>
  </w:num>
  <w:num w:numId="29">
    <w:abstractNumId w:val="37"/>
  </w:num>
  <w:num w:numId="30">
    <w:abstractNumId w:val="30"/>
  </w:num>
  <w:num w:numId="31">
    <w:abstractNumId w:val="14"/>
  </w:num>
  <w:num w:numId="32">
    <w:abstractNumId w:val="39"/>
  </w:num>
  <w:num w:numId="33">
    <w:abstractNumId w:val="46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45"/>
  </w:num>
  <w:num w:numId="38">
    <w:abstractNumId w:val="34"/>
  </w:num>
  <w:num w:numId="39">
    <w:abstractNumId w:val="6"/>
  </w:num>
  <w:num w:numId="40">
    <w:abstractNumId w:val="5"/>
  </w:num>
  <w:num w:numId="41">
    <w:abstractNumId w:val="33"/>
  </w:num>
  <w:num w:numId="42">
    <w:abstractNumId w:val="4"/>
  </w:num>
  <w:num w:numId="43">
    <w:abstractNumId w:val="32"/>
  </w:num>
  <w:num w:numId="44">
    <w:abstractNumId w:val="16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11"/>
  </w:num>
  <w:num w:numId="48">
    <w:abstractNumId w:val="22"/>
  </w:num>
  <w:num w:numId="49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E48F2"/>
    <w:rsid w:val="00013A96"/>
    <w:rsid w:val="000255B2"/>
    <w:rsid w:val="00044883"/>
    <w:rsid w:val="00047E1C"/>
    <w:rsid w:val="0005246C"/>
    <w:rsid w:val="00070575"/>
    <w:rsid w:val="00075F1C"/>
    <w:rsid w:val="000848DC"/>
    <w:rsid w:val="0008546E"/>
    <w:rsid w:val="0008705F"/>
    <w:rsid w:val="000905D6"/>
    <w:rsid w:val="000B2A27"/>
    <w:rsid w:val="000C6C85"/>
    <w:rsid w:val="000C797D"/>
    <w:rsid w:val="000E1E69"/>
    <w:rsid w:val="001011C4"/>
    <w:rsid w:val="001115EA"/>
    <w:rsid w:val="00127B58"/>
    <w:rsid w:val="00153CF1"/>
    <w:rsid w:val="00164301"/>
    <w:rsid w:val="00165C10"/>
    <w:rsid w:val="00173835"/>
    <w:rsid w:val="00173D54"/>
    <w:rsid w:val="00183EC1"/>
    <w:rsid w:val="001866DF"/>
    <w:rsid w:val="001878E7"/>
    <w:rsid w:val="00195E15"/>
    <w:rsid w:val="001B288B"/>
    <w:rsid w:val="001E3C66"/>
    <w:rsid w:val="001E597C"/>
    <w:rsid w:val="001E64F7"/>
    <w:rsid w:val="00205637"/>
    <w:rsid w:val="002317DE"/>
    <w:rsid w:val="00234601"/>
    <w:rsid w:val="00262FB7"/>
    <w:rsid w:val="00273C62"/>
    <w:rsid w:val="00285573"/>
    <w:rsid w:val="002A0BFA"/>
    <w:rsid w:val="002D60B5"/>
    <w:rsid w:val="002E0D02"/>
    <w:rsid w:val="002E330F"/>
    <w:rsid w:val="002F53DC"/>
    <w:rsid w:val="003064C7"/>
    <w:rsid w:val="0031496B"/>
    <w:rsid w:val="003232AA"/>
    <w:rsid w:val="003261FD"/>
    <w:rsid w:val="00345556"/>
    <w:rsid w:val="00346D78"/>
    <w:rsid w:val="00352870"/>
    <w:rsid w:val="00353C55"/>
    <w:rsid w:val="00364329"/>
    <w:rsid w:val="0037126D"/>
    <w:rsid w:val="003846C7"/>
    <w:rsid w:val="003957C0"/>
    <w:rsid w:val="003B341C"/>
    <w:rsid w:val="003B4E09"/>
    <w:rsid w:val="003C18BE"/>
    <w:rsid w:val="003E5D30"/>
    <w:rsid w:val="003F5ACF"/>
    <w:rsid w:val="0040014A"/>
    <w:rsid w:val="0040385C"/>
    <w:rsid w:val="00417534"/>
    <w:rsid w:val="00427B54"/>
    <w:rsid w:val="0046052B"/>
    <w:rsid w:val="004750D8"/>
    <w:rsid w:val="00475537"/>
    <w:rsid w:val="00492026"/>
    <w:rsid w:val="004A0AD0"/>
    <w:rsid w:val="004B2A64"/>
    <w:rsid w:val="004B6F7A"/>
    <w:rsid w:val="004E39F7"/>
    <w:rsid w:val="004E6D82"/>
    <w:rsid w:val="004F5AF1"/>
    <w:rsid w:val="004F5BD9"/>
    <w:rsid w:val="00505650"/>
    <w:rsid w:val="00521995"/>
    <w:rsid w:val="005235FF"/>
    <w:rsid w:val="0053018E"/>
    <w:rsid w:val="0053188D"/>
    <w:rsid w:val="00535002"/>
    <w:rsid w:val="0054012B"/>
    <w:rsid w:val="00565564"/>
    <w:rsid w:val="00576142"/>
    <w:rsid w:val="005877B7"/>
    <w:rsid w:val="00597010"/>
    <w:rsid w:val="005B1ED5"/>
    <w:rsid w:val="005F7787"/>
    <w:rsid w:val="006021DA"/>
    <w:rsid w:val="006046A6"/>
    <w:rsid w:val="00615C32"/>
    <w:rsid w:val="00623054"/>
    <w:rsid w:val="00663853"/>
    <w:rsid w:val="00671C0C"/>
    <w:rsid w:val="00681361"/>
    <w:rsid w:val="00685019"/>
    <w:rsid w:val="00697CFD"/>
    <w:rsid w:val="006B01E7"/>
    <w:rsid w:val="006C4831"/>
    <w:rsid w:val="006E48F2"/>
    <w:rsid w:val="006E62B9"/>
    <w:rsid w:val="006E7CEC"/>
    <w:rsid w:val="00702C88"/>
    <w:rsid w:val="00713297"/>
    <w:rsid w:val="00733DB3"/>
    <w:rsid w:val="00741425"/>
    <w:rsid w:val="0074558F"/>
    <w:rsid w:val="007615C1"/>
    <w:rsid w:val="00766B18"/>
    <w:rsid w:val="00774AF4"/>
    <w:rsid w:val="007925C6"/>
    <w:rsid w:val="00792F87"/>
    <w:rsid w:val="00796B65"/>
    <w:rsid w:val="007B29C3"/>
    <w:rsid w:val="007C37E4"/>
    <w:rsid w:val="007D1208"/>
    <w:rsid w:val="007D195E"/>
    <w:rsid w:val="007D1E76"/>
    <w:rsid w:val="007D3352"/>
    <w:rsid w:val="007E4CAC"/>
    <w:rsid w:val="008116E7"/>
    <w:rsid w:val="00815B6A"/>
    <w:rsid w:val="00830CCB"/>
    <w:rsid w:val="00831996"/>
    <w:rsid w:val="0084164A"/>
    <w:rsid w:val="0084313B"/>
    <w:rsid w:val="0085070E"/>
    <w:rsid w:val="00890353"/>
    <w:rsid w:val="0089132B"/>
    <w:rsid w:val="008A4F7F"/>
    <w:rsid w:val="008A5F10"/>
    <w:rsid w:val="008E52E7"/>
    <w:rsid w:val="008E6E75"/>
    <w:rsid w:val="009026D2"/>
    <w:rsid w:val="00904D47"/>
    <w:rsid w:val="00912391"/>
    <w:rsid w:val="00937FA4"/>
    <w:rsid w:val="009503BF"/>
    <w:rsid w:val="00951CEA"/>
    <w:rsid w:val="00956A9C"/>
    <w:rsid w:val="009865F6"/>
    <w:rsid w:val="009A3FE4"/>
    <w:rsid w:val="009A5E16"/>
    <w:rsid w:val="009B1534"/>
    <w:rsid w:val="009B3D6E"/>
    <w:rsid w:val="009C50F9"/>
    <w:rsid w:val="009E7138"/>
    <w:rsid w:val="009F3CEE"/>
    <w:rsid w:val="009F516B"/>
    <w:rsid w:val="009F6574"/>
    <w:rsid w:val="00A016A2"/>
    <w:rsid w:val="00A024D9"/>
    <w:rsid w:val="00A4767E"/>
    <w:rsid w:val="00A57917"/>
    <w:rsid w:val="00A77EB1"/>
    <w:rsid w:val="00AB608F"/>
    <w:rsid w:val="00B06769"/>
    <w:rsid w:val="00B31EA6"/>
    <w:rsid w:val="00B355A4"/>
    <w:rsid w:val="00B41B44"/>
    <w:rsid w:val="00B46685"/>
    <w:rsid w:val="00B54853"/>
    <w:rsid w:val="00B700F6"/>
    <w:rsid w:val="00B80E3F"/>
    <w:rsid w:val="00B87069"/>
    <w:rsid w:val="00B9362C"/>
    <w:rsid w:val="00B9607A"/>
    <w:rsid w:val="00B97BD7"/>
    <w:rsid w:val="00B97CB7"/>
    <w:rsid w:val="00BA0AF7"/>
    <w:rsid w:val="00BB2511"/>
    <w:rsid w:val="00BC676B"/>
    <w:rsid w:val="00BE0F10"/>
    <w:rsid w:val="00BE5424"/>
    <w:rsid w:val="00C02DBF"/>
    <w:rsid w:val="00C05D04"/>
    <w:rsid w:val="00C24F20"/>
    <w:rsid w:val="00C37155"/>
    <w:rsid w:val="00C54A3C"/>
    <w:rsid w:val="00C54BC8"/>
    <w:rsid w:val="00C74BB0"/>
    <w:rsid w:val="00C818B0"/>
    <w:rsid w:val="00C86D7F"/>
    <w:rsid w:val="00C93E3D"/>
    <w:rsid w:val="00CA0E98"/>
    <w:rsid w:val="00CA276A"/>
    <w:rsid w:val="00CA2E9E"/>
    <w:rsid w:val="00CA35F7"/>
    <w:rsid w:val="00CA5827"/>
    <w:rsid w:val="00CA7854"/>
    <w:rsid w:val="00CB4FD6"/>
    <w:rsid w:val="00CC77F9"/>
    <w:rsid w:val="00CD1925"/>
    <w:rsid w:val="00CE1CAE"/>
    <w:rsid w:val="00CE7D59"/>
    <w:rsid w:val="00CF62A6"/>
    <w:rsid w:val="00CF7F04"/>
    <w:rsid w:val="00D368D6"/>
    <w:rsid w:val="00D41E2D"/>
    <w:rsid w:val="00D42B49"/>
    <w:rsid w:val="00D55A1A"/>
    <w:rsid w:val="00D8091B"/>
    <w:rsid w:val="00D90021"/>
    <w:rsid w:val="00D915E6"/>
    <w:rsid w:val="00D93865"/>
    <w:rsid w:val="00DA1CDB"/>
    <w:rsid w:val="00DD0577"/>
    <w:rsid w:val="00DD301C"/>
    <w:rsid w:val="00DD67A0"/>
    <w:rsid w:val="00DE5743"/>
    <w:rsid w:val="00E14F57"/>
    <w:rsid w:val="00E23E6E"/>
    <w:rsid w:val="00E27DCC"/>
    <w:rsid w:val="00E30A11"/>
    <w:rsid w:val="00E50397"/>
    <w:rsid w:val="00E53381"/>
    <w:rsid w:val="00E55FDD"/>
    <w:rsid w:val="00E674FC"/>
    <w:rsid w:val="00E67E50"/>
    <w:rsid w:val="00E76F5F"/>
    <w:rsid w:val="00E80722"/>
    <w:rsid w:val="00EB093C"/>
    <w:rsid w:val="00EB40E9"/>
    <w:rsid w:val="00EC32BA"/>
    <w:rsid w:val="00EC7D9A"/>
    <w:rsid w:val="00ED0515"/>
    <w:rsid w:val="00ED24C2"/>
    <w:rsid w:val="00EE7D0E"/>
    <w:rsid w:val="00EF4B6D"/>
    <w:rsid w:val="00EF4F62"/>
    <w:rsid w:val="00F04E1E"/>
    <w:rsid w:val="00F05393"/>
    <w:rsid w:val="00F06511"/>
    <w:rsid w:val="00F245E8"/>
    <w:rsid w:val="00F2702A"/>
    <w:rsid w:val="00F47C06"/>
    <w:rsid w:val="00F57897"/>
    <w:rsid w:val="00F96570"/>
    <w:rsid w:val="00F96A03"/>
    <w:rsid w:val="00FA6586"/>
    <w:rsid w:val="00FB3A68"/>
    <w:rsid w:val="00FB4431"/>
    <w:rsid w:val="00FC2D7A"/>
    <w:rsid w:val="00FC346C"/>
    <w:rsid w:val="00FC7000"/>
    <w:rsid w:val="00FD797D"/>
    <w:rsid w:val="00FE6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57917"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rsid w:val="00A57917"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rsid w:val="00A57917"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A57917"/>
    <w:rPr>
      <w:color w:val="000080"/>
      <w:u w:val="single"/>
    </w:rPr>
  </w:style>
  <w:style w:type="character" w:styleId="a7">
    <w:name w:val="page number"/>
    <w:basedOn w:val="a3"/>
    <w:rsid w:val="00A57917"/>
  </w:style>
  <w:style w:type="paragraph" w:styleId="a8">
    <w:name w:val="Title"/>
    <w:basedOn w:val="a2"/>
    <w:next w:val="a9"/>
    <w:qFormat/>
    <w:rsid w:val="00A5791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rsid w:val="00A57917"/>
    <w:pPr>
      <w:spacing w:after="120"/>
    </w:pPr>
  </w:style>
  <w:style w:type="paragraph" w:styleId="aa">
    <w:name w:val="List"/>
    <w:basedOn w:val="a9"/>
    <w:rsid w:val="00A57917"/>
    <w:rPr>
      <w:rFonts w:cs="Tahoma"/>
    </w:rPr>
  </w:style>
  <w:style w:type="paragraph" w:styleId="ab">
    <w:name w:val="caption"/>
    <w:basedOn w:val="a2"/>
    <w:qFormat/>
    <w:rsid w:val="00A57917"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rsid w:val="00A57917"/>
    <w:pPr>
      <w:suppressLineNumbers/>
    </w:pPr>
    <w:rPr>
      <w:rFonts w:cs="Tahoma"/>
    </w:rPr>
  </w:style>
  <w:style w:type="paragraph" w:styleId="ad">
    <w:name w:val="Body Text Indent"/>
    <w:basedOn w:val="a2"/>
    <w:rsid w:val="00A57917"/>
    <w:pPr>
      <w:spacing w:line="360" w:lineRule="auto"/>
      <w:ind w:firstLine="480"/>
    </w:pPr>
  </w:style>
  <w:style w:type="paragraph" w:customStyle="1" w:styleId="xl45">
    <w:name w:val="xl45"/>
    <w:basedOn w:val="a2"/>
    <w:rsid w:val="00A57917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rsid w:val="00A57917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rsid w:val="00A57917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rsid w:val="00A57917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  <w:rsid w:val="00A57917"/>
  </w:style>
  <w:style w:type="paragraph" w:styleId="22">
    <w:name w:val="toc 2"/>
    <w:basedOn w:val="a2"/>
    <w:next w:val="a2"/>
    <w:uiPriority w:val="39"/>
    <w:rsid w:val="00A57917"/>
    <w:pPr>
      <w:ind w:left="210"/>
    </w:pPr>
  </w:style>
  <w:style w:type="paragraph" w:styleId="ae">
    <w:name w:val="header"/>
    <w:basedOn w:val="a2"/>
    <w:rsid w:val="00A57917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rsid w:val="00A579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rsid w:val="00A57917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page number"/>
    <w:basedOn w:val="a3"/>
  </w:style>
  <w:style w:type="paragraph" w:styleId="a8">
    <w:name w:val="Title"/>
    <w:basedOn w:val="a2"/>
    <w:next w:val="a9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pPr>
      <w:spacing w:after="120"/>
    </w:pPr>
  </w:style>
  <w:style w:type="paragraph" w:styleId="aa">
    <w:name w:val="List"/>
    <w:basedOn w:val="a9"/>
    <w:rPr>
      <w:rFonts w:cs="Tahoma"/>
    </w:rPr>
  </w:style>
  <w:style w:type="paragraph" w:styleId="ab">
    <w:name w:val="caption"/>
    <w:basedOn w:val="a2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pPr>
      <w:suppressLineNumbers/>
    </w:pPr>
    <w:rPr>
      <w:rFonts w:cs="Tahoma"/>
    </w:rPr>
  </w:style>
  <w:style w:type="paragraph" w:styleId="ad">
    <w:name w:val="Body Text Indent"/>
    <w:basedOn w:val="a2"/>
    <w:pPr>
      <w:spacing w:line="360" w:lineRule="auto"/>
      <w:ind w:firstLine="480"/>
    </w:pPr>
  </w:style>
  <w:style w:type="paragraph" w:customStyle="1" w:styleId="xl45">
    <w:name w:val="xl45"/>
    <w:basedOn w:val="a2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</w:style>
  <w:style w:type="paragraph" w:styleId="22">
    <w:name w:val="toc 2"/>
    <w:basedOn w:val="a2"/>
    <w:next w:val="a2"/>
    <w:uiPriority w:val="39"/>
    <w:pPr>
      <w:ind w:left="210"/>
    </w:pPr>
  </w:style>
  <w:style w:type="paragraph" w:styleId="ae">
    <w:name w:val="header"/>
    <w:basedOn w:val="a2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semiHidden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uiPriority w:val="9"/>
    <w:semiHidden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after="156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36</Pages>
  <Words>4079</Words>
  <Characters>23255</Characters>
  <Application>Microsoft Office Word</Application>
  <DocSecurity>0</DocSecurity>
  <Lines>193</Lines>
  <Paragraphs>54</Paragraphs>
  <ScaleCrop>false</ScaleCrop>
  <Company>Microsoft</Company>
  <LinksUpToDate>false</LinksUpToDate>
  <CharactersWithSpaces>27280</CharactersWithSpaces>
  <SharedDoc>false</SharedDoc>
  <HLinks>
    <vt:vector size="120" baseType="variant">
      <vt:variant>
        <vt:i4>2490376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jing</dc:creator>
  <cp:lastModifiedBy>SDWM</cp:lastModifiedBy>
  <cp:revision>137</cp:revision>
  <cp:lastPrinted>1900-12-31T16:00:00Z</cp:lastPrinted>
  <dcterms:created xsi:type="dcterms:W3CDTF">2012-09-19T08:18:00Z</dcterms:created>
  <dcterms:modified xsi:type="dcterms:W3CDTF">2016-07-25T23:17:00Z</dcterms:modified>
</cp:coreProperties>
</file>