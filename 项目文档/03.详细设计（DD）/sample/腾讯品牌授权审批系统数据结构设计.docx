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115EA" w:rsidRPr="00173D54" w:rsidRDefault="001115EA">
      <w:pPr>
        <w:pageBreakBefore/>
        <w:rPr>
          <w:rFonts w:ascii="宋体" w:hAnsi="宋体"/>
          <w:sz w:val="28"/>
        </w:rPr>
      </w:pPr>
    </w:p>
    <w:p w:rsidR="001115EA" w:rsidRPr="00173D54" w:rsidRDefault="00D42B49">
      <w:pPr>
        <w:rPr>
          <w:rFonts w:ascii="宋体" w:hAnsi="宋体"/>
          <w:sz w:val="36"/>
        </w:rPr>
      </w:pPr>
      <w:r>
        <w:rPr>
          <w:rFonts w:ascii="宋体" w:hAnsi="宋体"/>
          <w:noProof/>
        </w:rPr>
        <w:pict>
          <v:group id="Group 9" o:spid="_x0000_s1026" style="position:absolute;margin-left:351pt;margin-top:-18pt;width:128.2pt;height:24pt;z-index:251657728;mso-wrap-distance-left:0;mso-wrap-distance-right:0" coordorigin="7020,-360" coordsize="2563,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">
            <v:shape id="Freeform 10" o:spid="_x0000_s1027" style="position:absolute;left:7020;top:-336;width:433;height:445;visibility:visible;mso-wrap-style:none;v-text-anchor:middle" coordsize="2884,2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odpMQA&#10;AADaAAAADwAAAGRycy9kb3ducmV2LnhtbESPQWvCQBSE7wX/w/IEL6Vu1CAlZiOiCLmUUmvp9Zl9&#10;JsHs25Bdk/jvu4VCj8PMfMOk29E0oqfO1ZYVLOYRCOLC6ppLBefP48srCOeRNTaWScGDHGyzyVOK&#10;ibYDf1B/8qUIEHYJKqi8bxMpXVGRQTe3LXHwrrYz6IPsSqk7HALcNHIZRWtpsOawUGFL+4qK2+lu&#10;FNhytVt9x/L9sLjHb1/PfUy3S67UbDruNiA8jf4//NfOtYIl/F4JN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qHaTEAAAA2gAAAA8AAAAAAAAAAAAAAAAAmAIAAGRycy9k&#10;b3ducmV2LnhtbFBLBQYAAAAABAAEAPUAAACJAwAAAAA=&#10;" path="m2884,2937r-785,l747,921r,2016l,2937,,,976,,2137,1682,2137,r747,l2884,2937xe" fillcolor="#024182" stroked="f">
              <v:path o:connecttype="custom" o:connectlocs="433,445;315,445;112,140;112,445;0,445;0,0;147,0;321,255;321,0;433,0;433,445" o:connectangles="0,0,0,0,0,0,0,0,0,0,0"/>
            </v:shape>
            <v:shape id="Freeform 11" o:spid="_x0000_s1028" style="position:absolute;left:7486;top:-236;width:381;height:353;visibility:visible;mso-wrap-style:none;v-text-anchor:middle" coordsize="2532,23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4/wMMA&#10;AADaAAAADwAAAGRycy9kb3ducmV2LnhtbESPzW7CMBCE75V4B2srcStOQGpRioOgAsSlBwIPsI03&#10;P2q8TmOTn7fHlSr1OJqZbzSb7Wga0VPnassK4kUEgji3uuZSwe16fFmDcB5ZY2OZFEzkYJvOnjaY&#10;aDvwhfrMlyJA2CWooPK+TaR0eUUG3cK2xMErbGfQB9mVUnc4BLhp5DKKXqXBmsNChS19VJR/Z3ej&#10;wAxxfygup5/D9DnsvuJ9Zt+uk1Lz53H3DsLT6P/Df+2zVrCC3yvhBsj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4/wMMAAADaAAAADwAAAAAAAAAAAAAAAACYAgAAZHJzL2Rv&#10;d25yZXYueG1sUEsFBgAAAAAEAAQA9QAAAIgDAAAAAA==&#10;" adj="0,,0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<v:stroke joinstyle="round"/>
              <v:formulas/>
              <v:path o:connecttype="custom" o:connectlocs="263,115;256,96;245,81;229,72;207,67;182,67;161,72;142,81;128,95;119,114;265,135;119,216;130,240;148,258;174,271;209,278;245,279;272,276;298,269;338,253;374,325;318,343;264,351;210,353;173,350;139,344;108,335;81,323;58,308;38,290;23,269;11,245;4,219;0,189;1,159;5,131;14,105;26,82;42,61;62,42;85,27;110,15;139,7;170,2;205,0;236,2;264,6;290,13;312,23;331,36;347,52;360,71;370,92;377,115;380,141" o:connectangles="0,0,0,0,0,0,0,0,0,0,0,0,0,0,0,0,0,0,0,0,0,0,0,0,0,0,0,0,0,0,0,0,0,0,0,0,0,0,0,0,0,0,0,0,0,0,0,0,0,0,0,0,0,0,0"/>
            </v:shape>
            <v:shape id="Freeform 12" o:spid="_x0000_s1029" style="position:absolute;left:7897;top:-228;width:360;height:345;visibility:visible;mso-wrap-style:none;v-text-anchor:middle" coordsize="2397,2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nFgsUA&#10;AADaAAAADwAAAGRycy9kb3ducmV2LnhtbESPQWvCQBSE74L/YXmCF6kbi4ikWUNriQo9qSmlt0f2&#10;NUmbfRuyq4n/vlsoeBxm5hsmSQfTiCt1rrasYDGPQBAXVtdcKsjP2cMahPPIGhvLpOBGDtLNeJRg&#10;rG3PR7qefCkChF2MCirv21hKV1Rk0M1tSxy8L9sZ9EF2pdQd9gFuGvkYRStpsOawUGFL24qKn9PF&#10;KOg/b7OP1310wbd86drV7v37Jc+Umk6G5ycQngZ/D/+3D1rBEv6uhBs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CcWCxQAAANoAAAAPAAAAAAAAAAAAAAAAAJgCAABkcnMv&#10;ZG93bnJldi54bWxQSwUGAAAAAAQABAD1AAAAigMAAAAA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<v:path o:connecttype="custom" o:connectlocs="244,335;237,304;221,314;207,323;193,330;183,334;176,337;169,339;161,341;153,343;145,344;137,344;128,345;116,345;102,344;89,342;77,339;65,335;57,331;52,328;47,325;43,322;38,319;34,315;30,311;26,307;23,302;19,297;17,292;14,287;11,282;9,276;6,267;3,255;1,241;0,226;0,0;116,167;116,179;116,190;117,200;117,209;119,217;120,224;123,231;125,237;129,242;133,246;138,250;144,253;150,255;158,257;167,258;178,258;185,258;193,257;201,255;210,253;219,250;228,247;236,243;244,238;360,0" o:connectangles="0,0,0,0,0,0,0,0,0,0,0,0,0,0,0,0,0,0,0,0,0,0,0,0,0,0,0,0,0,0,0,0,0,0,0,0,0,0,0,0,0,0,0,0,0,0,0,0,0,0,0,0,0,0,0,0,0,0,0,0,0,0,0"/>
            </v:shape>
            <v:shape id="Freeform 13" o:spid="_x0000_s1030" style="position:absolute;left:8291;top:-236;width:336;height:353;visibility:visible;mso-wrap-style:none;v-text-anchor:middle" coordsize="2241,2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Xs5cQA&#10;AADaAAAADwAAAGRycy9kb3ducmV2LnhtbESPQWvCQBSE74X+h+UVvNVNWww2dRUtFCW5WCtCb4/s&#10;M4nNvg3ZNYn/3hWEHoeZ+YaZLQZTi45aV1lW8DKOQBDnVldcKNj/fD1PQTiPrLG2TAou5GAxf3yY&#10;YaJtz9/U7XwhAoRdggpK75tESpeXZNCNbUMcvKNtDfog20LqFvsAN7V8jaJYGqw4LJTY0GdJ+d/u&#10;bBSs3dsW3fS0+l1XzSHL3mPu01Sp0dOw/ADhafD/4Xt7oxVM4HYl3A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V7OXEAAAA2gAAAA8AAAAAAAAAAAAAAAAAmAIAAGRycy9k&#10;b3ducmV2LnhtbFBLBQYAAAAABAAEAPUAAACJAwAAAAA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<v:path o:connecttype="custom" o:connectlocs="335,253;330,271;322,287;310,302;295,315;276,327;255,337;218,347;160,353;93,350;36,338;0,238;34,252;58,263;87,272;121,279;160,281;196,276;208,271;216,264;219,255;217,244;212,238;200,232;169,225;143,220;112,215;81,207;51,194;29,178;13,158;4,134;2,109;4,92;10,76;19,61;32,47;48,34;67,23;89,14;135,3;195,0;253,6;302,18;303,105;259,85;210,73;165,73;136,80;125,86;120,94;120,107;126,115;137,122;173,130;201,135;232,141;263,148;291,160;312,176;326,194;334,217" o:connectangles="0,0,0,0,0,0,0,0,0,0,0,0,0,0,0,0,0,0,0,0,0,0,0,0,0,0,0,0,0,0,0,0,0,0,0,0,0,0,0,0,0,0,0,0,0,0,0,0,0,0,0,0,0,0,0,0,0,0,0,0,0,0"/>
            </v:shape>
            <v:shape id="Freeform 14" o:spid="_x0000_s1031" style="position:absolute;left:8651;top:-236;width:394;height:355;visibility:visible;mso-wrap-style:none;v-text-anchor:middle" coordsize="2624,23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erasEA&#10;AADaAAAADwAAAGRycy9kb3ducmV2LnhtbESPQYvCMBSE7wv+h/CEva2pe5C1GkUEwZvoCurttXk2&#10;xealJFnt+uuNIHgcZuYbZjrvbCOu5EPtWMFwkIEgLp2uuVKw/119/YAIEVlj45gU/FOA+az3McVc&#10;uxtv6bqLlUgQDjkqMDG2uZShNGQxDFxLnLyz8xZjkr6S2uMtwW0jv7NsJC3WnBYMtrQ0VF52f1ZB&#10;dijvppBjXTSn02a4PnouLl6pz363mICI1MV3+NVeawUjeF5JN0D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Xq2rBAAAA2gAAAA8AAAAAAAAAAAAAAAAAmAIAAGRycy9kb3du&#10;cmV2LnhtbFBLBQYAAAAABAAEAPUAAACGAwAAAAA=&#10;" adj="0,,0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<v:stroke joinstyle="round"/>
              <v:formulas/>
              <v:path o:connecttype="custom" o:connectlocs="266,237;274,200;273,151;264,115;247,91;224,78;197,74;171,77;148,90;131,113;121,150;120,198;128,235;143,261;165,275;193,281;221,278;244,267;394,193;389,226;379,255;365,282;345,305;321,324;293,338;261,348;225,354;186,355;148,351;114,343;84,330;58,313;37,292;20,267;9,239;2,207;0,173;3,138;11,108;25,80;43,57;66,36;93,20;123,9;158,2;197,0;236,2;271,9;302,20;329,36;352,57;370,81;383,108;391,139;394,173" o:connectangles="0,0,0,0,0,0,0,0,0,0,0,0,0,0,0,0,0,0,0,0,0,0,0,0,0,0,0,0,0,0,0,0,0,0,0,0,0,0,0,0,0,0,0,0,0,0,0,0,0,0,0,0,0,0,0"/>
            </v:shape>
            <v:shape id="Freeform 15" o:spid="_x0000_s1032" style="position:absolute;left:9063;top:-360;width:520;height:474;visibility:visible;mso-wrap-style:none;v-text-anchor:middle" coordsize="3469,3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aWcb4A&#10;AADaAAAADwAAAGRycy9kb3ducmV2LnhtbESPS4vCMBSF94L/IVzBjWiqi1FrU5EBxe2ouL40tw9s&#10;bmqT0cy/nwiCy8N5fJxsG0wrHtS7xrKC+SwBQVxY3XCl4HLeT1cgnEfW2FomBX/kYJsPBxmm2j75&#10;hx4nX4k4wi5FBbX3XSqlK2oy6Ga2I45eaXuDPsq+krrHZxw3rVwkyZc02HAk1NjRd03F7fRrIjfg&#10;nUqyxbq0B7zOJ4uw21+VGo/CbgPCU/Cf8Lt91AqW8LoSb4DM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I2lnG+AAAA2gAAAA8AAAAAAAAAAAAAAAAAmAIAAGRycy9kb3ducmV2&#10;LnhtbFBLBQYAAAAABAAEAPUAAACDAwAAAAA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<v:path o:connecttype="custom" o:connectlocs="402,36;520,205;414,364;417,375;422,384;429,391;439,397;454,400;466,400;484,399;500,394;520,464;509,466;478,472;457,473;432,474;404,472;374,468;357,463;346,458;334,451;323,442;313,429;305,413;301,400;298,386;297,368;49,467;50,132;50,107;52,92;57,75;64,57;75,41;90,27;100,21;113,15;132,8;157,3;189,0;228,1;273,7;251,79;230,76;214,75;197,76;182,80;170,89;165,99;162,112;161,125" o:connectangles="0,0,0,0,0,0,0,0,0,0,0,0,0,0,0,0,0,0,0,0,0,0,0,0,0,0,0,0,0,0,0,0,0,0,0,0,0,0,0,0,0,0,0,0,0,0,0,0,0,0,0"/>
            </v:shape>
          </v:group>
        </w:pict>
      </w:r>
      <w:r w:rsidR="001115EA" w:rsidRPr="00173D54">
        <w:rPr>
          <w:rFonts w:ascii="宋体" w:hAnsi="宋体"/>
          <w:b/>
          <w:sz w:val="36"/>
          <w:szCs w:val="36"/>
        </w:rPr>
        <w:t>东软机密</w:t>
      </w:r>
    </w:p>
    <w:p w:rsidR="001115EA" w:rsidRPr="00173D54" w:rsidRDefault="001115EA">
      <w:pPr>
        <w:rPr>
          <w:rFonts w:ascii="宋体" w:hAnsi="宋体"/>
          <w:sz w:val="36"/>
        </w:rPr>
      </w:pPr>
      <w:r w:rsidRPr="00173D54">
        <w:rPr>
          <w:rFonts w:ascii="宋体" w:hAnsi="宋体"/>
          <w:sz w:val="36"/>
        </w:rPr>
        <w:t xml:space="preserve">文件编号：项目编号DDR顺序号第 </w:t>
      </w:r>
      <w:r w:rsidR="00956A9C" w:rsidRPr="00173D54">
        <w:rPr>
          <w:rFonts w:ascii="宋体" w:hAnsi="宋体" w:hint="eastAsia"/>
          <w:sz w:val="36"/>
        </w:rPr>
        <w:t>1</w:t>
      </w:r>
      <w:r w:rsidRPr="00173D54">
        <w:rPr>
          <w:rFonts w:ascii="宋体" w:hAnsi="宋体"/>
          <w:sz w:val="36"/>
        </w:rPr>
        <w:t xml:space="preserve"> 版</w:t>
      </w:r>
    </w:p>
    <w:p w:rsidR="001115EA" w:rsidRPr="00173D54" w:rsidRDefault="001115EA">
      <w:pPr>
        <w:rPr>
          <w:rFonts w:ascii="宋体" w:hAnsi="宋体"/>
          <w:sz w:val="28"/>
        </w:rPr>
      </w:pPr>
      <w:r w:rsidRPr="00173D54">
        <w:rPr>
          <w:rFonts w:ascii="宋体" w:hAnsi="宋体"/>
          <w:sz w:val="36"/>
        </w:rPr>
        <w:t xml:space="preserve">分册名称： 第 </w:t>
      </w:r>
      <w:r w:rsidR="00956A9C" w:rsidRPr="00173D54">
        <w:rPr>
          <w:rFonts w:ascii="宋体" w:hAnsi="宋体" w:hint="eastAsia"/>
          <w:sz w:val="36"/>
        </w:rPr>
        <w:t>1</w:t>
      </w:r>
      <w:r w:rsidRPr="00173D54">
        <w:rPr>
          <w:rFonts w:ascii="宋体" w:hAnsi="宋体"/>
          <w:sz w:val="36"/>
        </w:rPr>
        <w:t xml:space="preserve"> 册/共 </w:t>
      </w:r>
      <w:r w:rsidR="00956A9C" w:rsidRPr="00173D54">
        <w:rPr>
          <w:rFonts w:ascii="宋体" w:hAnsi="宋体" w:hint="eastAsia"/>
          <w:sz w:val="36"/>
        </w:rPr>
        <w:t>1</w:t>
      </w:r>
      <w:r w:rsidRPr="00173D54">
        <w:rPr>
          <w:rFonts w:ascii="宋体" w:hAnsi="宋体"/>
          <w:sz w:val="36"/>
        </w:rPr>
        <w:t xml:space="preserve"> 册</w:t>
      </w: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6E48F2">
      <w:pPr>
        <w:jc w:val="center"/>
        <w:rPr>
          <w:rFonts w:ascii="宋体" w:hAnsi="宋体"/>
          <w:sz w:val="72"/>
        </w:rPr>
      </w:pPr>
      <w:proofErr w:type="gramStart"/>
      <w:r w:rsidRPr="00173D54">
        <w:rPr>
          <w:rFonts w:ascii="宋体" w:hAnsi="宋体" w:hint="eastAsia"/>
          <w:sz w:val="72"/>
        </w:rPr>
        <w:t>腾讯品牌</w:t>
      </w:r>
      <w:proofErr w:type="gramEnd"/>
      <w:r w:rsidRPr="00173D54">
        <w:rPr>
          <w:rFonts w:ascii="宋体" w:hAnsi="宋体" w:hint="eastAsia"/>
          <w:sz w:val="72"/>
        </w:rPr>
        <w:t>授权审批系统</w:t>
      </w:r>
    </w:p>
    <w:p w:rsidR="001115EA" w:rsidRPr="00173D54" w:rsidRDefault="009F516B">
      <w:pPr>
        <w:jc w:val="center"/>
        <w:rPr>
          <w:rFonts w:ascii="宋体" w:hAnsi="宋体"/>
          <w:b/>
          <w:bCs/>
          <w:sz w:val="36"/>
        </w:rPr>
      </w:pPr>
      <w:r w:rsidRPr="00173D54">
        <w:rPr>
          <w:rFonts w:ascii="宋体" w:hAnsi="宋体" w:hint="eastAsia"/>
          <w:sz w:val="72"/>
        </w:rPr>
        <w:t>数据结构</w:t>
      </w:r>
      <w:r w:rsidR="001115EA" w:rsidRPr="00173D54">
        <w:rPr>
          <w:rFonts w:ascii="宋体" w:hAnsi="宋体"/>
          <w:sz w:val="72"/>
        </w:rPr>
        <w:t>设计说明书</w:t>
      </w:r>
    </w:p>
    <w:p w:rsidR="001115EA" w:rsidRPr="00173D54" w:rsidRDefault="001115EA">
      <w:pPr>
        <w:jc w:val="center"/>
        <w:rPr>
          <w:rFonts w:ascii="宋体" w:hAnsi="宋体"/>
          <w:b/>
          <w:bCs/>
          <w:sz w:val="36"/>
        </w:rPr>
      </w:pPr>
    </w:p>
    <w:p w:rsidR="001115EA" w:rsidRPr="00173D54" w:rsidRDefault="001115EA">
      <w:pPr>
        <w:jc w:val="center"/>
        <w:rPr>
          <w:rFonts w:ascii="宋体" w:hAnsi="宋体"/>
          <w:sz w:val="28"/>
        </w:rPr>
      </w:pPr>
      <w:r w:rsidRPr="00173D54">
        <w:rPr>
          <w:rFonts w:ascii="宋体" w:hAnsi="宋体"/>
          <w:b/>
          <w:bCs/>
          <w:sz w:val="36"/>
        </w:rPr>
        <w:t>(软件开发事业部)</w:t>
      </w: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pStyle w:val="xl40"/>
        <w:widowControl w:val="0"/>
        <w:spacing w:before="0" w:after="0"/>
        <w:textAlignment w:val="auto"/>
        <w:rPr>
          <w:rFonts w:ascii="宋体" w:eastAsia="宋体" w:hAnsi="宋体"/>
          <w:szCs w:val="24"/>
        </w:rPr>
      </w:pPr>
    </w:p>
    <w:p w:rsidR="001115EA" w:rsidRPr="00173D54" w:rsidRDefault="001115EA">
      <w:pPr>
        <w:pStyle w:val="xl40"/>
        <w:widowControl w:val="0"/>
        <w:spacing w:before="0" w:after="0"/>
        <w:textAlignment w:val="auto"/>
        <w:rPr>
          <w:rFonts w:ascii="宋体" w:eastAsia="宋体" w:hAnsi="宋体"/>
          <w:szCs w:val="24"/>
        </w:rPr>
      </w:pPr>
    </w:p>
    <w:p w:rsidR="001115EA" w:rsidRPr="00173D54" w:rsidRDefault="001115EA">
      <w:pPr>
        <w:pStyle w:val="xl40"/>
        <w:widowControl w:val="0"/>
        <w:spacing w:before="0" w:after="0"/>
        <w:textAlignment w:val="auto"/>
        <w:rPr>
          <w:rFonts w:ascii="宋体" w:eastAsia="宋体" w:hAnsi="宋体"/>
          <w:szCs w:val="24"/>
        </w:rPr>
      </w:pPr>
    </w:p>
    <w:p w:rsidR="001115EA" w:rsidRPr="00173D54" w:rsidRDefault="001115EA">
      <w:pPr>
        <w:pStyle w:val="xl40"/>
        <w:widowControl w:val="0"/>
        <w:spacing w:before="0" w:after="0"/>
        <w:textAlignment w:val="auto"/>
        <w:rPr>
          <w:rFonts w:ascii="宋体" w:eastAsia="宋体" w:hAnsi="宋体"/>
          <w:szCs w:val="24"/>
        </w:rPr>
      </w:pPr>
    </w:p>
    <w:p w:rsidR="001115EA" w:rsidRPr="00173D54" w:rsidRDefault="001115EA">
      <w:pPr>
        <w:pStyle w:val="xl40"/>
        <w:widowControl w:val="0"/>
        <w:spacing w:before="0" w:after="0"/>
        <w:textAlignment w:val="auto"/>
        <w:rPr>
          <w:rFonts w:ascii="宋体" w:eastAsia="宋体" w:hAnsi="宋体"/>
          <w:szCs w:val="24"/>
        </w:rPr>
      </w:pPr>
    </w:p>
    <w:p w:rsidR="001115EA" w:rsidRPr="00173D54" w:rsidRDefault="001115EA">
      <w:pPr>
        <w:pStyle w:val="xl40"/>
        <w:widowControl w:val="0"/>
        <w:spacing w:before="0" w:after="0"/>
        <w:textAlignment w:val="auto"/>
        <w:rPr>
          <w:rFonts w:ascii="宋体" w:eastAsia="宋体" w:hAnsi="宋体"/>
          <w:szCs w:val="24"/>
        </w:rPr>
      </w:pPr>
    </w:p>
    <w:p w:rsidR="001115EA" w:rsidRPr="00173D54" w:rsidRDefault="001115EA">
      <w:pPr>
        <w:pStyle w:val="xl40"/>
        <w:widowControl w:val="0"/>
        <w:spacing w:before="0" w:after="0"/>
        <w:textAlignment w:val="auto"/>
        <w:rPr>
          <w:rFonts w:ascii="宋体" w:eastAsia="宋体" w:hAnsi="宋体"/>
          <w:szCs w:val="24"/>
        </w:rPr>
      </w:pPr>
    </w:p>
    <w:p w:rsidR="001115EA" w:rsidRPr="00173D54" w:rsidRDefault="001115EA">
      <w:pPr>
        <w:pStyle w:val="xl40"/>
        <w:widowControl w:val="0"/>
        <w:spacing w:before="0" w:after="0"/>
        <w:textAlignment w:val="auto"/>
        <w:rPr>
          <w:rFonts w:ascii="宋体" w:eastAsia="宋体" w:hAnsi="宋体"/>
          <w:sz w:val="24"/>
        </w:rPr>
      </w:pPr>
      <w:r w:rsidRPr="00173D54">
        <w:rPr>
          <w:rFonts w:ascii="宋体" w:eastAsia="宋体" w:hAnsi="宋体"/>
          <w:szCs w:val="24"/>
        </w:rPr>
        <w:t>东软集团股份有限公司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71"/>
      </w:tblGrid>
      <w:tr w:rsidR="001115EA" w:rsidRPr="00173D54">
        <w:trPr>
          <w:trHeight w:val="428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总页数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正文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附录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生效日期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cantSplit/>
          <w:trHeight w:val="461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编制</w:t>
            </w:r>
          </w:p>
        </w:tc>
        <w:tc>
          <w:tcPr>
            <w:tcW w:w="3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宋体" w:eastAsia="宋体" w:hAnsi="宋体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宋体" w:hAnsi="宋体" w:cs="Times New Roman"/>
              </w:rPr>
            </w:pPr>
            <w:r w:rsidRPr="00173D54">
              <w:rPr>
                <w:rFonts w:ascii="宋体" w:hAnsi="宋体" w:cs="Times New Roman"/>
              </w:rPr>
              <w:t>批准</w:t>
            </w:r>
          </w:p>
        </w:tc>
        <w:tc>
          <w:tcPr>
            <w:tcW w:w="3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宋体" w:hAnsi="宋体" w:cs="Times New Roman"/>
              </w:rPr>
            </w:pPr>
          </w:p>
        </w:tc>
      </w:tr>
    </w:tbl>
    <w:p w:rsidR="001115EA" w:rsidRPr="00173D54" w:rsidRDefault="001115EA">
      <w:pPr>
        <w:snapToGrid w:val="0"/>
        <w:jc w:val="center"/>
        <w:rPr>
          <w:rFonts w:ascii="宋体" w:hAnsi="宋体"/>
          <w:sz w:val="44"/>
        </w:rPr>
      </w:pPr>
    </w:p>
    <w:p w:rsidR="001115EA" w:rsidRPr="00173D54" w:rsidRDefault="001115EA">
      <w:pPr>
        <w:pageBreakBefore/>
        <w:snapToGrid w:val="0"/>
        <w:jc w:val="center"/>
        <w:rPr>
          <w:rFonts w:ascii="宋体" w:hAnsi="宋体"/>
        </w:rPr>
      </w:pPr>
      <w:r w:rsidRPr="00173D54">
        <w:rPr>
          <w:rFonts w:ascii="宋体" w:hAnsi="宋体"/>
          <w:sz w:val="44"/>
        </w:rPr>
        <w:lastRenderedPageBreak/>
        <w:t>修改记录</w:t>
      </w:r>
    </w:p>
    <w:tbl>
      <w:tblPr>
        <w:tblW w:w="0" w:type="auto"/>
        <w:tblInd w:w="-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1640"/>
        <w:gridCol w:w="3920"/>
        <w:gridCol w:w="900"/>
        <w:gridCol w:w="900"/>
        <w:gridCol w:w="1310"/>
      </w:tblGrid>
      <w:tr w:rsidR="001115EA" w:rsidRPr="00173D54">
        <w:trPr>
          <w:trHeight w:val="58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版本号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变更控制报告</w:t>
            </w:r>
          </w:p>
          <w:p w:rsidR="001115EA" w:rsidRPr="00173D54" w:rsidRDefault="001115EA">
            <w:pPr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编号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更改条款及内容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更改人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审批人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  <w:r w:rsidRPr="00173D54">
              <w:rPr>
                <w:rFonts w:ascii="宋体" w:hAnsi="宋体"/>
              </w:rPr>
              <w:t>更改日期</w:t>
            </w:r>
          </w:p>
        </w:tc>
      </w:tr>
      <w:tr w:rsidR="001115EA" w:rsidRPr="00173D54">
        <w:trPr>
          <w:trHeight w:val="3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pStyle w:val="11"/>
              <w:snapToGrid w:val="0"/>
              <w:spacing w:line="100" w:lineRule="atLeast"/>
              <w:textAlignment w:val="auto"/>
              <w:rPr>
                <w:rFonts w:ascii="宋体" w:hAnsi="宋体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300"/>
        </w:trPr>
        <w:tc>
          <w:tcPr>
            <w:tcW w:w="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</w:tbl>
    <w:p w:rsidR="001115EA" w:rsidRPr="00173D54" w:rsidRDefault="001115EA">
      <w:pPr>
        <w:spacing w:line="360" w:lineRule="auto"/>
        <w:rPr>
          <w:rFonts w:ascii="宋体" w:hAnsi="宋体"/>
          <w:bCs/>
          <w:sz w:val="36"/>
          <w:szCs w:val="32"/>
        </w:rPr>
      </w:pPr>
    </w:p>
    <w:p w:rsidR="001115EA" w:rsidRPr="00173D54" w:rsidRDefault="001115EA">
      <w:pPr>
        <w:pageBreakBefore/>
        <w:spacing w:line="360" w:lineRule="auto"/>
        <w:jc w:val="center"/>
        <w:rPr>
          <w:rFonts w:ascii="宋体" w:hAnsi="宋体"/>
        </w:rPr>
        <w:sectPr w:rsidR="001115EA" w:rsidRPr="00173D54">
          <w:pgSz w:w="11906" w:h="16838"/>
          <w:pgMar w:top="1134" w:right="850" w:bottom="1134" w:left="1417" w:header="720" w:footer="720" w:gutter="0"/>
          <w:cols w:space="720"/>
          <w:docGrid w:linePitch="600" w:charSpace="32768"/>
        </w:sectPr>
      </w:pPr>
      <w:r w:rsidRPr="00173D54">
        <w:rPr>
          <w:rFonts w:ascii="宋体" w:hAnsi="宋体"/>
          <w:bCs/>
          <w:sz w:val="36"/>
          <w:szCs w:val="32"/>
        </w:rPr>
        <w:lastRenderedPageBreak/>
        <w:t>目  录</w:t>
      </w:r>
    </w:p>
    <w:p w:rsidR="00956A9C" w:rsidRPr="00173D54" w:rsidRDefault="00B97CB7">
      <w:pPr>
        <w:pStyle w:val="12"/>
        <w:tabs>
          <w:tab w:val="left" w:pos="1200"/>
          <w:tab w:val="right" w:leader="dot" w:pos="9629"/>
        </w:tabs>
        <w:rPr>
          <w:rFonts w:ascii="宋体" w:hAnsi="宋体"/>
          <w:noProof/>
          <w:kern w:val="2"/>
          <w:sz w:val="21"/>
          <w:szCs w:val="22"/>
        </w:rPr>
      </w:pPr>
      <w:r w:rsidRPr="00173D54">
        <w:rPr>
          <w:rFonts w:ascii="宋体" w:hAnsi="宋体"/>
        </w:rPr>
        <w:lastRenderedPageBreak/>
        <w:fldChar w:fldCharType="begin"/>
      </w:r>
      <w:r w:rsidR="001115EA" w:rsidRPr="00173D54">
        <w:rPr>
          <w:rFonts w:ascii="宋体" w:hAnsi="宋体"/>
        </w:rPr>
        <w:instrText xml:space="preserve"> TOC </w:instrText>
      </w:r>
      <w:r w:rsidRPr="00173D54">
        <w:rPr>
          <w:rFonts w:ascii="宋体" w:hAnsi="宋体"/>
        </w:rPr>
        <w:fldChar w:fldCharType="separate"/>
      </w:r>
      <w:r w:rsidR="00956A9C" w:rsidRPr="00173D54">
        <w:rPr>
          <w:rFonts w:ascii="宋体" w:hAnsi="宋体" w:hint="eastAsia"/>
          <w:noProof/>
        </w:rPr>
        <w:t>第 1 章</w:t>
      </w:r>
      <w:r w:rsidR="00956A9C" w:rsidRPr="00173D54">
        <w:rPr>
          <w:rFonts w:ascii="宋体" w:hAnsi="宋体"/>
          <w:noProof/>
          <w:kern w:val="2"/>
          <w:sz w:val="21"/>
          <w:szCs w:val="22"/>
        </w:rPr>
        <w:tab/>
      </w:r>
      <w:r w:rsidR="00956A9C" w:rsidRPr="00173D54">
        <w:rPr>
          <w:rFonts w:ascii="宋体" w:hAnsi="宋体"/>
          <w:noProof/>
        </w:rPr>
        <w:t>TBAA</w:t>
      </w:r>
      <w:r w:rsidR="00956A9C" w:rsidRPr="00173D54">
        <w:rPr>
          <w:rFonts w:ascii="宋体" w:hAnsi="宋体" w:hint="eastAsia"/>
          <w:noProof/>
        </w:rPr>
        <w:t>系统数据结构设计</w:t>
      </w:r>
      <w:r w:rsidR="00956A9C" w:rsidRPr="00173D54">
        <w:rPr>
          <w:rFonts w:ascii="宋体" w:hAnsi="宋体"/>
          <w:noProof/>
        </w:rPr>
        <w:tab/>
      </w:r>
      <w:r w:rsidRPr="00173D54">
        <w:rPr>
          <w:rFonts w:ascii="宋体" w:hAnsi="宋体"/>
          <w:noProof/>
        </w:rPr>
        <w:fldChar w:fldCharType="begin"/>
      </w:r>
      <w:r w:rsidR="00956A9C" w:rsidRPr="00173D54">
        <w:rPr>
          <w:rFonts w:ascii="宋体" w:hAnsi="宋体"/>
          <w:noProof/>
        </w:rPr>
        <w:instrText xml:space="preserve"> PAGEREF _Toc335229359 \h </w:instrText>
      </w:r>
      <w:r w:rsidRPr="00173D54">
        <w:rPr>
          <w:rFonts w:ascii="宋体" w:hAnsi="宋体"/>
          <w:noProof/>
        </w:rPr>
      </w:r>
      <w:r w:rsidRPr="00173D54">
        <w:rPr>
          <w:rFonts w:ascii="宋体" w:hAnsi="宋体"/>
          <w:noProof/>
        </w:rPr>
        <w:fldChar w:fldCharType="separate"/>
      </w:r>
      <w:r w:rsidR="00956A9C" w:rsidRPr="00173D54">
        <w:rPr>
          <w:rFonts w:ascii="宋体" w:hAnsi="宋体"/>
          <w:noProof/>
        </w:rPr>
        <w:t>1</w:t>
      </w:r>
      <w:r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22"/>
        <w:tabs>
          <w:tab w:val="left" w:pos="960"/>
          <w:tab w:val="right" w:leader="dot" w:pos="9629"/>
        </w:tabs>
        <w:rPr>
          <w:rFonts w:ascii="宋体" w:hAnsi="宋体"/>
          <w:noProof/>
          <w:kern w:val="2"/>
          <w:sz w:val="21"/>
          <w:szCs w:val="22"/>
        </w:rPr>
      </w:pPr>
      <w:r w:rsidRPr="00173D54">
        <w:rPr>
          <w:rFonts w:ascii="宋体" w:hAnsi="宋体"/>
          <w:noProof/>
          <w:color w:val="000000"/>
          <w:kern w:val="0"/>
        </w:rPr>
        <w:t>1.1</w:t>
      </w:r>
      <w:r w:rsidRPr="00173D54">
        <w:rPr>
          <w:rFonts w:ascii="宋体" w:hAnsi="宋体"/>
          <w:noProof/>
          <w:kern w:val="2"/>
          <w:sz w:val="21"/>
          <w:szCs w:val="22"/>
        </w:rPr>
        <w:tab/>
      </w:r>
      <w:r w:rsidRPr="00173D54">
        <w:rPr>
          <w:rFonts w:ascii="宋体" w:hAnsi="宋体" w:hint="eastAsia"/>
          <w:noProof/>
          <w:color w:val="000000"/>
          <w:kern w:val="0"/>
        </w:rPr>
        <w:t>数据库结构</w:t>
      </w:r>
      <w:r w:rsidRPr="00173D54">
        <w:rPr>
          <w:rFonts w:ascii="宋体" w:hAnsi="宋体"/>
          <w:noProof/>
        </w:rPr>
        <w:tab/>
      </w:r>
      <w:r w:rsidR="00B97CB7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_Toc335229360 \h </w:instrText>
      </w:r>
      <w:r w:rsidR="00B97CB7" w:rsidRPr="00173D54">
        <w:rPr>
          <w:rFonts w:ascii="宋体" w:hAnsi="宋体"/>
          <w:noProof/>
        </w:rPr>
      </w:r>
      <w:r w:rsidR="00B97CB7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1</w:t>
      </w:r>
      <w:r w:rsidR="00B97CB7"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31"/>
        <w:tabs>
          <w:tab w:val="left" w:pos="1200"/>
          <w:tab w:val="right" w:leader="dot" w:pos="9629"/>
        </w:tabs>
        <w:rPr>
          <w:rFonts w:ascii="宋体" w:hAnsi="宋体"/>
          <w:iCs w:val="0"/>
          <w:noProof/>
          <w:szCs w:val="22"/>
        </w:rPr>
      </w:pPr>
      <w:r w:rsidRPr="00173D54">
        <w:rPr>
          <w:rFonts w:ascii="宋体" w:hAnsi="宋体"/>
          <w:noProof/>
        </w:rPr>
        <w:t>1.1.1</w:t>
      </w:r>
      <w:r w:rsidRPr="00173D54">
        <w:rPr>
          <w:rFonts w:ascii="宋体" w:hAnsi="宋体"/>
          <w:iCs w:val="0"/>
          <w:noProof/>
          <w:szCs w:val="22"/>
        </w:rPr>
        <w:tab/>
      </w:r>
      <w:r w:rsidRPr="00173D54">
        <w:rPr>
          <w:rFonts w:ascii="宋体" w:hAnsi="宋体" w:hint="eastAsia"/>
          <w:noProof/>
        </w:rPr>
        <w:t>基本信息管理</w:t>
      </w:r>
      <w:r w:rsidRPr="00173D54">
        <w:rPr>
          <w:rFonts w:ascii="宋体" w:hAnsi="宋体"/>
          <w:noProof/>
        </w:rPr>
        <w:tab/>
      </w:r>
      <w:r w:rsidR="00B97CB7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_Toc335229361 \h </w:instrText>
      </w:r>
      <w:r w:rsidR="00B97CB7" w:rsidRPr="00173D54">
        <w:rPr>
          <w:rFonts w:ascii="宋体" w:hAnsi="宋体"/>
          <w:noProof/>
        </w:rPr>
      </w:r>
      <w:r w:rsidR="00B97CB7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1</w:t>
      </w:r>
      <w:r w:rsidR="00B97CB7"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41"/>
        <w:tabs>
          <w:tab w:val="left" w:pos="1680"/>
          <w:tab w:val="right" w:leader="dot" w:pos="9629"/>
        </w:tabs>
        <w:rPr>
          <w:rFonts w:ascii="宋体" w:hAnsi="宋体"/>
          <w:noProof/>
          <w:sz w:val="21"/>
          <w:szCs w:val="22"/>
        </w:rPr>
      </w:pPr>
      <w:r w:rsidRPr="00173D54">
        <w:rPr>
          <w:rFonts w:ascii="宋体" w:hAnsi="宋体"/>
          <w:noProof/>
        </w:rPr>
        <w:t>1.1.1.1</w:t>
      </w:r>
      <w:r w:rsidRPr="00173D54">
        <w:rPr>
          <w:rFonts w:ascii="宋体" w:hAnsi="宋体"/>
          <w:noProof/>
          <w:sz w:val="21"/>
          <w:szCs w:val="22"/>
        </w:rPr>
        <w:tab/>
      </w:r>
      <w:r w:rsidRPr="00173D54">
        <w:rPr>
          <w:rFonts w:ascii="宋体" w:hAnsi="宋体"/>
          <w:noProof/>
        </w:rPr>
        <w:t>TBAA_DICT</w:t>
      </w:r>
      <w:r w:rsidRPr="00173D54">
        <w:rPr>
          <w:rFonts w:ascii="宋体" w:hAnsi="宋体" w:hint="eastAsia"/>
          <w:noProof/>
        </w:rPr>
        <w:t>数据字典表</w:t>
      </w:r>
      <w:r w:rsidRPr="00173D54">
        <w:rPr>
          <w:rFonts w:ascii="宋体" w:hAnsi="宋体"/>
          <w:noProof/>
        </w:rPr>
        <w:tab/>
      </w:r>
      <w:r w:rsidR="00B97CB7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_Toc335229362 \h </w:instrText>
      </w:r>
      <w:r w:rsidR="00B97CB7" w:rsidRPr="00173D54">
        <w:rPr>
          <w:rFonts w:ascii="宋体" w:hAnsi="宋体"/>
          <w:noProof/>
        </w:rPr>
      </w:r>
      <w:r w:rsidR="00B97CB7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1</w:t>
      </w:r>
      <w:r w:rsidR="00B97CB7"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31"/>
        <w:tabs>
          <w:tab w:val="left" w:pos="1200"/>
          <w:tab w:val="right" w:leader="dot" w:pos="9629"/>
        </w:tabs>
        <w:rPr>
          <w:rFonts w:ascii="宋体" w:hAnsi="宋体"/>
          <w:iCs w:val="0"/>
          <w:noProof/>
          <w:szCs w:val="22"/>
        </w:rPr>
      </w:pPr>
      <w:r w:rsidRPr="00173D54">
        <w:rPr>
          <w:rFonts w:ascii="宋体" w:hAnsi="宋体"/>
          <w:noProof/>
        </w:rPr>
        <w:t>1.1.2</w:t>
      </w:r>
      <w:r w:rsidRPr="00173D54">
        <w:rPr>
          <w:rFonts w:ascii="宋体" w:hAnsi="宋体"/>
          <w:iCs w:val="0"/>
          <w:noProof/>
          <w:szCs w:val="22"/>
        </w:rPr>
        <w:tab/>
      </w:r>
      <w:r w:rsidRPr="00173D54">
        <w:rPr>
          <w:rFonts w:ascii="宋体" w:hAnsi="宋体" w:hint="eastAsia"/>
          <w:noProof/>
        </w:rPr>
        <w:t>系统管理</w:t>
      </w:r>
      <w:r w:rsidRPr="00173D54">
        <w:rPr>
          <w:rFonts w:ascii="宋体" w:hAnsi="宋体"/>
          <w:noProof/>
        </w:rPr>
        <w:tab/>
      </w:r>
      <w:r w:rsidR="00B97CB7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_Toc335229363 \h </w:instrText>
      </w:r>
      <w:r w:rsidR="00B97CB7" w:rsidRPr="00173D54">
        <w:rPr>
          <w:rFonts w:ascii="宋体" w:hAnsi="宋体"/>
          <w:noProof/>
        </w:rPr>
      </w:r>
      <w:r w:rsidR="00B97CB7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1</w:t>
      </w:r>
      <w:r w:rsidR="00B97CB7"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41"/>
        <w:tabs>
          <w:tab w:val="left" w:pos="1680"/>
          <w:tab w:val="right" w:leader="dot" w:pos="9629"/>
        </w:tabs>
        <w:rPr>
          <w:rFonts w:ascii="宋体" w:hAnsi="宋体"/>
          <w:noProof/>
          <w:sz w:val="21"/>
          <w:szCs w:val="22"/>
        </w:rPr>
      </w:pPr>
      <w:r w:rsidRPr="00173D54">
        <w:rPr>
          <w:rFonts w:ascii="宋体" w:hAnsi="宋体"/>
          <w:noProof/>
        </w:rPr>
        <w:t>1.1.2.1</w:t>
      </w:r>
      <w:r w:rsidRPr="00173D54">
        <w:rPr>
          <w:rFonts w:ascii="宋体" w:hAnsi="宋体"/>
          <w:noProof/>
          <w:sz w:val="21"/>
          <w:szCs w:val="22"/>
        </w:rPr>
        <w:tab/>
      </w:r>
      <w:r w:rsidRPr="00173D54">
        <w:rPr>
          <w:rFonts w:ascii="宋体" w:hAnsi="宋体"/>
          <w:noProof/>
        </w:rPr>
        <w:t>TBAA_ROLE</w:t>
      </w:r>
      <w:r w:rsidRPr="00173D54">
        <w:rPr>
          <w:rFonts w:ascii="宋体" w:hAnsi="宋体" w:hint="eastAsia"/>
          <w:noProof/>
        </w:rPr>
        <w:t>角色信息表</w:t>
      </w:r>
      <w:r w:rsidRPr="00173D54">
        <w:rPr>
          <w:rFonts w:ascii="宋体" w:hAnsi="宋体"/>
          <w:noProof/>
        </w:rPr>
        <w:tab/>
      </w:r>
      <w:r w:rsidR="00B97CB7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_Toc335229364 \h </w:instrText>
      </w:r>
      <w:r w:rsidR="00B97CB7" w:rsidRPr="00173D54">
        <w:rPr>
          <w:rFonts w:ascii="宋体" w:hAnsi="宋体"/>
          <w:noProof/>
        </w:rPr>
      </w:r>
      <w:r w:rsidR="00B97CB7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1</w:t>
      </w:r>
      <w:r w:rsidR="00B97CB7"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22"/>
        <w:tabs>
          <w:tab w:val="left" w:pos="960"/>
          <w:tab w:val="right" w:leader="dot" w:pos="9629"/>
        </w:tabs>
        <w:rPr>
          <w:rFonts w:ascii="宋体" w:hAnsi="宋体"/>
          <w:noProof/>
          <w:kern w:val="2"/>
          <w:sz w:val="21"/>
          <w:szCs w:val="22"/>
        </w:rPr>
      </w:pPr>
      <w:r w:rsidRPr="00173D54">
        <w:rPr>
          <w:rFonts w:ascii="宋体" w:hAnsi="宋体"/>
          <w:noProof/>
          <w:kern w:val="0"/>
        </w:rPr>
        <w:t>1.2</w:t>
      </w:r>
      <w:r w:rsidRPr="00173D54">
        <w:rPr>
          <w:rFonts w:ascii="宋体" w:hAnsi="宋体"/>
          <w:noProof/>
          <w:kern w:val="2"/>
          <w:sz w:val="21"/>
          <w:szCs w:val="22"/>
        </w:rPr>
        <w:tab/>
      </w:r>
      <w:r w:rsidRPr="00173D54">
        <w:rPr>
          <w:rFonts w:ascii="宋体" w:hAnsi="宋体" w:hint="eastAsia"/>
          <w:noProof/>
          <w:kern w:val="0"/>
        </w:rPr>
        <w:t>文件结构</w:t>
      </w:r>
      <w:r w:rsidRPr="00173D54">
        <w:rPr>
          <w:rFonts w:ascii="宋体" w:hAnsi="宋体"/>
          <w:noProof/>
        </w:rPr>
        <w:tab/>
      </w:r>
      <w:r w:rsidR="00B97CB7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_Toc335229365 \h </w:instrText>
      </w:r>
      <w:r w:rsidR="00B97CB7" w:rsidRPr="00173D54">
        <w:rPr>
          <w:rFonts w:ascii="宋体" w:hAnsi="宋体"/>
          <w:noProof/>
        </w:rPr>
      </w:r>
      <w:r w:rsidR="00B97CB7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3</w:t>
      </w:r>
      <w:r w:rsidR="00B97CB7"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22"/>
        <w:tabs>
          <w:tab w:val="left" w:pos="960"/>
          <w:tab w:val="right" w:leader="dot" w:pos="9629"/>
        </w:tabs>
        <w:rPr>
          <w:rFonts w:ascii="宋体" w:hAnsi="宋体"/>
          <w:noProof/>
          <w:kern w:val="2"/>
          <w:sz w:val="21"/>
          <w:szCs w:val="22"/>
        </w:rPr>
      </w:pPr>
      <w:r w:rsidRPr="00173D54">
        <w:rPr>
          <w:rFonts w:ascii="宋体" w:hAnsi="宋体"/>
          <w:noProof/>
          <w:color w:val="000000"/>
          <w:kern w:val="0"/>
        </w:rPr>
        <w:t>1.3</w:t>
      </w:r>
      <w:r w:rsidRPr="00173D54">
        <w:rPr>
          <w:rFonts w:ascii="宋体" w:hAnsi="宋体"/>
          <w:noProof/>
          <w:kern w:val="2"/>
          <w:sz w:val="21"/>
          <w:szCs w:val="22"/>
        </w:rPr>
        <w:tab/>
      </w:r>
      <w:r w:rsidRPr="00173D54">
        <w:rPr>
          <w:rFonts w:ascii="宋体" w:hAnsi="宋体" w:hint="eastAsia"/>
          <w:noProof/>
          <w:color w:val="000000"/>
          <w:kern w:val="0"/>
        </w:rPr>
        <w:t>输出报表</w:t>
      </w:r>
      <w:r w:rsidRPr="00173D54">
        <w:rPr>
          <w:rFonts w:ascii="宋体" w:hAnsi="宋体"/>
          <w:noProof/>
        </w:rPr>
        <w:tab/>
      </w:r>
      <w:r w:rsidR="00B97CB7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_Toc335229366 \h </w:instrText>
      </w:r>
      <w:r w:rsidR="00B97CB7" w:rsidRPr="00173D54">
        <w:rPr>
          <w:rFonts w:ascii="宋体" w:hAnsi="宋体"/>
          <w:noProof/>
        </w:rPr>
      </w:r>
      <w:r w:rsidR="00B97CB7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3</w:t>
      </w:r>
      <w:r w:rsidR="00B97CB7"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22"/>
        <w:tabs>
          <w:tab w:val="left" w:pos="960"/>
          <w:tab w:val="right" w:leader="dot" w:pos="9629"/>
        </w:tabs>
        <w:rPr>
          <w:rFonts w:ascii="宋体" w:hAnsi="宋体"/>
          <w:noProof/>
          <w:kern w:val="2"/>
          <w:sz w:val="21"/>
          <w:szCs w:val="22"/>
        </w:rPr>
      </w:pPr>
      <w:r w:rsidRPr="00173D54">
        <w:rPr>
          <w:rFonts w:ascii="宋体" w:hAnsi="宋体"/>
          <w:noProof/>
          <w:kern w:val="0"/>
        </w:rPr>
        <w:t>1.4</w:t>
      </w:r>
      <w:r w:rsidRPr="00173D54">
        <w:rPr>
          <w:rFonts w:ascii="宋体" w:hAnsi="宋体"/>
          <w:noProof/>
          <w:kern w:val="2"/>
          <w:sz w:val="21"/>
          <w:szCs w:val="22"/>
        </w:rPr>
        <w:tab/>
      </w:r>
      <w:r w:rsidRPr="00173D54">
        <w:rPr>
          <w:rFonts w:ascii="宋体" w:hAnsi="宋体" w:hint="eastAsia"/>
          <w:noProof/>
          <w:kern w:val="0"/>
        </w:rPr>
        <w:t>终端数据结构</w:t>
      </w:r>
      <w:r w:rsidRPr="00173D54">
        <w:rPr>
          <w:rFonts w:ascii="宋体" w:hAnsi="宋体"/>
          <w:noProof/>
        </w:rPr>
        <w:tab/>
      </w:r>
      <w:r w:rsidR="00B97CB7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_Toc335229367 \h </w:instrText>
      </w:r>
      <w:r w:rsidR="00B97CB7" w:rsidRPr="00173D54">
        <w:rPr>
          <w:rFonts w:ascii="宋体" w:hAnsi="宋体"/>
          <w:noProof/>
        </w:rPr>
      </w:r>
      <w:r w:rsidR="00B97CB7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3</w:t>
      </w:r>
      <w:r w:rsidR="00B97CB7"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22"/>
        <w:tabs>
          <w:tab w:val="left" w:pos="960"/>
          <w:tab w:val="right" w:leader="dot" w:pos="9629"/>
        </w:tabs>
        <w:rPr>
          <w:rFonts w:ascii="宋体" w:hAnsi="宋体"/>
          <w:noProof/>
          <w:kern w:val="2"/>
          <w:sz w:val="21"/>
          <w:szCs w:val="22"/>
        </w:rPr>
      </w:pPr>
      <w:r w:rsidRPr="00173D54">
        <w:rPr>
          <w:rFonts w:ascii="宋体" w:hAnsi="宋体"/>
          <w:noProof/>
          <w:kern w:val="0"/>
        </w:rPr>
        <w:t>1.5</w:t>
      </w:r>
      <w:r w:rsidRPr="00173D54">
        <w:rPr>
          <w:rFonts w:ascii="宋体" w:hAnsi="宋体"/>
          <w:noProof/>
          <w:kern w:val="2"/>
          <w:sz w:val="21"/>
          <w:szCs w:val="22"/>
        </w:rPr>
        <w:tab/>
      </w:r>
      <w:r w:rsidRPr="00173D54">
        <w:rPr>
          <w:rFonts w:ascii="宋体" w:hAnsi="宋体" w:hint="eastAsia"/>
          <w:noProof/>
          <w:color w:val="000000"/>
          <w:kern w:val="0"/>
        </w:rPr>
        <w:t>通讯</w:t>
      </w:r>
      <w:r w:rsidRPr="00173D54">
        <w:rPr>
          <w:rFonts w:ascii="宋体" w:hAnsi="宋体" w:hint="eastAsia"/>
          <w:noProof/>
          <w:kern w:val="0"/>
        </w:rPr>
        <w:t>数据结构</w:t>
      </w:r>
      <w:r w:rsidRPr="00173D54">
        <w:rPr>
          <w:rFonts w:ascii="宋体" w:hAnsi="宋体"/>
          <w:noProof/>
        </w:rPr>
        <w:tab/>
      </w:r>
      <w:r w:rsidR="00B97CB7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_Toc335229368 \h </w:instrText>
      </w:r>
      <w:r w:rsidR="00B97CB7" w:rsidRPr="00173D54">
        <w:rPr>
          <w:rFonts w:ascii="宋体" w:hAnsi="宋体"/>
          <w:noProof/>
        </w:rPr>
      </w:r>
      <w:r w:rsidR="00B97CB7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3</w:t>
      </w:r>
      <w:r w:rsidR="00B97CB7" w:rsidRPr="00173D54">
        <w:rPr>
          <w:rFonts w:ascii="宋体" w:hAnsi="宋体"/>
          <w:noProof/>
        </w:rPr>
        <w:fldChar w:fldCharType="end"/>
      </w:r>
    </w:p>
    <w:p w:rsidR="001115EA" w:rsidRPr="00173D54" w:rsidRDefault="00B97CB7">
      <w:pPr>
        <w:pStyle w:val="12"/>
        <w:tabs>
          <w:tab w:val="right" w:leader="dot" w:pos="9636"/>
        </w:tabs>
        <w:rPr>
          <w:rFonts w:ascii="宋体" w:hAnsi="宋体"/>
        </w:rPr>
        <w:sectPr w:rsidR="001115EA" w:rsidRPr="00173D54">
          <w:type w:val="continuous"/>
          <w:pgSz w:w="11906" w:h="16838"/>
          <w:pgMar w:top="1134" w:right="850" w:bottom="1134" w:left="1417" w:header="720" w:footer="720" w:gutter="0"/>
          <w:cols w:space="720"/>
          <w:docGrid w:linePitch="600" w:charSpace="32768"/>
        </w:sectPr>
      </w:pPr>
      <w:r w:rsidRPr="00173D54">
        <w:rPr>
          <w:rFonts w:ascii="宋体" w:hAnsi="宋体"/>
        </w:rPr>
        <w:fldChar w:fldCharType="end"/>
      </w:r>
    </w:p>
    <w:p w:rsidR="001115EA" w:rsidRPr="00173D54" w:rsidRDefault="00D42B49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D42B49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D42B49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D42B49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D42B49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D42B49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D42B49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D42B49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D42B49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D42B49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D42B49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D42B49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D42B49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D42B49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D42B49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D42B49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D42B49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D42B49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D42B49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D42B49">
      <w:pPr>
        <w:tabs>
          <w:tab w:val="right" w:leader="dot" w:pos="9627"/>
        </w:tabs>
        <w:spacing w:line="360" w:lineRule="auto"/>
        <w:rPr>
          <w:rFonts w:ascii="宋体" w:hAnsi="宋体"/>
        </w:rPr>
        <w:sectPr w:rsidR="001115EA" w:rsidRPr="00173D54">
          <w:type w:val="continuous"/>
          <w:pgSz w:w="11906" w:h="16838"/>
          <w:pgMar w:top="1134" w:right="850" w:bottom="1134" w:left="1417" w:header="720" w:footer="720" w:gutter="0"/>
          <w:cols w:space="720"/>
          <w:docGrid w:linePitch="600" w:charSpace="32768"/>
        </w:sectPr>
      </w:pPr>
      <w:hyperlink w:anchor="_toc815" w:history="1"/>
    </w:p>
    <w:p w:rsidR="009E7138" w:rsidRPr="00173D54" w:rsidRDefault="00475537" w:rsidP="00173D54">
      <w:pPr>
        <w:pStyle w:val="10"/>
        <w:keepNext w:val="0"/>
        <w:numPr>
          <w:ilvl w:val="0"/>
          <w:numId w:val="3"/>
        </w:numPr>
        <w:suppressAutoHyphens w:val="0"/>
        <w:spacing w:before="260" w:after="120"/>
        <w:rPr>
          <w:rFonts w:ascii="宋体" w:eastAsia="宋体" w:hAnsi="宋体"/>
          <w:sz w:val="36"/>
          <w:szCs w:val="36"/>
        </w:rPr>
      </w:pPr>
      <w:bookmarkStart w:id="0" w:name="_Toc335225463"/>
      <w:bookmarkStart w:id="1" w:name="_Toc335229359"/>
      <w:r w:rsidRPr="00173D54">
        <w:rPr>
          <w:rFonts w:ascii="宋体" w:eastAsia="宋体" w:hAnsi="宋体" w:hint="eastAsia"/>
          <w:sz w:val="36"/>
          <w:szCs w:val="36"/>
        </w:rPr>
        <w:lastRenderedPageBreak/>
        <w:t>TBAA系统</w:t>
      </w:r>
      <w:r w:rsidR="009E7138" w:rsidRPr="00173D54">
        <w:rPr>
          <w:rFonts w:ascii="宋体" w:eastAsia="宋体" w:hAnsi="宋体" w:hint="eastAsia"/>
          <w:sz w:val="36"/>
          <w:szCs w:val="36"/>
        </w:rPr>
        <w:t>数据结构</w:t>
      </w:r>
      <w:bookmarkEnd w:id="0"/>
      <w:r w:rsidRPr="00173D54">
        <w:rPr>
          <w:rFonts w:ascii="宋体" w:eastAsia="宋体" w:hAnsi="宋体" w:hint="eastAsia"/>
          <w:sz w:val="36"/>
          <w:szCs w:val="36"/>
        </w:rPr>
        <w:t>设计</w:t>
      </w:r>
      <w:bookmarkEnd w:id="1"/>
    </w:p>
    <w:p w:rsidR="009E7138" w:rsidRPr="00173D54" w:rsidRDefault="009E7138" w:rsidP="00173D54">
      <w:pPr>
        <w:pStyle w:val="21"/>
        <w:keepNext w:val="0"/>
        <w:numPr>
          <w:ilvl w:val="1"/>
          <w:numId w:val="3"/>
        </w:numPr>
        <w:suppressAutoHyphens w:val="0"/>
        <w:spacing w:before="120" w:after="120" w:line="360" w:lineRule="auto"/>
        <w:rPr>
          <w:rFonts w:ascii="宋体" w:eastAsia="宋体" w:hAnsi="宋体"/>
          <w:color w:val="000000"/>
          <w:kern w:val="0"/>
          <w:sz w:val="32"/>
          <w:szCs w:val="32"/>
        </w:rPr>
      </w:pPr>
      <w:bookmarkStart w:id="2" w:name="_Toc335225469"/>
      <w:bookmarkStart w:id="3" w:name="_Toc335229360"/>
      <w:r w:rsidRPr="00173D54">
        <w:rPr>
          <w:rFonts w:ascii="宋体" w:eastAsia="宋体" w:hAnsi="宋体" w:hint="eastAsia"/>
          <w:color w:val="000000"/>
          <w:kern w:val="0"/>
          <w:sz w:val="32"/>
          <w:szCs w:val="32"/>
        </w:rPr>
        <w:t>数据库结构</w:t>
      </w:r>
      <w:bookmarkEnd w:id="2"/>
      <w:bookmarkEnd w:id="3"/>
    </w:p>
    <w:p w:rsidR="009E7138" w:rsidRPr="00173D54" w:rsidRDefault="000905D6" w:rsidP="00173D54">
      <w:pPr>
        <w:pStyle w:val="30"/>
        <w:keepNext w:val="0"/>
        <w:keepLines w:val="0"/>
        <w:numPr>
          <w:ilvl w:val="2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  <w:sz w:val="30"/>
          <w:szCs w:val="30"/>
        </w:rPr>
      </w:pPr>
      <w:bookmarkStart w:id="4" w:name="_Toc335229361"/>
      <w:r w:rsidRPr="00173D54">
        <w:rPr>
          <w:rFonts w:ascii="宋体" w:hAnsi="宋体" w:hint="eastAsia"/>
          <w:sz w:val="30"/>
          <w:szCs w:val="30"/>
        </w:rPr>
        <w:t>基本信息管理</w:t>
      </w:r>
      <w:bookmarkEnd w:id="4"/>
    </w:p>
    <w:p w:rsidR="004B6F7A" w:rsidRPr="00173D54" w:rsidRDefault="004B6F7A" w:rsidP="004B6F7A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bookmarkStart w:id="5" w:name="_Toc335229362"/>
      <w:r w:rsidRPr="00173D54">
        <w:rPr>
          <w:rFonts w:ascii="宋体" w:hAnsi="宋体" w:hint="eastAsia"/>
        </w:rPr>
        <w:t>TBAA_DICT数据字典表</w:t>
      </w:r>
      <w:bookmarkEnd w:id="5"/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系统中数据字典信息。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4B6F7A" w:rsidRPr="00173D54" w:rsidTr="000F5E3E">
        <w:trPr>
          <w:jc w:val="center"/>
        </w:trPr>
        <w:tc>
          <w:tcPr>
            <w:tcW w:w="2489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4B6F7A" w:rsidRPr="00173D54" w:rsidTr="000F5E3E">
        <w:trPr>
          <w:jc w:val="center"/>
        </w:trPr>
        <w:tc>
          <w:tcPr>
            <w:tcW w:w="2489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TBAA_DICT</w:t>
            </w:r>
          </w:p>
        </w:tc>
        <w:tc>
          <w:tcPr>
            <w:tcW w:w="378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数据字典表</w:t>
            </w:r>
          </w:p>
        </w:tc>
        <w:tc>
          <w:tcPr>
            <w:tcW w:w="298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B6F7A" w:rsidRPr="00173D54" w:rsidRDefault="004B6F7A" w:rsidP="004B6F7A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1678"/>
        <w:gridCol w:w="1448"/>
        <w:gridCol w:w="1980"/>
        <w:gridCol w:w="3158"/>
      </w:tblGrid>
      <w:tr w:rsidR="004B6F7A" w:rsidRPr="00173D54" w:rsidTr="000F5E3E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448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80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DICT_ID</w:t>
            </w:r>
          </w:p>
        </w:tc>
        <w:tc>
          <w:tcPr>
            <w:tcW w:w="144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字典代码</w:t>
            </w:r>
          </w:p>
        </w:tc>
        <w:tc>
          <w:tcPr>
            <w:tcW w:w="198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6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DICT_NAME</w:t>
            </w:r>
          </w:p>
        </w:tc>
        <w:tc>
          <w:tcPr>
            <w:tcW w:w="144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字典名称</w:t>
            </w:r>
          </w:p>
        </w:tc>
        <w:tc>
          <w:tcPr>
            <w:tcW w:w="198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DICT_ORDER</w:t>
            </w:r>
          </w:p>
        </w:tc>
        <w:tc>
          <w:tcPr>
            <w:tcW w:w="1448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字典顺序</w:t>
            </w:r>
          </w:p>
        </w:tc>
        <w:tc>
          <w:tcPr>
            <w:tcW w:w="1980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NUMBER(3)</w:t>
            </w:r>
          </w:p>
        </w:tc>
        <w:tc>
          <w:tcPr>
            <w:tcW w:w="315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PARENT_ID</w:t>
            </w:r>
          </w:p>
        </w:tc>
        <w:tc>
          <w:tcPr>
            <w:tcW w:w="144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父字典</w:t>
            </w:r>
            <w:r>
              <w:rPr>
                <w:rFonts w:ascii="宋体" w:hAnsi="宋体" w:hint="eastAsia"/>
                <w:sz w:val="21"/>
                <w:szCs w:val="21"/>
              </w:rPr>
              <w:t>代码</w:t>
            </w:r>
          </w:p>
        </w:tc>
        <w:tc>
          <w:tcPr>
            <w:tcW w:w="198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6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DICT_DESC</w:t>
            </w:r>
          </w:p>
        </w:tc>
        <w:tc>
          <w:tcPr>
            <w:tcW w:w="144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字典描述</w:t>
            </w:r>
          </w:p>
        </w:tc>
        <w:tc>
          <w:tcPr>
            <w:tcW w:w="198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IS_VALIS</w:t>
            </w:r>
          </w:p>
        </w:tc>
        <w:tc>
          <w:tcPr>
            <w:tcW w:w="1448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是否有效</w:t>
            </w:r>
          </w:p>
        </w:tc>
        <w:tc>
          <w:tcPr>
            <w:tcW w:w="1980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VARCHAR2(1)</w:t>
            </w:r>
          </w:p>
        </w:tc>
        <w:tc>
          <w:tcPr>
            <w:tcW w:w="3158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1：有效(默认) 0：无效</w:t>
            </w: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DICT_MEMO</w:t>
            </w:r>
          </w:p>
        </w:tc>
        <w:tc>
          <w:tcPr>
            <w:tcW w:w="1448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198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B6F7A" w:rsidRPr="00173D54" w:rsidRDefault="004B6F7A" w:rsidP="004B6F7A">
      <w:pPr>
        <w:rPr>
          <w:rFonts w:ascii="宋体" w:hAnsi="宋体"/>
        </w:rPr>
      </w:pP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4B6F7A" w:rsidRPr="00173D54" w:rsidRDefault="004B6F7A" w:rsidP="004B6F7A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4B6F7A" w:rsidRPr="00173D54" w:rsidTr="000F5E3E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4B6F7A" w:rsidRPr="00173D54" w:rsidTr="000F5E3E">
        <w:trPr>
          <w:jc w:val="center"/>
        </w:trPr>
        <w:tc>
          <w:tcPr>
            <w:tcW w:w="1561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 w:rsidRPr="00173D54">
              <w:rPr>
                <w:rFonts w:ascii="宋体" w:hAnsi="宋体"/>
                <w:sz w:val="21"/>
                <w:szCs w:val="21"/>
              </w:rPr>
              <w:t>_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DICT</w:t>
            </w:r>
          </w:p>
        </w:tc>
        <w:tc>
          <w:tcPr>
            <w:tcW w:w="1644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DICT_ID</w:t>
            </w:r>
          </w:p>
        </w:tc>
        <w:tc>
          <w:tcPr>
            <w:tcW w:w="1712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4B6F7A" w:rsidRPr="00173D54" w:rsidRDefault="004B6F7A" w:rsidP="004B6F7A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4B6F7A" w:rsidRPr="00173D54" w:rsidTr="000F5E3E">
        <w:trPr>
          <w:jc w:val="center"/>
        </w:trPr>
        <w:tc>
          <w:tcPr>
            <w:tcW w:w="3827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4B6F7A" w:rsidRPr="00173D54" w:rsidTr="000F5E3E">
        <w:trPr>
          <w:jc w:val="center"/>
        </w:trPr>
        <w:tc>
          <w:tcPr>
            <w:tcW w:w="3827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4B6F7A" w:rsidRPr="00173D54" w:rsidTr="000F5E3E">
        <w:trPr>
          <w:jc w:val="center"/>
        </w:trPr>
        <w:tc>
          <w:tcPr>
            <w:tcW w:w="3827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4B6F7A" w:rsidRPr="00173D54" w:rsidTr="000F5E3E">
        <w:trPr>
          <w:jc w:val="center"/>
        </w:trPr>
        <w:tc>
          <w:tcPr>
            <w:tcW w:w="3827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4B6F7A" w:rsidRDefault="004B6F7A" w:rsidP="004B6F7A">
      <w:pPr>
        <w:rPr>
          <w:rFonts w:ascii="宋体" w:hAnsi="宋体"/>
        </w:rPr>
      </w:pPr>
    </w:p>
    <w:p w:rsidR="004B6F7A" w:rsidRPr="00173D54" w:rsidRDefault="004B6F7A" w:rsidP="004B6F7A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>
        <w:rPr>
          <w:rFonts w:ascii="宋体" w:hAnsi="宋体" w:hint="eastAsia"/>
        </w:rPr>
        <w:t>TBAA_</w:t>
      </w:r>
      <w:r w:rsidRPr="00E55FDD">
        <w:rPr>
          <w:rFonts w:ascii="宋体" w:hAnsi="宋体"/>
        </w:rPr>
        <w:t>DISTRICT</w:t>
      </w:r>
      <w:r>
        <w:rPr>
          <w:rFonts w:ascii="宋体" w:hAnsi="宋体" w:hint="eastAsia"/>
        </w:rPr>
        <w:t>行政区划信息</w:t>
      </w:r>
      <w:r w:rsidRPr="00173D54">
        <w:rPr>
          <w:rFonts w:ascii="宋体" w:hAnsi="宋体" w:hint="eastAsia"/>
        </w:rPr>
        <w:t>表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行政区划</w:t>
      </w:r>
      <w:r w:rsidRPr="00173D54">
        <w:rPr>
          <w:rFonts w:ascii="宋体" w:hAnsi="宋体" w:hint="eastAsia"/>
        </w:rPr>
        <w:t>信息。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4B6F7A" w:rsidRPr="00173D54" w:rsidTr="000F5E3E">
        <w:trPr>
          <w:jc w:val="center"/>
        </w:trPr>
        <w:tc>
          <w:tcPr>
            <w:tcW w:w="2489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4B6F7A" w:rsidRPr="00173D54" w:rsidTr="000F5E3E">
        <w:trPr>
          <w:jc w:val="center"/>
        </w:trPr>
        <w:tc>
          <w:tcPr>
            <w:tcW w:w="2489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TBAA_DISTRICT</w:t>
            </w:r>
          </w:p>
        </w:tc>
        <w:tc>
          <w:tcPr>
            <w:tcW w:w="378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行政区划信息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B6F7A" w:rsidRPr="00173D54" w:rsidRDefault="004B6F7A" w:rsidP="004B6F7A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1678"/>
        <w:gridCol w:w="1448"/>
        <w:gridCol w:w="1980"/>
        <w:gridCol w:w="3158"/>
      </w:tblGrid>
      <w:tr w:rsidR="004B6F7A" w:rsidRPr="00173D54" w:rsidTr="000F5E3E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448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80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DISTRICT_ID</w:t>
            </w:r>
          </w:p>
        </w:tc>
        <w:tc>
          <w:tcPr>
            <w:tcW w:w="144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区域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代码</w:t>
            </w:r>
          </w:p>
        </w:tc>
        <w:tc>
          <w:tcPr>
            <w:tcW w:w="198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6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DISTRICT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</w:t>
            </w:r>
            <w:r>
              <w:rPr>
                <w:rFonts w:ascii="宋体" w:hAnsi="宋体" w:hint="eastAsia"/>
                <w:sz w:val="21"/>
                <w:szCs w:val="21"/>
              </w:rPr>
              <w:t>F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NAME</w:t>
            </w:r>
          </w:p>
        </w:tc>
        <w:tc>
          <w:tcPr>
            <w:tcW w:w="144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区域全称</w:t>
            </w:r>
          </w:p>
        </w:tc>
        <w:tc>
          <w:tcPr>
            <w:tcW w:w="198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DISTRICT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</w:t>
            </w:r>
            <w:r>
              <w:rPr>
                <w:rFonts w:ascii="宋体" w:hAnsi="宋体" w:hint="eastAsia"/>
                <w:sz w:val="21"/>
                <w:szCs w:val="21"/>
              </w:rPr>
              <w:t>S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NAME</w:t>
            </w:r>
          </w:p>
        </w:tc>
        <w:tc>
          <w:tcPr>
            <w:tcW w:w="144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区域简称</w:t>
            </w:r>
          </w:p>
        </w:tc>
        <w:tc>
          <w:tcPr>
            <w:tcW w:w="198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0)</w:t>
            </w:r>
          </w:p>
        </w:tc>
        <w:tc>
          <w:tcPr>
            <w:tcW w:w="3158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DISTRICT_TYPE</w:t>
            </w:r>
          </w:p>
        </w:tc>
        <w:tc>
          <w:tcPr>
            <w:tcW w:w="1448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区域类型</w:t>
            </w:r>
          </w:p>
        </w:tc>
        <w:tc>
          <w:tcPr>
            <w:tcW w:w="1980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NUMBER(3)</w:t>
            </w:r>
          </w:p>
        </w:tc>
        <w:tc>
          <w:tcPr>
            <w:tcW w:w="3158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1：省/直辖市</w:t>
            </w:r>
          </w:p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2:省会城市/地级市</w:t>
            </w:r>
          </w:p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3：区/县</w:t>
            </w:r>
          </w:p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4：市辖区（虚拟概念）</w:t>
            </w: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4B6F7A" w:rsidRPr="00346D78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PARENT_</w:t>
            </w: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44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父</w:t>
            </w:r>
            <w:r>
              <w:rPr>
                <w:rFonts w:ascii="宋体" w:hAnsi="宋体" w:hint="eastAsia"/>
                <w:sz w:val="21"/>
                <w:szCs w:val="21"/>
              </w:rPr>
              <w:t>区域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代码</w:t>
            </w:r>
          </w:p>
        </w:tc>
        <w:tc>
          <w:tcPr>
            <w:tcW w:w="198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6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IS_VALID</w:t>
            </w:r>
          </w:p>
        </w:tc>
        <w:tc>
          <w:tcPr>
            <w:tcW w:w="1448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是否有效</w:t>
            </w:r>
          </w:p>
        </w:tc>
        <w:tc>
          <w:tcPr>
            <w:tcW w:w="1980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NUMBER(1)</w:t>
            </w:r>
          </w:p>
        </w:tc>
        <w:tc>
          <w:tcPr>
            <w:tcW w:w="315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1：有效(默认) 0：无效</w:t>
            </w: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DICT_DESC</w:t>
            </w:r>
          </w:p>
        </w:tc>
        <w:tc>
          <w:tcPr>
            <w:tcW w:w="144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字典描述</w:t>
            </w:r>
          </w:p>
        </w:tc>
        <w:tc>
          <w:tcPr>
            <w:tcW w:w="198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DICT_MEMO</w:t>
            </w:r>
          </w:p>
        </w:tc>
        <w:tc>
          <w:tcPr>
            <w:tcW w:w="1448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198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B6F7A" w:rsidRPr="00173D54" w:rsidRDefault="004B6F7A" w:rsidP="004B6F7A">
      <w:pPr>
        <w:rPr>
          <w:rFonts w:ascii="宋体" w:hAnsi="宋体"/>
        </w:rPr>
      </w:pP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4B6F7A" w:rsidRPr="00173D54" w:rsidRDefault="004B6F7A" w:rsidP="004B6F7A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4B6F7A" w:rsidRPr="00173D54" w:rsidTr="000F5E3E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4B6F7A" w:rsidRPr="00173D54" w:rsidTr="000F5E3E">
        <w:trPr>
          <w:jc w:val="center"/>
        </w:trPr>
        <w:tc>
          <w:tcPr>
            <w:tcW w:w="1561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 w:rsidRPr="00173D54">
              <w:rPr>
                <w:rFonts w:ascii="宋体" w:hAnsi="宋体"/>
                <w:sz w:val="21"/>
                <w:szCs w:val="21"/>
              </w:rPr>
              <w:t>_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DICT</w:t>
            </w:r>
          </w:p>
        </w:tc>
        <w:tc>
          <w:tcPr>
            <w:tcW w:w="1644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DICT_TYPE,DICT_CODE</w:t>
            </w:r>
          </w:p>
        </w:tc>
        <w:tc>
          <w:tcPr>
            <w:tcW w:w="1712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4B6F7A" w:rsidRPr="00173D54" w:rsidRDefault="004B6F7A" w:rsidP="004B6F7A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4B6F7A" w:rsidRPr="00173D54" w:rsidTr="000F5E3E">
        <w:trPr>
          <w:jc w:val="center"/>
        </w:trPr>
        <w:tc>
          <w:tcPr>
            <w:tcW w:w="3827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4B6F7A" w:rsidRPr="00173D54" w:rsidTr="000F5E3E">
        <w:trPr>
          <w:jc w:val="center"/>
        </w:trPr>
        <w:tc>
          <w:tcPr>
            <w:tcW w:w="3827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4B6F7A" w:rsidRPr="00173D54" w:rsidTr="000F5E3E">
        <w:trPr>
          <w:jc w:val="center"/>
        </w:trPr>
        <w:tc>
          <w:tcPr>
            <w:tcW w:w="3827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4B6F7A" w:rsidRPr="00173D54" w:rsidTr="000F5E3E">
        <w:trPr>
          <w:jc w:val="center"/>
        </w:trPr>
        <w:tc>
          <w:tcPr>
            <w:tcW w:w="3827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4B6F7A" w:rsidRDefault="004B6F7A" w:rsidP="004B6F7A">
      <w:pPr>
        <w:rPr>
          <w:rFonts w:ascii="宋体" w:hAnsi="宋体"/>
        </w:rPr>
      </w:pPr>
    </w:p>
    <w:p w:rsidR="004B6F7A" w:rsidRPr="00173D54" w:rsidRDefault="004B6F7A" w:rsidP="004B6F7A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bookmarkStart w:id="6" w:name="_GoBack"/>
      <w:bookmarkEnd w:id="6"/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MENU</w:t>
      </w:r>
      <w:r w:rsidR="00CA35F7">
        <w:rPr>
          <w:rFonts w:ascii="宋体" w:hAnsi="宋体" w:hint="eastAsia"/>
        </w:rPr>
        <w:t>_ITEM</w:t>
      </w:r>
      <w:r w:rsidR="005877B7">
        <w:rPr>
          <w:rFonts w:ascii="宋体" w:hAnsi="宋体" w:hint="eastAsia"/>
        </w:rPr>
        <w:t>菜单</w:t>
      </w:r>
      <w:r>
        <w:rPr>
          <w:rFonts w:ascii="宋体" w:hAnsi="宋体" w:hint="eastAsia"/>
        </w:rPr>
        <w:t>信息表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菜单项</w:t>
      </w:r>
      <w:r w:rsidRPr="00173D54">
        <w:rPr>
          <w:rFonts w:ascii="宋体" w:hAnsi="宋体" w:hint="eastAsia"/>
        </w:rPr>
        <w:t>信息。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4B6F7A" w:rsidRPr="00173D54" w:rsidTr="000F5E3E">
        <w:trPr>
          <w:jc w:val="center"/>
        </w:trPr>
        <w:tc>
          <w:tcPr>
            <w:tcW w:w="2489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4B6F7A" w:rsidRPr="00173D54" w:rsidTr="000F5E3E">
        <w:trPr>
          <w:jc w:val="center"/>
        </w:trPr>
        <w:tc>
          <w:tcPr>
            <w:tcW w:w="2489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</w:rPr>
              <w:t>TBAA_</w:t>
            </w:r>
            <w:r>
              <w:rPr>
                <w:rFonts w:ascii="宋体" w:hAnsi="宋体" w:hint="eastAsia"/>
              </w:rPr>
              <w:t>MENU_ITEM</w:t>
            </w:r>
          </w:p>
        </w:tc>
        <w:tc>
          <w:tcPr>
            <w:tcW w:w="378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菜单项信息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B6F7A" w:rsidRPr="00173D54" w:rsidRDefault="004B6F7A" w:rsidP="004B6F7A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1678"/>
        <w:gridCol w:w="1448"/>
        <w:gridCol w:w="1980"/>
        <w:gridCol w:w="3158"/>
      </w:tblGrid>
      <w:tr w:rsidR="004B6F7A" w:rsidRPr="00173D54" w:rsidTr="000F5E3E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448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80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ITEM_ID</w:t>
            </w:r>
          </w:p>
        </w:tc>
        <w:tc>
          <w:tcPr>
            <w:tcW w:w="144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菜单项编码</w:t>
            </w:r>
          </w:p>
        </w:tc>
        <w:tc>
          <w:tcPr>
            <w:tcW w:w="198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3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_NAME</w:t>
            </w:r>
          </w:p>
        </w:tc>
        <w:tc>
          <w:tcPr>
            <w:tcW w:w="144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菜单项名称</w:t>
            </w:r>
          </w:p>
        </w:tc>
        <w:tc>
          <w:tcPr>
            <w:tcW w:w="198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B41B44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41B44" w:rsidRPr="00173D54" w:rsidRDefault="00B41B44" w:rsidP="000F5E3E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B41B44" w:rsidRDefault="00B41B44" w:rsidP="00D749E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AUTH_ID</w:t>
            </w:r>
          </w:p>
        </w:tc>
        <w:tc>
          <w:tcPr>
            <w:tcW w:w="1448" w:type="dxa"/>
            <w:vAlign w:val="bottom"/>
          </w:tcPr>
          <w:p w:rsidR="00B41B44" w:rsidRDefault="00B41B44" w:rsidP="00D749E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授权编号</w:t>
            </w:r>
          </w:p>
        </w:tc>
        <w:tc>
          <w:tcPr>
            <w:tcW w:w="1980" w:type="dxa"/>
            <w:vAlign w:val="bottom"/>
          </w:tcPr>
          <w:p w:rsidR="00B41B44" w:rsidRDefault="00B41B44" w:rsidP="00D749E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VARCHAR2(6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B41B44" w:rsidRPr="00173D54" w:rsidRDefault="00B41B44" w:rsidP="00D749E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与TBAA_AUTH关联</w:t>
            </w: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ITEM_ORDER</w:t>
            </w:r>
          </w:p>
        </w:tc>
        <w:tc>
          <w:tcPr>
            <w:tcW w:w="1448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菜单项顺序</w:t>
            </w:r>
          </w:p>
        </w:tc>
        <w:tc>
          <w:tcPr>
            <w:tcW w:w="1980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NUMBER(3)</w:t>
            </w:r>
          </w:p>
        </w:tc>
        <w:tc>
          <w:tcPr>
            <w:tcW w:w="315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5877B7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77B7" w:rsidRPr="00173D54" w:rsidRDefault="005877B7" w:rsidP="000F5E3E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5877B7" w:rsidRDefault="005877B7" w:rsidP="000F5E3E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IS_MENU</w:t>
            </w:r>
          </w:p>
        </w:tc>
        <w:tc>
          <w:tcPr>
            <w:tcW w:w="1448" w:type="dxa"/>
            <w:vAlign w:val="bottom"/>
          </w:tcPr>
          <w:p w:rsidR="005877B7" w:rsidRDefault="005877B7" w:rsidP="000F5E3E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是菜单目录</w:t>
            </w:r>
          </w:p>
        </w:tc>
        <w:tc>
          <w:tcPr>
            <w:tcW w:w="1980" w:type="dxa"/>
            <w:vAlign w:val="bottom"/>
          </w:tcPr>
          <w:p w:rsidR="005877B7" w:rsidRPr="00173D54" w:rsidRDefault="005877B7" w:rsidP="005877B7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</w:t>
            </w: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5877B7" w:rsidRPr="00173D54" w:rsidRDefault="005877B7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1：是 0：否</w:t>
            </w:r>
            <w:r w:rsidR="00CA35F7">
              <w:rPr>
                <w:rFonts w:ascii="宋体" w:hAnsi="宋体" w:cs="宋体" w:hint="eastAsia"/>
                <w:sz w:val="21"/>
                <w:szCs w:val="21"/>
              </w:rPr>
              <w:t>（默认）</w:t>
            </w: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MENU_ID</w:t>
            </w:r>
          </w:p>
        </w:tc>
        <w:tc>
          <w:tcPr>
            <w:tcW w:w="144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所属菜单</w:t>
            </w:r>
          </w:p>
        </w:tc>
        <w:tc>
          <w:tcPr>
            <w:tcW w:w="198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3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4B6F7A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ITEM_URL</w:t>
            </w:r>
          </w:p>
        </w:tc>
        <w:tc>
          <w:tcPr>
            <w:tcW w:w="1448" w:type="dxa"/>
            <w:vAlign w:val="bottom"/>
          </w:tcPr>
          <w:p w:rsidR="004B6F7A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URL地址</w:t>
            </w:r>
          </w:p>
        </w:tc>
        <w:tc>
          <w:tcPr>
            <w:tcW w:w="1980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_DESC</w:t>
            </w:r>
          </w:p>
        </w:tc>
        <w:tc>
          <w:tcPr>
            <w:tcW w:w="144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菜单项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198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_MEMO</w:t>
            </w:r>
          </w:p>
        </w:tc>
        <w:tc>
          <w:tcPr>
            <w:tcW w:w="1448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198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B6F7A" w:rsidRPr="00173D54" w:rsidRDefault="004B6F7A" w:rsidP="004B6F7A">
      <w:pPr>
        <w:rPr>
          <w:rFonts w:ascii="宋体" w:hAnsi="宋体"/>
        </w:rPr>
      </w:pP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4B6F7A" w:rsidRPr="00173D54" w:rsidRDefault="004B6F7A" w:rsidP="004B6F7A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4B6F7A" w:rsidRPr="00173D54" w:rsidTr="000F5E3E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4B6F7A" w:rsidRPr="00173D54" w:rsidTr="000F5E3E">
        <w:trPr>
          <w:jc w:val="center"/>
        </w:trPr>
        <w:tc>
          <w:tcPr>
            <w:tcW w:w="1561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 w:rsidRPr="00173D54">
              <w:rPr>
                <w:rFonts w:ascii="宋体" w:hAnsi="宋体"/>
                <w:sz w:val="21"/>
                <w:szCs w:val="21"/>
              </w:rPr>
              <w:t>_</w:t>
            </w:r>
            <w:r>
              <w:rPr>
                <w:rFonts w:ascii="宋体" w:hAnsi="宋体" w:hint="eastAsia"/>
                <w:sz w:val="21"/>
                <w:szCs w:val="21"/>
              </w:rPr>
              <w:t>MENU_ITEM</w:t>
            </w:r>
          </w:p>
        </w:tc>
        <w:tc>
          <w:tcPr>
            <w:tcW w:w="1644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ITEM_ID</w:t>
            </w:r>
          </w:p>
        </w:tc>
        <w:tc>
          <w:tcPr>
            <w:tcW w:w="1712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AUTH_MENU_ID</w:t>
            </w:r>
          </w:p>
        </w:tc>
        <w:tc>
          <w:tcPr>
            <w:tcW w:w="140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4B6F7A" w:rsidRPr="00173D54" w:rsidRDefault="004B6F7A" w:rsidP="004B6F7A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4B6F7A" w:rsidRPr="00173D54" w:rsidTr="000F5E3E">
        <w:trPr>
          <w:jc w:val="center"/>
        </w:trPr>
        <w:tc>
          <w:tcPr>
            <w:tcW w:w="3827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4B6F7A" w:rsidRPr="00173D54" w:rsidTr="000F5E3E">
        <w:trPr>
          <w:jc w:val="center"/>
        </w:trPr>
        <w:tc>
          <w:tcPr>
            <w:tcW w:w="3827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4B6F7A" w:rsidRPr="00173D54" w:rsidTr="000F5E3E">
        <w:trPr>
          <w:jc w:val="center"/>
        </w:trPr>
        <w:tc>
          <w:tcPr>
            <w:tcW w:w="3827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4B6F7A" w:rsidRPr="00173D54" w:rsidTr="000F5E3E">
        <w:trPr>
          <w:jc w:val="center"/>
        </w:trPr>
        <w:tc>
          <w:tcPr>
            <w:tcW w:w="3827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</w:t>
            </w:r>
          </w:p>
        </w:tc>
      </w:tr>
    </w:tbl>
    <w:p w:rsidR="004B6F7A" w:rsidRDefault="004B6F7A" w:rsidP="004B6F7A">
      <w:pPr>
        <w:rPr>
          <w:rFonts w:ascii="宋体" w:hAnsi="宋体"/>
        </w:rPr>
      </w:pPr>
    </w:p>
    <w:p w:rsidR="004B6F7A" w:rsidRPr="00173D54" w:rsidRDefault="004B6F7A" w:rsidP="004B6F7A">
      <w:pPr>
        <w:rPr>
          <w:rFonts w:ascii="宋体" w:hAnsi="宋体"/>
        </w:rPr>
      </w:pPr>
    </w:p>
    <w:p w:rsidR="004B6F7A" w:rsidRPr="00173D54" w:rsidRDefault="004B6F7A" w:rsidP="004B6F7A">
      <w:pPr>
        <w:pStyle w:val="30"/>
        <w:keepNext w:val="0"/>
        <w:keepLines w:val="0"/>
        <w:numPr>
          <w:ilvl w:val="2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  <w:sz w:val="30"/>
          <w:szCs w:val="30"/>
        </w:rPr>
      </w:pPr>
      <w:bookmarkStart w:id="7" w:name="_Toc335229363"/>
      <w:r w:rsidRPr="00173D54">
        <w:rPr>
          <w:rFonts w:ascii="宋体" w:hAnsi="宋体" w:hint="eastAsia"/>
          <w:sz w:val="30"/>
          <w:szCs w:val="30"/>
        </w:rPr>
        <w:t>系统管理</w:t>
      </w:r>
      <w:bookmarkEnd w:id="7"/>
    </w:p>
    <w:p w:rsidR="004B6F7A" w:rsidRPr="00173D54" w:rsidRDefault="004B6F7A" w:rsidP="004B6F7A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bookmarkStart w:id="8" w:name="_Toc335229364"/>
      <w:r w:rsidRPr="00173D54">
        <w:rPr>
          <w:rFonts w:ascii="宋体" w:hAnsi="宋体" w:hint="eastAsia"/>
        </w:rPr>
        <w:t>TBAA_ROLE角色信息表</w:t>
      </w:r>
      <w:bookmarkEnd w:id="8"/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系统中角色信息。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4B6F7A" w:rsidRPr="00173D54" w:rsidTr="000F5E3E">
        <w:trPr>
          <w:jc w:val="center"/>
        </w:trPr>
        <w:tc>
          <w:tcPr>
            <w:tcW w:w="2489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4B6F7A" w:rsidRPr="00173D54" w:rsidTr="000F5E3E">
        <w:trPr>
          <w:jc w:val="center"/>
        </w:trPr>
        <w:tc>
          <w:tcPr>
            <w:tcW w:w="2489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TBAA_ROLE</w:t>
            </w:r>
          </w:p>
        </w:tc>
        <w:tc>
          <w:tcPr>
            <w:tcW w:w="378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角色信息表</w:t>
            </w:r>
          </w:p>
        </w:tc>
        <w:tc>
          <w:tcPr>
            <w:tcW w:w="298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B6F7A" w:rsidRPr="00173D54" w:rsidRDefault="004B6F7A" w:rsidP="004B6F7A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4B6F7A" w:rsidRPr="00173D54" w:rsidTr="000F5E3E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ROLE_ID</w:t>
            </w:r>
          </w:p>
        </w:tc>
        <w:tc>
          <w:tcPr>
            <w:tcW w:w="195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角色编号</w:t>
            </w:r>
          </w:p>
        </w:tc>
        <w:tc>
          <w:tcPr>
            <w:tcW w:w="1375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ROLE_NAME</w:t>
            </w:r>
          </w:p>
        </w:tc>
        <w:tc>
          <w:tcPr>
            <w:tcW w:w="195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角色名称</w:t>
            </w:r>
          </w:p>
        </w:tc>
        <w:tc>
          <w:tcPr>
            <w:tcW w:w="1375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Pr="003F5ACF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COMPANY_ID</w:t>
            </w:r>
          </w:p>
        </w:tc>
        <w:tc>
          <w:tcPr>
            <w:tcW w:w="195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所属公司类型</w:t>
            </w:r>
          </w:p>
        </w:tc>
        <w:tc>
          <w:tcPr>
            <w:tcW w:w="1375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NUMBER(6)</w:t>
            </w:r>
          </w:p>
        </w:tc>
        <w:tc>
          <w:tcPr>
            <w:tcW w:w="2829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依赖公司信息表</w:t>
            </w: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 w:rsidRPr="003F5ACF">
              <w:rPr>
                <w:rFonts w:ascii="宋体" w:hAnsi="宋体" w:cs="宋体"/>
                <w:sz w:val="21"/>
                <w:szCs w:val="21"/>
              </w:rPr>
              <w:t>IS_VISIBILE</w:t>
            </w:r>
          </w:p>
        </w:tc>
        <w:tc>
          <w:tcPr>
            <w:tcW w:w="195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是否对普通用户可见</w:t>
            </w:r>
          </w:p>
        </w:tc>
        <w:tc>
          <w:tcPr>
            <w:tcW w:w="1375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NUMBER(1)</w:t>
            </w:r>
          </w:p>
        </w:tc>
        <w:tc>
          <w:tcPr>
            <w:tcW w:w="2829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1:可见，0:不可见</w:t>
            </w: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ROLE_DESC</w:t>
            </w:r>
          </w:p>
        </w:tc>
        <w:tc>
          <w:tcPr>
            <w:tcW w:w="195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角色说明</w:t>
            </w:r>
          </w:p>
        </w:tc>
        <w:tc>
          <w:tcPr>
            <w:tcW w:w="1375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ROLE_STATE</w:t>
            </w:r>
          </w:p>
        </w:tc>
        <w:tc>
          <w:tcPr>
            <w:tcW w:w="195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初始角色状态</w:t>
            </w:r>
          </w:p>
        </w:tc>
        <w:tc>
          <w:tcPr>
            <w:tcW w:w="1375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NUMBER(1)</w:t>
            </w:r>
          </w:p>
        </w:tc>
        <w:tc>
          <w:tcPr>
            <w:tcW w:w="2829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1:初始角色， 0：新增角色</w:t>
            </w:r>
          </w:p>
        </w:tc>
      </w:tr>
    </w:tbl>
    <w:p w:rsidR="004B6F7A" w:rsidRPr="00173D54" w:rsidRDefault="004B6F7A" w:rsidP="004B6F7A">
      <w:pPr>
        <w:rPr>
          <w:rFonts w:ascii="宋体" w:hAnsi="宋体"/>
        </w:rPr>
      </w:pP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4B6F7A" w:rsidRPr="00173D54" w:rsidRDefault="004B6F7A" w:rsidP="004B6F7A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2"/>
        <w:gridCol w:w="1483"/>
        <w:gridCol w:w="1712"/>
        <w:gridCol w:w="1620"/>
        <w:gridCol w:w="1260"/>
        <w:gridCol w:w="1400"/>
      </w:tblGrid>
      <w:tr w:rsidR="004B6F7A" w:rsidRPr="00173D54" w:rsidTr="000F5E3E">
        <w:trPr>
          <w:trHeight w:val="378"/>
          <w:jc w:val="center"/>
        </w:trPr>
        <w:tc>
          <w:tcPr>
            <w:tcW w:w="1722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483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4B6F7A" w:rsidRPr="00173D54" w:rsidTr="000F5E3E">
        <w:trPr>
          <w:jc w:val="center"/>
        </w:trPr>
        <w:tc>
          <w:tcPr>
            <w:tcW w:w="1722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PK_</w:t>
            </w:r>
            <w:r w:rsidRPr="00173D54">
              <w:rPr>
                <w:rFonts w:ascii="宋体" w:hAnsi="宋体" w:hint="eastAsia"/>
              </w:rPr>
              <w:t>TBAA_ROLE</w:t>
            </w:r>
          </w:p>
        </w:tc>
        <w:tc>
          <w:tcPr>
            <w:tcW w:w="148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ROLE_ID</w:t>
            </w:r>
          </w:p>
        </w:tc>
        <w:tc>
          <w:tcPr>
            <w:tcW w:w="1712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4B6F7A" w:rsidRDefault="004B6F7A" w:rsidP="004B6F7A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4B6F7A" w:rsidRPr="00173D54" w:rsidTr="000F5E3E">
        <w:trPr>
          <w:jc w:val="center"/>
        </w:trPr>
        <w:tc>
          <w:tcPr>
            <w:tcW w:w="3827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4B6F7A" w:rsidRPr="00173D54" w:rsidTr="000F5E3E">
        <w:trPr>
          <w:jc w:val="center"/>
        </w:trPr>
        <w:tc>
          <w:tcPr>
            <w:tcW w:w="3827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4B6F7A" w:rsidRPr="00173D54" w:rsidTr="000F5E3E">
        <w:trPr>
          <w:jc w:val="center"/>
        </w:trPr>
        <w:tc>
          <w:tcPr>
            <w:tcW w:w="3827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4B6F7A" w:rsidRPr="00173D54" w:rsidTr="000F5E3E">
        <w:trPr>
          <w:jc w:val="center"/>
        </w:trPr>
        <w:tc>
          <w:tcPr>
            <w:tcW w:w="3827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4B6F7A" w:rsidRPr="00173D54" w:rsidRDefault="004B6F7A" w:rsidP="004B6F7A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ROLE_AUTH角色权限关系</w:t>
      </w:r>
      <w:r w:rsidRPr="00173D54">
        <w:rPr>
          <w:rFonts w:ascii="宋体" w:hAnsi="宋体" w:hint="eastAsia"/>
        </w:rPr>
        <w:t>表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角色权限间的对应关系</w:t>
      </w:r>
      <w:r w:rsidRPr="00173D54">
        <w:rPr>
          <w:rFonts w:ascii="宋体" w:hAnsi="宋体" w:hint="eastAsia"/>
        </w:rPr>
        <w:t>。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4B6F7A" w:rsidRPr="00173D54" w:rsidTr="000F5E3E">
        <w:trPr>
          <w:jc w:val="center"/>
        </w:trPr>
        <w:tc>
          <w:tcPr>
            <w:tcW w:w="2489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4B6F7A" w:rsidRPr="00173D54" w:rsidTr="000F5E3E">
        <w:trPr>
          <w:jc w:val="center"/>
        </w:trPr>
        <w:tc>
          <w:tcPr>
            <w:tcW w:w="2489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ROLE_AUTH</w:t>
            </w:r>
          </w:p>
        </w:tc>
        <w:tc>
          <w:tcPr>
            <w:tcW w:w="378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角色权限关系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B6F7A" w:rsidRPr="00173D54" w:rsidRDefault="004B6F7A" w:rsidP="004B6F7A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760"/>
        <w:gridCol w:w="1417"/>
        <w:gridCol w:w="2977"/>
      </w:tblGrid>
      <w:tr w:rsidR="004B6F7A" w:rsidRPr="00173D54" w:rsidTr="000F5E3E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760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417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977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ROLE_AUTH_ID</w:t>
            </w:r>
          </w:p>
        </w:tc>
        <w:tc>
          <w:tcPr>
            <w:tcW w:w="176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1417" w:type="dxa"/>
            <w:vAlign w:val="bottom"/>
          </w:tcPr>
          <w:p w:rsidR="004B6F7A" w:rsidRPr="00173D54" w:rsidRDefault="00F96570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NUMBER(10</w:t>
            </w:r>
            <w:r w:rsidR="004B6F7A"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2977" w:type="dxa"/>
            <w:vAlign w:val="bottom"/>
          </w:tcPr>
          <w:p w:rsidR="004B6F7A" w:rsidRPr="00173D54" w:rsidRDefault="000848DC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流水号</w:t>
            </w: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ROLE_ID</w:t>
            </w:r>
          </w:p>
        </w:tc>
        <w:tc>
          <w:tcPr>
            <w:tcW w:w="176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角色编号</w:t>
            </w:r>
          </w:p>
        </w:tc>
        <w:tc>
          <w:tcPr>
            <w:tcW w:w="141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依赖角色信息表</w:t>
            </w: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Pr="003F5ACF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AUTH_ID</w:t>
            </w:r>
          </w:p>
        </w:tc>
        <w:tc>
          <w:tcPr>
            <w:tcW w:w="176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权限编号</w:t>
            </w:r>
          </w:p>
        </w:tc>
        <w:tc>
          <w:tcPr>
            <w:tcW w:w="141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依赖权限信息表</w:t>
            </w:r>
          </w:p>
        </w:tc>
      </w:tr>
    </w:tbl>
    <w:p w:rsidR="004B6F7A" w:rsidRPr="00173D54" w:rsidRDefault="004B6F7A" w:rsidP="004B6F7A">
      <w:pPr>
        <w:rPr>
          <w:rFonts w:ascii="宋体" w:hAnsi="宋体"/>
        </w:rPr>
      </w:pP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4B6F7A" w:rsidRPr="00173D54" w:rsidRDefault="004B6F7A" w:rsidP="004B6F7A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4"/>
        <w:gridCol w:w="1341"/>
        <w:gridCol w:w="1712"/>
        <w:gridCol w:w="1620"/>
        <w:gridCol w:w="1260"/>
        <w:gridCol w:w="1400"/>
      </w:tblGrid>
      <w:tr w:rsidR="004B6F7A" w:rsidRPr="00173D54" w:rsidTr="000F5E3E">
        <w:trPr>
          <w:trHeight w:val="378"/>
          <w:jc w:val="center"/>
        </w:trPr>
        <w:tc>
          <w:tcPr>
            <w:tcW w:w="1864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341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4B6F7A" w:rsidRPr="00173D54" w:rsidTr="000F5E3E">
        <w:trPr>
          <w:jc w:val="center"/>
        </w:trPr>
        <w:tc>
          <w:tcPr>
            <w:tcW w:w="1864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PK</w:t>
            </w:r>
            <w:r w:rsidRPr="00173D54">
              <w:rPr>
                <w:rFonts w:ascii="宋体" w:hAnsi="宋体" w:hint="eastAsia"/>
              </w:rPr>
              <w:t>_</w:t>
            </w:r>
            <w:r>
              <w:rPr>
                <w:rFonts w:ascii="宋体" w:hAnsi="宋体" w:hint="eastAsia"/>
              </w:rPr>
              <w:t>TBAA_ROLE_AUTH</w:t>
            </w:r>
          </w:p>
        </w:tc>
        <w:tc>
          <w:tcPr>
            <w:tcW w:w="1341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ROLE_AUTH_ID</w:t>
            </w:r>
          </w:p>
        </w:tc>
        <w:tc>
          <w:tcPr>
            <w:tcW w:w="1712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ROLE_ID</w:t>
            </w:r>
          </w:p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AUTH_ID</w:t>
            </w:r>
          </w:p>
        </w:tc>
        <w:tc>
          <w:tcPr>
            <w:tcW w:w="140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4B6F7A" w:rsidRDefault="004B6F7A" w:rsidP="004B6F7A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4B6F7A" w:rsidRPr="00173D54" w:rsidTr="000F5E3E">
        <w:trPr>
          <w:jc w:val="center"/>
        </w:trPr>
        <w:tc>
          <w:tcPr>
            <w:tcW w:w="3827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4B6F7A" w:rsidRPr="00173D54" w:rsidTr="000F5E3E">
        <w:trPr>
          <w:jc w:val="center"/>
        </w:trPr>
        <w:tc>
          <w:tcPr>
            <w:tcW w:w="3827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4B6F7A" w:rsidRPr="00173D54" w:rsidTr="000F5E3E">
        <w:trPr>
          <w:jc w:val="center"/>
        </w:trPr>
        <w:tc>
          <w:tcPr>
            <w:tcW w:w="3827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4B6F7A" w:rsidRPr="00173D54" w:rsidTr="000F5E3E">
        <w:trPr>
          <w:jc w:val="center"/>
        </w:trPr>
        <w:tc>
          <w:tcPr>
            <w:tcW w:w="3827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4B6F7A" w:rsidRPr="00173D54" w:rsidRDefault="004B6F7A" w:rsidP="004B6F7A">
      <w:pPr>
        <w:rPr>
          <w:rFonts w:ascii="宋体" w:hAnsi="宋体"/>
        </w:rPr>
      </w:pPr>
    </w:p>
    <w:p w:rsidR="004B6F7A" w:rsidRPr="00173D54" w:rsidRDefault="004B6F7A" w:rsidP="004B6F7A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 w:rsidRPr="00A03292">
        <w:rPr>
          <w:rFonts w:ascii="宋体" w:hAnsi="宋体" w:hint="eastAsia"/>
        </w:rPr>
        <w:t>AUTH</w:t>
      </w:r>
      <w:r>
        <w:rPr>
          <w:rFonts w:ascii="宋体" w:hAnsi="宋体" w:hint="eastAsia"/>
        </w:rPr>
        <w:t>权限</w:t>
      </w:r>
      <w:r w:rsidRPr="00173D54">
        <w:rPr>
          <w:rFonts w:ascii="宋体" w:hAnsi="宋体" w:hint="eastAsia"/>
        </w:rPr>
        <w:t>信息表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权限</w:t>
      </w:r>
      <w:r w:rsidRPr="00173D54">
        <w:rPr>
          <w:rFonts w:ascii="宋体" w:hAnsi="宋体" w:hint="eastAsia"/>
        </w:rPr>
        <w:t>信息。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4B6F7A" w:rsidRPr="00173D54" w:rsidTr="000F5E3E">
        <w:trPr>
          <w:jc w:val="center"/>
        </w:trPr>
        <w:tc>
          <w:tcPr>
            <w:tcW w:w="2489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4B6F7A" w:rsidRPr="00173D54" w:rsidTr="000F5E3E">
        <w:trPr>
          <w:jc w:val="center"/>
        </w:trPr>
        <w:tc>
          <w:tcPr>
            <w:tcW w:w="2489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AUTH</w:t>
            </w:r>
          </w:p>
        </w:tc>
        <w:tc>
          <w:tcPr>
            <w:tcW w:w="378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权限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信息表</w:t>
            </w:r>
          </w:p>
        </w:tc>
        <w:tc>
          <w:tcPr>
            <w:tcW w:w="298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B6F7A" w:rsidRPr="00173D54" w:rsidRDefault="004B6F7A" w:rsidP="004B6F7A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760"/>
        <w:gridCol w:w="1417"/>
        <w:gridCol w:w="2977"/>
      </w:tblGrid>
      <w:tr w:rsidR="004B6F7A" w:rsidRPr="00173D54" w:rsidTr="000F5E3E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760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417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977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AUTH_ID</w:t>
            </w:r>
          </w:p>
        </w:tc>
        <w:tc>
          <w:tcPr>
            <w:tcW w:w="176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权限编号</w:t>
            </w:r>
          </w:p>
        </w:tc>
        <w:tc>
          <w:tcPr>
            <w:tcW w:w="141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AUTH_NAME</w:t>
            </w:r>
          </w:p>
        </w:tc>
        <w:tc>
          <w:tcPr>
            <w:tcW w:w="176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权限名称</w:t>
            </w:r>
          </w:p>
        </w:tc>
        <w:tc>
          <w:tcPr>
            <w:tcW w:w="141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Pr="003F5ACF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AUTH_ORDER</w:t>
            </w:r>
          </w:p>
        </w:tc>
        <w:tc>
          <w:tcPr>
            <w:tcW w:w="176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权限顺序</w:t>
            </w:r>
          </w:p>
        </w:tc>
        <w:tc>
          <w:tcPr>
            <w:tcW w:w="141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NUMBER(3)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PARENT_ID</w:t>
            </w:r>
          </w:p>
        </w:tc>
        <w:tc>
          <w:tcPr>
            <w:tcW w:w="176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父权限编号</w:t>
            </w:r>
          </w:p>
        </w:tc>
        <w:tc>
          <w:tcPr>
            <w:tcW w:w="141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父权限的父权限为指定统一编号</w:t>
            </w: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IS_LEAF</w:t>
            </w:r>
          </w:p>
        </w:tc>
        <w:tc>
          <w:tcPr>
            <w:tcW w:w="176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是否子权限</w:t>
            </w:r>
          </w:p>
        </w:tc>
        <w:tc>
          <w:tcPr>
            <w:tcW w:w="141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NUMBER(1)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1:子权限，0：父权限</w:t>
            </w:r>
          </w:p>
        </w:tc>
      </w:tr>
    </w:tbl>
    <w:p w:rsidR="004B6F7A" w:rsidRPr="00173D54" w:rsidRDefault="004B6F7A" w:rsidP="004B6F7A">
      <w:pPr>
        <w:rPr>
          <w:rFonts w:ascii="宋体" w:hAnsi="宋体"/>
        </w:rPr>
      </w:pP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4B6F7A" w:rsidRPr="00173D54" w:rsidRDefault="004B6F7A" w:rsidP="004B6F7A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2"/>
        <w:gridCol w:w="1483"/>
        <w:gridCol w:w="1712"/>
        <w:gridCol w:w="1620"/>
        <w:gridCol w:w="1260"/>
        <w:gridCol w:w="1400"/>
      </w:tblGrid>
      <w:tr w:rsidR="004B6F7A" w:rsidRPr="00173D54" w:rsidTr="000F5E3E">
        <w:trPr>
          <w:trHeight w:val="378"/>
          <w:jc w:val="center"/>
        </w:trPr>
        <w:tc>
          <w:tcPr>
            <w:tcW w:w="1722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483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4B6F7A" w:rsidRPr="00173D54" w:rsidTr="000F5E3E">
        <w:trPr>
          <w:jc w:val="center"/>
        </w:trPr>
        <w:tc>
          <w:tcPr>
            <w:tcW w:w="1722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PK_</w:t>
            </w:r>
            <w:r w:rsidRPr="00173D54">
              <w:rPr>
                <w:rFonts w:ascii="宋体" w:hAnsi="宋体" w:hint="eastAsia"/>
              </w:rPr>
              <w:t>TBAA_</w:t>
            </w:r>
            <w:r>
              <w:rPr>
                <w:rFonts w:ascii="宋体" w:hAnsi="宋体" w:hint="eastAsia"/>
              </w:rPr>
              <w:t>AUTH</w:t>
            </w:r>
          </w:p>
        </w:tc>
        <w:tc>
          <w:tcPr>
            <w:tcW w:w="148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AUTH_ID</w:t>
            </w:r>
          </w:p>
        </w:tc>
        <w:tc>
          <w:tcPr>
            <w:tcW w:w="1712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4B6F7A" w:rsidRDefault="004B6F7A" w:rsidP="004B6F7A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4B6F7A" w:rsidRPr="00173D54" w:rsidTr="000F5E3E">
        <w:trPr>
          <w:jc w:val="center"/>
        </w:trPr>
        <w:tc>
          <w:tcPr>
            <w:tcW w:w="3827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4B6F7A" w:rsidRPr="00173D54" w:rsidTr="000F5E3E">
        <w:trPr>
          <w:jc w:val="center"/>
        </w:trPr>
        <w:tc>
          <w:tcPr>
            <w:tcW w:w="3827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4B6F7A" w:rsidRPr="00173D54" w:rsidTr="000F5E3E">
        <w:trPr>
          <w:jc w:val="center"/>
        </w:trPr>
        <w:tc>
          <w:tcPr>
            <w:tcW w:w="3827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4B6F7A" w:rsidRPr="00173D54" w:rsidTr="000F5E3E">
        <w:trPr>
          <w:jc w:val="center"/>
        </w:trPr>
        <w:tc>
          <w:tcPr>
            <w:tcW w:w="3827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4B6F7A" w:rsidRPr="00173D54" w:rsidRDefault="004B6F7A" w:rsidP="004B6F7A">
      <w:pPr>
        <w:rPr>
          <w:rFonts w:ascii="宋体" w:hAnsi="宋体"/>
        </w:rPr>
      </w:pPr>
    </w:p>
    <w:p w:rsidR="004B6F7A" w:rsidRPr="00173D54" w:rsidRDefault="004B6F7A" w:rsidP="004B6F7A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</w:t>
      </w:r>
      <w:r>
        <w:rPr>
          <w:rFonts w:ascii="宋体" w:hAnsi="宋体" w:hint="eastAsia"/>
        </w:rPr>
        <w:t>_AUTH_MENU权限菜单关系</w:t>
      </w:r>
      <w:r w:rsidRPr="00173D54">
        <w:rPr>
          <w:rFonts w:ascii="宋体" w:hAnsi="宋体" w:hint="eastAsia"/>
        </w:rPr>
        <w:t>表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角色权限间的对应关系</w:t>
      </w:r>
      <w:r w:rsidRPr="00173D54">
        <w:rPr>
          <w:rFonts w:ascii="宋体" w:hAnsi="宋体" w:hint="eastAsia"/>
        </w:rPr>
        <w:t>。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4B6F7A" w:rsidRPr="00173D54" w:rsidTr="000F5E3E">
        <w:trPr>
          <w:jc w:val="center"/>
        </w:trPr>
        <w:tc>
          <w:tcPr>
            <w:tcW w:w="2489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4B6F7A" w:rsidRPr="00173D54" w:rsidTr="000F5E3E">
        <w:trPr>
          <w:jc w:val="center"/>
        </w:trPr>
        <w:tc>
          <w:tcPr>
            <w:tcW w:w="2489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TBAA_AUTH_MENU</w:t>
            </w:r>
          </w:p>
        </w:tc>
        <w:tc>
          <w:tcPr>
            <w:tcW w:w="378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权限菜单关系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B6F7A" w:rsidRPr="00173D54" w:rsidRDefault="004B6F7A" w:rsidP="004B6F7A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760"/>
        <w:gridCol w:w="1417"/>
        <w:gridCol w:w="2977"/>
      </w:tblGrid>
      <w:tr w:rsidR="004B6F7A" w:rsidRPr="00173D54" w:rsidTr="000F5E3E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760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417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977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AUTH_MENU_ID</w:t>
            </w:r>
          </w:p>
        </w:tc>
        <w:tc>
          <w:tcPr>
            <w:tcW w:w="176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141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NUMBER(3)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MENU_ID</w:t>
            </w:r>
          </w:p>
        </w:tc>
        <w:tc>
          <w:tcPr>
            <w:tcW w:w="176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菜单编号</w:t>
            </w:r>
          </w:p>
        </w:tc>
        <w:tc>
          <w:tcPr>
            <w:tcW w:w="141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依赖菜单信息表</w:t>
            </w: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Pr="003F5ACF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AUTH_ID</w:t>
            </w:r>
          </w:p>
        </w:tc>
        <w:tc>
          <w:tcPr>
            <w:tcW w:w="176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权限编号</w:t>
            </w:r>
          </w:p>
        </w:tc>
        <w:tc>
          <w:tcPr>
            <w:tcW w:w="141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依赖权限信息表</w:t>
            </w:r>
          </w:p>
        </w:tc>
      </w:tr>
    </w:tbl>
    <w:p w:rsidR="004B6F7A" w:rsidRPr="00173D54" w:rsidRDefault="004B6F7A" w:rsidP="004B6F7A">
      <w:pPr>
        <w:rPr>
          <w:rFonts w:ascii="宋体" w:hAnsi="宋体"/>
        </w:rPr>
      </w:pP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4B6F7A" w:rsidRPr="00173D54" w:rsidRDefault="004B6F7A" w:rsidP="004B6F7A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4"/>
        <w:gridCol w:w="1341"/>
        <w:gridCol w:w="1712"/>
        <w:gridCol w:w="1620"/>
        <w:gridCol w:w="1260"/>
        <w:gridCol w:w="1400"/>
      </w:tblGrid>
      <w:tr w:rsidR="004B6F7A" w:rsidRPr="00173D54" w:rsidTr="000F5E3E">
        <w:trPr>
          <w:trHeight w:val="378"/>
          <w:jc w:val="center"/>
        </w:trPr>
        <w:tc>
          <w:tcPr>
            <w:tcW w:w="1864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341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4B6F7A" w:rsidRPr="00173D54" w:rsidTr="000F5E3E">
        <w:trPr>
          <w:jc w:val="center"/>
        </w:trPr>
        <w:tc>
          <w:tcPr>
            <w:tcW w:w="1864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PK</w:t>
            </w:r>
            <w:r w:rsidRPr="00173D54">
              <w:rPr>
                <w:rFonts w:ascii="宋体" w:hAnsi="宋体" w:hint="eastAsia"/>
              </w:rPr>
              <w:t>_</w:t>
            </w:r>
            <w:r>
              <w:rPr>
                <w:rFonts w:ascii="宋体" w:hAnsi="宋体" w:hint="eastAsia"/>
              </w:rPr>
              <w:t>TBAA_AUTH_MENU</w:t>
            </w:r>
          </w:p>
        </w:tc>
        <w:tc>
          <w:tcPr>
            <w:tcW w:w="1341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AUTH_MENU_ID</w:t>
            </w:r>
          </w:p>
        </w:tc>
        <w:tc>
          <w:tcPr>
            <w:tcW w:w="1712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MENU_ID</w:t>
            </w:r>
          </w:p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AUTH_ID</w:t>
            </w:r>
          </w:p>
        </w:tc>
        <w:tc>
          <w:tcPr>
            <w:tcW w:w="140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4B6F7A" w:rsidRDefault="004B6F7A" w:rsidP="004B6F7A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4B6F7A" w:rsidRPr="00173D54" w:rsidTr="000F5E3E">
        <w:trPr>
          <w:jc w:val="center"/>
        </w:trPr>
        <w:tc>
          <w:tcPr>
            <w:tcW w:w="3827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4B6F7A" w:rsidRPr="00173D54" w:rsidTr="000F5E3E">
        <w:trPr>
          <w:jc w:val="center"/>
        </w:trPr>
        <w:tc>
          <w:tcPr>
            <w:tcW w:w="3827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4B6F7A" w:rsidRPr="00173D54" w:rsidTr="000F5E3E">
        <w:trPr>
          <w:jc w:val="center"/>
        </w:trPr>
        <w:tc>
          <w:tcPr>
            <w:tcW w:w="3827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4B6F7A" w:rsidRPr="00173D54" w:rsidTr="000F5E3E">
        <w:trPr>
          <w:jc w:val="center"/>
        </w:trPr>
        <w:tc>
          <w:tcPr>
            <w:tcW w:w="3827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lastRenderedPageBreak/>
              <w:t>操作类型</w:t>
            </w:r>
          </w:p>
        </w:tc>
        <w:tc>
          <w:tcPr>
            <w:tcW w:w="535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4B6F7A" w:rsidRPr="00173D54" w:rsidRDefault="004B6F7A" w:rsidP="004B6F7A">
      <w:pPr>
        <w:rPr>
          <w:rFonts w:ascii="宋体" w:hAnsi="宋体"/>
        </w:rPr>
      </w:pPr>
    </w:p>
    <w:p w:rsidR="004B6F7A" w:rsidRPr="00173D54" w:rsidRDefault="004B6F7A" w:rsidP="004B6F7A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USER用户信息</w:t>
      </w:r>
      <w:r w:rsidRPr="00173D54">
        <w:rPr>
          <w:rFonts w:ascii="宋体" w:hAnsi="宋体" w:hint="eastAsia"/>
        </w:rPr>
        <w:t>表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用户信息</w:t>
      </w:r>
      <w:r w:rsidRPr="00173D54">
        <w:rPr>
          <w:rFonts w:ascii="宋体" w:hAnsi="宋体" w:hint="eastAsia"/>
        </w:rPr>
        <w:t>。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4B6F7A" w:rsidRPr="00173D54" w:rsidTr="000F5E3E">
        <w:trPr>
          <w:jc w:val="center"/>
        </w:trPr>
        <w:tc>
          <w:tcPr>
            <w:tcW w:w="2489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4B6F7A" w:rsidRPr="00173D54" w:rsidTr="000F5E3E">
        <w:trPr>
          <w:jc w:val="center"/>
        </w:trPr>
        <w:tc>
          <w:tcPr>
            <w:tcW w:w="2489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USER</w:t>
            </w:r>
          </w:p>
        </w:tc>
        <w:tc>
          <w:tcPr>
            <w:tcW w:w="378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用户信息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B6F7A" w:rsidRPr="00173D54" w:rsidRDefault="004B6F7A" w:rsidP="004B6F7A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760"/>
        <w:gridCol w:w="1417"/>
        <w:gridCol w:w="2977"/>
      </w:tblGrid>
      <w:tr w:rsidR="004B6F7A" w:rsidRPr="00173D54" w:rsidTr="000F5E3E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760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417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977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2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USER_ID</w:t>
            </w:r>
          </w:p>
        </w:tc>
        <w:tc>
          <w:tcPr>
            <w:tcW w:w="176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用户编号</w:t>
            </w:r>
          </w:p>
        </w:tc>
        <w:tc>
          <w:tcPr>
            <w:tcW w:w="141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2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USER_IMAGE</w:t>
            </w:r>
          </w:p>
        </w:tc>
        <w:tc>
          <w:tcPr>
            <w:tcW w:w="176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用户头像</w:t>
            </w:r>
          </w:p>
        </w:tc>
        <w:tc>
          <w:tcPr>
            <w:tcW w:w="141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2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Pr="003F5ACF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USER_NAME</w:t>
            </w:r>
          </w:p>
        </w:tc>
        <w:tc>
          <w:tcPr>
            <w:tcW w:w="176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中文名</w:t>
            </w:r>
          </w:p>
        </w:tc>
        <w:tc>
          <w:tcPr>
            <w:tcW w:w="141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LOGIN_NAME</w:t>
            </w:r>
          </w:p>
        </w:tc>
        <w:tc>
          <w:tcPr>
            <w:tcW w:w="176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登录名</w:t>
            </w:r>
          </w:p>
        </w:tc>
        <w:tc>
          <w:tcPr>
            <w:tcW w:w="1417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Default="00565564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LOGIN_PASSWO</w:t>
            </w:r>
            <w:r w:rsidR="004B6F7A">
              <w:rPr>
                <w:rFonts w:ascii="宋体" w:hAnsi="宋体" w:cs="宋体" w:hint="eastAsia"/>
                <w:sz w:val="21"/>
                <w:szCs w:val="21"/>
              </w:rPr>
              <w:t>RD</w:t>
            </w:r>
          </w:p>
        </w:tc>
        <w:tc>
          <w:tcPr>
            <w:tcW w:w="176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登录密码</w:t>
            </w:r>
          </w:p>
        </w:tc>
        <w:tc>
          <w:tcPr>
            <w:tcW w:w="1417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COMPANY_ID</w:t>
            </w:r>
          </w:p>
        </w:tc>
        <w:tc>
          <w:tcPr>
            <w:tcW w:w="176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所属公司</w:t>
            </w:r>
          </w:p>
        </w:tc>
        <w:tc>
          <w:tcPr>
            <w:tcW w:w="1417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依赖公司信息表</w:t>
            </w: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USER_DEPT</w:t>
            </w:r>
          </w:p>
        </w:tc>
        <w:tc>
          <w:tcPr>
            <w:tcW w:w="176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所在部门</w:t>
            </w:r>
          </w:p>
        </w:tc>
        <w:tc>
          <w:tcPr>
            <w:tcW w:w="1417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USER_PROFESSION</w:t>
            </w:r>
          </w:p>
        </w:tc>
        <w:tc>
          <w:tcPr>
            <w:tcW w:w="176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职务</w:t>
            </w:r>
          </w:p>
        </w:tc>
        <w:tc>
          <w:tcPr>
            <w:tcW w:w="1417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USER_TYPE</w:t>
            </w:r>
          </w:p>
        </w:tc>
        <w:tc>
          <w:tcPr>
            <w:tcW w:w="176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用户类型</w:t>
            </w:r>
          </w:p>
        </w:tc>
        <w:tc>
          <w:tcPr>
            <w:tcW w:w="1417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依赖用户类型表</w:t>
            </w: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USER_SEX</w:t>
            </w:r>
          </w:p>
        </w:tc>
        <w:tc>
          <w:tcPr>
            <w:tcW w:w="176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用户性别</w:t>
            </w:r>
          </w:p>
        </w:tc>
        <w:tc>
          <w:tcPr>
            <w:tcW w:w="1417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VARCHAR2(6)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USER_TELE</w:t>
            </w:r>
          </w:p>
        </w:tc>
        <w:tc>
          <w:tcPr>
            <w:tcW w:w="176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办公电话</w:t>
            </w:r>
          </w:p>
        </w:tc>
        <w:tc>
          <w:tcPr>
            <w:tcW w:w="1417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USER_FAX</w:t>
            </w:r>
          </w:p>
        </w:tc>
        <w:tc>
          <w:tcPr>
            <w:tcW w:w="176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传真</w:t>
            </w:r>
          </w:p>
        </w:tc>
        <w:tc>
          <w:tcPr>
            <w:tcW w:w="1417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USER_Email</w:t>
            </w:r>
          </w:p>
        </w:tc>
        <w:tc>
          <w:tcPr>
            <w:tcW w:w="176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Email</w:t>
            </w:r>
          </w:p>
        </w:tc>
        <w:tc>
          <w:tcPr>
            <w:tcW w:w="1417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USER_QQ</w:t>
            </w:r>
          </w:p>
        </w:tc>
        <w:tc>
          <w:tcPr>
            <w:tcW w:w="176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QQ</w:t>
            </w:r>
          </w:p>
        </w:tc>
        <w:tc>
          <w:tcPr>
            <w:tcW w:w="1417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NUMBER(20)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USER_ADDRESS</w:t>
            </w:r>
          </w:p>
        </w:tc>
        <w:tc>
          <w:tcPr>
            <w:tcW w:w="176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地址</w:t>
            </w:r>
          </w:p>
        </w:tc>
        <w:tc>
          <w:tcPr>
            <w:tcW w:w="1417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USER_PD</w:t>
            </w:r>
          </w:p>
        </w:tc>
        <w:tc>
          <w:tcPr>
            <w:tcW w:w="176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邮编</w:t>
            </w:r>
          </w:p>
        </w:tc>
        <w:tc>
          <w:tcPr>
            <w:tcW w:w="1417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NUMBER(6)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USER_MEMO</w:t>
            </w:r>
          </w:p>
        </w:tc>
        <w:tc>
          <w:tcPr>
            <w:tcW w:w="176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备注</w:t>
            </w:r>
          </w:p>
        </w:tc>
        <w:tc>
          <w:tcPr>
            <w:tcW w:w="1417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ISLOCK</w:t>
            </w:r>
          </w:p>
        </w:tc>
        <w:tc>
          <w:tcPr>
            <w:tcW w:w="176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是否锁定</w:t>
            </w:r>
          </w:p>
        </w:tc>
        <w:tc>
          <w:tcPr>
            <w:tcW w:w="1417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NUMBER(1)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1:用户被锁定;0:用户没被锁定</w:t>
            </w:r>
          </w:p>
        </w:tc>
      </w:tr>
    </w:tbl>
    <w:p w:rsidR="004B6F7A" w:rsidRPr="00173D54" w:rsidRDefault="004B6F7A" w:rsidP="004B6F7A">
      <w:pPr>
        <w:rPr>
          <w:rFonts w:ascii="宋体" w:hAnsi="宋体"/>
        </w:rPr>
      </w:pP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4B6F7A" w:rsidRPr="00173D54" w:rsidRDefault="004B6F7A" w:rsidP="004B6F7A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4"/>
        <w:gridCol w:w="1341"/>
        <w:gridCol w:w="1712"/>
        <w:gridCol w:w="1620"/>
        <w:gridCol w:w="1260"/>
        <w:gridCol w:w="1400"/>
      </w:tblGrid>
      <w:tr w:rsidR="004B6F7A" w:rsidRPr="00173D54" w:rsidTr="000F5E3E">
        <w:trPr>
          <w:trHeight w:val="378"/>
          <w:jc w:val="center"/>
        </w:trPr>
        <w:tc>
          <w:tcPr>
            <w:tcW w:w="1864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341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4B6F7A" w:rsidRPr="00173D54" w:rsidTr="000F5E3E">
        <w:trPr>
          <w:jc w:val="center"/>
        </w:trPr>
        <w:tc>
          <w:tcPr>
            <w:tcW w:w="1864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PK</w:t>
            </w:r>
            <w:r w:rsidRPr="00173D54">
              <w:rPr>
                <w:rFonts w:ascii="宋体" w:hAnsi="宋体" w:hint="eastAsia"/>
              </w:rPr>
              <w:t>_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USER</w:t>
            </w:r>
          </w:p>
        </w:tc>
        <w:tc>
          <w:tcPr>
            <w:tcW w:w="1341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USER_ID</w:t>
            </w:r>
          </w:p>
        </w:tc>
        <w:tc>
          <w:tcPr>
            <w:tcW w:w="1712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4B6F7A" w:rsidRDefault="004B6F7A" w:rsidP="004B6F7A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4B6F7A" w:rsidRPr="00173D54" w:rsidTr="000F5E3E">
        <w:trPr>
          <w:jc w:val="center"/>
        </w:trPr>
        <w:tc>
          <w:tcPr>
            <w:tcW w:w="3827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4B6F7A" w:rsidRPr="00D55500" w:rsidTr="000F5E3E">
        <w:trPr>
          <w:jc w:val="center"/>
        </w:trPr>
        <w:tc>
          <w:tcPr>
            <w:tcW w:w="3827" w:type="dxa"/>
          </w:tcPr>
          <w:p w:rsidR="004B6F7A" w:rsidRPr="00D55500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D55500">
              <w:rPr>
                <w:rFonts w:ascii="宋体" w:hAnsi="宋体" w:hint="eastAsia"/>
                <w:b/>
                <w:sz w:val="21"/>
                <w:szCs w:val="21"/>
              </w:rPr>
              <w:t>表的</w:t>
            </w:r>
            <w:proofErr w:type="gramStart"/>
            <w:r w:rsidRPr="00D55500">
              <w:rPr>
                <w:rFonts w:ascii="宋体" w:hAnsi="宋体" w:hint="eastAsia"/>
                <w:b/>
                <w:sz w:val="21"/>
                <w:szCs w:val="21"/>
              </w:rPr>
              <w:t>日数据</w:t>
            </w:r>
            <w:proofErr w:type="gramEnd"/>
            <w:r w:rsidRPr="00D55500">
              <w:rPr>
                <w:rFonts w:ascii="宋体" w:hAnsi="宋体" w:hint="eastAsia"/>
                <w:b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4B6F7A" w:rsidRPr="00D55500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D55500">
              <w:rPr>
                <w:rFonts w:ascii="宋体" w:hAnsi="宋体" w:hint="eastAsia"/>
                <w:b/>
                <w:sz w:val="21"/>
                <w:szCs w:val="21"/>
              </w:rPr>
              <w:t>估算公式：系统初始化时写入，无日增量数据</w:t>
            </w:r>
          </w:p>
        </w:tc>
      </w:tr>
      <w:tr w:rsidR="004B6F7A" w:rsidRPr="00D55500" w:rsidTr="000F5E3E">
        <w:trPr>
          <w:jc w:val="center"/>
        </w:trPr>
        <w:tc>
          <w:tcPr>
            <w:tcW w:w="3827" w:type="dxa"/>
          </w:tcPr>
          <w:p w:rsidR="004B6F7A" w:rsidRPr="00D55500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D55500">
              <w:rPr>
                <w:rFonts w:ascii="宋体" w:hAnsi="宋体" w:hint="eastAsia"/>
                <w:b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4B6F7A" w:rsidRPr="00D55500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D55500">
              <w:rPr>
                <w:rFonts w:ascii="宋体" w:hAnsi="宋体" w:hint="eastAsia"/>
                <w:b/>
                <w:sz w:val="21"/>
                <w:szCs w:val="21"/>
              </w:rPr>
              <w:t>无需清理</w:t>
            </w:r>
          </w:p>
        </w:tc>
      </w:tr>
      <w:tr w:rsidR="004B6F7A" w:rsidRPr="00D55500" w:rsidTr="000F5E3E">
        <w:trPr>
          <w:jc w:val="center"/>
        </w:trPr>
        <w:tc>
          <w:tcPr>
            <w:tcW w:w="3827" w:type="dxa"/>
          </w:tcPr>
          <w:p w:rsidR="004B6F7A" w:rsidRPr="00D55500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D55500">
              <w:rPr>
                <w:rFonts w:ascii="宋体" w:hAnsi="宋体" w:hint="eastAsia"/>
                <w:b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4B6F7A" w:rsidRPr="00D55500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D55500">
              <w:rPr>
                <w:rFonts w:ascii="宋体" w:hAnsi="宋体" w:hint="eastAsia"/>
                <w:b/>
                <w:sz w:val="21"/>
                <w:szCs w:val="21"/>
              </w:rPr>
              <w:t>联机的主要操作类型SELECT、UPDATE、INSERT。</w:t>
            </w:r>
          </w:p>
        </w:tc>
      </w:tr>
    </w:tbl>
    <w:p w:rsidR="004B6F7A" w:rsidRDefault="004B6F7A" w:rsidP="004B6F7A">
      <w:pPr>
        <w:rPr>
          <w:rFonts w:ascii="宋体" w:hAnsi="宋体"/>
          <w:b/>
        </w:rPr>
      </w:pPr>
    </w:p>
    <w:p w:rsidR="004B6F7A" w:rsidRPr="00D55500" w:rsidRDefault="004B6F7A" w:rsidP="004B6F7A">
      <w:pPr>
        <w:widowControl/>
        <w:suppressAutoHyphens w:val="0"/>
        <w:rPr>
          <w:rFonts w:ascii="宋体" w:hAnsi="宋体"/>
          <w:b/>
        </w:rPr>
      </w:pPr>
    </w:p>
    <w:p w:rsidR="004B6F7A" w:rsidRPr="00173D54" w:rsidRDefault="004B6F7A" w:rsidP="004B6F7A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USER_ROLE用户角色关系</w:t>
      </w:r>
      <w:r w:rsidRPr="00173D54">
        <w:rPr>
          <w:rFonts w:ascii="宋体" w:hAnsi="宋体" w:hint="eastAsia"/>
        </w:rPr>
        <w:t>表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角色权限间的对应关系</w:t>
      </w:r>
      <w:r w:rsidRPr="00173D54">
        <w:rPr>
          <w:rFonts w:ascii="宋体" w:hAnsi="宋体" w:hint="eastAsia"/>
        </w:rPr>
        <w:t>。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4B6F7A" w:rsidRPr="00173D54" w:rsidTr="000F5E3E">
        <w:trPr>
          <w:jc w:val="center"/>
        </w:trPr>
        <w:tc>
          <w:tcPr>
            <w:tcW w:w="2489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4B6F7A" w:rsidRPr="00173D54" w:rsidTr="000F5E3E">
        <w:trPr>
          <w:jc w:val="center"/>
        </w:trPr>
        <w:tc>
          <w:tcPr>
            <w:tcW w:w="2489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USER_ROLE</w:t>
            </w:r>
          </w:p>
        </w:tc>
        <w:tc>
          <w:tcPr>
            <w:tcW w:w="378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用户角色关系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B6F7A" w:rsidRPr="00173D54" w:rsidRDefault="004B6F7A" w:rsidP="004B6F7A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760"/>
        <w:gridCol w:w="1417"/>
        <w:gridCol w:w="2977"/>
      </w:tblGrid>
      <w:tr w:rsidR="004B6F7A" w:rsidRPr="00173D54" w:rsidTr="000F5E3E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760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417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977" w:type="dxa"/>
            <w:shd w:val="clear" w:color="auto" w:fill="C0C0C0"/>
          </w:tcPr>
          <w:p w:rsidR="004B6F7A" w:rsidRPr="00173D54" w:rsidRDefault="004B6F7A" w:rsidP="000F5E3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USER_ROLE_ID</w:t>
            </w:r>
          </w:p>
        </w:tc>
        <w:tc>
          <w:tcPr>
            <w:tcW w:w="176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141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NUMBER(3)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USER_ID</w:t>
            </w:r>
          </w:p>
        </w:tc>
        <w:tc>
          <w:tcPr>
            <w:tcW w:w="1760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用户编号</w:t>
            </w:r>
          </w:p>
        </w:tc>
        <w:tc>
          <w:tcPr>
            <w:tcW w:w="141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依赖用户信息表</w:t>
            </w:r>
          </w:p>
        </w:tc>
      </w:tr>
      <w:tr w:rsidR="004B6F7A" w:rsidRPr="00173D54" w:rsidTr="000F5E3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6F7A" w:rsidRPr="00173D54" w:rsidRDefault="004B6F7A" w:rsidP="000F5E3E">
            <w:pPr>
              <w:widowControl/>
              <w:numPr>
                <w:ilvl w:val="0"/>
                <w:numId w:val="1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4B6F7A" w:rsidRPr="003F5ACF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ROLE_ID</w:t>
            </w:r>
          </w:p>
        </w:tc>
        <w:tc>
          <w:tcPr>
            <w:tcW w:w="1760" w:type="dxa"/>
            <w:vAlign w:val="bottom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角色编号</w:t>
            </w:r>
          </w:p>
        </w:tc>
        <w:tc>
          <w:tcPr>
            <w:tcW w:w="141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977" w:type="dxa"/>
            <w:vAlign w:val="bottom"/>
          </w:tcPr>
          <w:p w:rsidR="004B6F7A" w:rsidRPr="00173D54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依赖角色信息表</w:t>
            </w:r>
          </w:p>
        </w:tc>
      </w:tr>
    </w:tbl>
    <w:p w:rsidR="004B6F7A" w:rsidRPr="00173D54" w:rsidRDefault="004B6F7A" w:rsidP="004B6F7A">
      <w:pPr>
        <w:rPr>
          <w:rFonts w:ascii="宋体" w:hAnsi="宋体"/>
        </w:rPr>
      </w:pP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4B6F7A" w:rsidRPr="00173D54" w:rsidRDefault="004B6F7A" w:rsidP="004B6F7A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4"/>
        <w:gridCol w:w="1341"/>
        <w:gridCol w:w="1712"/>
        <w:gridCol w:w="1620"/>
        <w:gridCol w:w="1260"/>
        <w:gridCol w:w="1400"/>
      </w:tblGrid>
      <w:tr w:rsidR="004B6F7A" w:rsidRPr="00173D54" w:rsidTr="000F5E3E">
        <w:trPr>
          <w:trHeight w:val="378"/>
          <w:jc w:val="center"/>
        </w:trPr>
        <w:tc>
          <w:tcPr>
            <w:tcW w:w="1864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341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4B6F7A" w:rsidRPr="00173D54" w:rsidTr="000F5E3E">
        <w:trPr>
          <w:jc w:val="center"/>
        </w:trPr>
        <w:tc>
          <w:tcPr>
            <w:tcW w:w="1864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PK</w:t>
            </w:r>
            <w:r w:rsidRPr="00173D54">
              <w:rPr>
                <w:rFonts w:ascii="宋体" w:hAnsi="宋体" w:hint="eastAsia"/>
              </w:rPr>
              <w:t>_</w:t>
            </w:r>
            <w:r>
              <w:rPr>
                <w:rFonts w:ascii="宋体" w:hAnsi="宋体" w:hint="eastAsia"/>
              </w:rPr>
              <w:t>TBAA_USER_ROLE</w:t>
            </w:r>
          </w:p>
        </w:tc>
        <w:tc>
          <w:tcPr>
            <w:tcW w:w="1341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USER_ROLE_ID</w:t>
            </w:r>
          </w:p>
        </w:tc>
        <w:tc>
          <w:tcPr>
            <w:tcW w:w="1712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4B6F7A" w:rsidRDefault="004B6F7A" w:rsidP="000F5E3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USER_ID</w:t>
            </w:r>
          </w:p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ROLE_ID</w:t>
            </w:r>
          </w:p>
        </w:tc>
        <w:tc>
          <w:tcPr>
            <w:tcW w:w="1400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4B6F7A" w:rsidRDefault="004B6F7A" w:rsidP="004B6F7A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</w:p>
    <w:p w:rsidR="004B6F7A" w:rsidRPr="00173D54" w:rsidRDefault="004B6F7A" w:rsidP="004B6F7A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4B6F7A" w:rsidRPr="00173D54" w:rsidTr="000F5E3E">
        <w:trPr>
          <w:jc w:val="center"/>
        </w:trPr>
        <w:tc>
          <w:tcPr>
            <w:tcW w:w="3827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4B6F7A" w:rsidRPr="00173D54" w:rsidRDefault="004B6F7A" w:rsidP="000F5E3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4B6F7A" w:rsidRPr="00173D54" w:rsidTr="000F5E3E">
        <w:trPr>
          <w:jc w:val="center"/>
        </w:trPr>
        <w:tc>
          <w:tcPr>
            <w:tcW w:w="3827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4B6F7A" w:rsidRPr="00173D54" w:rsidTr="000F5E3E">
        <w:trPr>
          <w:jc w:val="center"/>
        </w:trPr>
        <w:tc>
          <w:tcPr>
            <w:tcW w:w="3827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4B6F7A" w:rsidRPr="00173D54" w:rsidTr="000F5E3E">
        <w:trPr>
          <w:jc w:val="center"/>
        </w:trPr>
        <w:tc>
          <w:tcPr>
            <w:tcW w:w="3827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4B6F7A" w:rsidRPr="00173D54" w:rsidRDefault="004B6F7A" w:rsidP="000F5E3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84313B" w:rsidRPr="00173D54" w:rsidRDefault="0084313B" w:rsidP="0084313B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>
        <w:rPr>
          <w:rFonts w:ascii="宋体" w:hAnsi="宋体" w:hint="eastAsia"/>
        </w:rPr>
        <w:t>TBAA</w:t>
      </w:r>
      <w:r w:rsidRPr="00173D54">
        <w:rPr>
          <w:rFonts w:ascii="宋体" w:hAnsi="宋体" w:hint="eastAsia"/>
        </w:rPr>
        <w:t>_</w:t>
      </w:r>
      <w:r>
        <w:rPr>
          <w:rFonts w:ascii="宋体" w:hAnsi="宋体" w:hint="eastAsia"/>
        </w:rPr>
        <w:t>GAME</w:t>
      </w:r>
      <w:r w:rsidR="004A0AD0">
        <w:rPr>
          <w:rFonts w:ascii="宋体" w:hAnsi="宋体" w:hint="eastAsia"/>
        </w:rPr>
        <w:t>游戏管理</w:t>
      </w:r>
      <w:r w:rsidRPr="00173D54">
        <w:rPr>
          <w:rFonts w:ascii="宋体" w:hAnsi="宋体" w:hint="eastAsia"/>
        </w:rPr>
        <w:t>信息表</w:t>
      </w:r>
    </w:p>
    <w:p w:rsidR="0084313B" w:rsidRPr="00173D54" w:rsidRDefault="0084313B" w:rsidP="0084313B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游戏</w:t>
      </w:r>
      <w:r w:rsidRPr="00173D54">
        <w:rPr>
          <w:rFonts w:ascii="宋体" w:hAnsi="宋体" w:hint="eastAsia"/>
        </w:rPr>
        <w:t>信息。</w:t>
      </w:r>
    </w:p>
    <w:p w:rsidR="0084313B" w:rsidRPr="00173D54" w:rsidRDefault="0084313B" w:rsidP="0084313B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84313B" w:rsidRPr="00173D54" w:rsidRDefault="0084313B" w:rsidP="0084313B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84313B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84313B" w:rsidRPr="00173D54" w:rsidTr="00733DB3">
        <w:trPr>
          <w:jc w:val="center"/>
        </w:trPr>
        <w:tc>
          <w:tcPr>
            <w:tcW w:w="2489" w:type="dxa"/>
          </w:tcPr>
          <w:p w:rsidR="0084313B" w:rsidRPr="00173D54" w:rsidRDefault="0005246C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</w:t>
            </w:r>
            <w:r w:rsidR="0084313B" w:rsidRPr="00173D54">
              <w:rPr>
                <w:rFonts w:ascii="宋体" w:hAnsi="宋体" w:hint="eastAsia"/>
                <w:sz w:val="21"/>
                <w:szCs w:val="21"/>
              </w:rPr>
              <w:t>_</w:t>
            </w:r>
            <w:r>
              <w:rPr>
                <w:rFonts w:ascii="宋体" w:hAnsi="宋体" w:hint="eastAsia"/>
                <w:sz w:val="21"/>
                <w:szCs w:val="21"/>
              </w:rPr>
              <w:t>GAME</w:t>
            </w:r>
          </w:p>
        </w:tc>
        <w:tc>
          <w:tcPr>
            <w:tcW w:w="378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游戏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信息表</w:t>
            </w:r>
          </w:p>
        </w:tc>
        <w:tc>
          <w:tcPr>
            <w:tcW w:w="298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84313B" w:rsidRPr="00173D54" w:rsidRDefault="0084313B" w:rsidP="0084313B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84313B" w:rsidRPr="00173D54" w:rsidTr="00733DB3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2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GAME_ID</w:t>
            </w:r>
          </w:p>
        </w:tc>
        <w:tc>
          <w:tcPr>
            <w:tcW w:w="1950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游戏编号</w:t>
            </w:r>
          </w:p>
        </w:tc>
        <w:tc>
          <w:tcPr>
            <w:tcW w:w="1375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主键 自动生成</w:t>
            </w: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2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GAME_CODE</w:t>
            </w:r>
          </w:p>
        </w:tc>
        <w:tc>
          <w:tcPr>
            <w:tcW w:w="195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游戏代码</w:t>
            </w:r>
          </w:p>
        </w:tc>
        <w:tc>
          <w:tcPr>
            <w:tcW w:w="1375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925A85">
              <w:rPr>
                <w:rFonts w:ascii="宋体" w:hAnsi="宋体" w:cs="宋体" w:hint="eastAsia"/>
                <w:sz w:val="21"/>
                <w:szCs w:val="21"/>
              </w:rPr>
              <w:t>VARCHAR2</w:t>
            </w:r>
            <w:r>
              <w:rPr>
                <w:rFonts w:ascii="宋体" w:hAnsi="宋体" w:cs="宋体" w:hint="eastAsia"/>
                <w:sz w:val="21"/>
                <w:szCs w:val="21"/>
              </w:rPr>
              <w:t>(20)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2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GAME_NAME</w:t>
            </w:r>
          </w:p>
        </w:tc>
        <w:tc>
          <w:tcPr>
            <w:tcW w:w="1950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游戏名称</w:t>
            </w:r>
          </w:p>
        </w:tc>
        <w:tc>
          <w:tcPr>
            <w:tcW w:w="1375" w:type="dxa"/>
            <w:vAlign w:val="bottom"/>
          </w:tcPr>
          <w:p w:rsidR="0084313B" w:rsidRPr="00925A85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925A85"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84313B" w:rsidRPr="00173D54" w:rsidRDefault="0084313B" w:rsidP="0084313B">
      <w:pPr>
        <w:rPr>
          <w:rFonts w:ascii="宋体" w:hAnsi="宋体"/>
        </w:rPr>
      </w:pPr>
    </w:p>
    <w:p w:rsidR="0084313B" w:rsidRPr="00173D54" w:rsidRDefault="0084313B" w:rsidP="0084313B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84313B" w:rsidRPr="00173D54" w:rsidRDefault="0084313B" w:rsidP="0084313B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lastRenderedPageBreak/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84313B" w:rsidRPr="00173D54" w:rsidTr="00733DB3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84313B" w:rsidRPr="00173D54" w:rsidTr="00733DB3">
        <w:trPr>
          <w:jc w:val="center"/>
        </w:trPr>
        <w:tc>
          <w:tcPr>
            <w:tcW w:w="1561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PK_GAMEIX</w:t>
            </w:r>
          </w:p>
        </w:tc>
        <w:tc>
          <w:tcPr>
            <w:tcW w:w="1644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GAME_ID</w:t>
            </w:r>
          </w:p>
        </w:tc>
        <w:tc>
          <w:tcPr>
            <w:tcW w:w="1712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84313B" w:rsidRPr="00173D54" w:rsidRDefault="0084313B" w:rsidP="0084313B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84313B" w:rsidRPr="00173D54" w:rsidTr="00733DB3">
        <w:trPr>
          <w:jc w:val="center"/>
        </w:trPr>
        <w:tc>
          <w:tcPr>
            <w:tcW w:w="3827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84313B" w:rsidRPr="00173D54" w:rsidTr="00733DB3">
        <w:trPr>
          <w:jc w:val="center"/>
        </w:trPr>
        <w:tc>
          <w:tcPr>
            <w:tcW w:w="3827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84313B" w:rsidRPr="00173D54" w:rsidTr="00733DB3">
        <w:trPr>
          <w:jc w:val="center"/>
        </w:trPr>
        <w:tc>
          <w:tcPr>
            <w:tcW w:w="3827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84313B" w:rsidRPr="00173D54" w:rsidTr="00733DB3">
        <w:trPr>
          <w:jc w:val="center"/>
        </w:trPr>
        <w:tc>
          <w:tcPr>
            <w:tcW w:w="3827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84313B" w:rsidRPr="00173D54" w:rsidRDefault="0084313B" w:rsidP="0084313B">
      <w:pPr>
        <w:rPr>
          <w:rFonts w:ascii="宋体" w:hAnsi="宋体"/>
        </w:rPr>
      </w:pPr>
    </w:p>
    <w:p w:rsidR="0084313B" w:rsidRPr="00173D54" w:rsidRDefault="0084313B" w:rsidP="0084313B">
      <w:pPr>
        <w:rPr>
          <w:rFonts w:ascii="宋体" w:hAnsi="宋体"/>
        </w:rPr>
      </w:pPr>
    </w:p>
    <w:p w:rsidR="0084313B" w:rsidRPr="00173D54" w:rsidRDefault="0084313B" w:rsidP="0084313B">
      <w:pPr>
        <w:rPr>
          <w:rFonts w:ascii="宋体" w:hAnsi="宋体"/>
        </w:rPr>
      </w:pPr>
    </w:p>
    <w:p w:rsidR="0084313B" w:rsidRPr="00173D54" w:rsidRDefault="0084313B" w:rsidP="0084313B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>
        <w:rPr>
          <w:rFonts w:ascii="宋体" w:hAnsi="宋体" w:hint="eastAsia"/>
        </w:rPr>
        <w:t>TBAA</w:t>
      </w:r>
      <w:r w:rsidRPr="00173D54">
        <w:rPr>
          <w:rFonts w:ascii="宋体" w:hAnsi="宋体" w:hint="eastAsia"/>
        </w:rPr>
        <w:t xml:space="preserve"> _</w:t>
      </w:r>
      <w:r>
        <w:rPr>
          <w:rFonts w:ascii="宋体" w:hAnsi="宋体" w:hint="eastAsia"/>
        </w:rPr>
        <w:t>REMIND</w:t>
      </w:r>
      <w:r w:rsidR="00AB608F">
        <w:rPr>
          <w:rFonts w:ascii="宋体" w:hAnsi="宋体" w:hint="eastAsia"/>
        </w:rPr>
        <w:t>提醒</w:t>
      </w:r>
      <w:r w:rsidRPr="00173D54">
        <w:rPr>
          <w:rFonts w:ascii="宋体" w:hAnsi="宋体" w:hint="eastAsia"/>
        </w:rPr>
        <w:t>信息表</w:t>
      </w:r>
    </w:p>
    <w:p w:rsidR="0084313B" w:rsidRPr="00173D54" w:rsidRDefault="0084313B" w:rsidP="0084313B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游戏</w:t>
      </w:r>
      <w:r w:rsidRPr="00173D54">
        <w:rPr>
          <w:rFonts w:ascii="宋体" w:hAnsi="宋体" w:hint="eastAsia"/>
        </w:rPr>
        <w:t>信息。</w:t>
      </w:r>
    </w:p>
    <w:p w:rsidR="0084313B" w:rsidRPr="00173D54" w:rsidRDefault="0084313B" w:rsidP="0084313B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84313B" w:rsidRPr="00173D54" w:rsidRDefault="0084313B" w:rsidP="0084313B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84313B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84313B" w:rsidRPr="00173D54" w:rsidTr="00733DB3">
        <w:trPr>
          <w:jc w:val="center"/>
        </w:trPr>
        <w:tc>
          <w:tcPr>
            <w:tcW w:w="2489" w:type="dxa"/>
          </w:tcPr>
          <w:p w:rsidR="0084313B" w:rsidRPr="00173D54" w:rsidRDefault="00AB608F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</w:t>
            </w:r>
            <w:r w:rsidR="0084313B" w:rsidRPr="00173D54">
              <w:rPr>
                <w:rFonts w:ascii="宋体" w:hAnsi="宋体" w:hint="eastAsia"/>
                <w:sz w:val="21"/>
                <w:szCs w:val="21"/>
              </w:rPr>
              <w:t>_</w:t>
            </w:r>
            <w:r w:rsidR="0084313B" w:rsidRPr="0052787D">
              <w:rPr>
                <w:rFonts w:ascii="宋体" w:hAnsi="宋体" w:hint="eastAsia"/>
                <w:sz w:val="21"/>
                <w:szCs w:val="21"/>
              </w:rPr>
              <w:t xml:space="preserve"> REMIND</w:t>
            </w:r>
          </w:p>
        </w:tc>
        <w:tc>
          <w:tcPr>
            <w:tcW w:w="378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新建提醒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84313B" w:rsidRPr="00173D54" w:rsidRDefault="0084313B" w:rsidP="0084313B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84313B" w:rsidRPr="00173D54" w:rsidTr="00733DB3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2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52787D">
              <w:rPr>
                <w:rFonts w:ascii="宋体" w:hAnsi="宋体" w:hint="eastAsia"/>
                <w:sz w:val="21"/>
                <w:szCs w:val="21"/>
              </w:rPr>
              <w:t>REMIND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_ID</w:t>
            </w:r>
          </w:p>
        </w:tc>
        <w:tc>
          <w:tcPr>
            <w:tcW w:w="1950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提醒编号</w:t>
            </w:r>
          </w:p>
        </w:tc>
        <w:tc>
          <w:tcPr>
            <w:tcW w:w="1375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主键  自动生成</w:t>
            </w: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2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52787D">
              <w:rPr>
                <w:rFonts w:ascii="宋体" w:hAnsi="宋体" w:hint="eastAsia"/>
                <w:sz w:val="21"/>
                <w:szCs w:val="21"/>
              </w:rPr>
              <w:t>REMIND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_NAME</w:t>
            </w:r>
          </w:p>
        </w:tc>
        <w:tc>
          <w:tcPr>
            <w:tcW w:w="195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提醒名称</w:t>
            </w:r>
          </w:p>
        </w:tc>
        <w:tc>
          <w:tcPr>
            <w:tcW w:w="1375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2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52787D">
              <w:rPr>
                <w:rFonts w:ascii="宋体" w:hAnsi="宋体" w:hint="eastAsia"/>
                <w:sz w:val="21"/>
                <w:szCs w:val="21"/>
              </w:rPr>
              <w:t>REMIND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_ISREPEAT</w:t>
            </w:r>
          </w:p>
        </w:tc>
        <w:tc>
          <w:tcPr>
            <w:tcW w:w="1950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是否重复</w:t>
            </w:r>
          </w:p>
        </w:tc>
        <w:tc>
          <w:tcPr>
            <w:tcW w:w="1375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2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Default="0084313B" w:rsidP="00733DB3">
            <w:pPr>
              <w:rPr>
                <w:rFonts w:ascii="宋体" w:hAnsi="宋体"/>
              </w:rPr>
            </w:pPr>
            <w:r w:rsidRPr="0052787D">
              <w:rPr>
                <w:rFonts w:ascii="宋体" w:hAnsi="宋体" w:hint="eastAsia"/>
                <w:sz w:val="21"/>
                <w:szCs w:val="21"/>
              </w:rPr>
              <w:t>REMIND</w:t>
            </w:r>
            <w:r>
              <w:rPr>
                <w:rFonts w:ascii="宋体" w:hAnsi="宋体" w:hint="eastAsia"/>
              </w:rPr>
              <w:t xml:space="preserve"> _</w:t>
            </w:r>
            <w:r w:rsidRPr="00421C30">
              <w:rPr>
                <w:rFonts w:ascii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195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提醒日期</w:t>
            </w:r>
          </w:p>
        </w:tc>
        <w:tc>
          <w:tcPr>
            <w:tcW w:w="1375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2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Default="0084313B" w:rsidP="00733DB3">
            <w:pPr>
              <w:rPr>
                <w:rFonts w:ascii="宋体" w:hAnsi="宋体"/>
              </w:rPr>
            </w:pPr>
            <w:r w:rsidRPr="0052787D">
              <w:rPr>
                <w:rFonts w:ascii="宋体" w:hAnsi="宋体" w:hint="eastAsia"/>
                <w:sz w:val="21"/>
                <w:szCs w:val="21"/>
              </w:rPr>
              <w:t>REMIND</w:t>
            </w:r>
            <w:r>
              <w:rPr>
                <w:rFonts w:ascii="宋体" w:hAnsi="宋体" w:hint="eastAsia"/>
              </w:rPr>
              <w:t xml:space="preserve"> _</w:t>
            </w:r>
            <w:r w:rsidRPr="00421C30">
              <w:rPr>
                <w:rFonts w:ascii="宋体" w:hAnsi="宋体" w:hint="eastAsia"/>
                <w:sz w:val="21"/>
                <w:szCs w:val="21"/>
              </w:rPr>
              <w:t>TIME</w:t>
            </w:r>
          </w:p>
        </w:tc>
        <w:tc>
          <w:tcPr>
            <w:tcW w:w="195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提醒时间</w:t>
            </w:r>
          </w:p>
        </w:tc>
        <w:tc>
          <w:tcPr>
            <w:tcW w:w="1375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2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Default="0084313B" w:rsidP="00733DB3">
            <w:pPr>
              <w:rPr>
                <w:rFonts w:ascii="宋体" w:hAnsi="宋体"/>
              </w:rPr>
            </w:pPr>
            <w:r w:rsidRPr="0052787D">
              <w:rPr>
                <w:rFonts w:ascii="宋体" w:hAnsi="宋体" w:hint="eastAsia"/>
                <w:sz w:val="21"/>
                <w:szCs w:val="21"/>
              </w:rPr>
              <w:t>REMIND</w:t>
            </w:r>
            <w:r>
              <w:rPr>
                <w:rFonts w:ascii="宋体" w:hAnsi="宋体" w:hint="eastAsia"/>
              </w:rPr>
              <w:t xml:space="preserve"> _</w:t>
            </w:r>
            <w:r w:rsidRPr="00421C30">
              <w:rPr>
                <w:rFonts w:ascii="宋体" w:hAnsi="宋体" w:hint="eastAsia"/>
                <w:sz w:val="21"/>
                <w:szCs w:val="21"/>
              </w:rPr>
              <w:t>ADVANCE</w:t>
            </w:r>
          </w:p>
        </w:tc>
        <w:tc>
          <w:tcPr>
            <w:tcW w:w="195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提前提醒</w:t>
            </w:r>
          </w:p>
        </w:tc>
        <w:tc>
          <w:tcPr>
            <w:tcW w:w="1375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2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Default="0084313B" w:rsidP="00733DB3">
            <w:pPr>
              <w:rPr>
                <w:rFonts w:ascii="宋体" w:hAnsi="宋体"/>
              </w:rPr>
            </w:pPr>
            <w:r w:rsidRPr="0052787D">
              <w:rPr>
                <w:rFonts w:ascii="宋体" w:hAnsi="宋体" w:hint="eastAsia"/>
                <w:sz w:val="21"/>
                <w:szCs w:val="21"/>
              </w:rPr>
              <w:t>REMIND</w:t>
            </w:r>
            <w:r>
              <w:rPr>
                <w:rFonts w:ascii="宋体" w:hAnsi="宋体" w:hint="eastAsia"/>
              </w:rPr>
              <w:t xml:space="preserve"> _</w:t>
            </w:r>
            <w:r w:rsidRPr="00421C30">
              <w:rPr>
                <w:rFonts w:ascii="宋体" w:hAnsi="宋体" w:hint="eastAsia"/>
                <w:sz w:val="21"/>
                <w:szCs w:val="21"/>
              </w:rPr>
              <w:t>FORM</w:t>
            </w:r>
          </w:p>
        </w:tc>
        <w:tc>
          <w:tcPr>
            <w:tcW w:w="195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提醒形式</w:t>
            </w:r>
          </w:p>
        </w:tc>
        <w:tc>
          <w:tcPr>
            <w:tcW w:w="1375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2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Default="0084313B" w:rsidP="00733DB3">
            <w:pPr>
              <w:rPr>
                <w:rFonts w:ascii="宋体" w:hAnsi="宋体"/>
              </w:rPr>
            </w:pPr>
            <w:r w:rsidRPr="0052787D">
              <w:rPr>
                <w:rFonts w:ascii="宋体" w:hAnsi="宋体" w:hint="eastAsia"/>
                <w:sz w:val="21"/>
                <w:szCs w:val="21"/>
              </w:rPr>
              <w:t>REMIND</w:t>
            </w:r>
            <w:r>
              <w:rPr>
                <w:rFonts w:ascii="宋体" w:hAnsi="宋体" w:hint="eastAsia"/>
              </w:rPr>
              <w:t xml:space="preserve"> _</w:t>
            </w:r>
            <w:r w:rsidRPr="00421C30">
              <w:rPr>
                <w:rFonts w:ascii="宋体" w:hAnsi="宋体" w:hint="eastAsia"/>
                <w:sz w:val="21"/>
                <w:szCs w:val="21"/>
              </w:rPr>
              <w:t>PERSON</w:t>
            </w:r>
          </w:p>
        </w:tc>
        <w:tc>
          <w:tcPr>
            <w:tcW w:w="195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提醒人员</w:t>
            </w:r>
          </w:p>
        </w:tc>
        <w:tc>
          <w:tcPr>
            <w:tcW w:w="1375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2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Default="0084313B" w:rsidP="00733DB3">
            <w:pPr>
              <w:rPr>
                <w:rFonts w:ascii="宋体" w:hAnsi="宋体"/>
              </w:rPr>
            </w:pPr>
            <w:r w:rsidRPr="0052787D">
              <w:rPr>
                <w:rFonts w:ascii="宋体" w:hAnsi="宋体" w:hint="eastAsia"/>
                <w:sz w:val="21"/>
                <w:szCs w:val="21"/>
              </w:rPr>
              <w:t>REMIND</w:t>
            </w:r>
            <w:r>
              <w:rPr>
                <w:rFonts w:ascii="宋体" w:hAnsi="宋体" w:hint="eastAsia"/>
              </w:rPr>
              <w:t xml:space="preserve"> _</w:t>
            </w:r>
            <w:r w:rsidRPr="00421C30">
              <w:rPr>
                <w:rFonts w:ascii="宋体" w:hAnsi="宋体" w:hint="eastAsia"/>
                <w:sz w:val="21"/>
                <w:szCs w:val="21"/>
              </w:rPr>
              <w:t>REMARK</w:t>
            </w:r>
          </w:p>
        </w:tc>
        <w:tc>
          <w:tcPr>
            <w:tcW w:w="195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提醒说明</w:t>
            </w:r>
          </w:p>
        </w:tc>
        <w:tc>
          <w:tcPr>
            <w:tcW w:w="1375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84313B" w:rsidRDefault="0084313B" w:rsidP="0084313B">
      <w:pPr>
        <w:rPr>
          <w:rFonts w:ascii="宋体" w:hAnsi="宋体"/>
        </w:rPr>
      </w:pP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84313B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84313B" w:rsidRPr="00173D54" w:rsidTr="00733DB3">
        <w:trPr>
          <w:jc w:val="center"/>
        </w:trPr>
        <w:tc>
          <w:tcPr>
            <w:tcW w:w="2489" w:type="dxa"/>
          </w:tcPr>
          <w:p w:rsidR="0084313B" w:rsidRPr="00173D54" w:rsidRDefault="004B2A64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</w:t>
            </w:r>
            <w:r w:rsidR="0084313B" w:rsidRPr="00173D54">
              <w:rPr>
                <w:rFonts w:ascii="宋体" w:hAnsi="宋体" w:hint="eastAsia"/>
                <w:sz w:val="21"/>
                <w:szCs w:val="21"/>
              </w:rPr>
              <w:t>_</w:t>
            </w:r>
            <w:r w:rsidR="004E39F7">
              <w:rPr>
                <w:rFonts w:ascii="宋体" w:hAnsi="宋体" w:hint="eastAsia"/>
                <w:sz w:val="21"/>
                <w:szCs w:val="21"/>
              </w:rPr>
              <w:t>REMIND_</w:t>
            </w:r>
            <w:r w:rsidR="0084313B">
              <w:rPr>
                <w:rFonts w:ascii="宋体" w:hAnsi="宋体" w:hint="eastAsia"/>
                <w:sz w:val="21"/>
                <w:szCs w:val="21"/>
              </w:rPr>
              <w:t>ISREPEAT</w:t>
            </w:r>
          </w:p>
        </w:tc>
        <w:tc>
          <w:tcPr>
            <w:tcW w:w="3780" w:type="dxa"/>
          </w:tcPr>
          <w:p w:rsidR="0084313B" w:rsidRPr="00173D54" w:rsidRDefault="004B2A64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是否重复</w:t>
            </w:r>
            <w:r w:rsidR="0084313B">
              <w:rPr>
                <w:rFonts w:ascii="宋体" w:hAnsi="宋体" w:hint="eastAsia"/>
                <w:sz w:val="21"/>
                <w:szCs w:val="21"/>
              </w:rPr>
              <w:t>提醒</w:t>
            </w:r>
            <w:r w:rsidR="0084313B"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84313B" w:rsidRPr="00173D54" w:rsidRDefault="0084313B" w:rsidP="0084313B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84313B" w:rsidRPr="00173D54" w:rsidTr="00733DB3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2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ISREPEAT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_ID</w:t>
            </w:r>
          </w:p>
        </w:tc>
        <w:tc>
          <w:tcPr>
            <w:tcW w:w="1950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重复提醒编号</w:t>
            </w:r>
          </w:p>
        </w:tc>
        <w:tc>
          <w:tcPr>
            <w:tcW w:w="1375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参照GAME_RAMIND表，是该表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的外键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 xml:space="preserve">  自动生成</w:t>
            </w: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2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ISREPEAT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_NAME</w:t>
            </w:r>
          </w:p>
        </w:tc>
        <w:tc>
          <w:tcPr>
            <w:tcW w:w="195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重复提醒名称</w:t>
            </w:r>
          </w:p>
        </w:tc>
        <w:tc>
          <w:tcPr>
            <w:tcW w:w="1375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84313B" w:rsidRDefault="0084313B" w:rsidP="0084313B">
      <w:pPr>
        <w:rPr>
          <w:rFonts w:ascii="宋体" w:hAnsi="宋体"/>
        </w:rPr>
      </w:pPr>
    </w:p>
    <w:p w:rsidR="0084313B" w:rsidRDefault="0084313B" w:rsidP="0084313B">
      <w:pPr>
        <w:rPr>
          <w:rFonts w:ascii="宋体" w:hAnsi="宋体"/>
        </w:rPr>
      </w:pP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84313B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84313B" w:rsidRPr="00173D54" w:rsidTr="00733DB3">
        <w:trPr>
          <w:jc w:val="center"/>
        </w:trPr>
        <w:tc>
          <w:tcPr>
            <w:tcW w:w="2489" w:type="dxa"/>
          </w:tcPr>
          <w:p w:rsidR="0084313B" w:rsidRPr="00173D54" w:rsidRDefault="00A016A2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TBAA</w:t>
            </w:r>
            <w:r w:rsidR="0084313B" w:rsidRPr="00173D54">
              <w:rPr>
                <w:rFonts w:ascii="宋体" w:hAnsi="宋体" w:hint="eastAsia"/>
                <w:sz w:val="21"/>
                <w:szCs w:val="21"/>
              </w:rPr>
              <w:t>_</w:t>
            </w:r>
            <w:r w:rsidR="0084313B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="004E39F7">
              <w:rPr>
                <w:rFonts w:ascii="宋体" w:hAnsi="宋体" w:hint="eastAsia"/>
                <w:sz w:val="21"/>
                <w:szCs w:val="21"/>
              </w:rPr>
              <w:t>REMIND_</w:t>
            </w:r>
            <w:r w:rsidR="0084313B">
              <w:rPr>
                <w:rFonts w:ascii="宋体" w:hAnsi="宋体" w:hint="eastAsia"/>
                <w:sz w:val="21"/>
                <w:szCs w:val="21"/>
              </w:rPr>
              <w:t>FORM</w:t>
            </w:r>
          </w:p>
        </w:tc>
        <w:tc>
          <w:tcPr>
            <w:tcW w:w="378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提醒形式表</w:t>
            </w:r>
          </w:p>
        </w:tc>
        <w:tc>
          <w:tcPr>
            <w:tcW w:w="298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84313B" w:rsidRPr="00173D54" w:rsidRDefault="0084313B" w:rsidP="0084313B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84313B" w:rsidRPr="00173D54" w:rsidTr="00733DB3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3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FORM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_ID</w:t>
            </w:r>
          </w:p>
        </w:tc>
        <w:tc>
          <w:tcPr>
            <w:tcW w:w="1950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提醒形式编号</w:t>
            </w:r>
          </w:p>
        </w:tc>
        <w:tc>
          <w:tcPr>
            <w:tcW w:w="1375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参照GAME_RAMIND表，是该表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的外键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 xml:space="preserve">  自动生成</w:t>
            </w: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3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FORM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_NAME</w:t>
            </w:r>
          </w:p>
        </w:tc>
        <w:tc>
          <w:tcPr>
            <w:tcW w:w="195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提醒形式名称</w:t>
            </w:r>
          </w:p>
        </w:tc>
        <w:tc>
          <w:tcPr>
            <w:tcW w:w="1375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84313B" w:rsidRPr="00173D54" w:rsidRDefault="0084313B" w:rsidP="0084313B">
      <w:pPr>
        <w:rPr>
          <w:rFonts w:ascii="宋体" w:hAnsi="宋体"/>
        </w:rPr>
      </w:pPr>
    </w:p>
    <w:p w:rsidR="0084313B" w:rsidRPr="00173D54" w:rsidRDefault="0084313B" w:rsidP="0084313B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84313B" w:rsidRPr="00173D54" w:rsidRDefault="0084313B" w:rsidP="0084313B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84313B" w:rsidRPr="00173D54" w:rsidTr="00733DB3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84313B" w:rsidRPr="00173D54" w:rsidTr="00733DB3">
        <w:trPr>
          <w:jc w:val="center"/>
        </w:trPr>
        <w:tc>
          <w:tcPr>
            <w:tcW w:w="1561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</w:t>
            </w:r>
            <w:r w:rsidRPr="0052787D">
              <w:rPr>
                <w:rFonts w:ascii="宋体" w:hAnsi="宋体" w:hint="eastAsia"/>
                <w:sz w:val="21"/>
                <w:szCs w:val="21"/>
              </w:rPr>
              <w:t xml:space="preserve"> REMIND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_ID</w:t>
            </w:r>
          </w:p>
        </w:tc>
        <w:tc>
          <w:tcPr>
            <w:tcW w:w="1644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52787D">
              <w:rPr>
                <w:rFonts w:ascii="宋体" w:hAnsi="宋体" w:hint="eastAsia"/>
                <w:sz w:val="21"/>
                <w:szCs w:val="21"/>
              </w:rPr>
              <w:t>REMIND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_ID</w:t>
            </w:r>
          </w:p>
        </w:tc>
        <w:tc>
          <w:tcPr>
            <w:tcW w:w="1712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40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84313B" w:rsidRPr="00173D54" w:rsidTr="00733DB3">
        <w:trPr>
          <w:jc w:val="center"/>
        </w:trPr>
        <w:tc>
          <w:tcPr>
            <w:tcW w:w="1561" w:type="dxa"/>
          </w:tcPr>
          <w:p w:rsidR="0084313B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 ISREPEAT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_ID</w:t>
            </w:r>
          </w:p>
        </w:tc>
        <w:tc>
          <w:tcPr>
            <w:tcW w:w="1644" w:type="dxa"/>
          </w:tcPr>
          <w:p w:rsidR="0084313B" w:rsidRPr="0052787D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ISREPEAT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_ID</w:t>
            </w:r>
          </w:p>
        </w:tc>
        <w:tc>
          <w:tcPr>
            <w:tcW w:w="1712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84313B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140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84313B" w:rsidRPr="00173D54" w:rsidTr="00733DB3">
        <w:trPr>
          <w:jc w:val="center"/>
        </w:trPr>
        <w:tc>
          <w:tcPr>
            <w:tcW w:w="1561" w:type="dxa"/>
          </w:tcPr>
          <w:p w:rsidR="0084313B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 FORM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_ID</w:t>
            </w:r>
          </w:p>
        </w:tc>
        <w:tc>
          <w:tcPr>
            <w:tcW w:w="1644" w:type="dxa"/>
          </w:tcPr>
          <w:p w:rsidR="0084313B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FORM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_ID</w:t>
            </w:r>
          </w:p>
        </w:tc>
        <w:tc>
          <w:tcPr>
            <w:tcW w:w="1712" w:type="dxa"/>
          </w:tcPr>
          <w:p w:rsidR="0084313B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84313B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84313B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1400" w:type="dxa"/>
          </w:tcPr>
          <w:p w:rsidR="0084313B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84313B" w:rsidRPr="00173D54" w:rsidRDefault="0084313B" w:rsidP="0084313B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84313B" w:rsidRPr="00173D54" w:rsidTr="00733DB3">
        <w:trPr>
          <w:jc w:val="center"/>
        </w:trPr>
        <w:tc>
          <w:tcPr>
            <w:tcW w:w="3827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84313B" w:rsidRPr="00173D54" w:rsidTr="00733DB3">
        <w:trPr>
          <w:jc w:val="center"/>
        </w:trPr>
        <w:tc>
          <w:tcPr>
            <w:tcW w:w="3827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84313B" w:rsidRPr="00173D54" w:rsidTr="00733DB3">
        <w:trPr>
          <w:jc w:val="center"/>
        </w:trPr>
        <w:tc>
          <w:tcPr>
            <w:tcW w:w="3827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84313B" w:rsidRPr="00173D54" w:rsidTr="00733DB3">
        <w:trPr>
          <w:jc w:val="center"/>
        </w:trPr>
        <w:tc>
          <w:tcPr>
            <w:tcW w:w="3827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84313B" w:rsidRPr="00173D54" w:rsidRDefault="0084313B" w:rsidP="0084313B">
      <w:pPr>
        <w:rPr>
          <w:rFonts w:ascii="宋体" w:hAnsi="宋体"/>
        </w:rPr>
      </w:pPr>
    </w:p>
    <w:p w:rsidR="0084313B" w:rsidRPr="00173D54" w:rsidRDefault="0084313B" w:rsidP="0084313B">
      <w:pPr>
        <w:rPr>
          <w:rFonts w:ascii="宋体" w:hAnsi="宋体"/>
        </w:rPr>
      </w:pPr>
    </w:p>
    <w:p w:rsidR="0084313B" w:rsidRPr="00173D54" w:rsidRDefault="0084313B" w:rsidP="0084313B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>
        <w:rPr>
          <w:rFonts w:ascii="宋体" w:hAnsi="宋体" w:hint="eastAsia"/>
        </w:rPr>
        <w:t>TBAA</w:t>
      </w:r>
      <w:r w:rsidRPr="00173D54">
        <w:rPr>
          <w:rFonts w:ascii="宋体" w:hAnsi="宋体" w:hint="eastAsia"/>
        </w:rPr>
        <w:t xml:space="preserve"> _</w:t>
      </w:r>
      <w:r w:rsidR="00A016A2">
        <w:rPr>
          <w:rFonts w:ascii="宋体" w:hAnsi="宋体" w:hint="eastAsia"/>
        </w:rPr>
        <w:t>AUDIT</w:t>
      </w:r>
      <w:r w:rsidR="00492026">
        <w:rPr>
          <w:rFonts w:ascii="宋体" w:hAnsi="宋体" w:hint="eastAsia"/>
        </w:rPr>
        <w:t>日志</w:t>
      </w:r>
      <w:r w:rsidRPr="00173D54">
        <w:rPr>
          <w:rFonts w:ascii="宋体" w:hAnsi="宋体" w:hint="eastAsia"/>
        </w:rPr>
        <w:t>信息表</w:t>
      </w:r>
    </w:p>
    <w:p w:rsidR="0084313B" w:rsidRPr="00173D54" w:rsidRDefault="0084313B" w:rsidP="0084313B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日志</w:t>
      </w:r>
      <w:r w:rsidRPr="00173D54">
        <w:rPr>
          <w:rFonts w:ascii="宋体" w:hAnsi="宋体" w:hint="eastAsia"/>
        </w:rPr>
        <w:t>信息。</w:t>
      </w:r>
    </w:p>
    <w:p w:rsidR="0084313B" w:rsidRPr="00173D54" w:rsidRDefault="0084313B" w:rsidP="0084313B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84313B" w:rsidRPr="00173D54" w:rsidRDefault="0084313B" w:rsidP="0084313B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84313B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84313B" w:rsidRPr="00173D54" w:rsidTr="00733DB3">
        <w:trPr>
          <w:jc w:val="center"/>
        </w:trPr>
        <w:tc>
          <w:tcPr>
            <w:tcW w:w="2489" w:type="dxa"/>
          </w:tcPr>
          <w:p w:rsidR="0084313B" w:rsidRPr="00173D54" w:rsidRDefault="00A016A2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</w:t>
            </w:r>
            <w:r w:rsidR="0084313B" w:rsidRPr="00173D54">
              <w:rPr>
                <w:rFonts w:ascii="宋体" w:hAnsi="宋体" w:hint="eastAsia"/>
                <w:sz w:val="21"/>
                <w:szCs w:val="21"/>
              </w:rPr>
              <w:t>_</w:t>
            </w:r>
            <w:r w:rsidR="0084313B">
              <w:rPr>
                <w:rFonts w:ascii="宋体" w:hAnsi="宋体" w:cs="宋体" w:hint="eastAsia"/>
                <w:sz w:val="21"/>
                <w:szCs w:val="21"/>
              </w:rPr>
              <w:t>AUDIT</w:t>
            </w:r>
          </w:p>
        </w:tc>
        <w:tc>
          <w:tcPr>
            <w:tcW w:w="378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日志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信息表</w:t>
            </w:r>
          </w:p>
        </w:tc>
        <w:tc>
          <w:tcPr>
            <w:tcW w:w="298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84313B" w:rsidRPr="00173D54" w:rsidRDefault="0084313B" w:rsidP="0084313B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84313B" w:rsidRPr="00173D54" w:rsidTr="00733DB3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3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AUDIT_ID</w:t>
            </w:r>
          </w:p>
        </w:tc>
        <w:tc>
          <w:tcPr>
            <w:tcW w:w="1950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日志审核编号</w:t>
            </w:r>
          </w:p>
        </w:tc>
        <w:tc>
          <w:tcPr>
            <w:tcW w:w="1375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主键  自动生成</w:t>
            </w: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3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AUDIT_DGDEV</w:t>
            </w:r>
          </w:p>
        </w:tc>
        <w:tc>
          <w:tcPr>
            <w:tcW w:w="195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代理商开发计划审核</w:t>
            </w:r>
          </w:p>
        </w:tc>
        <w:tc>
          <w:tcPr>
            <w:tcW w:w="1375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3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AUDIT_TSDEV</w:t>
            </w:r>
          </w:p>
        </w:tc>
        <w:tc>
          <w:tcPr>
            <w:tcW w:w="1950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 w:val="21"/>
                <w:szCs w:val="21"/>
              </w:rPr>
              <w:t>授权组</w:t>
            </w:r>
            <w:proofErr w:type="gramEnd"/>
            <w:r>
              <w:rPr>
                <w:rFonts w:ascii="宋体" w:hAnsi="宋体" w:cs="宋体" w:hint="eastAsia"/>
                <w:sz w:val="21"/>
                <w:szCs w:val="21"/>
              </w:rPr>
              <w:t>开发计划审核</w:t>
            </w:r>
          </w:p>
        </w:tc>
        <w:tc>
          <w:tcPr>
            <w:tcW w:w="1375" w:type="dxa"/>
            <w:vAlign w:val="bottom"/>
          </w:tcPr>
          <w:p w:rsidR="0084313B" w:rsidRPr="00BF6C16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3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AUDIT_TXDEV</w:t>
            </w:r>
          </w:p>
        </w:tc>
        <w:tc>
          <w:tcPr>
            <w:tcW w:w="195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项目组开发计划审核</w:t>
            </w:r>
          </w:p>
        </w:tc>
        <w:tc>
          <w:tcPr>
            <w:tcW w:w="1375" w:type="dxa"/>
          </w:tcPr>
          <w:p w:rsidR="0084313B" w:rsidRDefault="0084313B" w:rsidP="00733DB3">
            <w:r w:rsidRPr="001A2C55"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3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AUDIT_DGDES</w:t>
            </w:r>
          </w:p>
        </w:tc>
        <w:tc>
          <w:tcPr>
            <w:tcW w:w="195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代理商产品设计审核</w:t>
            </w:r>
          </w:p>
        </w:tc>
        <w:tc>
          <w:tcPr>
            <w:tcW w:w="1375" w:type="dxa"/>
          </w:tcPr>
          <w:p w:rsidR="0084313B" w:rsidRDefault="0084313B" w:rsidP="00733DB3">
            <w:r w:rsidRPr="001A2C55"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3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AUDIT_TSDES</w:t>
            </w:r>
          </w:p>
        </w:tc>
        <w:tc>
          <w:tcPr>
            <w:tcW w:w="1950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 w:val="21"/>
                <w:szCs w:val="21"/>
              </w:rPr>
              <w:t>授权组产品</w:t>
            </w:r>
            <w:proofErr w:type="gramEnd"/>
            <w:r>
              <w:rPr>
                <w:rFonts w:ascii="宋体" w:hAnsi="宋体" w:cs="宋体" w:hint="eastAsia"/>
                <w:sz w:val="21"/>
                <w:szCs w:val="21"/>
              </w:rPr>
              <w:t>设计审核</w:t>
            </w:r>
          </w:p>
        </w:tc>
        <w:tc>
          <w:tcPr>
            <w:tcW w:w="1375" w:type="dxa"/>
          </w:tcPr>
          <w:p w:rsidR="0084313B" w:rsidRDefault="0084313B" w:rsidP="00733DB3">
            <w:r w:rsidRPr="001A2C55"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3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AUDIT_TXDES</w:t>
            </w:r>
          </w:p>
        </w:tc>
        <w:tc>
          <w:tcPr>
            <w:tcW w:w="195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项目</w:t>
            </w:r>
            <w:proofErr w:type="gramStart"/>
            <w:r>
              <w:rPr>
                <w:rFonts w:ascii="宋体" w:hAnsi="宋体" w:cs="宋体" w:hint="eastAsia"/>
                <w:sz w:val="21"/>
                <w:szCs w:val="21"/>
              </w:rPr>
              <w:t>组产品</w:t>
            </w:r>
            <w:proofErr w:type="gramEnd"/>
            <w:r>
              <w:rPr>
                <w:rFonts w:ascii="宋体" w:hAnsi="宋体" w:cs="宋体" w:hint="eastAsia"/>
                <w:sz w:val="21"/>
                <w:szCs w:val="21"/>
              </w:rPr>
              <w:t>设计审核</w:t>
            </w:r>
          </w:p>
        </w:tc>
        <w:tc>
          <w:tcPr>
            <w:tcW w:w="1375" w:type="dxa"/>
          </w:tcPr>
          <w:p w:rsidR="0084313B" w:rsidRDefault="0084313B" w:rsidP="00733DB3">
            <w:r w:rsidRPr="001A2C55"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3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AUDIT_PROOF</w:t>
            </w:r>
          </w:p>
        </w:tc>
        <w:tc>
          <w:tcPr>
            <w:tcW w:w="195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产品打样审核</w:t>
            </w:r>
          </w:p>
        </w:tc>
        <w:tc>
          <w:tcPr>
            <w:tcW w:w="1375" w:type="dxa"/>
          </w:tcPr>
          <w:p w:rsidR="0084313B" w:rsidRDefault="0084313B" w:rsidP="00733DB3">
            <w:r w:rsidRPr="001A2C55"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3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AUDIT_LABELS</w:t>
            </w:r>
          </w:p>
        </w:tc>
        <w:tc>
          <w:tcPr>
            <w:tcW w:w="195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防伪标签审核</w:t>
            </w:r>
          </w:p>
        </w:tc>
        <w:tc>
          <w:tcPr>
            <w:tcW w:w="1375" w:type="dxa"/>
          </w:tcPr>
          <w:p w:rsidR="0084313B" w:rsidRDefault="0084313B" w:rsidP="00733DB3">
            <w:r w:rsidRPr="001A2C55"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84313B" w:rsidRPr="00173D54" w:rsidRDefault="0084313B" w:rsidP="0084313B">
      <w:pPr>
        <w:rPr>
          <w:rFonts w:ascii="宋体" w:hAnsi="宋体"/>
        </w:rPr>
      </w:pPr>
    </w:p>
    <w:p w:rsidR="0084313B" w:rsidRPr="00173D54" w:rsidRDefault="0084313B" w:rsidP="0084313B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lastRenderedPageBreak/>
        <w:t>技术指标</w:t>
      </w:r>
    </w:p>
    <w:p w:rsidR="0084313B" w:rsidRPr="00173D54" w:rsidRDefault="0084313B" w:rsidP="0084313B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84313B" w:rsidRPr="00173D54" w:rsidTr="00733DB3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84313B" w:rsidRPr="00173D54" w:rsidTr="00733DB3">
        <w:trPr>
          <w:jc w:val="center"/>
        </w:trPr>
        <w:tc>
          <w:tcPr>
            <w:tcW w:w="1561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AUDIT_ID</w:t>
            </w:r>
          </w:p>
        </w:tc>
        <w:tc>
          <w:tcPr>
            <w:tcW w:w="1644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AUDIT_ID</w:t>
            </w:r>
          </w:p>
        </w:tc>
        <w:tc>
          <w:tcPr>
            <w:tcW w:w="1712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84313B" w:rsidRPr="00173D54" w:rsidRDefault="0084313B" w:rsidP="0084313B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84313B" w:rsidRPr="00173D54" w:rsidTr="00733DB3">
        <w:trPr>
          <w:jc w:val="center"/>
        </w:trPr>
        <w:tc>
          <w:tcPr>
            <w:tcW w:w="3827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84313B" w:rsidRPr="00173D54" w:rsidTr="00733DB3">
        <w:trPr>
          <w:jc w:val="center"/>
        </w:trPr>
        <w:tc>
          <w:tcPr>
            <w:tcW w:w="3827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84313B" w:rsidRPr="00173D54" w:rsidTr="00733DB3">
        <w:trPr>
          <w:jc w:val="center"/>
        </w:trPr>
        <w:tc>
          <w:tcPr>
            <w:tcW w:w="3827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84313B" w:rsidRPr="00173D54" w:rsidTr="00733DB3">
        <w:trPr>
          <w:jc w:val="center"/>
        </w:trPr>
        <w:tc>
          <w:tcPr>
            <w:tcW w:w="3827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84313B" w:rsidRPr="00173D54" w:rsidRDefault="0084313B" w:rsidP="0084313B">
      <w:pPr>
        <w:rPr>
          <w:rFonts w:ascii="宋体" w:hAnsi="宋体"/>
        </w:rPr>
      </w:pPr>
    </w:p>
    <w:p w:rsidR="0084313B" w:rsidRPr="00173D54" w:rsidRDefault="0084313B" w:rsidP="0084313B">
      <w:pPr>
        <w:rPr>
          <w:rFonts w:ascii="宋体" w:hAnsi="宋体"/>
        </w:rPr>
      </w:pPr>
    </w:p>
    <w:p w:rsidR="0084313B" w:rsidRPr="00173D54" w:rsidRDefault="0084313B" w:rsidP="0084313B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>
        <w:rPr>
          <w:rFonts w:ascii="宋体" w:hAnsi="宋体" w:hint="eastAsia"/>
        </w:rPr>
        <w:t>TBAA</w:t>
      </w:r>
      <w:r w:rsidRPr="00173D54">
        <w:rPr>
          <w:rFonts w:ascii="宋体" w:hAnsi="宋体" w:hint="eastAsia"/>
        </w:rPr>
        <w:t xml:space="preserve"> _</w:t>
      </w:r>
      <w:r>
        <w:rPr>
          <w:rFonts w:ascii="宋体" w:hAnsi="宋体" w:hint="eastAsia"/>
        </w:rPr>
        <w:t>MAIL</w:t>
      </w:r>
      <w:r w:rsidR="00A016A2">
        <w:rPr>
          <w:rFonts w:ascii="宋体" w:hAnsi="宋体" w:hint="eastAsia"/>
        </w:rPr>
        <w:t>邮件模板</w:t>
      </w:r>
      <w:r w:rsidRPr="00173D54">
        <w:rPr>
          <w:rFonts w:ascii="宋体" w:hAnsi="宋体" w:hint="eastAsia"/>
        </w:rPr>
        <w:t>信息表</w:t>
      </w:r>
    </w:p>
    <w:p w:rsidR="0084313B" w:rsidRPr="00173D54" w:rsidRDefault="0084313B" w:rsidP="0084313B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系统中角色信息。</w:t>
      </w:r>
    </w:p>
    <w:p w:rsidR="0084313B" w:rsidRPr="00173D54" w:rsidRDefault="0084313B" w:rsidP="0084313B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84313B" w:rsidRPr="00173D54" w:rsidRDefault="0084313B" w:rsidP="0084313B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84313B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84313B" w:rsidRPr="00173D54" w:rsidTr="00733DB3">
        <w:trPr>
          <w:jc w:val="center"/>
        </w:trPr>
        <w:tc>
          <w:tcPr>
            <w:tcW w:w="2489" w:type="dxa"/>
          </w:tcPr>
          <w:p w:rsidR="0084313B" w:rsidRPr="00173D54" w:rsidRDefault="00A016A2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</w:t>
            </w:r>
            <w:r w:rsidR="0084313B" w:rsidRPr="00173D54">
              <w:rPr>
                <w:rFonts w:ascii="宋体" w:hAnsi="宋体" w:hint="eastAsia"/>
                <w:sz w:val="21"/>
                <w:szCs w:val="21"/>
              </w:rPr>
              <w:t>_</w:t>
            </w:r>
            <w:r w:rsidR="0084313B">
              <w:rPr>
                <w:rFonts w:ascii="宋体" w:hAnsi="宋体" w:hint="eastAsia"/>
                <w:sz w:val="21"/>
                <w:szCs w:val="21"/>
              </w:rPr>
              <w:t>MAIL</w:t>
            </w:r>
          </w:p>
        </w:tc>
        <w:tc>
          <w:tcPr>
            <w:tcW w:w="378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邮件提醒列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84313B" w:rsidRPr="00173D54" w:rsidRDefault="0084313B" w:rsidP="0084313B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84313B" w:rsidRPr="00173D54" w:rsidTr="00733DB3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84313B" w:rsidRPr="00173D54" w:rsidRDefault="0084313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3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MAIL_ID</w:t>
            </w:r>
          </w:p>
        </w:tc>
        <w:tc>
          <w:tcPr>
            <w:tcW w:w="195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模板编号</w:t>
            </w:r>
          </w:p>
        </w:tc>
        <w:tc>
          <w:tcPr>
            <w:tcW w:w="1375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NUMBER(8)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主键  自动生成</w:t>
            </w: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3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MAIL_NAME</w:t>
            </w:r>
          </w:p>
        </w:tc>
        <w:tc>
          <w:tcPr>
            <w:tcW w:w="1950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模板名称</w:t>
            </w:r>
          </w:p>
        </w:tc>
        <w:tc>
          <w:tcPr>
            <w:tcW w:w="1375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3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MAIL_EXPLAIN</w:t>
            </w:r>
          </w:p>
        </w:tc>
        <w:tc>
          <w:tcPr>
            <w:tcW w:w="1950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模板说明</w:t>
            </w:r>
          </w:p>
        </w:tc>
        <w:tc>
          <w:tcPr>
            <w:tcW w:w="1375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4313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313B" w:rsidRPr="00173D54" w:rsidRDefault="0084313B" w:rsidP="0084313B">
            <w:pPr>
              <w:widowControl/>
              <w:numPr>
                <w:ilvl w:val="0"/>
                <w:numId w:val="3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84313B" w:rsidRPr="003F5ACF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MAIL_CODE</w:t>
            </w:r>
          </w:p>
        </w:tc>
        <w:tc>
          <w:tcPr>
            <w:tcW w:w="1950" w:type="dxa"/>
            <w:vAlign w:val="bottom"/>
          </w:tcPr>
          <w:p w:rsidR="0084313B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模板代码</w:t>
            </w:r>
          </w:p>
        </w:tc>
        <w:tc>
          <w:tcPr>
            <w:tcW w:w="1375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VARCHAR(200)</w:t>
            </w:r>
          </w:p>
        </w:tc>
        <w:tc>
          <w:tcPr>
            <w:tcW w:w="2829" w:type="dxa"/>
            <w:vAlign w:val="bottom"/>
          </w:tcPr>
          <w:p w:rsidR="0084313B" w:rsidRPr="00173D54" w:rsidRDefault="0084313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84313B" w:rsidRPr="00173D54" w:rsidRDefault="0084313B" w:rsidP="0084313B">
      <w:pPr>
        <w:rPr>
          <w:rFonts w:ascii="宋体" w:hAnsi="宋体"/>
        </w:rPr>
      </w:pPr>
    </w:p>
    <w:p w:rsidR="0084313B" w:rsidRPr="00173D54" w:rsidRDefault="0084313B" w:rsidP="0084313B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84313B" w:rsidRPr="00173D54" w:rsidRDefault="0084313B" w:rsidP="0084313B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84313B" w:rsidRPr="00173D54" w:rsidTr="00733DB3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84313B" w:rsidRPr="00173D54" w:rsidTr="00733DB3">
        <w:trPr>
          <w:jc w:val="center"/>
        </w:trPr>
        <w:tc>
          <w:tcPr>
            <w:tcW w:w="1561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MAIL_ID</w:t>
            </w:r>
          </w:p>
        </w:tc>
        <w:tc>
          <w:tcPr>
            <w:tcW w:w="1644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MAIL_ID</w:t>
            </w:r>
          </w:p>
        </w:tc>
        <w:tc>
          <w:tcPr>
            <w:tcW w:w="1712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84313B" w:rsidRPr="00173D54" w:rsidRDefault="0084313B" w:rsidP="0084313B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84313B" w:rsidRPr="00173D54" w:rsidTr="00733DB3">
        <w:trPr>
          <w:jc w:val="center"/>
        </w:trPr>
        <w:tc>
          <w:tcPr>
            <w:tcW w:w="3827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84313B" w:rsidRPr="00173D54" w:rsidRDefault="0084313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84313B" w:rsidRPr="00173D54" w:rsidTr="00733DB3">
        <w:trPr>
          <w:jc w:val="center"/>
        </w:trPr>
        <w:tc>
          <w:tcPr>
            <w:tcW w:w="3827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84313B" w:rsidRPr="00173D54" w:rsidTr="00733DB3">
        <w:trPr>
          <w:jc w:val="center"/>
        </w:trPr>
        <w:tc>
          <w:tcPr>
            <w:tcW w:w="3827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84313B" w:rsidRPr="00173D54" w:rsidTr="00733DB3">
        <w:trPr>
          <w:jc w:val="center"/>
        </w:trPr>
        <w:tc>
          <w:tcPr>
            <w:tcW w:w="3827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84313B" w:rsidRPr="00173D54" w:rsidRDefault="0084313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84313B" w:rsidRDefault="0084313B" w:rsidP="001E64F7">
      <w:pPr>
        <w:rPr>
          <w:rFonts w:ascii="宋体" w:hAnsi="宋体"/>
          <w:sz w:val="30"/>
          <w:szCs w:val="30"/>
        </w:rPr>
      </w:pPr>
    </w:p>
    <w:p w:rsidR="00C74BB0" w:rsidRDefault="00C74BB0" w:rsidP="00C74BB0">
      <w:pPr>
        <w:pStyle w:val="30"/>
        <w:keepNext w:val="0"/>
        <w:keepLines w:val="0"/>
        <w:numPr>
          <w:ilvl w:val="2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产品审核流程</w:t>
      </w:r>
    </w:p>
    <w:p w:rsidR="00904D47" w:rsidRPr="00173D54" w:rsidRDefault="00904D47" w:rsidP="00904D47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DEVELOP开发计划</w:t>
      </w:r>
      <w:r w:rsidRPr="00173D54">
        <w:rPr>
          <w:rFonts w:ascii="宋体" w:hAnsi="宋体" w:hint="eastAsia"/>
        </w:rPr>
        <w:t>信息表</w:t>
      </w: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lastRenderedPageBreak/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开发计划</w:t>
      </w:r>
      <w:r w:rsidRPr="00173D54">
        <w:rPr>
          <w:rFonts w:ascii="宋体" w:hAnsi="宋体" w:hint="eastAsia"/>
        </w:rPr>
        <w:t>信息。</w:t>
      </w: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</w:t>
      </w:r>
      <w:r>
        <w:rPr>
          <w:rFonts w:ascii="宋体" w:hAnsi="宋体" w:hint="eastAsia"/>
          <w:bCs/>
        </w:rPr>
        <w:t>关联项目信息表(</w:t>
      </w:r>
      <w:r w:rsidRPr="002B517E">
        <w:rPr>
          <w:rFonts w:ascii="宋体" w:hAnsi="宋体" w:hint="eastAsia"/>
          <w:bCs/>
        </w:rPr>
        <w:t>TBAA_</w:t>
      </w:r>
      <w:r w:rsidR="00774AF4">
        <w:rPr>
          <w:rFonts w:ascii="宋体" w:hAnsi="宋体" w:hint="eastAsia"/>
          <w:bCs/>
        </w:rPr>
        <w:t>PROJECT</w:t>
      </w:r>
      <w:r>
        <w:rPr>
          <w:rFonts w:ascii="宋体" w:hAnsi="宋体" w:hint="eastAsia"/>
          <w:bCs/>
        </w:rPr>
        <w:t>)</w:t>
      </w: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904D47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904D47" w:rsidRPr="00173D54" w:rsidTr="00733DB3">
        <w:trPr>
          <w:jc w:val="center"/>
        </w:trPr>
        <w:tc>
          <w:tcPr>
            <w:tcW w:w="2489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DEVELOP_PLAN</w:t>
            </w:r>
          </w:p>
        </w:tc>
        <w:tc>
          <w:tcPr>
            <w:tcW w:w="378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开发计划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信息表</w:t>
            </w:r>
          </w:p>
        </w:tc>
        <w:tc>
          <w:tcPr>
            <w:tcW w:w="298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04D47" w:rsidRPr="00173D54" w:rsidRDefault="00904D47" w:rsidP="00904D47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904D47" w:rsidRPr="00173D54" w:rsidTr="00733DB3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APPLY_CODE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申请单编号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APPLY_NAME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申请单名称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3F5ACF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APPLICANT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申请人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APPLY_DATE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申请时间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DATE(10)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DEVELOP_PLAN_ATTACH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产品开发计划附件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SALE_PLAN_ATTACH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销售渠道计划附件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APPLY_STATUS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申请单状态</w:t>
            </w:r>
          </w:p>
        </w:tc>
        <w:tc>
          <w:tcPr>
            <w:tcW w:w="1375" w:type="dxa"/>
            <w:vAlign w:val="bottom"/>
          </w:tcPr>
          <w:p w:rsidR="00904D47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审核状态</w:t>
            </w: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774AF4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PROJECT</w:t>
            </w:r>
            <w:r w:rsidR="00904D47" w:rsidRPr="00E402D0">
              <w:rPr>
                <w:rFonts w:ascii="宋体" w:hAnsi="宋体"/>
                <w:sz w:val="21"/>
                <w:szCs w:val="21"/>
              </w:rPr>
              <w:t>_CODE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依赖项目信息表</w:t>
            </w:r>
          </w:p>
        </w:tc>
      </w:tr>
    </w:tbl>
    <w:p w:rsidR="00904D47" w:rsidRPr="00173D54" w:rsidRDefault="00904D47" w:rsidP="00904D47">
      <w:pPr>
        <w:rPr>
          <w:rFonts w:ascii="宋体" w:hAnsi="宋体"/>
        </w:rPr>
      </w:pP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904D47" w:rsidRPr="00173D54" w:rsidRDefault="00904D47" w:rsidP="00904D47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904D47" w:rsidRPr="00173D54" w:rsidTr="00733DB3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904D47" w:rsidRPr="00173D54" w:rsidTr="00733DB3">
        <w:trPr>
          <w:jc w:val="center"/>
        </w:trPr>
        <w:tc>
          <w:tcPr>
            <w:tcW w:w="1561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>
              <w:rPr>
                <w:rFonts w:ascii="宋体" w:hAnsi="宋体" w:hint="eastAsia"/>
                <w:sz w:val="21"/>
                <w:szCs w:val="21"/>
              </w:rPr>
              <w:t>_DEV_PLAN</w:t>
            </w:r>
          </w:p>
        </w:tc>
        <w:tc>
          <w:tcPr>
            <w:tcW w:w="1644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APPLY_CODE</w:t>
            </w:r>
          </w:p>
        </w:tc>
        <w:tc>
          <w:tcPr>
            <w:tcW w:w="1712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904D47" w:rsidRPr="00173D54" w:rsidTr="00733DB3">
        <w:trPr>
          <w:jc w:val="center"/>
        </w:trPr>
        <w:tc>
          <w:tcPr>
            <w:tcW w:w="1561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K_TBAA</w:t>
            </w:r>
            <w:r>
              <w:rPr>
                <w:rFonts w:ascii="宋体" w:hAnsi="宋体" w:hint="eastAsia"/>
                <w:sz w:val="21"/>
                <w:szCs w:val="21"/>
              </w:rPr>
              <w:t>_DEV_PLAN_</w:t>
            </w:r>
            <w:r w:rsidR="00774AF4">
              <w:rPr>
                <w:rFonts w:ascii="宋体" w:hAnsi="宋体" w:hint="eastAsia"/>
                <w:sz w:val="21"/>
                <w:szCs w:val="21"/>
              </w:rPr>
              <w:t>PROJECT</w:t>
            </w:r>
          </w:p>
        </w:tc>
        <w:tc>
          <w:tcPr>
            <w:tcW w:w="1644" w:type="dxa"/>
          </w:tcPr>
          <w:p w:rsidR="00904D47" w:rsidRDefault="00774AF4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PROJECT</w:t>
            </w:r>
            <w:r w:rsidR="00904D47">
              <w:rPr>
                <w:rFonts w:ascii="宋体" w:hAnsi="宋体" w:hint="eastAsia"/>
                <w:sz w:val="21"/>
                <w:szCs w:val="21"/>
              </w:rPr>
              <w:t>_CODE</w:t>
            </w:r>
          </w:p>
        </w:tc>
        <w:tc>
          <w:tcPr>
            <w:tcW w:w="1712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904D47" w:rsidRPr="00173D54" w:rsidRDefault="00774AF4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PROJECT</w:t>
            </w:r>
            <w:r w:rsidR="00904D47">
              <w:rPr>
                <w:rFonts w:ascii="宋体" w:hAnsi="宋体" w:hint="eastAsia"/>
                <w:sz w:val="21"/>
                <w:szCs w:val="21"/>
              </w:rPr>
              <w:t>_CODE</w:t>
            </w:r>
          </w:p>
        </w:tc>
        <w:tc>
          <w:tcPr>
            <w:tcW w:w="140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904D47" w:rsidRPr="00173D54" w:rsidRDefault="00904D47" w:rsidP="00904D47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904D47" w:rsidRPr="00173D54" w:rsidTr="00733DB3">
        <w:trPr>
          <w:jc w:val="center"/>
        </w:trPr>
        <w:tc>
          <w:tcPr>
            <w:tcW w:w="3827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904D47" w:rsidRPr="00173D54" w:rsidTr="00733DB3">
        <w:trPr>
          <w:jc w:val="center"/>
        </w:trPr>
        <w:tc>
          <w:tcPr>
            <w:tcW w:w="3827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904D47" w:rsidRPr="00173D54" w:rsidTr="00733DB3">
        <w:trPr>
          <w:jc w:val="center"/>
        </w:trPr>
        <w:tc>
          <w:tcPr>
            <w:tcW w:w="3827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904D47" w:rsidRPr="00173D54" w:rsidTr="00733DB3">
        <w:trPr>
          <w:jc w:val="center"/>
        </w:trPr>
        <w:tc>
          <w:tcPr>
            <w:tcW w:w="3827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904D47" w:rsidRPr="00173D54" w:rsidRDefault="00904D47" w:rsidP="00904D47">
      <w:pPr>
        <w:rPr>
          <w:rFonts w:ascii="宋体" w:hAnsi="宋体"/>
        </w:rPr>
      </w:pPr>
    </w:p>
    <w:p w:rsidR="00904D47" w:rsidRPr="00173D54" w:rsidRDefault="00904D47" w:rsidP="00904D47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PRODUCT产品资料</w:t>
      </w:r>
      <w:r w:rsidRPr="00173D54">
        <w:rPr>
          <w:rFonts w:ascii="宋体" w:hAnsi="宋体" w:hint="eastAsia"/>
        </w:rPr>
        <w:t>信息表</w:t>
      </w: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产品资料</w:t>
      </w:r>
      <w:r w:rsidRPr="00173D54">
        <w:rPr>
          <w:rFonts w:ascii="宋体" w:hAnsi="宋体" w:hint="eastAsia"/>
        </w:rPr>
        <w:t>信息。</w:t>
      </w: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</w:t>
      </w:r>
      <w:r>
        <w:rPr>
          <w:rFonts w:ascii="宋体" w:hAnsi="宋体" w:hint="eastAsia"/>
          <w:bCs/>
        </w:rPr>
        <w:t>关联</w:t>
      </w:r>
      <w:r>
        <w:rPr>
          <w:rFonts w:ascii="宋体" w:hAnsi="宋体" w:hint="eastAsia"/>
          <w:sz w:val="21"/>
          <w:szCs w:val="21"/>
        </w:rPr>
        <w:t>开发计划信息表（</w:t>
      </w:r>
      <w:r w:rsidRPr="002B517E">
        <w:rPr>
          <w:rFonts w:ascii="宋体" w:hAnsi="宋体" w:hint="eastAsia"/>
          <w:sz w:val="21"/>
          <w:szCs w:val="21"/>
        </w:rPr>
        <w:t>TBAA_DEVELOP_PLAN</w:t>
      </w:r>
      <w:r>
        <w:rPr>
          <w:rFonts w:ascii="宋体" w:hAnsi="宋体" w:hint="eastAsia"/>
          <w:sz w:val="21"/>
          <w:szCs w:val="21"/>
        </w:rPr>
        <w:t>）</w:t>
      </w: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904D47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904D47" w:rsidRPr="00173D54" w:rsidTr="00733DB3">
        <w:trPr>
          <w:jc w:val="center"/>
        </w:trPr>
        <w:tc>
          <w:tcPr>
            <w:tcW w:w="2489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PRODUCT</w:t>
            </w:r>
          </w:p>
        </w:tc>
        <w:tc>
          <w:tcPr>
            <w:tcW w:w="378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产品资料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信息表</w:t>
            </w:r>
          </w:p>
        </w:tc>
        <w:tc>
          <w:tcPr>
            <w:tcW w:w="298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04D47" w:rsidRPr="00173D54" w:rsidRDefault="00904D47" w:rsidP="00904D47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904D47" w:rsidRPr="00173D54" w:rsidTr="00733DB3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PRODUCT_CODE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 w:val="21"/>
                <w:szCs w:val="21"/>
              </w:rPr>
              <w:t>腾讯审批</w:t>
            </w:r>
            <w:proofErr w:type="gramEnd"/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PRODUCT_NAME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产品名称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3F5ACF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SPECIFICATION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大小规格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MATERIAL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材质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COLOR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颜色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RETAIL_PRICE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零售价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WHOLESALE_PRICE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批发价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E402D0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FACTORY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出厂价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</w:t>
            </w:r>
          </w:p>
        </w:tc>
        <w:tc>
          <w:tcPr>
            <w:tcW w:w="2829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PRODUCT_STATUS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产品状态</w:t>
            </w:r>
          </w:p>
        </w:tc>
        <w:tc>
          <w:tcPr>
            <w:tcW w:w="1375" w:type="dxa"/>
            <w:vAlign w:val="bottom"/>
          </w:tcPr>
          <w:p w:rsidR="00904D47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</w:t>
            </w:r>
          </w:p>
        </w:tc>
        <w:tc>
          <w:tcPr>
            <w:tcW w:w="2829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审核状态</w:t>
            </w: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APPROVER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审批人</w:t>
            </w:r>
          </w:p>
        </w:tc>
        <w:tc>
          <w:tcPr>
            <w:tcW w:w="1375" w:type="dxa"/>
            <w:vAlign w:val="bottom"/>
          </w:tcPr>
          <w:p w:rsidR="00904D47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APPROVE_COMMENT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审批意见</w:t>
            </w:r>
          </w:p>
        </w:tc>
        <w:tc>
          <w:tcPr>
            <w:tcW w:w="1375" w:type="dxa"/>
            <w:vAlign w:val="bottom"/>
          </w:tcPr>
          <w:p w:rsidR="00904D47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APPROVE_DATE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审批时间</w:t>
            </w:r>
          </w:p>
        </w:tc>
        <w:tc>
          <w:tcPr>
            <w:tcW w:w="1375" w:type="dxa"/>
            <w:vAlign w:val="bottom"/>
          </w:tcPr>
          <w:p w:rsidR="00904D47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DATE(10)</w:t>
            </w:r>
          </w:p>
        </w:tc>
        <w:tc>
          <w:tcPr>
            <w:tcW w:w="2829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E402D0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REMEMBER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E402D0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APPLY_CODE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依赖开发计划信息表</w:t>
            </w:r>
          </w:p>
        </w:tc>
      </w:tr>
    </w:tbl>
    <w:p w:rsidR="00904D47" w:rsidRPr="00173D54" w:rsidRDefault="00904D47" w:rsidP="00904D47">
      <w:pPr>
        <w:rPr>
          <w:rFonts w:ascii="宋体" w:hAnsi="宋体"/>
        </w:rPr>
      </w:pP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904D47" w:rsidRPr="00173D54" w:rsidRDefault="00904D47" w:rsidP="00904D47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904D47" w:rsidRPr="00173D54" w:rsidTr="00733DB3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904D47" w:rsidRPr="00173D54" w:rsidTr="00733DB3">
        <w:trPr>
          <w:jc w:val="center"/>
        </w:trPr>
        <w:tc>
          <w:tcPr>
            <w:tcW w:w="1561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>
              <w:rPr>
                <w:rFonts w:ascii="宋体" w:hAnsi="宋体" w:hint="eastAsia"/>
                <w:sz w:val="21"/>
                <w:szCs w:val="21"/>
              </w:rPr>
              <w:t>_PRODUCT</w:t>
            </w:r>
          </w:p>
        </w:tc>
        <w:tc>
          <w:tcPr>
            <w:tcW w:w="1644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PRODUCT_CODE</w:t>
            </w:r>
          </w:p>
        </w:tc>
        <w:tc>
          <w:tcPr>
            <w:tcW w:w="1712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904D47" w:rsidRPr="00173D54" w:rsidTr="00733DB3">
        <w:trPr>
          <w:jc w:val="center"/>
        </w:trPr>
        <w:tc>
          <w:tcPr>
            <w:tcW w:w="1561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K_TBAA</w:t>
            </w:r>
            <w:r>
              <w:rPr>
                <w:rFonts w:ascii="宋体" w:hAnsi="宋体" w:hint="eastAsia"/>
                <w:sz w:val="21"/>
                <w:szCs w:val="21"/>
              </w:rPr>
              <w:t>_PRODUCT_APPLY</w:t>
            </w:r>
          </w:p>
        </w:tc>
        <w:tc>
          <w:tcPr>
            <w:tcW w:w="1644" w:type="dxa"/>
          </w:tcPr>
          <w:p w:rsidR="00904D47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APPLY_CODE</w:t>
            </w:r>
          </w:p>
        </w:tc>
        <w:tc>
          <w:tcPr>
            <w:tcW w:w="1712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APPLY_CODE</w:t>
            </w:r>
          </w:p>
        </w:tc>
        <w:tc>
          <w:tcPr>
            <w:tcW w:w="140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904D47" w:rsidRPr="00173D54" w:rsidRDefault="00904D47" w:rsidP="00904D47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904D47" w:rsidRPr="00173D54" w:rsidTr="00733DB3">
        <w:trPr>
          <w:jc w:val="center"/>
        </w:trPr>
        <w:tc>
          <w:tcPr>
            <w:tcW w:w="3827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904D47" w:rsidRPr="00173D54" w:rsidTr="00733DB3">
        <w:trPr>
          <w:jc w:val="center"/>
        </w:trPr>
        <w:tc>
          <w:tcPr>
            <w:tcW w:w="3827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904D47" w:rsidRPr="00173D54" w:rsidTr="00733DB3">
        <w:trPr>
          <w:jc w:val="center"/>
        </w:trPr>
        <w:tc>
          <w:tcPr>
            <w:tcW w:w="3827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904D47" w:rsidRPr="00173D54" w:rsidTr="00733DB3">
        <w:trPr>
          <w:jc w:val="center"/>
        </w:trPr>
        <w:tc>
          <w:tcPr>
            <w:tcW w:w="3827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904D47" w:rsidRPr="00173D54" w:rsidRDefault="00904D47" w:rsidP="00904D47">
      <w:pPr>
        <w:rPr>
          <w:rFonts w:ascii="宋体" w:hAnsi="宋体"/>
        </w:rPr>
      </w:pPr>
    </w:p>
    <w:p w:rsidR="00904D47" w:rsidRPr="00173D54" w:rsidRDefault="00904D47" w:rsidP="00904D47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DEVELOP_HIS开发计划历史</w:t>
      </w:r>
      <w:r w:rsidRPr="00173D54">
        <w:rPr>
          <w:rFonts w:ascii="宋体" w:hAnsi="宋体" w:hint="eastAsia"/>
        </w:rPr>
        <w:t>表</w:t>
      </w: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开发计划历史</w:t>
      </w:r>
      <w:r w:rsidRPr="00173D54">
        <w:rPr>
          <w:rFonts w:ascii="宋体" w:hAnsi="宋体" w:hint="eastAsia"/>
        </w:rPr>
        <w:t>信息。</w:t>
      </w: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</w:t>
      </w:r>
      <w:r>
        <w:rPr>
          <w:rFonts w:ascii="宋体" w:hAnsi="宋体" w:hint="eastAsia"/>
          <w:bCs/>
        </w:rPr>
        <w:t>关联</w:t>
      </w:r>
      <w:r>
        <w:rPr>
          <w:rFonts w:ascii="宋体" w:hAnsi="宋体" w:hint="eastAsia"/>
          <w:sz w:val="21"/>
          <w:szCs w:val="21"/>
        </w:rPr>
        <w:t>开发计划信息表（</w:t>
      </w:r>
      <w:r w:rsidRPr="002B517E">
        <w:rPr>
          <w:rFonts w:ascii="宋体" w:hAnsi="宋体" w:hint="eastAsia"/>
          <w:sz w:val="21"/>
          <w:szCs w:val="21"/>
        </w:rPr>
        <w:t>TBAA_DEVELOP_PLAN</w:t>
      </w:r>
      <w:r>
        <w:rPr>
          <w:rFonts w:ascii="宋体" w:hAnsi="宋体" w:hint="eastAsia"/>
          <w:sz w:val="21"/>
          <w:szCs w:val="21"/>
        </w:rPr>
        <w:t>）</w:t>
      </w: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904D47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904D47" w:rsidRPr="00173D54" w:rsidTr="00733DB3">
        <w:trPr>
          <w:jc w:val="center"/>
        </w:trPr>
        <w:tc>
          <w:tcPr>
            <w:tcW w:w="2489" w:type="dxa"/>
          </w:tcPr>
          <w:p w:rsidR="00904D47" w:rsidRPr="00173D54" w:rsidRDefault="00904D47" w:rsidP="006B01E7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DEVELOP_HIS</w:t>
            </w:r>
          </w:p>
        </w:tc>
        <w:tc>
          <w:tcPr>
            <w:tcW w:w="378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开发计划历史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04D47" w:rsidRPr="00173D54" w:rsidRDefault="00904D47" w:rsidP="00904D47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904D47" w:rsidRPr="00173D54" w:rsidTr="00733DB3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663853" w:rsidP="0066385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SEQNO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</w:t>
            </w:r>
            <w:proofErr w:type="gramStart"/>
            <w:r>
              <w:rPr>
                <w:rFonts w:ascii="宋体" w:hAnsi="宋体" w:cs="宋体" w:hint="eastAsia"/>
                <w:sz w:val="21"/>
                <w:szCs w:val="21"/>
              </w:rPr>
              <w:t>单历史</w:t>
            </w:r>
            <w:proofErr w:type="gramEnd"/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37126D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126D" w:rsidRPr="00173D54" w:rsidRDefault="0037126D" w:rsidP="00E50397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37126D" w:rsidRPr="00173D54" w:rsidRDefault="0037126D" w:rsidP="00E5039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APPLY_CODE</w:t>
            </w:r>
          </w:p>
        </w:tc>
        <w:tc>
          <w:tcPr>
            <w:tcW w:w="1950" w:type="dxa"/>
            <w:vAlign w:val="bottom"/>
          </w:tcPr>
          <w:p w:rsidR="0037126D" w:rsidRPr="00173D54" w:rsidRDefault="0037126D" w:rsidP="00E5039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37126D" w:rsidRPr="00173D54" w:rsidRDefault="0037126D" w:rsidP="00E50397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37126D" w:rsidRPr="00173D54" w:rsidRDefault="0037126D" w:rsidP="00E5039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依赖开发计划信息表</w:t>
            </w:r>
          </w:p>
        </w:tc>
      </w:tr>
      <w:tr w:rsidR="0037126D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126D" w:rsidRPr="00173D54" w:rsidRDefault="0037126D" w:rsidP="00904D47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37126D" w:rsidRDefault="0037126D" w:rsidP="00B46685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APPLY_STATUS</w:t>
            </w:r>
          </w:p>
        </w:tc>
        <w:tc>
          <w:tcPr>
            <w:tcW w:w="1950" w:type="dxa"/>
            <w:vAlign w:val="bottom"/>
          </w:tcPr>
          <w:p w:rsidR="0037126D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处理后状态</w:t>
            </w:r>
          </w:p>
        </w:tc>
        <w:tc>
          <w:tcPr>
            <w:tcW w:w="1375" w:type="dxa"/>
            <w:vAlign w:val="bottom"/>
          </w:tcPr>
          <w:p w:rsidR="0037126D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VARCHAR2(2)</w:t>
            </w:r>
          </w:p>
        </w:tc>
        <w:tc>
          <w:tcPr>
            <w:tcW w:w="2829" w:type="dxa"/>
            <w:vAlign w:val="bottom"/>
          </w:tcPr>
          <w:p w:rsidR="0037126D" w:rsidRPr="00173D54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审核状态</w:t>
            </w:r>
          </w:p>
        </w:tc>
      </w:tr>
      <w:tr w:rsidR="0037126D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126D" w:rsidRPr="00173D54" w:rsidRDefault="0037126D" w:rsidP="00904D47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37126D" w:rsidRDefault="0037126D" w:rsidP="00B46685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PRE_STATUS</w:t>
            </w:r>
          </w:p>
        </w:tc>
        <w:tc>
          <w:tcPr>
            <w:tcW w:w="1950" w:type="dxa"/>
            <w:vAlign w:val="bottom"/>
          </w:tcPr>
          <w:p w:rsidR="0037126D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处理前状态</w:t>
            </w:r>
          </w:p>
        </w:tc>
        <w:tc>
          <w:tcPr>
            <w:tcW w:w="1375" w:type="dxa"/>
            <w:vAlign w:val="bottom"/>
          </w:tcPr>
          <w:p w:rsidR="0037126D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37126D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7126D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126D" w:rsidRPr="00173D54" w:rsidRDefault="0037126D" w:rsidP="00904D47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37126D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APPROVER</w:t>
            </w:r>
          </w:p>
        </w:tc>
        <w:tc>
          <w:tcPr>
            <w:tcW w:w="1950" w:type="dxa"/>
            <w:vAlign w:val="bottom"/>
          </w:tcPr>
          <w:p w:rsidR="0037126D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审批人</w:t>
            </w:r>
          </w:p>
        </w:tc>
        <w:tc>
          <w:tcPr>
            <w:tcW w:w="1375" w:type="dxa"/>
            <w:vAlign w:val="bottom"/>
          </w:tcPr>
          <w:p w:rsidR="0037126D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37126D" w:rsidRPr="00173D54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7126D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126D" w:rsidRPr="00173D54" w:rsidRDefault="0037126D" w:rsidP="00904D47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37126D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APPROVE_COMMENT</w:t>
            </w:r>
          </w:p>
        </w:tc>
        <w:tc>
          <w:tcPr>
            <w:tcW w:w="1950" w:type="dxa"/>
            <w:vAlign w:val="bottom"/>
          </w:tcPr>
          <w:p w:rsidR="0037126D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审批意见</w:t>
            </w:r>
          </w:p>
        </w:tc>
        <w:tc>
          <w:tcPr>
            <w:tcW w:w="1375" w:type="dxa"/>
            <w:vAlign w:val="bottom"/>
          </w:tcPr>
          <w:p w:rsidR="0037126D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37126D" w:rsidRPr="00173D54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7126D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126D" w:rsidRPr="00173D54" w:rsidRDefault="0037126D" w:rsidP="00904D47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37126D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APPROVE_DATE</w:t>
            </w:r>
          </w:p>
        </w:tc>
        <w:tc>
          <w:tcPr>
            <w:tcW w:w="1950" w:type="dxa"/>
            <w:vAlign w:val="bottom"/>
          </w:tcPr>
          <w:p w:rsidR="0037126D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审批时间</w:t>
            </w:r>
          </w:p>
        </w:tc>
        <w:tc>
          <w:tcPr>
            <w:tcW w:w="1375" w:type="dxa"/>
            <w:vAlign w:val="bottom"/>
          </w:tcPr>
          <w:p w:rsidR="0037126D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DATE(10)</w:t>
            </w:r>
          </w:p>
        </w:tc>
        <w:tc>
          <w:tcPr>
            <w:tcW w:w="2829" w:type="dxa"/>
            <w:vAlign w:val="bottom"/>
          </w:tcPr>
          <w:p w:rsidR="0037126D" w:rsidRPr="00173D54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7126D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126D" w:rsidRPr="00173D54" w:rsidRDefault="0037126D" w:rsidP="00904D47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37126D" w:rsidRPr="00173D54" w:rsidRDefault="0037126D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50" w:type="dxa"/>
            <w:vAlign w:val="bottom"/>
          </w:tcPr>
          <w:p w:rsidR="0037126D" w:rsidRPr="00173D54" w:rsidRDefault="0037126D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37126D" w:rsidRPr="00173D54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37126D" w:rsidRPr="00173D54" w:rsidRDefault="0037126D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37126D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126D" w:rsidRPr="00173D54" w:rsidRDefault="0037126D" w:rsidP="00904D47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37126D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950" w:type="dxa"/>
            <w:vAlign w:val="bottom"/>
          </w:tcPr>
          <w:p w:rsidR="0037126D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37126D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37126D" w:rsidRPr="00173D54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7126D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126D" w:rsidRPr="00173D54" w:rsidRDefault="0037126D" w:rsidP="00904D47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37126D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950" w:type="dxa"/>
            <w:vAlign w:val="bottom"/>
          </w:tcPr>
          <w:p w:rsidR="0037126D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37126D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37126D" w:rsidRPr="00173D54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7126D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126D" w:rsidRPr="00173D54" w:rsidRDefault="0037126D" w:rsidP="00904D47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37126D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950" w:type="dxa"/>
            <w:vAlign w:val="bottom"/>
          </w:tcPr>
          <w:p w:rsidR="0037126D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37126D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37126D" w:rsidRPr="00173D54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7126D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126D" w:rsidRPr="00173D54" w:rsidRDefault="0037126D" w:rsidP="00904D47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37126D" w:rsidRPr="00173D54" w:rsidRDefault="0037126D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50" w:type="dxa"/>
            <w:vAlign w:val="bottom"/>
          </w:tcPr>
          <w:p w:rsidR="0037126D" w:rsidRPr="00173D54" w:rsidRDefault="0037126D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37126D" w:rsidRPr="00173D54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37126D" w:rsidRPr="00173D54" w:rsidRDefault="0037126D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37126D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7126D" w:rsidRPr="00173D54" w:rsidRDefault="0037126D" w:rsidP="00904D47">
            <w:pPr>
              <w:widowControl/>
              <w:numPr>
                <w:ilvl w:val="0"/>
                <w:numId w:val="4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37126D" w:rsidRPr="00173D54" w:rsidRDefault="0037126D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50" w:type="dxa"/>
            <w:vAlign w:val="bottom"/>
          </w:tcPr>
          <w:p w:rsidR="0037126D" w:rsidRPr="00173D54" w:rsidRDefault="0037126D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37126D" w:rsidRPr="00173D54" w:rsidRDefault="0037126D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37126D" w:rsidRPr="00173D54" w:rsidRDefault="0037126D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04D47" w:rsidRPr="00173D54" w:rsidRDefault="00904D47" w:rsidP="00904D47">
      <w:pPr>
        <w:rPr>
          <w:rFonts w:ascii="宋体" w:hAnsi="宋体"/>
        </w:rPr>
      </w:pP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904D47" w:rsidRPr="00173D54" w:rsidRDefault="00904D47" w:rsidP="00904D47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904D47" w:rsidRPr="00173D54" w:rsidTr="00733DB3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904D47" w:rsidRPr="00173D54" w:rsidTr="00733DB3">
        <w:trPr>
          <w:jc w:val="center"/>
        </w:trPr>
        <w:tc>
          <w:tcPr>
            <w:tcW w:w="1561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>
              <w:rPr>
                <w:rFonts w:ascii="宋体" w:hAnsi="宋体" w:hint="eastAsia"/>
                <w:sz w:val="21"/>
                <w:szCs w:val="21"/>
              </w:rPr>
              <w:t>_DEV_PLAN</w:t>
            </w:r>
          </w:p>
        </w:tc>
        <w:tc>
          <w:tcPr>
            <w:tcW w:w="1644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HIS_APPLY_CODE</w:t>
            </w:r>
          </w:p>
        </w:tc>
        <w:tc>
          <w:tcPr>
            <w:tcW w:w="1712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904D47" w:rsidRPr="00173D54" w:rsidTr="00733DB3">
        <w:trPr>
          <w:jc w:val="center"/>
        </w:trPr>
        <w:tc>
          <w:tcPr>
            <w:tcW w:w="1561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K_TBAA</w:t>
            </w:r>
            <w:r>
              <w:rPr>
                <w:rFonts w:ascii="宋体" w:hAnsi="宋体" w:hint="eastAsia"/>
                <w:sz w:val="21"/>
                <w:szCs w:val="21"/>
              </w:rPr>
              <w:t>_DEV_PLAN_APPLY</w:t>
            </w:r>
          </w:p>
        </w:tc>
        <w:tc>
          <w:tcPr>
            <w:tcW w:w="1644" w:type="dxa"/>
          </w:tcPr>
          <w:p w:rsidR="00904D47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APPLY_CODE</w:t>
            </w:r>
          </w:p>
        </w:tc>
        <w:tc>
          <w:tcPr>
            <w:tcW w:w="1712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APPLY_CODE</w:t>
            </w:r>
          </w:p>
        </w:tc>
        <w:tc>
          <w:tcPr>
            <w:tcW w:w="140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904D47" w:rsidRPr="00173D54" w:rsidRDefault="00904D47" w:rsidP="00904D47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904D47" w:rsidRPr="00173D54" w:rsidTr="00733DB3">
        <w:trPr>
          <w:jc w:val="center"/>
        </w:trPr>
        <w:tc>
          <w:tcPr>
            <w:tcW w:w="3827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904D47" w:rsidRPr="00173D54" w:rsidTr="00733DB3">
        <w:trPr>
          <w:jc w:val="center"/>
        </w:trPr>
        <w:tc>
          <w:tcPr>
            <w:tcW w:w="3827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904D47" w:rsidRPr="00173D54" w:rsidTr="00733DB3">
        <w:trPr>
          <w:jc w:val="center"/>
        </w:trPr>
        <w:tc>
          <w:tcPr>
            <w:tcW w:w="3827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904D47" w:rsidRPr="00173D54" w:rsidTr="00733DB3">
        <w:trPr>
          <w:jc w:val="center"/>
        </w:trPr>
        <w:tc>
          <w:tcPr>
            <w:tcW w:w="3827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89132B" w:rsidRDefault="0089132B" w:rsidP="0089132B"/>
    <w:p w:rsidR="0089132B" w:rsidRPr="00173D54" w:rsidRDefault="0089132B" w:rsidP="0089132B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</w:t>
      </w:r>
      <w:r>
        <w:rPr>
          <w:rFonts w:ascii="宋体" w:hAnsi="宋体" w:hint="eastAsia"/>
        </w:rPr>
        <w:t xml:space="preserve"> _PUBLISH出版计划</w:t>
      </w:r>
      <w:r w:rsidRPr="00173D54">
        <w:rPr>
          <w:rFonts w:ascii="宋体" w:hAnsi="宋体" w:hint="eastAsia"/>
        </w:rPr>
        <w:t>表</w:t>
      </w:r>
    </w:p>
    <w:p w:rsidR="0089132B" w:rsidRPr="00173D54" w:rsidRDefault="0089132B" w:rsidP="0089132B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>
        <w:rPr>
          <w:rFonts w:ascii="宋体" w:hAnsi="宋体" w:hint="eastAsia"/>
        </w:rPr>
        <w:t>图书出版申请</w:t>
      </w:r>
      <w:r w:rsidRPr="00173D54">
        <w:rPr>
          <w:rFonts w:ascii="宋体" w:hAnsi="宋体" w:hint="eastAsia"/>
        </w:rPr>
        <w:t>信息。</w:t>
      </w:r>
    </w:p>
    <w:p w:rsidR="0089132B" w:rsidRPr="00173D54" w:rsidRDefault="0089132B" w:rsidP="0089132B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89132B" w:rsidRPr="00173D54" w:rsidRDefault="0089132B" w:rsidP="0089132B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89132B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89132B" w:rsidRPr="00173D54" w:rsidRDefault="0089132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89132B" w:rsidRPr="00173D54" w:rsidRDefault="0089132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89132B" w:rsidRPr="00173D54" w:rsidRDefault="0089132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89132B" w:rsidRPr="00173D54" w:rsidTr="00733DB3">
        <w:trPr>
          <w:jc w:val="center"/>
        </w:trPr>
        <w:tc>
          <w:tcPr>
            <w:tcW w:w="2489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PIBLISH</w:t>
            </w:r>
          </w:p>
        </w:tc>
        <w:tc>
          <w:tcPr>
            <w:tcW w:w="3780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出版计划表</w:t>
            </w:r>
          </w:p>
        </w:tc>
        <w:tc>
          <w:tcPr>
            <w:tcW w:w="2980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89132B" w:rsidRPr="00173D54" w:rsidRDefault="0089132B" w:rsidP="0089132B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1678"/>
        <w:gridCol w:w="1448"/>
        <w:gridCol w:w="1980"/>
        <w:gridCol w:w="3158"/>
      </w:tblGrid>
      <w:tr w:rsidR="0089132B" w:rsidRPr="00173D54" w:rsidTr="00733DB3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Pr="00173D54" w:rsidRDefault="0089132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shd w:val="clear" w:color="auto" w:fill="C0C0C0"/>
          </w:tcPr>
          <w:p w:rsidR="0089132B" w:rsidRPr="00173D54" w:rsidRDefault="0089132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448" w:type="dxa"/>
            <w:shd w:val="clear" w:color="auto" w:fill="C0C0C0"/>
          </w:tcPr>
          <w:p w:rsidR="0089132B" w:rsidRPr="00173D54" w:rsidRDefault="0089132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80" w:type="dxa"/>
            <w:shd w:val="clear" w:color="auto" w:fill="C0C0C0"/>
          </w:tcPr>
          <w:p w:rsidR="0089132B" w:rsidRPr="00173D54" w:rsidRDefault="0089132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shd w:val="clear" w:color="auto" w:fill="C0C0C0"/>
          </w:tcPr>
          <w:p w:rsidR="0089132B" w:rsidRPr="00173D54" w:rsidRDefault="0089132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89132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Pr="00173D54" w:rsidRDefault="0089132B" w:rsidP="0089132B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PUBLISH_CODE</w:t>
            </w:r>
          </w:p>
        </w:tc>
        <w:tc>
          <w:tcPr>
            <w:tcW w:w="1448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申请单号</w:t>
            </w:r>
          </w:p>
        </w:tc>
        <w:tc>
          <w:tcPr>
            <w:tcW w:w="1980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89132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Pr="00173D54" w:rsidRDefault="0089132B" w:rsidP="0089132B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PUBLISH_PRO</w:t>
            </w:r>
          </w:p>
        </w:tc>
        <w:tc>
          <w:tcPr>
            <w:tcW w:w="1448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项目名称</w:t>
            </w:r>
          </w:p>
        </w:tc>
        <w:tc>
          <w:tcPr>
            <w:tcW w:w="1980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50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9132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Pr="00173D54" w:rsidRDefault="0089132B" w:rsidP="0089132B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PUBLISH_NAME</w:t>
            </w:r>
          </w:p>
        </w:tc>
        <w:tc>
          <w:tcPr>
            <w:tcW w:w="1448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申请单名称</w:t>
            </w:r>
          </w:p>
        </w:tc>
        <w:tc>
          <w:tcPr>
            <w:tcW w:w="1980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50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9132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Pr="00173D54" w:rsidRDefault="0089132B" w:rsidP="0089132B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PUBLISH_COM</w:t>
            </w:r>
          </w:p>
        </w:tc>
        <w:tc>
          <w:tcPr>
            <w:tcW w:w="1448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公司名称</w:t>
            </w:r>
          </w:p>
        </w:tc>
        <w:tc>
          <w:tcPr>
            <w:tcW w:w="1980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NUMBER(50)</w:t>
            </w:r>
          </w:p>
        </w:tc>
        <w:tc>
          <w:tcPr>
            <w:tcW w:w="3158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9132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Pr="00173D54" w:rsidRDefault="0089132B" w:rsidP="0089132B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PUB_PRO_TIME</w:t>
            </w:r>
          </w:p>
        </w:tc>
        <w:tc>
          <w:tcPr>
            <w:tcW w:w="1448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项目时间</w:t>
            </w:r>
          </w:p>
        </w:tc>
        <w:tc>
          <w:tcPr>
            <w:tcW w:w="1980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10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9132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Pr="00173D54" w:rsidRDefault="0089132B" w:rsidP="0089132B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PUB_APPLICAT</w:t>
            </w:r>
          </w:p>
        </w:tc>
        <w:tc>
          <w:tcPr>
            <w:tcW w:w="1448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申请人</w:t>
            </w:r>
          </w:p>
        </w:tc>
        <w:tc>
          <w:tcPr>
            <w:tcW w:w="1980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10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9132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Pr="00173D54" w:rsidRDefault="0089132B" w:rsidP="0089132B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PUB_CONTACT</w:t>
            </w:r>
          </w:p>
        </w:tc>
        <w:tc>
          <w:tcPr>
            <w:tcW w:w="1448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联系电话</w:t>
            </w:r>
          </w:p>
        </w:tc>
        <w:tc>
          <w:tcPr>
            <w:tcW w:w="1980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89132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Pr="00173D54" w:rsidRDefault="0089132B" w:rsidP="0089132B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89132B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PUB_STATUS</w:t>
            </w:r>
          </w:p>
        </w:tc>
        <w:tc>
          <w:tcPr>
            <w:tcW w:w="1448" w:type="dxa"/>
            <w:vAlign w:val="bottom"/>
          </w:tcPr>
          <w:p w:rsidR="0089132B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审核状态</w:t>
            </w:r>
          </w:p>
        </w:tc>
        <w:tc>
          <w:tcPr>
            <w:tcW w:w="1980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NUMBER(3)</w:t>
            </w:r>
          </w:p>
        </w:tc>
        <w:tc>
          <w:tcPr>
            <w:tcW w:w="3158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整个申请单的状态</w:t>
            </w:r>
          </w:p>
        </w:tc>
      </w:tr>
      <w:tr w:rsidR="0089132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Pr="00173D54" w:rsidRDefault="0089132B" w:rsidP="0089132B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89132B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PUBLISH_PLAN</w:t>
            </w:r>
          </w:p>
        </w:tc>
        <w:tc>
          <w:tcPr>
            <w:tcW w:w="1448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出版计划</w:t>
            </w:r>
          </w:p>
        </w:tc>
        <w:tc>
          <w:tcPr>
            <w:tcW w:w="1980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用户上传的文件</w:t>
            </w:r>
          </w:p>
        </w:tc>
      </w:tr>
      <w:tr w:rsidR="0089132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Pr="00173D54" w:rsidRDefault="0089132B" w:rsidP="0089132B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89132B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PUB_SALE_PLAN</w:t>
            </w:r>
          </w:p>
        </w:tc>
        <w:tc>
          <w:tcPr>
            <w:tcW w:w="1448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销售渠道计划</w:t>
            </w:r>
          </w:p>
        </w:tc>
        <w:tc>
          <w:tcPr>
            <w:tcW w:w="1980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用户上传的文件</w:t>
            </w:r>
          </w:p>
        </w:tc>
      </w:tr>
      <w:tr w:rsidR="0089132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Pr="00173D54" w:rsidRDefault="0089132B" w:rsidP="0089132B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89132B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PUB_LICENCE</w:t>
            </w:r>
          </w:p>
        </w:tc>
        <w:tc>
          <w:tcPr>
            <w:tcW w:w="1448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产品开发许可证</w:t>
            </w:r>
          </w:p>
        </w:tc>
        <w:tc>
          <w:tcPr>
            <w:tcW w:w="1980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用户上传的文件</w:t>
            </w:r>
          </w:p>
        </w:tc>
      </w:tr>
    </w:tbl>
    <w:p w:rsidR="0089132B" w:rsidRPr="00173D54" w:rsidRDefault="0089132B" w:rsidP="0089132B">
      <w:pPr>
        <w:rPr>
          <w:rFonts w:ascii="宋体" w:hAnsi="宋体"/>
        </w:rPr>
      </w:pPr>
    </w:p>
    <w:p w:rsidR="0089132B" w:rsidRPr="00173D54" w:rsidRDefault="0089132B" w:rsidP="0089132B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89132B" w:rsidRPr="00173D54" w:rsidRDefault="0089132B" w:rsidP="0089132B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89132B" w:rsidRPr="00173D54" w:rsidTr="00733DB3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89132B" w:rsidRPr="00173D54" w:rsidRDefault="0089132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89132B" w:rsidRPr="00173D54" w:rsidRDefault="0089132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89132B" w:rsidRPr="00173D54" w:rsidRDefault="0089132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89132B" w:rsidRPr="00173D54" w:rsidRDefault="0089132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89132B" w:rsidRPr="00173D54" w:rsidRDefault="0089132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89132B" w:rsidRPr="00173D54" w:rsidRDefault="0089132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89132B" w:rsidRPr="00173D54" w:rsidRDefault="0089132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89132B" w:rsidRPr="00173D54" w:rsidTr="00733DB3">
        <w:trPr>
          <w:jc w:val="center"/>
        </w:trPr>
        <w:tc>
          <w:tcPr>
            <w:tcW w:w="1561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PK_TBAA_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PIBLISH</w:t>
            </w:r>
          </w:p>
        </w:tc>
        <w:tc>
          <w:tcPr>
            <w:tcW w:w="1644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PUBLISH_CODE</w:t>
            </w:r>
          </w:p>
        </w:tc>
        <w:tc>
          <w:tcPr>
            <w:tcW w:w="1712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89132B" w:rsidRPr="00173D54" w:rsidRDefault="0089132B" w:rsidP="0089132B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89132B" w:rsidRPr="00173D54" w:rsidTr="00733DB3">
        <w:trPr>
          <w:jc w:val="center"/>
        </w:trPr>
        <w:tc>
          <w:tcPr>
            <w:tcW w:w="3827" w:type="dxa"/>
            <w:shd w:val="pct25" w:color="auto" w:fill="auto"/>
          </w:tcPr>
          <w:p w:rsidR="0089132B" w:rsidRPr="00173D54" w:rsidRDefault="0089132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89132B" w:rsidRPr="00173D54" w:rsidRDefault="0089132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89132B" w:rsidRPr="00173D54" w:rsidTr="00733DB3">
        <w:trPr>
          <w:jc w:val="center"/>
        </w:trPr>
        <w:tc>
          <w:tcPr>
            <w:tcW w:w="3827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89132B" w:rsidRPr="00173D54" w:rsidTr="00733DB3">
        <w:trPr>
          <w:jc w:val="center"/>
        </w:trPr>
        <w:tc>
          <w:tcPr>
            <w:tcW w:w="3827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89132B" w:rsidRPr="00173D54" w:rsidTr="00733DB3">
        <w:trPr>
          <w:jc w:val="center"/>
        </w:trPr>
        <w:tc>
          <w:tcPr>
            <w:tcW w:w="3827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89132B" w:rsidRPr="00173D54" w:rsidRDefault="0089132B" w:rsidP="0089132B">
      <w:pPr>
        <w:rPr>
          <w:rFonts w:ascii="宋体" w:hAnsi="宋体"/>
        </w:rPr>
      </w:pPr>
    </w:p>
    <w:p w:rsidR="0089132B" w:rsidRPr="00173D54" w:rsidRDefault="0089132B" w:rsidP="0089132B">
      <w:pPr>
        <w:rPr>
          <w:rFonts w:ascii="宋体" w:hAnsi="宋体"/>
        </w:rPr>
      </w:pPr>
    </w:p>
    <w:p w:rsidR="0089132B" w:rsidRPr="00173D54" w:rsidRDefault="0089132B" w:rsidP="0089132B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BOOK_</w:t>
      </w:r>
      <w:r w:rsidR="00B87069">
        <w:rPr>
          <w:rFonts w:ascii="宋体" w:hAnsi="宋体" w:hint="eastAsia"/>
        </w:rPr>
        <w:t>INFO</w:t>
      </w:r>
      <w:r>
        <w:rPr>
          <w:rFonts w:ascii="宋体" w:hAnsi="宋体" w:hint="eastAsia"/>
        </w:rPr>
        <w:t>出版图书信息表</w:t>
      </w:r>
    </w:p>
    <w:p w:rsidR="0089132B" w:rsidRPr="00173D54" w:rsidRDefault="0089132B" w:rsidP="0089132B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>
        <w:rPr>
          <w:rFonts w:ascii="宋体" w:hAnsi="宋体" w:hint="eastAsia"/>
        </w:rPr>
        <w:t>待出版图书的</w:t>
      </w:r>
      <w:r w:rsidRPr="00173D54">
        <w:rPr>
          <w:rFonts w:ascii="宋体" w:hAnsi="宋体" w:hint="eastAsia"/>
        </w:rPr>
        <w:t>信息。</w:t>
      </w:r>
    </w:p>
    <w:p w:rsidR="0089132B" w:rsidRPr="00173D54" w:rsidRDefault="0089132B" w:rsidP="0089132B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89132B" w:rsidRPr="00173D54" w:rsidRDefault="0089132B" w:rsidP="0089132B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89132B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89132B" w:rsidRPr="00173D54" w:rsidRDefault="0089132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89132B" w:rsidRPr="00173D54" w:rsidRDefault="0089132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89132B" w:rsidRPr="00173D54" w:rsidRDefault="0089132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89132B" w:rsidRPr="00173D54" w:rsidTr="00733DB3">
        <w:trPr>
          <w:jc w:val="center"/>
        </w:trPr>
        <w:tc>
          <w:tcPr>
            <w:tcW w:w="2489" w:type="dxa"/>
          </w:tcPr>
          <w:p w:rsidR="0089132B" w:rsidRPr="00173D54" w:rsidRDefault="0089132B" w:rsidP="00B87069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BOOK_</w:t>
            </w:r>
            <w:r w:rsidR="00B87069">
              <w:rPr>
                <w:rFonts w:ascii="宋体" w:hAnsi="宋体" w:hint="eastAsia"/>
                <w:sz w:val="21"/>
                <w:szCs w:val="21"/>
              </w:rPr>
              <w:t>INFO</w:t>
            </w:r>
          </w:p>
        </w:tc>
        <w:tc>
          <w:tcPr>
            <w:tcW w:w="3780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出版图书信息表</w:t>
            </w:r>
          </w:p>
        </w:tc>
        <w:tc>
          <w:tcPr>
            <w:tcW w:w="2980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89132B" w:rsidRPr="00173D54" w:rsidRDefault="0089132B" w:rsidP="0089132B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1690"/>
        <w:gridCol w:w="1445"/>
        <w:gridCol w:w="1978"/>
        <w:gridCol w:w="3151"/>
      </w:tblGrid>
      <w:tr w:rsidR="0089132B" w:rsidRPr="00173D54" w:rsidTr="00733DB3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Pr="00173D54" w:rsidRDefault="0089132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90" w:type="dxa"/>
            <w:shd w:val="clear" w:color="auto" w:fill="C0C0C0"/>
          </w:tcPr>
          <w:p w:rsidR="0089132B" w:rsidRPr="00173D54" w:rsidRDefault="0089132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445" w:type="dxa"/>
            <w:shd w:val="clear" w:color="auto" w:fill="C0C0C0"/>
          </w:tcPr>
          <w:p w:rsidR="0089132B" w:rsidRPr="00173D54" w:rsidRDefault="0089132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78" w:type="dxa"/>
            <w:shd w:val="clear" w:color="auto" w:fill="C0C0C0"/>
          </w:tcPr>
          <w:p w:rsidR="0089132B" w:rsidRPr="00173D54" w:rsidRDefault="0089132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1" w:type="dxa"/>
            <w:shd w:val="clear" w:color="auto" w:fill="C0C0C0"/>
          </w:tcPr>
          <w:p w:rsidR="0089132B" w:rsidRPr="00173D54" w:rsidRDefault="0089132B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89132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Pr="00173D54" w:rsidRDefault="0089132B" w:rsidP="0089132B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BOOK_REMARK_CODE</w:t>
            </w:r>
          </w:p>
        </w:tc>
        <w:tc>
          <w:tcPr>
            <w:tcW w:w="1445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 w:val="21"/>
                <w:szCs w:val="21"/>
              </w:rPr>
              <w:t>腾讯审批</w:t>
            </w:r>
            <w:proofErr w:type="gramEnd"/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1978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1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89132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Pr="00173D54" w:rsidRDefault="0089132B" w:rsidP="0089132B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BOOK_NAME</w:t>
            </w:r>
          </w:p>
        </w:tc>
        <w:tc>
          <w:tcPr>
            <w:tcW w:w="1445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书籍名称</w:t>
            </w:r>
          </w:p>
        </w:tc>
        <w:tc>
          <w:tcPr>
            <w:tcW w:w="1978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1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9132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Pr="00173D54" w:rsidRDefault="0089132B" w:rsidP="0089132B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BOOK_ABSTRACT</w:t>
            </w:r>
          </w:p>
        </w:tc>
        <w:tc>
          <w:tcPr>
            <w:tcW w:w="1445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书籍简介</w:t>
            </w:r>
          </w:p>
        </w:tc>
        <w:tc>
          <w:tcPr>
            <w:tcW w:w="1978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100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1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9132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Pr="00173D54" w:rsidRDefault="0089132B" w:rsidP="0089132B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BOOK_FORMAT</w:t>
            </w:r>
          </w:p>
        </w:tc>
        <w:tc>
          <w:tcPr>
            <w:tcW w:w="1445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书籍</w:t>
            </w:r>
            <w:r>
              <w:rPr>
                <w:rFonts w:ascii="宋体" w:hAnsi="宋体" w:hint="eastAsia"/>
                <w:sz w:val="21"/>
                <w:szCs w:val="21"/>
              </w:rPr>
              <w:t>开本</w:t>
            </w:r>
          </w:p>
        </w:tc>
        <w:tc>
          <w:tcPr>
            <w:tcW w:w="1978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NUMBER(3)</w:t>
            </w:r>
          </w:p>
        </w:tc>
        <w:tc>
          <w:tcPr>
            <w:tcW w:w="3151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下拉框</w:t>
            </w:r>
          </w:p>
        </w:tc>
      </w:tr>
      <w:tr w:rsidR="0089132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Pr="00173D54" w:rsidRDefault="0089132B" w:rsidP="0089132B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BOOK_PAGES</w:t>
            </w:r>
          </w:p>
        </w:tc>
        <w:tc>
          <w:tcPr>
            <w:tcW w:w="1445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书籍页数</w:t>
            </w:r>
          </w:p>
        </w:tc>
        <w:tc>
          <w:tcPr>
            <w:tcW w:w="1978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NUMBER(5)</w:t>
            </w:r>
          </w:p>
        </w:tc>
        <w:tc>
          <w:tcPr>
            <w:tcW w:w="3151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9132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Pr="00173D54" w:rsidRDefault="0089132B" w:rsidP="0089132B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BOOK_PRICE</w:t>
            </w:r>
          </w:p>
        </w:tc>
        <w:tc>
          <w:tcPr>
            <w:tcW w:w="1445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书籍定价</w:t>
            </w:r>
          </w:p>
        </w:tc>
        <w:tc>
          <w:tcPr>
            <w:tcW w:w="1978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5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1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9132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Pr="00173D54" w:rsidRDefault="0089132B" w:rsidP="0089132B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BOOK_PRINTING</w:t>
            </w:r>
          </w:p>
        </w:tc>
        <w:tc>
          <w:tcPr>
            <w:tcW w:w="1445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书籍</w:t>
            </w:r>
            <w:r>
              <w:rPr>
                <w:rFonts w:ascii="宋体" w:hAnsi="宋体" w:hint="eastAsia"/>
                <w:sz w:val="21"/>
                <w:szCs w:val="21"/>
              </w:rPr>
              <w:t>印数</w:t>
            </w:r>
          </w:p>
        </w:tc>
        <w:tc>
          <w:tcPr>
            <w:tcW w:w="1978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5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1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89132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Pr="00173D54" w:rsidRDefault="0089132B" w:rsidP="0089132B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PUBLISH_CODE</w:t>
            </w:r>
          </w:p>
        </w:tc>
        <w:tc>
          <w:tcPr>
            <w:tcW w:w="1445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申请单号</w:t>
            </w:r>
          </w:p>
        </w:tc>
        <w:tc>
          <w:tcPr>
            <w:tcW w:w="1978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1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PIBLISH表的主键</w:t>
            </w:r>
          </w:p>
        </w:tc>
      </w:tr>
      <w:tr w:rsidR="0089132B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Pr="00173D54" w:rsidRDefault="0089132B" w:rsidP="0089132B">
            <w:pPr>
              <w:widowControl/>
              <w:numPr>
                <w:ilvl w:val="0"/>
                <w:numId w:val="3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89132B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BOOK_STATUS</w:t>
            </w:r>
          </w:p>
        </w:tc>
        <w:tc>
          <w:tcPr>
            <w:tcW w:w="1445" w:type="dxa"/>
            <w:vAlign w:val="bottom"/>
          </w:tcPr>
          <w:p w:rsidR="0089132B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书籍审核状态</w:t>
            </w:r>
          </w:p>
        </w:tc>
        <w:tc>
          <w:tcPr>
            <w:tcW w:w="1978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NUMBER(3)</w:t>
            </w:r>
          </w:p>
        </w:tc>
        <w:tc>
          <w:tcPr>
            <w:tcW w:w="3151" w:type="dxa"/>
            <w:vAlign w:val="bottom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单个书籍的审核状态</w:t>
            </w:r>
          </w:p>
        </w:tc>
      </w:tr>
    </w:tbl>
    <w:p w:rsidR="0089132B" w:rsidRPr="00173D54" w:rsidRDefault="0089132B" w:rsidP="0089132B">
      <w:pPr>
        <w:rPr>
          <w:rFonts w:ascii="宋体" w:hAnsi="宋体"/>
        </w:rPr>
      </w:pPr>
    </w:p>
    <w:p w:rsidR="0089132B" w:rsidRPr="00173D54" w:rsidRDefault="0089132B" w:rsidP="0089132B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89132B" w:rsidRPr="00173D54" w:rsidRDefault="0089132B" w:rsidP="0089132B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89132B" w:rsidRPr="00173D54" w:rsidTr="00733DB3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89132B" w:rsidRPr="00173D54" w:rsidRDefault="0089132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89132B" w:rsidRPr="00173D54" w:rsidRDefault="0089132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89132B" w:rsidRPr="00173D54" w:rsidRDefault="0089132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89132B" w:rsidRPr="00173D54" w:rsidRDefault="0089132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89132B" w:rsidRPr="00173D54" w:rsidRDefault="0089132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89132B" w:rsidRPr="00173D54" w:rsidRDefault="0089132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89132B" w:rsidRPr="00173D54" w:rsidRDefault="0089132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89132B" w:rsidRPr="00173D54" w:rsidTr="00733DB3">
        <w:trPr>
          <w:jc w:val="center"/>
        </w:trPr>
        <w:tc>
          <w:tcPr>
            <w:tcW w:w="1561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PK_BOOK_REMARK_CODE</w:t>
            </w:r>
          </w:p>
        </w:tc>
        <w:tc>
          <w:tcPr>
            <w:tcW w:w="1644" w:type="dxa"/>
            <w:vAlign w:val="bottom"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BOOK_REMARK_CODE</w:t>
            </w:r>
          </w:p>
        </w:tc>
        <w:tc>
          <w:tcPr>
            <w:tcW w:w="1712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89132B" w:rsidRPr="00173D54" w:rsidTr="00733DB3">
        <w:trPr>
          <w:jc w:val="center"/>
        </w:trPr>
        <w:tc>
          <w:tcPr>
            <w:tcW w:w="1561" w:type="dxa"/>
            <w:vAlign w:val="bottom"/>
          </w:tcPr>
          <w:p w:rsidR="0089132B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K_</w:t>
            </w:r>
            <w:r>
              <w:rPr>
                <w:rFonts w:ascii="宋体" w:hAnsi="宋体"/>
                <w:sz w:val="21"/>
                <w:szCs w:val="21"/>
              </w:rPr>
              <w:t>PUBLISH_C</w:t>
            </w:r>
            <w:r>
              <w:rPr>
                <w:rFonts w:ascii="宋体" w:hAnsi="宋体"/>
                <w:sz w:val="21"/>
                <w:szCs w:val="21"/>
              </w:rPr>
              <w:lastRenderedPageBreak/>
              <w:t>ODE</w:t>
            </w:r>
          </w:p>
        </w:tc>
        <w:tc>
          <w:tcPr>
            <w:tcW w:w="1644" w:type="dxa"/>
            <w:vAlign w:val="bottom"/>
          </w:tcPr>
          <w:p w:rsidR="0089132B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PUBLISH_CODE</w:t>
            </w:r>
          </w:p>
        </w:tc>
        <w:tc>
          <w:tcPr>
            <w:tcW w:w="1712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89132B" w:rsidRPr="00173D54" w:rsidRDefault="0089132B" w:rsidP="0089132B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lastRenderedPageBreak/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89132B" w:rsidRPr="00173D54" w:rsidTr="00733DB3">
        <w:trPr>
          <w:jc w:val="center"/>
        </w:trPr>
        <w:tc>
          <w:tcPr>
            <w:tcW w:w="3827" w:type="dxa"/>
            <w:shd w:val="pct25" w:color="auto" w:fill="auto"/>
          </w:tcPr>
          <w:p w:rsidR="0089132B" w:rsidRPr="00173D54" w:rsidRDefault="0089132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89132B" w:rsidRPr="00173D54" w:rsidRDefault="0089132B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89132B" w:rsidRPr="00173D54" w:rsidTr="00733DB3">
        <w:trPr>
          <w:jc w:val="center"/>
        </w:trPr>
        <w:tc>
          <w:tcPr>
            <w:tcW w:w="3827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89132B" w:rsidRPr="00173D54" w:rsidTr="00733DB3">
        <w:trPr>
          <w:jc w:val="center"/>
        </w:trPr>
        <w:tc>
          <w:tcPr>
            <w:tcW w:w="3827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89132B" w:rsidRPr="00173D54" w:rsidTr="00733DB3">
        <w:trPr>
          <w:jc w:val="center"/>
        </w:trPr>
        <w:tc>
          <w:tcPr>
            <w:tcW w:w="3827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89132B" w:rsidRPr="00173D54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89132B" w:rsidRPr="00173D54" w:rsidRDefault="0089132B" w:rsidP="0089132B">
      <w:pPr>
        <w:rPr>
          <w:rFonts w:ascii="宋体" w:hAnsi="宋体"/>
        </w:rPr>
      </w:pPr>
    </w:p>
    <w:p w:rsidR="0089132B" w:rsidRPr="00173D54" w:rsidRDefault="0089132B" w:rsidP="0089132B">
      <w:pPr>
        <w:rPr>
          <w:rFonts w:ascii="宋体" w:hAnsi="宋体"/>
        </w:rPr>
      </w:pPr>
    </w:p>
    <w:p w:rsidR="0089132B" w:rsidRDefault="0089132B" w:rsidP="0089132B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>
        <w:rPr>
          <w:rFonts w:ascii="宋体" w:hAnsi="宋体" w:hint="eastAsia"/>
          <w:b w:val="0"/>
          <w:bCs w:val="0"/>
        </w:rPr>
        <w:t>TBAA _PUBLISH_HIS出版计划历史表</w:t>
      </w:r>
    </w:p>
    <w:p w:rsidR="0089132B" w:rsidRDefault="0089132B" w:rsidP="0089132B">
      <w:pPr>
        <w:tabs>
          <w:tab w:val="num" w:pos="0"/>
        </w:tabs>
        <w:ind w:hanging="360"/>
        <w:rPr>
          <w:rFonts w:ascii="宋体" w:hAnsi="宋体"/>
        </w:rPr>
      </w:pPr>
      <w:r>
        <w:rPr>
          <w:rFonts w:ascii="宋体" w:hAnsi="宋体" w:hint="eastAsia"/>
          <w:bCs/>
        </w:rPr>
        <w:t>表用途：记录</w:t>
      </w:r>
      <w:r>
        <w:rPr>
          <w:rFonts w:ascii="宋体" w:hAnsi="宋体" w:hint="eastAsia"/>
        </w:rPr>
        <w:t>图书出版申请信息。</w:t>
      </w:r>
    </w:p>
    <w:p w:rsidR="0089132B" w:rsidRDefault="0089132B" w:rsidP="0089132B">
      <w:pPr>
        <w:tabs>
          <w:tab w:val="num" w:pos="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关联描述：无</w:t>
      </w:r>
    </w:p>
    <w:p w:rsidR="0089132B" w:rsidRDefault="0089132B" w:rsidP="0089132B">
      <w:pPr>
        <w:tabs>
          <w:tab w:val="num" w:pos="0"/>
        </w:tabs>
        <w:ind w:hanging="360"/>
        <w:rPr>
          <w:rFonts w:ascii="宋体" w:hAnsi="宋体"/>
        </w:rPr>
      </w:pPr>
      <w:r>
        <w:rPr>
          <w:rFonts w:ascii="宋体" w:hAnsi="宋体" w:hint="eastAsia"/>
          <w:bCs/>
        </w:rPr>
        <w:t>结构描述：</w:t>
      </w:r>
    </w:p>
    <w:tbl>
      <w:tblPr>
        <w:tblW w:w="9255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91"/>
        <w:gridCol w:w="3782"/>
        <w:gridCol w:w="2982"/>
      </w:tblGrid>
      <w:tr w:rsidR="0089132B" w:rsidTr="00733DB3">
        <w:trPr>
          <w:jc w:val="center"/>
        </w:trPr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89132B" w:rsidRDefault="0089132B" w:rsidP="00733DB3">
            <w:pPr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89132B" w:rsidRDefault="0089132B" w:rsidP="00733DB3">
            <w:pPr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89132B" w:rsidRDefault="0089132B" w:rsidP="00733DB3">
            <w:pPr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长度(字节)</w:t>
            </w:r>
          </w:p>
        </w:tc>
      </w:tr>
      <w:tr w:rsidR="0089132B" w:rsidTr="00733DB3">
        <w:trPr>
          <w:jc w:val="center"/>
        </w:trPr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132B" w:rsidRDefault="0089132B" w:rsidP="00733DB3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TBAA_ PIBLISH_HIS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132B" w:rsidRDefault="0089132B" w:rsidP="00733DB3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出版计划历史表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132B" w:rsidRDefault="0089132B" w:rsidP="00733DB3">
            <w:pPr>
              <w:rPr>
                <w:rFonts w:ascii="宋体" w:hAnsi="宋体"/>
                <w:kern w:val="2"/>
                <w:sz w:val="21"/>
                <w:szCs w:val="21"/>
              </w:rPr>
            </w:pPr>
          </w:p>
        </w:tc>
      </w:tr>
    </w:tbl>
    <w:p w:rsidR="0089132B" w:rsidRDefault="0089132B" w:rsidP="0089132B">
      <w:pPr>
        <w:rPr>
          <w:rFonts w:ascii="宋体" w:hAnsi="宋体"/>
          <w:kern w:val="2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"/>
        <w:gridCol w:w="1900"/>
        <w:gridCol w:w="1392"/>
        <w:gridCol w:w="1947"/>
        <w:gridCol w:w="3024"/>
      </w:tblGrid>
      <w:tr w:rsidR="0089132B" w:rsidTr="00733DB3">
        <w:trPr>
          <w:trHeight w:val="315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9132B" w:rsidRDefault="0089132B" w:rsidP="00733DB3">
            <w:pPr>
              <w:jc w:val="center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9132B" w:rsidRDefault="0089132B" w:rsidP="00733DB3">
            <w:pPr>
              <w:jc w:val="center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9132B" w:rsidRDefault="0089132B" w:rsidP="00733DB3">
            <w:pPr>
              <w:jc w:val="center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9132B" w:rsidRDefault="0089132B" w:rsidP="00733DB3">
            <w:pPr>
              <w:jc w:val="center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9132B" w:rsidRDefault="0089132B" w:rsidP="00733DB3">
            <w:pPr>
              <w:jc w:val="center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89132B" w:rsidTr="00733DB3">
        <w:trPr>
          <w:trHeight w:val="315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Default="0089132B" w:rsidP="0089132B">
            <w:pPr>
              <w:widowControl/>
              <w:numPr>
                <w:ilvl w:val="0"/>
                <w:numId w:val="35"/>
              </w:numPr>
              <w:suppressAutoHyphens w:val="0"/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32B" w:rsidRDefault="0089132B" w:rsidP="00733DB3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PUBLISH_HIS_CODE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32B" w:rsidRDefault="0089132B" w:rsidP="00733DB3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</w:t>
            </w:r>
            <w:proofErr w:type="gramStart"/>
            <w:r>
              <w:rPr>
                <w:rFonts w:ascii="宋体" w:hAnsi="宋体" w:cs="宋体" w:hint="eastAsia"/>
                <w:sz w:val="21"/>
                <w:szCs w:val="21"/>
              </w:rPr>
              <w:t>单历史</w:t>
            </w:r>
            <w:proofErr w:type="gramEnd"/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32B" w:rsidRDefault="0089132B" w:rsidP="00733DB3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9132B" w:rsidRDefault="0089132B" w:rsidP="00733DB3">
            <w:pPr>
              <w:rPr>
                <w:rFonts w:ascii="宋体" w:hAnsi="宋体"/>
                <w:kern w:val="2"/>
                <w:sz w:val="21"/>
                <w:szCs w:val="21"/>
              </w:rPr>
            </w:pPr>
          </w:p>
        </w:tc>
      </w:tr>
      <w:tr w:rsidR="0089132B" w:rsidTr="00733DB3">
        <w:trPr>
          <w:trHeight w:val="315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Default="0089132B" w:rsidP="0089132B">
            <w:pPr>
              <w:widowControl/>
              <w:numPr>
                <w:ilvl w:val="0"/>
                <w:numId w:val="35"/>
              </w:numPr>
              <w:suppressAutoHyphens w:val="0"/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PUBLISH_CODE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申请单号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32B" w:rsidRPr="00173D54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9132B" w:rsidRDefault="0089132B" w:rsidP="00733DB3">
            <w:pPr>
              <w:rPr>
                <w:rFonts w:ascii="宋体" w:hAnsi="宋体"/>
                <w:kern w:val="2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2"/>
                <w:sz w:val="21"/>
                <w:szCs w:val="21"/>
              </w:rPr>
              <w:t>外键</w:t>
            </w:r>
            <w:proofErr w:type="gramEnd"/>
          </w:p>
        </w:tc>
      </w:tr>
      <w:tr w:rsidR="0089132B" w:rsidTr="00733DB3">
        <w:trPr>
          <w:trHeight w:val="315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Default="0089132B" w:rsidP="0089132B">
            <w:pPr>
              <w:widowControl/>
              <w:numPr>
                <w:ilvl w:val="0"/>
                <w:numId w:val="35"/>
              </w:numPr>
              <w:suppressAutoHyphens w:val="0"/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32B" w:rsidRDefault="0089132B" w:rsidP="00733DB3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PUBLISH_HIS_PERSON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32B" w:rsidRPr="00222973" w:rsidRDefault="0089132B" w:rsidP="00733DB3">
            <w:pPr>
              <w:rPr>
                <w:rFonts w:ascii="宋体" w:hAnsi="宋体" w:cs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处理人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32B" w:rsidRDefault="0089132B" w:rsidP="00733DB3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9132B" w:rsidRDefault="0089132B" w:rsidP="00733DB3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</w:p>
        </w:tc>
      </w:tr>
      <w:tr w:rsidR="0089132B" w:rsidTr="00733DB3">
        <w:trPr>
          <w:trHeight w:val="315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Default="0089132B" w:rsidP="0089132B">
            <w:pPr>
              <w:widowControl/>
              <w:numPr>
                <w:ilvl w:val="0"/>
                <w:numId w:val="35"/>
              </w:numPr>
              <w:suppressAutoHyphens w:val="0"/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32B" w:rsidRDefault="0089132B" w:rsidP="00733DB3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OPERATE_DATE_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32B" w:rsidRDefault="0089132B" w:rsidP="00733DB3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处理时间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32B" w:rsidRDefault="0089132B" w:rsidP="00733DB3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9132B" w:rsidRDefault="0089132B" w:rsidP="00733DB3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</w:p>
        </w:tc>
      </w:tr>
      <w:tr w:rsidR="0089132B" w:rsidTr="00733DB3">
        <w:trPr>
          <w:trHeight w:val="315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Default="0089132B" w:rsidP="0089132B">
            <w:pPr>
              <w:widowControl/>
              <w:numPr>
                <w:ilvl w:val="0"/>
                <w:numId w:val="35"/>
              </w:numPr>
              <w:suppressAutoHyphens w:val="0"/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32B" w:rsidRDefault="0089132B" w:rsidP="00733DB3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PUBLISH_TIME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32B" w:rsidRDefault="0089132B" w:rsidP="00733DB3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耗时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32B" w:rsidRDefault="0089132B" w:rsidP="00733DB3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NUMBER(50)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9132B" w:rsidRDefault="0089132B" w:rsidP="00733DB3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</w:p>
        </w:tc>
      </w:tr>
      <w:tr w:rsidR="0089132B" w:rsidTr="00733DB3">
        <w:trPr>
          <w:trHeight w:val="315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Default="0089132B" w:rsidP="0089132B">
            <w:pPr>
              <w:widowControl/>
              <w:numPr>
                <w:ilvl w:val="0"/>
                <w:numId w:val="35"/>
              </w:numPr>
              <w:suppressAutoHyphens w:val="0"/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32B" w:rsidRDefault="0089132B" w:rsidP="00733DB3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PUB_HIS_ADVICE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32B" w:rsidRDefault="0089132B" w:rsidP="00733DB3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处理意见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32B" w:rsidRDefault="0089132B" w:rsidP="00733DB3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VARCHAR2(10)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9132B" w:rsidRDefault="0089132B" w:rsidP="00733DB3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</w:p>
        </w:tc>
      </w:tr>
      <w:tr w:rsidR="0089132B" w:rsidTr="00733DB3">
        <w:trPr>
          <w:trHeight w:val="315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32B" w:rsidRDefault="0089132B" w:rsidP="0089132B">
            <w:pPr>
              <w:widowControl/>
              <w:numPr>
                <w:ilvl w:val="0"/>
                <w:numId w:val="35"/>
              </w:numPr>
              <w:suppressAutoHyphens w:val="0"/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32B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CURRENT_STATUS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32B" w:rsidRDefault="0089132B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审核状态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32B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NUMBER(3)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9132B" w:rsidRDefault="0089132B" w:rsidP="00733DB3">
            <w:pPr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>整个申请单的审核状态</w:t>
            </w:r>
          </w:p>
        </w:tc>
      </w:tr>
    </w:tbl>
    <w:p w:rsidR="0089132B" w:rsidRDefault="0089132B" w:rsidP="0089132B">
      <w:pPr>
        <w:rPr>
          <w:rFonts w:ascii="宋体" w:hAnsi="宋体"/>
          <w:kern w:val="2"/>
        </w:rPr>
      </w:pPr>
    </w:p>
    <w:p w:rsidR="0089132B" w:rsidRDefault="0089132B" w:rsidP="0089132B">
      <w:p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技术指标</w:t>
      </w:r>
    </w:p>
    <w:p w:rsidR="0089132B" w:rsidRDefault="0089132B" w:rsidP="0089132B">
      <w:pPr>
        <w:tabs>
          <w:tab w:val="num" w:pos="360"/>
        </w:tabs>
        <w:ind w:left="360" w:hanging="360"/>
        <w:rPr>
          <w:rFonts w:ascii="宋体" w:hAnsi="宋体"/>
        </w:rPr>
      </w:pPr>
      <w:r>
        <w:rPr>
          <w:rFonts w:ascii="宋体" w:hAnsi="宋体" w:hint="eastAsia"/>
        </w:rPr>
        <w:t>索引描述：</w:t>
      </w:r>
    </w:p>
    <w:tbl>
      <w:tblPr>
        <w:tblW w:w="9195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643"/>
        <w:gridCol w:w="1712"/>
        <w:gridCol w:w="1620"/>
        <w:gridCol w:w="1260"/>
        <w:gridCol w:w="1400"/>
      </w:tblGrid>
      <w:tr w:rsidR="0089132B" w:rsidTr="00733DB3">
        <w:trPr>
          <w:trHeight w:val="378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89132B" w:rsidRDefault="0089132B" w:rsidP="00733DB3">
            <w:pPr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Ixname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89132B" w:rsidRDefault="0089132B" w:rsidP="00733DB3">
            <w:pPr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89132B" w:rsidRDefault="0089132B" w:rsidP="00733DB3">
            <w:pPr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89132B" w:rsidRDefault="0089132B" w:rsidP="00733DB3">
            <w:pPr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89132B" w:rsidRDefault="0089132B" w:rsidP="00733DB3">
            <w:pPr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89132B" w:rsidRDefault="0089132B" w:rsidP="00733DB3">
            <w:pPr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Partition</w:t>
            </w:r>
          </w:p>
          <w:p w:rsidR="0089132B" w:rsidRDefault="0089132B" w:rsidP="00733DB3">
            <w:pPr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(Y/N)</w:t>
            </w:r>
          </w:p>
        </w:tc>
      </w:tr>
      <w:tr w:rsidR="0089132B" w:rsidTr="00733DB3">
        <w:trPr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132B" w:rsidRDefault="0089132B" w:rsidP="00733DB3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 PUBLISH_HIS_CODE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132B" w:rsidRDefault="0089132B" w:rsidP="00733DB3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PUBLISH_HIS_CODE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132B" w:rsidRDefault="0089132B" w:rsidP="00733DB3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132B" w:rsidRDefault="0089132B" w:rsidP="00733DB3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132B" w:rsidRDefault="0089132B" w:rsidP="00733DB3">
            <w:pPr>
              <w:rPr>
                <w:rFonts w:ascii="宋体" w:hAnsi="宋体"/>
                <w:kern w:val="2"/>
                <w:sz w:val="21"/>
                <w:szCs w:val="21"/>
              </w:rPr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132B" w:rsidRDefault="0089132B" w:rsidP="00733DB3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89132B" w:rsidTr="00733DB3">
        <w:trPr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132B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</w:t>
            </w:r>
            <w:r>
              <w:rPr>
                <w:rFonts w:ascii="宋体" w:hAnsi="宋体"/>
                <w:sz w:val="21"/>
                <w:szCs w:val="21"/>
              </w:rPr>
              <w:t xml:space="preserve"> PUBLISH_CODE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132B" w:rsidRDefault="0089132B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PUBLISH_CODE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132B" w:rsidRDefault="0089132B" w:rsidP="00733DB3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132B" w:rsidRDefault="0089132B" w:rsidP="00733DB3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132B" w:rsidRDefault="0089132B" w:rsidP="00733DB3">
            <w:pPr>
              <w:rPr>
                <w:rFonts w:ascii="宋体" w:hAnsi="宋体"/>
                <w:kern w:val="2"/>
                <w:sz w:val="21"/>
                <w:szCs w:val="21"/>
              </w:rPr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132B" w:rsidRDefault="0089132B" w:rsidP="00733DB3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89132B" w:rsidRDefault="0089132B" w:rsidP="0089132B">
      <w:p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</w:p>
    <w:p w:rsidR="0089132B" w:rsidRDefault="0089132B" w:rsidP="0089132B">
      <w:pPr>
        <w:tabs>
          <w:tab w:val="num" w:pos="0"/>
          <w:tab w:val="num" w:pos="360"/>
        </w:tabs>
        <w:ind w:hanging="360"/>
        <w:rPr>
          <w:rFonts w:ascii="宋体" w:hAnsi="宋体"/>
          <w:bCs/>
          <w:kern w:val="2"/>
        </w:rPr>
      </w:pPr>
      <w:r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7"/>
        <w:gridCol w:w="5353"/>
      </w:tblGrid>
      <w:tr w:rsidR="0089132B" w:rsidTr="00733DB3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89132B" w:rsidRDefault="0089132B" w:rsidP="00733DB3">
            <w:pPr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89132B" w:rsidRDefault="0089132B" w:rsidP="00733DB3">
            <w:pPr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89132B" w:rsidTr="00733DB3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132B" w:rsidRDefault="0089132B" w:rsidP="00733DB3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132B" w:rsidRDefault="0089132B" w:rsidP="00733DB3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估算公式：系统初始化时写入，无日增量数据</w:t>
            </w:r>
          </w:p>
        </w:tc>
      </w:tr>
      <w:tr w:rsidR="0089132B" w:rsidTr="00733DB3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132B" w:rsidRDefault="0089132B" w:rsidP="00733DB3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132B" w:rsidRDefault="0089132B" w:rsidP="00733DB3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89132B" w:rsidTr="00733DB3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132B" w:rsidRDefault="0089132B" w:rsidP="00733DB3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132B" w:rsidRDefault="0089132B" w:rsidP="00733DB3">
            <w:pPr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89132B" w:rsidRDefault="0089132B" w:rsidP="0089132B"/>
    <w:p w:rsidR="00C24F20" w:rsidRDefault="00C24F20" w:rsidP="0089132B"/>
    <w:p w:rsidR="00C24F20" w:rsidRDefault="00C24F20" w:rsidP="0089132B"/>
    <w:p w:rsidR="00C24F20" w:rsidRDefault="00C24F20" w:rsidP="0089132B"/>
    <w:p w:rsidR="00C24F20" w:rsidRDefault="00C24F20" w:rsidP="0089132B"/>
    <w:p w:rsidR="00F05393" w:rsidRDefault="00F05393" w:rsidP="0089132B"/>
    <w:p w:rsidR="00F05393" w:rsidRDefault="00F05393" w:rsidP="0089132B"/>
    <w:p w:rsidR="00F05393" w:rsidRPr="0089132B" w:rsidRDefault="00F05393" w:rsidP="0089132B"/>
    <w:p w:rsidR="00C74BB0" w:rsidRPr="00173D54" w:rsidRDefault="00C74BB0" w:rsidP="00C74BB0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PROMOTION促销计划</w:t>
      </w:r>
      <w:r w:rsidR="00CE1CAE">
        <w:rPr>
          <w:rFonts w:ascii="宋体" w:hAnsi="宋体" w:hint="eastAsia"/>
        </w:rPr>
        <w:t>申请</w:t>
      </w:r>
      <w:r w:rsidRPr="00173D54">
        <w:rPr>
          <w:rFonts w:ascii="宋体" w:hAnsi="宋体" w:hint="eastAsia"/>
        </w:rPr>
        <w:t>表</w:t>
      </w:r>
    </w:p>
    <w:p w:rsidR="00C74BB0" w:rsidRPr="00173D54" w:rsidRDefault="00C74BB0" w:rsidP="00C74BB0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="00CE1CAE">
        <w:rPr>
          <w:rFonts w:ascii="宋体" w:hAnsi="宋体" w:hint="eastAsia"/>
          <w:bCs/>
        </w:rPr>
        <w:t>申请</w:t>
      </w:r>
      <w:r>
        <w:rPr>
          <w:rFonts w:ascii="宋体" w:hAnsi="宋体" w:hint="eastAsia"/>
        </w:rPr>
        <w:t>促销计划的信息</w:t>
      </w:r>
    </w:p>
    <w:p w:rsidR="00C74BB0" w:rsidRPr="00173D54" w:rsidRDefault="00C74BB0" w:rsidP="00C74BB0">
      <w:pPr>
        <w:numPr>
          <w:ilvl w:val="1"/>
          <w:numId w:val="0"/>
        </w:numPr>
        <w:tabs>
          <w:tab w:val="num" w:pos="0"/>
        </w:tabs>
        <w:ind w:leftChars="-150" w:left="840" w:hangingChars="500" w:hanging="120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关联描述：</w:t>
      </w:r>
      <w:r w:rsidRPr="00345007">
        <w:rPr>
          <w:rFonts w:ascii="宋体" w:hAnsi="宋体"/>
          <w:bCs/>
        </w:rPr>
        <w:t>TBAA_RELATION_PRO</w:t>
      </w:r>
      <w:r>
        <w:rPr>
          <w:rFonts w:ascii="宋体" w:hAnsi="宋体" w:hint="eastAsia"/>
          <w:bCs/>
        </w:rPr>
        <w:t>（</w:t>
      </w:r>
      <w:r w:rsidRPr="00345007">
        <w:rPr>
          <w:rFonts w:ascii="宋体" w:hAnsi="宋体" w:hint="eastAsia"/>
          <w:bCs/>
        </w:rPr>
        <w:t>促销关联产品信息表</w:t>
      </w:r>
      <w:r>
        <w:rPr>
          <w:rFonts w:ascii="宋体" w:hAnsi="宋体" w:hint="eastAsia"/>
          <w:bCs/>
        </w:rPr>
        <w:t>）、</w:t>
      </w:r>
      <w:r w:rsidR="00505650">
        <w:rPr>
          <w:rFonts w:ascii="宋体" w:hAnsi="宋体" w:hint="eastAsia"/>
          <w:bCs/>
        </w:rPr>
        <w:tab/>
        <w:t>TBAA_</w:t>
      </w:r>
      <w:r w:rsidR="00CE1CAE">
        <w:rPr>
          <w:rFonts w:ascii="宋体" w:hAnsi="宋体" w:hint="eastAsia"/>
          <w:bCs/>
        </w:rPr>
        <w:t>PROJECT</w:t>
      </w:r>
      <w:r w:rsidR="00505650">
        <w:rPr>
          <w:rFonts w:ascii="宋体" w:hAnsi="宋体" w:hint="eastAsia"/>
          <w:bCs/>
        </w:rPr>
        <w:t>(</w:t>
      </w:r>
      <w:r>
        <w:rPr>
          <w:rFonts w:ascii="宋体" w:hAnsi="宋体" w:hint="eastAsia"/>
          <w:bCs/>
        </w:rPr>
        <w:t>项目信息表</w:t>
      </w:r>
      <w:r w:rsidR="00505650">
        <w:rPr>
          <w:rFonts w:ascii="宋体" w:hAnsi="宋体" w:hint="eastAsia"/>
          <w:bCs/>
        </w:rPr>
        <w:t>)</w:t>
      </w:r>
      <w:r>
        <w:rPr>
          <w:rFonts w:ascii="宋体" w:hAnsi="宋体" w:hint="eastAsia"/>
          <w:bCs/>
        </w:rPr>
        <w:t>、</w:t>
      </w:r>
      <w:r w:rsidRPr="00B92292">
        <w:rPr>
          <w:rFonts w:ascii="宋体" w:hAnsi="宋体" w:hint="eastAsia"/>
          <w:bCs/>
        </w:rPr>
        <w:t>TBAA_PROMOTION_INFO</w:t>
      </w:r>
      <w:r>
        <w:rPr>
          <w:rFonts w:ascii="宋体" w:hAnsi="宋体" w:hint="eastAsia"/>
          <w:bCs/>
        </w:rPr>
        <w:t>（</w:t>
      </w:r>
      <w:proofErr w:type="gramStart"/>
      <w:r w:rsidRPr="00B92292">
        <w:rPr>
          <w:rFonts w:ascii="宋体" w:hAnsi="宋体" w:hint="eastAsia"/>
          <w:bCs/>
        </w:rPr>
        <w:t>促品</w:t>
      </w:r>
      <w:proofErr w:type="gramEnd"/>
      <w:r w:rsidRPr="00B92292">
        <w:rPr>
          <w:rFonts w:ascii="宋体" w:hAnsi="宋体" w:hint="eastAsia"/>
          <w:bCs/>
        </w:rPr>
        <w:t>/宣传物料信息表</w:t>
      </w:r>
      <w:r>
        <w:rPr>
          <w:rFonts w:ascii="宋体" w:hAnsi="宋体" w:hint="eastAsia"/>
          <w:bCs/>
        </w:rPr>
        <w:t>）</w:t>
      </w:r>
    </w:p>
    <w:p w:rsidR="00C74BB0" w:rsidRPr="00173D54" w:rsidRDefault="00C74BB0" w:rsidP="00C74BB0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C74BB0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C74BB0" w:rsidRPr="00173D54" w:rsidRDefault="00C74BB0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C74BB0" w:rsidRPr="00173D54" w:rsidRDefault="00C74BB0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C74BB0" w:rsidRPr="00173D54" w:rsidRDefault="00C74BB0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C74BB0" w:rsidRPr="00173D54" w:rsidTr="00733DB3">
        <w:trPr>
          <w:jc w:val="center"/>
        </w:trPr>
        <w:tc>
          <w:tcPr>
            <w:tcW w:w="2489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PROMOTION</w:t>
            </w:r>
          </w:p>
        </w:tc>
        <w:tc>
          <w:tcPr>
            <w:tcW w:w="3780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促销计划</w:t>
            </w:r>
            <w:r w:rsidR="0085070E">
              <w:rPr>
                <w:rFonts w:ascii="宋体" w:hAnsi="宋体" w:hint="eastAsia"/>
                <w:sz w:val="21"/>
                <w:szCs w:val="21"/>
              </w:rPr>
              <w:t>申请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74BB0" w:rsidRPr="00173D54" w:rsidRDefault="00C74BB0" w:rsidP="00C74BB0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97"/>
        <w:gridCol w:w="1375"/>
        <w:gridCol w:w="2782"/>
      </w:tblGrid>
      <w:tr w:rsidR="00C74BB0" w:rsidRPr="00173D54" w:rsidTr="005F7787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C74BB0" w:rsidRPr="00173D54" w:rsidRDefault="00C74BB0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97" w:type="dxa"/>
            <w:shd w:val="clear" w:color="auto" w:fill="C0C0C0"/>
          </w:tcPr>
          <w:p w:rsidR="00C74BB0" w:rsidRPr="00173D54" w:rsidRDefault="00C74BB0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C74BB0" w:rsidRPr="00173D54" w:rsidRDefault="00C74BB0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782" w:type="dxa"/>
            <w:shd w:val="clear" w:color="auto" w:fill="C0C0C0"/>
          </w:tcPr>
          <w:p w:rsidR="00C74BB0" w:rsidRPr="00173D54" w:rsidRDefault="00C74BB0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C74BB0" w:rsidRPr="00173D54" w:rsidTr="005F778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C74BB0" w:rsidRPr="00173D54" w:rsidRDefault="0071329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PRO_SEQNO</w:t>
            </w:r>
          </w:p>
        </w:tc>
        <w:tc>
          <w:tcPr>
            <w:tcW w:w="1997" w:type="dxa"/>
            <w:vAlign w:val="bottom"/>
          </w:tcPr>
          <w:p w:rsidR="00C74BB0" w:rsidRPr="00173D54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促销流水号</w:t>
            </w:r>
          </w:p>
        </w:tc>
        <w:tc>
          <w:tcPr>
            <w:tcW w:w="1375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782" w:type="dxa"/>
            <w:vAlign w:val="bottom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D90021" w:rsidRPr="00173D54" w:rsidTr="005F778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0021" w:rsidRPr="00173D54" w:rsidRDefault="00D90021" w:rsidP="00C74BB0">
            <w:pPr>
              <w:widowControl/>
              <w:numPr>
                <w:ilvl w:val="0"/>
                <w:numId w:val="2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D90021" w:rsidRPr="00173D54" w:rsidRDefault="00D90021" w:rsidP="001516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APPLIY_ID</w:t>
            </w:r>
          </w:p>
        </w:tc>
        <w:tc>
          <w:tcPr>
            <w:tcW w:w="1997" w:type="dxa"/>
            <w:vAlign w:val="bottom"/>
          </w:tcPr>
          <w:p w:rsidR="00D90021" w:rsidRPr="00173D54" w:rsidRDefault="00D90021" w:rsidP="001516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申请单编号</w:t>
            </w:r>
          </w:p>
        </w:tc>
        <w:tc>
          <w:tcPr>
            <w:tcW w:w="1375" w:type="dxa"/>
            <w:vAlign w:val="bottom"/>
          </w:tcPr>
          <w:p w:rsidR="00D90021" w:rsidRPr="00173D54" w:rsidRDefault="00D90021" w:rsidP="001516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782" w:type="dxa"/>
            <w:vAlign w:val="bottom"/>
          </w:tcPr>
          <w:p w:rsidR="00D90021" w:rsidRPr="00173D54" w:rsidRDefault="00D90021" w:rsidP="00151611">
            <w:pPr>
              <w:rPr>
                <w:rFonts w:ascii="宋体" w:hAnsi="宋体"/>
                <w:sz w:val="21"/>
                <w:szCs w:val="21"/>
              </w:rPr>
            </w:pPr>
            <w:r w:rsidRPr="00DC7859">
              <w:rPr>
                <w:rFonts w:ascii="宋体" w:hAnsi="宋体" w:hint="eastAsia"/>
                <w:sz w:val="21"/>
                <w:szCs w:val="21"/>
              </w:rPr>
              <w:t>生成规则“项目编号-产品类型编号-产品索引”</w:t>
            </w:r>
          </w:p>
        </w:tc>
      </w:tr>
      <w:tr w:rsidR="00D90021" w:rsidRPr="00173D54" w:rsidTr="005F778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0021" w:rsidRPr="00173D54" w:rsidRDefault="00D90021" w:rsidP="00C74BB0">
            <w:pPr>
              <w:widowControl/>
              <w:numPr>
                <w:ilvl w:val="0"/>
                <w:numId w:val="2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D90021" w:rsidRPr="00173D54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PROJECT_CODE</w:t>
            </w:r>
          </w:p>
        </w:tc>
        <w:tc>
          <w:tcPr>
            <w:tcW w:w="1997" w:type="dxa"/>
            <w:vAlign w:val="bottom"/>
          </w:tcPr>
          <w:p w:rsidR="00D90021" w:rsidRPr="00173D54" w:rsidRDefault="003064C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项目编号</w:t>
            </w:r>
          </w:p>
        </w:tc>
        <w:tc>
          <w:tcPr>
            <w:tcW w:w="1375" w:type="dxa"/>
            <w:vAlign w:val="bottom"/>
          </w:tcPr>
          <w:p w:rsidR="00D90021" w:rsidRPr="00173D54" w:rsidRDefault="00EF4B6D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782" w:type="dxa"/>
            <w:vAlign w:val="bottom"/>
          </w:tcPr>
          <w:p w:rsidR="00D90021" w:rsidRPr="00173D54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依赖项目信息表</w:t>
            </w:r>
          </w:p>
        </w:tc>
      </w:tr>
      <w:tr w:rsidR="00D90021" w:rsidRPr="00173D54" w:rsidTr="005F778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0021" w:rsidRPr="00173D54" w:rsidRDefault="00D90021" w:rsidP="00C74BB0">
            <w:pPr>
              <w:widowControl/>
              <w:numPr>
                <w:ilvl w:val="0"/>
                <w:numId w:val="2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D90021" w:rsidRPr="003F5ACF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</w:t>
            </w:r>
            <w:r>
              <w:rPr>
                <w:rFonts w:ascii="宋体" w:hAnsi="宋体" w:cs="宋体" w:hint="eastAsia"/>
                <w:sz w:val="21"/>
                <w:szCs w:val="21"/>
              </w:rPr>
              <w:t>CTIVITY_NAME</w:t>
            </w:r>
          </w:p>
        </w:tc>
        <w:tc>
          <w:tcPr>
            <w:tcW w:w="1997" w:type="dxa"/>
            <w:vAlign w:val="bottom"/>
          </w:tcPr>
          <w:p w:rsidR="00D90021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活动名称</w:t>
            </w:r>
          </w:p>
        </w:tc>
        <w:tc>
          <w:tcPr>
            <w:tcW w:w="1375" w:type="dxa"/>
            <w:vAlign w:val="bottom"/>
          </w:tcPr>
          <w:p w:rsidR="00D90021" w:rsidRPr="00173D54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782" w:type="dxa"/>
            <w:vAlign w:val="bottom"/>
          </w:tcPr>
          <w:p w:rsidR="00D90021" w:rsidRPr="00173D54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90021" w:rsidRPr="00173D54" w:rsidTr="005F778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0021" w:rsidRPr="00173D54" w:rsidRDefault="00D90021" w:rsidP="00C74BB0">
            <w:pPr>
              <w:widowControl/>
              <w:numPr>
                <w:ilvl w:val="0"/>
                <w:numId w:val="2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D90021" w:rsidRPr="00173D54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</w:t>
            </w:r>
            <w:r>
              <w:rPr>
                <w:rFonts w:ascii="宋体" w:hAnsi="宋体" w:cs="宋体" w:hint="eastAsia"/>
                <w:sz w:val="21"/>
                <w:szCs w:val="21"/>
              </w:rPr>
              <w:t>CTIVITY_BRIEF</w:t>
            </w:r>
          </w:p>
        </w:tc>
        <w:tc>
          <w:tcPr>
            <w:tcW w:w="1997" w:type="dxa"/>
            <w:vAlign w:val="bottom"/>
          </w:tcPr>
          <w:p w:rsidR="00D90021" w:rsidRPr="00173D54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活动概要</w:t>
            </w:r>
          </w:p>
        </w:tc>
        <w:tc>
          <w:tcPr>
            <w:tcW w:w="1375" w:type="dxa"/>
            <w:vAlign w:val="bottom"/>
          </w:tcPr>
          <w:p w:rsidR="00D90021" w:rsidRPr="00173D54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782" w:type="dxa"/>
            <w:vAlign w:val="bottom"/>
          </w:tcPr>
          <w:p w:rsidR="00D90021" w:rsidRPr="00173D54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90021" w:rsidRPr="00173D54" w:rsidTr="005F778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0021" w:rsidRPr="00173D54" w:rsidRDefault="00D90021" w:rsidP="00C74BB0">
            <w:pPr>
              <w:widowControl/>
              <w:numPr>
                <w:ilvl w:val="0"/>
                <w:numId w:val="2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D90021" w:rsidRPr="00173D54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</w:t>
            </w:r>
            <w:r>
              <w:rPr>
                <w:rFonts w:ascii="宋体" w:hAnsi="宋体" w:cs="宋体" w:hint="eastAsia"/>
                <w:sz w:val="21"/>
                <w:szCs w:val="21"/>
              </w:rPr>
              <w:t>CTIVITY_TIME</w:t>
            </w:r>
          </w:p>
        </w:tc>
        <w:tc>
          <w:tcPr>
            <w:tcW w:w="1997" w:type="dxa"/>
            <w:vAlign w:val="bottom"/>
          </w:tcPr>
          <w:p w:rsidR="00D90021" w:rsidRPr="00173D54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活动时间段</w:t>
            </w:r>
          </w:p>
        </w:tc>
        <w:tc>
          <w:tcPr>
            <w:tcW w:w="1375" w:type="dxa"/>
            <w:vAlign w:val="bottom"/>
          </w:tcPr>
          <w:p w:rsidR="00D90021" w:rsidRPr="00173D54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782" w:type="dxa"/>
            <w:vAlign w:val="bottom"/>
          </w:tcPr>
          <w:p w:rsidR="00D90021" w:rsidRPr="00173D54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90021" w:rsidRPr="00173D54" w:rsidTr="005F778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0021" w:rsidRPr="00173D54" w:rsidRDefault="00D90021" w:rsidP="00C74BB0">
            <w:pPr>
              <w:widowControl/>
              <w:numPr>
                <w:ilvl w:val="0"/>
                <w:numId w:val="2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D90021" w:rsidRPr="00173D54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</w:t>
            </w:r>
            <w:r>
              <w:rPr>
                <w:rFonts w:ascii="宋体" w:hAnsi="宋体" w:cs="宋体" w:hint="eastAsia"/>
                <w:sz w:val="21"/>
                <w:szCs w:val="21"/>
              </w:rPr>
              <w:t>CTIVITY_AREA</w:t>
            </w:r>
          </w:p>
        </w:tc>
        <w:tc>
          <w:tcPr>
            <w:tcW w:w="1997" w:type="dxa"/>
            <w:vAlign w:val="bottom"/>
          </w:tcPr>
          <w:p w:rsidR="00D90021" w:rsidRPr="00173D54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活动地区</w:t>
            </w:r>
          </w:p>
        </w:tc>
        <w:tc>
          <w:tcPr>
            <w:tcW w:w="1375" w:type="dxa"/>
            <w:vAlign w:val="bottom"/>
          </w:tcPr>
          <w:p w:rsidR="00D90021" w:rsidRPr="00173D54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782" w:type="dxa"/>
            <w:vAlign w:val="bottom"/>
          </w:tcPr>
          <w:p w:rsidR="00D90021" w:rsidRPr="00173D54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90021" w:rsidRPr="00173D54" w:rsidTr="005F778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0021" w:rsidRPr="00173D54" w:rsidRDefault="00D90021" w:rsidP="00C74BB0">
            <w:pPr>
              <w:widowControl/>
              <w:numPr>
                <w:ilvl w:val="0"/>
                <w:numId w:val="2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D90021" w:rsidRPr="00173D54" w:rsidRDefault="00D90021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</w:t>
            </w:r>
            <w:r>
              <w:rPr>
                <w:rFonts w:ascii="宋体" w:hAnsi="宋体" w:cs="宋体" w:hint="eastAsia"/>
                <w:sz w:val="21"/>
                <w:szCs w:val="21"/>
              </w:rPr>
              <w:t>CTIVITY_LOCATION</w:t>
            </w:r>
          </w:p>
        </w:tc>
        <w:tc>
          <w:tcPr>
            <w:tcW w:w="1997" w:type="dxa"/>
            <w:vAlign w:val="bottom"/>
          </w:tcPr>
          <w:p w:rsidR="00D90021" w:rsidRPr="00173D54" w:rsidRDefault="00D90021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活动地点</w:t>
            </w:r>
          </w:p>
        </w:tc>
        <w:tc>
          <w:tcPr>
            <w:tcW w:w="1375" w:type="dxa"/>
            <w:vAlign w:val="bottom"/>
          </w:tcPr>
          <w:p w:rsidR="00D90021" w:rsidRPr="00173D54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782" w:type="dxa"/>
            <w:vAlign w:val="bottom"/>
          </w:tcPr>
          <w:p w:rsidR="00D90021" w:rsidRPr="00173D54" w:rsidRDefault="00D90021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D90021" w:rsidRPr="00173D54" w:rsidTr="005F778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0021" w:rsidRPr="00173D54" w:rsidRDefault="00D90021" w:rsidP="00C74BB0">
            <w:pPr>
              <w:widowControl/>
              <w:numPr>
                <w:ilvl w:val="0"/>
                <w:numId w:val="2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D90021" w:rsidRPr="00173D54" w:rsidRDefault="00D90021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PRO_MEDIA</w:t>
            </w:r>
          </w:p>
        </w:tc>
        <w:tc>
          <w:tcPr>
            <w:tcW w:w="1997" w:type="dxa"/>
            <w:vAlign w:val="bottom"/>
          </w:tcPr>
          <w:p w:rsidR="00D90021" w:rsidRPr="00173D54" w:rsidRDefault="00D90021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宣传媒体</w:t>
            </w:r>
          </w:p>
        </w:tc>
        <w:tc>
          <w:tcPr>
            <w:tcW w:w="1375" w:type="dxa"/>
            <w:vAlign w:val="bottom"/>
          </w:tcPr>
          <w:p w:rsidR="00D90021" w:rsidRPr="00173D54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782" w:type="dxa"/>
            <w:vAlign w:val="bottom"/>
          </w:tcPr>
          <w:p w:rsidR="00D90021" w:rsidRPr="00173D54" w:rsidRDefault="00D90021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D90021" w:rsidRPr="00173D54" w:rsidTr="005F778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0021" w:rsidRPr="00173D54" w:rsidRDefault="00D90021" w:rsidP="00C74BB0">
            <w:pPr>
              <w:widowControl/>
              <w:numPr>
                <w:ilvl w:val="0"/>
                <w:numId w:val="2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D90021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PRO_APPLICANT</w:t>
            </w:r>
          </w:p>
        </w:tc>
        <w:tc>
          <w:tcPr>
            <w:tcW w:w="1997" w:type="dxa"/>
            <w:vAlign w:val="bottom"/>
          </w:tcPr>
          <w:p w:rsidR="00D90021" w:rsidRPr="00173D54" w:rsidRDefault="00D90021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促销计划申请人</w:t>
            </w:r>
          </w:p>
        </w:tc>
        <w:tc>
          <w:tcPr>
            <w:tcW w:w="1375" w:type="dxa"/>
            <w:vAlign w:val="bottom"/>
          </w:tcPr>
          <w:p w:rsidR="00D90021" w:rsidRPr="00173D54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782" w:type="dxa"/>
            <w:vAlign w:val="bottom"/>
          </w:tcPr>
          <w:p w:rsidR="00D90021" w:rsidRDefault="00D90021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该申请人为系统登录的人员</w:t>
            </w:r>
          </w:p>
        </w:tc>
      </w:tr>
      <w:tr w:rsidR="00D90021" w:rsidRPr="00173D54" w:rsidTr="005F778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0021" w:rsidRPr="00173D54" w:rsidRDefault="00D90021" w:rsidP="00C74BB0">
            <w:pPr>
              <w:widowControl/>
              <w:numPr>
                <w:ilvl w:val="0"/>
                <w:numId w:val="2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D90021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PRO_APPLICATION_DATE</w:t>
            </w:r>
          </w:p>
        </w:tc>
        <w:tc>
          <w:tcPr>
            <w:tcW w:w="1997" w:type="dxa"/>
            <w:vAlign w:val="bottom"/>
          </w:tcPr>
          <w:p w:rsidR="00D90021" w:rsidRDefault="00D90021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促销计划申请时间</w:t>
            </w:r>
          </w:p>
        </w:tc>
        <w:tc>
          <w:tcPr>
            <w:tcW w:w="1375" w:type="dxa"/>
            <w:vAlign w:val="bottom"/>
          </w:tcPr>
          <w:p w:rsidR="00D90021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</w:t>
            </w:r>
            <w:r>
              <w:rPr>
                <w:rFonts w:ascii="宋体" w:hAnsi="宋体" w:cs="宋体" w:hint="eastAsia"/>
                <w:sz w:val="21"/>
                <w:szCs w:val="21"/>
              </w:rPr>
              <w:t>ATE</w:t>
            </w:r>
          </w:p>
        </w:tc>
        <w:tc>
          <w:tcPr>
            <w:tcW w:w="2782" w:type="dxa"/>
            <w:vAlign w:val="bottom"/>
          </w:tcPr>
          <w:p w:rsidR="00D90021" w:rsidRDefault="00D90021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填表时的系统时间</w:t>
            </w:r>
          </w:p>
        </w:tc>
      </w:tr>
      <w:tr w:rsidR="00D90021" w:rsidRPr="00173D54" w:rsidTr="005F778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0021" w:rsidRPr="00173D54" w:rsidRDefault="00D90021" w:rsidP="00C74BB0">
            <w:pPr>
              <w:widowControl/>
              <w:numPr>
                <w:ilvl w:val="0"/>
                <w:numId w:val="2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D90021" w:rsidRDefault="00D90021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PRO_STATUS</w:t>
            </w:r>
          </w:p>
        </w:tc>
        <w:tc>
          <w:tcPr>
            <w:tcW w:w="1997" w:type="dxa"/>
            <w:vAlign w:val="bottom"/>
          </w:tcPr>
          <w:p w:rsidR="00D90021" w:rsidRDefault="00D90021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审批状态</w:t>
            </w:r>
          </w:p>
        </w:tc>
        <w:tc>
          <w:tcPr>
            <w:tcW w:w="1375" w:type="dxa"/>
            <w:vAlign w:val="bottom"/>
          </w:tcPr>
          <w:p w:rsidR="00D90021" w:rsidRDefault="00D90021" w:rsidP="00EC32B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</w:t>
            </w:r>
            <w:r w:rsidR="00EC32BA">
              <w:rPr>
                <w:rFonts w:ascii="宋体" w:hAnsi="宋体" w:cs="宋体" w:hint="eastAsia"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2782" w:type="dxa"/>
            <w:vAlign w:val="bottom"/>
          </w:tcPr>
          <w:p w:rsidR="00D90021" w:rsidRDefault="00D90021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参照数据字典表</w:t>
            </w:r>
          </w:p>
        </w:tc>
      </w:tr>
    </w:tbl>
    <w:p w:rsidR="00C74BB0" w:rsidRPr="00173D54" w:rsidRDefault="00C74BB0" w:rsidP="00C74BB0">
      <w:pPr>
        <w:rPr>
          <w:rFonts w:ascii="宋体" w:hAnsi="宋体"/>
        </w:rPr>
      </w:pPr>
    </w:p>
    <w:p w:rsidR="00C74BB0" w:rsidRPr="00173D54" w:rsidRDefault="00C74BB0" w:rsidP="00C74BB0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C74BB0" w:rsidRPr="00173D54" w:rsidRDefault="00C74BB0" w:rsidP="00C74BB0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C74BB0" w:rsidRPr="00173D54" w:rsidTr="00733DB3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C74BB0" w:rsidRPr="00173D54" w:rsidRDefault="00C74BB0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C74BB0" w:rsidRPr="00173D54" w:rsidRDefault="00C74BB0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C74BB0" w:rsidRPr="00173D54" w:rsidRDefault="00C74BB0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C74BB0" w:rsidRPr="00173D54" w:rsidRDefault="00C74BB0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C74BB0" w:rsidRPr="00173D54" w:rsidRDefault="00C74BB0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C74BB0" w:rsidRPr="00173D54" w:rsidRDefault="00C74BB0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C74BB0" w:rsidRPr="00173D54" w:rsidRDefault="00C74BB0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C74BB0" w:rsidRPr="00173D54" w:rsidTr="00733DB3">
        <w:trPr>
          <w:jc w:val="center"/>
        </w:trPr>
        <w:tc>
          <w:tcPr>
            <w:tcW w:w="1561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PROMOTION</w:t>
            </w:r>
          </w:p>
        </w:tc>
        <w:tc>
          <w:tcPr>
            <w:tcW w:w="1644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PRO_ID</w:t>
            </w:r>
          </w:p>
        </w:tc>
        <w:tc>
          <w:tcPr>
            <w:tcW w:w="1712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C74BB0" w:rsidRPr="00173D54" w:rsidTr="00733DB3">
        <w:trPr>
          <w:jc w:val="center"/>
        </w:trPr>
        <w:tc>
          <w:tcPr>
            <w:tcW w:w="1561" w:type="dxa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REF_PRODUCTS</w:t>
            </w:r>
          </w:p>
        </w:tc>
        <w:tc>
          <w:tcPr>
            <w:tcW w:w="1644" w:type="dxa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REF_PRO_ID</w:t>
            </w:r>
          </w:p>
        </w:tc>
        <w:tc>
          <w:tcPr>
            <w:tcW w:w="1712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</w:p>
        </w:tc>
        <w:tc>
          <w:tcPr>
            <w:tcW w:w="1400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C74BB0" w:rsidRPr="00173D54" w:rsidTr="00733DB3">
        <w:trPr>
          <w:jc w:val="center"/>
        </w:trPr>
        <w:tc>
          <w:tcPr>
            <w:tcW w:w="1561" w:type="dxa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</w:t>
            </w:r>
            <w:r w:rsidRPr="00E338AF">
              <w:rPr>
                <w:rFonts w:ascii="宋体" w:hAnsi="宋体"/>
                <w:sz w:val="21"/>
                <w:szCs w:val="21"/>
              </w:rPr>
              <w:t>TBAA_PROMOTION_INFO</w:t>
            </w:r>
          </w:p>
        </w:tc>
        <w:tc>
          <w:tcPr>
            <w:tcW w:w="1644" w:type="dxa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PRO_INFO_ID</w:t>
            </w:r>
          </w:p>
        </w:tc>
        <w:tc>
          <w:tcPr>
            <w:tcW w:w="1712" w:type="dxa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</w:p>
        </w:tc>
        <w:tc>
          <w:tcPr>
            <w:tcW w:w="1400" w:type="dxa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C74BB0" w:rsidRPr="00173D54" w:rsidTr="00733DB3">
        <w:trPr>
          <w:jc w:val="center"/>
        </w:trPr>
        <w:tc>
          <w:tcPr>
            <w:tcW w:w="1561" w:type="dxa"/>
          </w:tcPr>
          <w:p w:rsidR="00C74BB0" w:rsidRDefault="00C74BB0" w:rsidP="0050565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</w:t>
            </w:r>
            <w:r w:rsidR="00505650">
              <w:rPr>
                <w:rFonts w:ascii="宋体" w:hAnsi="宋体" w:hint="eastAsia"/>
                <w:sz w:val="21"/>
                <w:szCs w:val="21"/>
              </w:rPr>
              <w:t>TBAA_ITEM</w:t>
            </w:r>
          </w:p>
        </w:tc>
        <w:tc>
          <w:tcPr>
            <w:tcW w:w="1644" w:type="dxa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PROJECT_CODE</w:t>
            </w:r>
          </w:p>
        </w:tc>
        <w:tc>
          <w:tcPr>
            <w:tcW w:w="1712" w:type="dxa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</w:p>
        </w:tc>
        <w:tc>
          <w:tcPr>
            <w:tcW w:w="1400" w:type="dxa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C74BB0" w:rsidRPr="00173D54" w:rsidRDefault="00C74BB0" w:rsidP="00C74BB0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lastRenderedPageBreak/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C74BB0" w:rsidRPr="00173D54" w:rsidTr="00733DB3">
        <w:trPr>
          <w:jc w:val="center"/>
        </w:trPr>
        <w:tc>
          <w:tcPr>
            <w:tcW w:w="3827" w:type="dxa"/>
            <w:shd w:val="pct25" w:color="auto" w:fill="auto"/>
          </w:tcPr>
          <w:p w:rsidR="00C74BB0" w:rsidRPr="00173D54" w:rsidRDefault="00C74BB0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C74BB0" w:rsidRPr="00173D54" w:rsidRDefault="00C74BB0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C74BB0" w:rsidRPr="00173D54" w:rsidTr="00733DB3">
        <w:trPr>
          <w:jc w:val="center"/>
        </w:trPr>
        <w:tc>
          <w:tcPr>
            <w:tcW w:w="3827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C74BB0" w:rsidRPr="00173D54" w:rsidTr="00733DB3">
        <w:trPr>
          <w:jc w:val="center"/>
        </w:trPr>
        <w:tc>
          <w:tcPr>
            <w:tcW w:w="3827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C74BB0" w:rsidRPr="00173D54" w:rsidTr="00733DB3">
        <w:trPr>
          <w:jc w:val="center"/>
        </w:trPr>
        <w:tc>
          <w:tcPr>
            <w:tcW w:w="3827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CE1CAE" w:rsidRPr="00173D54" w:rsidRDefault="00CE1CAE" w:rsidP="00CE1CAE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 w:rsidR="00EC32BA">
        <w:rPr>
          <w:rFonts w:asciiTheme="minorEastAsia" w:eastAsiaTheme="minorEastAsia" w:hAnsiTheme="minorEastAsia" w:hint="eastAsia"/>
        </w:rPr>
        <w:t>REF_INFO</w:t>
      </w:r>
      <w:r>
        <w:rPr>
          <w:rFonts w:ascii="宋体" w:hAnsi="宋体" w:hint="eastAsia"/>
        </w:rPr>
        <w:t>促销关联产品信息</w:t>
      </w:r>
      <w:r w:rsidRPr="00173D54">
        <w:rPr>
          <w:rFonts w:ascii="宋体" w:hAnsi="宋体" w:hint="eastAsia"/>
        </w:rPr>
        <w:t>表</w:t>
      </w:r>
    </w:p>
    <w:p w:rsidR="00CE1CAE" w:rsidRPr="00173D54" w:rsidRDefault="00CE1CAE" w:rsidP="00CE1CAE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>
        <w:rPr>
          <w:rFonts w:ascii="宋体" w:hAnsi="宋体" w:hint="eastAsia"/>
          <w:bCs/>
        </w:rPr>
        <w:t>每一个</w:t>
      </w:r>
      <w:r>
        <w:rPr>
          <w:rFonts w:ascii="宋体" w:hAnsi="宋体" w:hint="eastAsia"/>
        </w:rPr>
        <w:t>促销计划所关联产品的信息</w:t>
      </w:r>
    </w:p>
    <w:p w:rsidR="00CE1CAE" w:rsidRPr="00173D54" w:rsidRDefault="00CE1CAE" w:rsidP="00CE1CAE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CE1CAE" w:rsidRPr="00173D54" w:rsidRDefault="00CE1CAE" w:rsidP="00CE1CAE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CE1CAE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CE1CAE" w:rsidRPr="00173D54" w:rsidTr="00733DB3">
        <w:trPr>
          <w:jc w:val="center"/>
        </w:trPr>
        <w:tc>
          <w:tcPr>
            <w:tcW w:w="2489" w:type="dxa"/>
          </w:tcPr>
          <w:p w:rsidR="00CE1CAE" w:rsidRPr="00173D54" w:rsidRDefault="00CE1CAE" w:rsidP="00EC32B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REF_</w:t>
            </w:r>
            <w:r w:rsidR="00EC32BA">
              <w:rPr>
                <w:rFonts w:ascii="宋体" w:hAnsi="宋体" w:hint="eastAsia"/>
                <w:sz w:val="21"/>
                <w:szCs w:val="21"/>
              </w:rPr>
              <w:t>INFO</w:t>
            </w:r>
          </w:p>
        </w:tc>
        <w:tc>
          <w:tcPr>
            <w:tcW w:w="3780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促销关联产品信息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E1CAE" w:rsidRPr="00173D54" w:rsidRDefault="00CE1CAE" w:rsidP="00CE1CAE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027"/>
        <w:gridCol w:w="2033"/>
        <w:gridCol w:w="1375"/>
        <w:gridCol w:w="2829"/>
      </w:tblGrid>
      <w:tr w:rsidR="00CE1CAE" w:rsidRPr="00173D54" w:rsidTr="00733DB3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027" w:type="dxa"/>
            <w:shd w:val="clear" w:color="auto" w:fill="C0C0C0"/>
          </w:tcPr>
          <w:p w:rsidR="00CE1CAE" w:rsidRPr="00173D54" w:rsidRDefault="00CE1CA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2033" w:type="dxa"/>
            <w:shd w:val="clear" w:color="auto" w:fill="C0C0C0"/>
          </w:tcPr>
          <w:p w:rsidR="00CE1CAE" w:rsidRPr="00173D54" w:rsidRDefault="00CE1CA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CE1CAE" w:rsidRPr="00173D54" w:rsidRDefault="00CE1CA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CE1CAE" w:rsidRPr="00173D54" w:rsidRDefault="00CE1CA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CE1CAE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733DB3">
            <w:pPr>
              <w:widowControl/>
              <w:numPr>
                <w:ilvl w:val="0"/>
                <w:numId w:val="2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REF_PRO_ID</w:t>
            </w:r>
          </w:p>
        </w:tc>
        <w:tc>
          <w:tcPr>
            <w:tcW w:w="2033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促销关联产品编号</w:t>
            </w:r>
          </w:p>
        </w:tc>
        <w:tc>
          <w:tcPr>
            <w:tcW w:w="1375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DC7859">
              <w:rPr>
                <w:rFonts w:ascii="宋体" w:hAnsi="宋体" w:hint="eastAsia"/>
                <w:sz w:val="21"/>
                <w:szCs w:val="21"/>
              </w:rPr>
              <w:t>生成规则</w:t>
            </w:r>
            <w:r>
              <w:rPr>
                <w:rFonts w:ascii="宋体" w:hAnsi="宋体" w:hint="eastAsia"/>
                <w:sz w:val="21"/>
                <w:szCs w:val="21"/>
              </w:rPr>
              <w:t>：自动生成（序列号）</w:t>
            </w:r>
          </w:p>
        </w:tc>
      </w:tr>
      <w:tr w:rsidR="00CE1CAE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733DB3">
            <w:pPr>
              <w:widowControl/>
              <w:numPr>
                <w:ilvl w:val="0"/>
                <w:numId w:val="2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PRODUCTS_NAME</w:t>
            </w:r>
          </w:p>
        </w:tc>
        <w:tc>
          <w:tcPr>
            <w:tcW w:w="2033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关联产品名称</w:t>
            </w:r>
          </w:p>
        </w:tc>
        <w:tc>
          <w:tcPr>
            <w:tcW w:w="1375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CE1CAE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733DB3">
            <w:pPr>
              <w:widowControl/>
              <w:numPr>
                <w:ilvl w:val="0"/>
                <w:numId w:val="2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CE1CAE" w:rsidRPr="003F5ACF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IS_TENCENT_PRO</w:t>
            </w:r>
          </w:p>
        </w:tc>
        <w:tc>
          <w:tcPr>
            <w:tcW w:w="2033" w:type="dxa"/>
            <w:vAlign w:val="bottom"/>
          </w:tcPr>
          <w:p w:rsidR="00CE1CAE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</w:t>
            </w:r>
            <w:proofErr w:type="gramStart"/>
            <w:r>
              <w:rPr>
                <w:rFonts w:ascii="宋体" w:hAnsi="宋体" w:cs="宋体" w:hint="eastAsia"/>
                <w:sz w:val="21"/>
                <w:szCs w:val="21"/>
              </w:rPr>
              <w:t>为腾讯授权</w:t>
            </w:r>
            <w:proofErr w:type="gramEnd"/>
            <w:r>
              <w:rPr>
                <w:rFonts w:ascii="宋体" w:hAnsi="宋体" w:cs="宋体" w:hint="eastAsia"/>
                <w:sz w:val="21"/>
                <w:szCs w:val="21"/>
              </w:rPr>
              <w:t>产品</w:t>
            </w:r>
          </w:p>
        </w:tc>
        <w:tc>
          <w:tcPr>
            <w:tcW w:w="1375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VARCHAR2(3)</w:t>
            </w:r>
          </w:p>
        </w:tc>
        <w:tc>
          <w:tcPr>
            <w:tcW w:w="2829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</w:t>
            </w:r>
          </w:p>
        </w:tc>
      </w:tr>
      <w:tr w:rsidR="00CE1CAE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733DB3">
            <w:pPr>
              <w:widowControl/>
              <w:numPr>
                <w:ilvl w:val="0"/>
                <w:numId w:val="2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PRODUCTS_CODE</w:t>
            </w:r>
          </w:p>
        </w:tc>
        <w:tc>
          <w:tcPr>
            <w:tcW w:w="2033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 w:val="21"/>
                <w:szCs w:val="21"/>
              </w:rPr>
              <w:t>腾讯产品</w:t>
            </w:r>
            <w:proofErr w:type="gramEnd"/>
            <w:r>
              <w:rPr>
                <w:rFonts w:ascii="宋体" w:hAnsi="宋体" w:cs="宋体" w:hint="eastAsia"/>
                <w:sz w:val="21"/>
                <w:szCs w:val="21"/>
              </w:rPr>
              <w:t>审批编号</w:t>
            </w:r>
          </w:p>
        </w:tc>
        <w:tc>
          <w:tcPr>
            <w:tcW w:w="1375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CE1CAE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733DB3">
            <w:pPr>
              <w:widowControl/>
              <w:numPr>
                <w:ilvl w:val="0"/>
                <w:numId w:val="2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PRODUCTS_VISUAL</w:t>
            </w:r>
          </w:p>
        </w:tc>
        <w:tc>
          <w:tcPr>
            <w:tcW w:w="2033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产品主打视觉</w:t>
            </w:r>
          </w:p>
        </w:tc>
        <w:tc>
          <w:tcPr>
            <w:tcW w:w="1375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CE1CAE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733DB3">
            <w:pPr>
              <w:widowControl/>
              <w:numPr>
                <w:ilvl w:val="0"/>
                <w:numId w:val="2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PRODUCTS_DESC</w:t>
            </w:r>
          </w:p>
        </w:tc>
        <w:tc>
          <w:tcPr>
            <w:tcW w:w="2033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备注说明</w:t>
            </w:r>
          </w:p>
        </w:tc>
        <w:tc>
          <w:tcPr>
            <w:tcW w:w="1375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829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1878E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78E7" w:rsidRPr="00173D54" w:rsidRDefault="001878E7" w:rsidP="00733DB3">
            <w:pPr>
              <w:widowControl/>
              <w:numPr>
                <w:ilvl w:val="0"/>
                <w:numId w:val="2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1878E7" w:rsidRDefault="0071329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PRO_SEQNO</w:t>
            </w:r>
          </w:p>
        </w:tc>
        <w:tc>
          <w:tcPr>
            <w:tcW w:w="2033" w:type="dxa"/>
            <w:vAlign w:val="bottom"/>
          </w:tcPr>
          <w:p w:rsidR="001878E7" w:rsidRDefault="009026D2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促销流水号</w:t>
            </w:r>
          </w:p>
        </w:tc>
        <w:tc>
          <w:tcPr>
            <w:tcW w:w="1375" w:type="dxa"/>
            <w:vAlign w:val="bottom"/>
          </w:tcPr>
          <w:p w:rsidR="001878E7" w:rsidRDefault="001878E7" w:rsidP="001878E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1878E7" w:rsidRPr="00173D54" w:rsidRDefault="0085070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</w:t>
            </w:r>
            <w:r>
              <w:rPr>
                <w:rFonts w:ascii="宋体" w:hAnsi="宋体" w:hint="eastAsia"/>
                <w:sz w:val="21"/>
                <w:szCs w:val="21"/>
              </w:rPr>
              <w:t>促销计划申请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</w:tr>
      <w:tr w:rsidR="001878E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78E7" w:rsidRPr="00173D54" w:rsidRDefault="001878E7" w:rsidP="00733DB3">
            <w:pPr>
              <w:widowControl/>
              <w:numPr>
                <w:ilvl w:val="0"/>
                <w:numId w:val="2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1878E7" w:rsidRDefault="001878E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PRO_STATUS</w:t>
            </w:r>
          </w:p>
        </w:tc>
        <w:tc>
          <w:tcPr>
            <w:tcW w:w="2033" w:type="dxa"/>
            <w:vAlign w:val="bottom"/>
          </w:tcPr>
          <w:p w:rsidR="001878E7" w:rsidRDefault="00F47C06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产品</w:t>
            </w:r>
            <w:r w:rsidR="001878E7">
              <w:rPr>
                <w:rFonts w:ascii="宋体" w:hAnsi="宋体" w:cs="宋体" w:hint="eastAsia"/>
                <w:sz w:val="21"/>
                <w:szCs w:val="21"/>
              </w:rPr>
              <w:t>状态</w:t>
            </w:r>
          </w:p>
        </w:tc>
        <w:tc>
          <w:tcPr>
            <w:tcW w:w="1375" w:type="dxa"/>
            <w:vAlign w:val="bottom"/>
          </w:tcPr>
          <w:p w:rsidR="001878E7" w:rsidRDefault="003E5D30" w:rsidP="001878E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NUMBER(2)</w:t>
            </w:r>
          </w:p>
        </w:tc>
        <w:tc>
          <w:tcPr>
            <w:tcW w:w="2829" w:type="dxa"/>
            <w:vAlign w:val="bottom"/>
          </w:tcPr>
          <w:p w:rsidR="001878E7" w:rsidRPr="00173D54" w:rsidRDefault="001878E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CE1CAE" w:rsidRPr="00173D54" w:rsidRDefault="00CE1CAE" w:rsidP="00CE1CAE">
      <w:pPr>
        <w:rPr>
          <w:rFonts w:ascii="宋体" w:hAnsi="宋体"/>
        </w:rPr>
      </w:pPr>
    </w:p>
    <w:p w:rsidR="00CE1CAE" w:rsidRPr="00173D54" w:rsidRDefault="00CE1CAE" w:rsidP="00CE1CAE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CE1CAE" w:rsidRPr="00173D54" w:rsidRDefault="00CE1CAE" w:rsidP="00CE1CAE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CE1CAE" w:rsidRPr="00173D54" w:rsidTr="00733DB3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CE1CAE" w:rsidRPr="00173D54" w:rsidTr="00733DB3">
        <w:trPr>
          <w:jc w:val="center"/>
        </w:trPr>
        <w:tc>
          <w:tcPr>
            <w:tcW w:w="1561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</w:t>
            </w:r>
            <w:r w:rsidRPr="00643729">
              <w:rPr>
                <w:rFonts w:ascii="宋体" w:hAnsi="宋体"/>
                <w:sz w:val="21"/>
                <w:szCs w:val="21"/>
              </w:rPr>
              <w:t>TBAA_REF_PRODUCTS</w:t>
            </w:r>
          </w:p>
        </w:tc>
        <w:tc>
          <w:tcPr>
            <w:tcW w:w="1644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REF_PRO_ID</w:t>
            </w:r>
          </w:p>
        </w:tc>
        <w:tc>
          <w:tcPr>
            <w:tcW w:w="1712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C24F20" w:rsidRPr="00173D54" w:rsidTr="00733DB3">
        <w:trPr>
          <w:jc w:val="center"/>
        </w:trPr>
        <w:tc>
          <w:tcPr>
            <w:tcW w:w="1561" w:type="dxa"/>
          </w:tcPr>
          <w:p w:rsidR="00C24F20" w:rsidRDefault="00C24F2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FK_PRO_CODE</w:t>
            </w:r>
          </w:p>
        </w:tc>
        <w:tc>
          <w:tcPr>
            <w:tcW w:w="1644" w:type="dxa"/>
          </w:tcPr>
          <w:p w:rsidR="00C24F20" w:rsidRDefault="00153CF1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PRO_SEQNO</w:t>
            </w:r>
          </w:p>
        </w:tc>
        <w:tc>
          <w:tcPr>
            <w:tcW w:w="1712" w:type="dxa"/>
          </w:tcPr>
          <w:p w:rsidR="00C24F20" w:rsidRPr="00173D54" w:rsidRDefault="00C24F2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C24F20" w:rsidRPr="00173D54" w:rsidRDefault="00C24F2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C24F20" w:rsidRPr="00173D54" w:rsidRDefault="00153CF1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PRO_SEQNO</w:t>
            </w:r>
          </w:p>
        </w:tc>
        <w:tc>
          <w:tcPr>
            <w:tcW w:w="1400" w:type="dxa"/>
          </w:tcPr>
          <w:p w:rsidR="00C24F20" w:rsidRPr="00173D54" w:rsidRDefault="00C24F2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CE1CAE" w:rsidRPr="00173D54" w:rsidRDefault="00CE1CAE" w:rsidP="00CE1CAE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CE1CAE" w:rsidRPr="00173D54" w:rsidTr="00733DB3">
        <w:trPr>
          <w:jc w:val="center"/>
        </w:trPr>
        <w:tc>
          <w:tcPr>
            <w:tcW w:w="3827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CE1CAE" w:rsidRPr="00173D54" w:rsidTr="00733DB3">
        <w:trPr>
          <w:jc w:val="center"/>
        </w:trPr>
        <w:tc>
          <w:tcPr>
            <w:tcW w:w="3827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CE1CAE" w:rsidRPr="00173D54" w:rsidTr="00733DB3">
        <w:trPr>
          <w:jc w:val="center"/>
        </w:trPr>
        <w:tc>
          <w:tcPr>
            <w:tcW w:w="3827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CE1CAE" w:rsidRPr="00173D54" w:rsidTr="00733DB3">
        <w:trPr>
          <w:jc w:val="center"/>
        </w:trPr>
        <w:tc>
          <w:tcPr>
            <w:tcW w:w="3827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CE1CAE" w:rsidRPr="00173D54" w:rsidRDefault="00CE1CAE" w:rsidP="00CE1CAE">
      <w:pPr>
        <w:rPr>
          <w:rFonts w:ascii="宋体" w:hAnsi="宋体"/>
        </w:rPr>
      </w:pPr>
    </w:p>
    <w:p w:rsidR="00CE1CAE" w:rsidRPr="00173D54" w:rsidRDefault="00CE1CAE" w:rsidP="00CE1CAE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Theme="minorEastAsia" w:eastAsiaTheme="minorEastAsia" w:hAnsiTheme="minorEastAsia" w:hint="eastAsia"/>
        </w:rPr>
        <w:t>PROMOTION_INFO</w:t>
      </w:r>
      <w:proofErr w:type="gramStart"/>
      <w:r>
        <w:rPr>
          <w:rFonts w:hint="eastAsia"/>
        </w:rPr>
        <w:t>促品宣传</w:t>
      </w:r>
      <w:proofErr w:type="gramEnd"/>
      <w:r>
        <w:rPr>
          <w:rFonts w:hint="eastAsia"/>
        </w:rPr>
        <w:t>物料信息</w:t>
      </w:r>
      <w:r w:rsidRPr="00173D54">
        <w:rPr>
          <w:rFonts w:ascii="宋体" w:hAnsi="宋体" w:hint="eastAsia"/>
        </w:rPr>
        <w:t>表</w:t>
      </w:r>
    </w:p>
    <w:p w:rsidR="00CE1CAE" w:rsidRPr="00173D54" w:rsidRDefault="00CE1CAE" w:rsidP="00CE1CAE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>
        <w:rPr>
          <w:rFonts w:ascii="宋体" w:hAnsi="宋体" w:hint="eastAsia"/>
          <w:bCs/>
        </w:rPr>
        <w:t>每一个</w:t>
      </w:r>
      <w:r>
        <w:rPr>
          <w:rFonts w:ascii="宋体" w:hAnsi="宋体" w:hint="eastAsia"/>
        </w:rPr>
        <w:t>促销计划所用到的产品宣传物料的信息</w:t>
      </w:r>
    </w:p>
    <w:p w:rsidR="00CE1CAE" w:rsidRPr="00173D54" w:rsidRDefault="00CE1CAE" w:rsidP="00CE1CAE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CE1CAE" w:rsidRPr="00173D54" w:rsidRDefault="00CE1CAE" w:rsidP="00CE1CAE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lastRenderedPageBreak/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CE1CAE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CE1CAE" w:rsidRPr="00173D54" w:rsidTr="00733DB3">
        <w:trPr>
          <w:jc w:val="center"/>
        </w:trPr>
        <w:tc>
          <w:tcPr>
            <w:tcW w:w="2489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E338AF">
              <w:rPr>
                <w:rFonts w:ascii="宋体" w:hAnsi="宋体"/>
                <w:sz w:val="21"/>
                <w:szCs w:val="21"/>
              </w:rPr>
              <w:t>TBAA_PROMOTION_INFO</w:t>
            </w:r>
          </w:p>
        </w:tc>
        <w:tc>
          <w:tcPr>
            <w:tcW w:w="3780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 w:rsidRPr="00E338AF">
              <w:rPr>
                <w:rFonts w:ascii="宋体" w:hAnsi="宋体" w:hint="eastAsia"/>
                <w:sz w:val="21"/>
                <w:szCs w:val="21"/>
              </w:rPr>
              <w:t>促品</w:t>
            </w:r>
            <w:proofErr w:type="gramEnd"/>
            <w:r w:rsidRPr="00E338AF">
              <w:rPr>
                <w:rFonts w:ascii="宋体" w:hAnsi="宋体" w:hint="eastAsia"/>
                <w:sz w:val="21"/>
                <w:szCs w:val="21"/>
              </w:rPr>
              <w:t>/宣传物料信息表</w:t>
            </w:r>
          </w:p>
        </w:tc>
        <w:tc>
          <w:tcPr>
            <w:tcW w:w="2980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E1CAE" w:rsidRPr="00173D54" w:rsidRDefault="00CE1CAE" w:rsidP="00CE1CAE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027"/>
        <w:gridCol w:w="2268"/>
        <w:gridCol w:w="1417"/>
        <w:gridCol w:w="2552"/>
      </w:tblGrid>
      <w:tr w:rsidR="00CE1CAE" w:rsidRPr="00173D54" w:rsidTr="00C24F20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027" w:type="dxa"/>
            <w:shd w:val="clear" w:color="auto" w:fill="C0C0C0"/>
          </w:tcPr>
          <w:p w:rsidR="00CE1CAE" w:rsidRPr="00173D54" w:rsidRDefault="00CE1CA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2268" w:type="dxa"/>
            <w:shd w:val="clear" w:color="auto" w:fill="C0C0C0"/>
          </w:tcPr>
          <w:p w:rsidR="00CE1CAE" w:rsidRPr="00173D54" w:rsidRDefault="00CE1CA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417" w:type="dxa"/>
            <w:shd w:val="clear" w:color="auto" w:fill="C0C0C0"/>
          </w:tcPr>
          <w:p w:rsidR="00CE1CAE" w:rsidRPr="00173D54" w:rsidRDefault="00CE1CA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552" w:type="dxa"/>
            <w:shd w:val="clear" w:color="auto" w:fill="C0C0C0"/>
          </w:tcPr>
          <w:p w:rsidR="00CE1CAE" w:rsidRPr="00173D54" w:rsidRDefault="00CE1CA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CE1CAE" w:rsidRPr="00173D54" w:rsidTr="00C24F20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733DB3">
            <w:pPr>
              <w:widowControl/>
              <w:numPr>
                <w:ilvl w:val="0"/>
                <w:numId w:val="2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PRO_INFO_ID</w:t>
            </w:r>
          </w:p>
        </w:tc>
        <w:tc>
          <w:tcPr>
            <w:tcW w:w="2268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促销中用到</w:t>
            </w:r>
            <w:proofErr w:type="gramStart"/>
            <w:r>
              <w:rPr>
                <w:rFonts w:ascii="宋体" w:hAnsi="宋体" w:cs="宋体" w:hint="eastAsia"/>
                <w:sz w:val="21"/>
                <w:szCs w:val="21"/>
              </w:rPr>
              <w:t>的促品的</w:t>
            </w:r>
            <w:proofErr w:type="gramEnd"/>
            <w:r>
              <w:rPr>
                <w:rFonts w:ascii="宋体" w:hAnsi="宋体" w:cs="宋体" w:hint="eastAsia"/>
                <w:sz w:val="21"/>
                <w:szCs w:val="21"/>
              </w:rPr>
              <w:t>信息编号</w:t>
            </w:r>
          </w:p>
        </w:tc>
        <w:tc>
          <w:tcPr>
            <w:tcW w:w="1417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52" w:type="dxa"/>
            <w:vAlign w:val="bottom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DC7859">
              <w:rPr>
                <w:rFonts w:ascii="宋体" w:hAnsi="宋体" w:hint="eastAsia"/>
                <w:sz w:val="21"/>
                <w:szCs w:val="21"/>
              </w:rPr>
              <w:t>生成规则</w:t>
            </w:r>
            <w:r>
              <w:rPr>
                <w:rFonts w:ascii="宋体" w:hAnsi="宋体" w:hint="eastAsia"/>
                <w:sz w:val="21"/>
                <w:szCs w:val="21"/>
              </w:rPr>
              <w:t>：自动生成（序列号）</w:t>
            </w:r>
          </w:p>
        </w:tc>
      </w:tr>
      <w:tr w:rsidR="00CE1CAE" w:rsidRPr="00173D54" w:rsidTr="00C24F20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733DB3">
            <w:pPr>
              <w:widowControl/>
              <w:numPr>
                <w:ilvl w:val="0"/>
                <w:numId w:val="2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GIFT_NAME</w:t>
            </w:r>
          </w:p>
        </w:tc>
        <w:tc>
          <w:tcPr>
            <w:tcW w:w="2268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礼品名称</w:t>
            </w:r>
          </w:p>
        </w:tc>
        <w:tc>
          <w:tcPr>
            <w:tcW w:w="1417" w:type="dxa"/>
            <w:vAlign w:val="bottom"/>
          </w:tcPr>
          <w:p w:rsidR="00CE1CAE" w:rsidRPr="00173D54" w:rsidRDefault="00B80E3F" w:rsidP="00B80E3F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552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CE1CAE" w:rsidRPr="00173D54" w:rsidTr="00C24F20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733DB3">
            <w:pPr>
              <w:widowControl/>
              <w:numPr>
                <w:ilvl w:val="0"/>
                <w:numId w:val="2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CE1CAE" w:rsidRPr="003F5ACF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GIFT_OUTPUT</w:t>
            </w:r>
          </w:p>
        </w:tc>
        <w:tc>
          <w:tcPr>
            <w:tcW w:w="2268" w:type="dxa"/>
            <w:vAlign w:val="bottom"/>
          </w:tcPr>
          <w:p w:rsidR="00CE1CAE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生产量</w:t>
            </w:r>
          </w:p>
        </w:tc>
        <w:tc>
          <w:tcPr>
            <w:tcW w:w="1417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NUMBER(3)</w:t>
            </w:r>
          </w:p>
        </w:tc>
        <w:tc>
          <w:tcPr>
            <w:tcW w:w="2552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CE1CAE" w:rsidRPr="00173D54" w:rsidTr="00C24F20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733DB3">
            <w:pPr>
              <w:widowControl/>
              <w:numPr>
                <w:ilvl w:val="0"/>
                <w:numId w:val="2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GIFT_COST</w:t>
            </w:r>
          </w:p>
        </w:tc>
        <w:tc>
          <w:tcPr>
            <w:tcW w:w="2268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生产成本</w:t>
            </w:r>
          </w:p>
        </w:tc>
        <w:tc>
          <w:tcPr>
            <w:tcW w:w="1417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NUMBER(5，2)</w:t>
            </w:r>
          </w:p>
        </w:tc>
        <w:tc>
          <w:tcPr>
            <w:tcW w:w="2552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CE1CAE" w:rsidRPr="00173D54" w:rsidTr="00C24F20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733DB3">
            <w:pPr>
              <w:widowControl/>
              <w:numPr>
                <w:ilvl w:val="0"/>
                <w:numId w:val="2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OUTPUT_FACTURER</w:t>
            </w:r>
          </w:p>
        </w:tc>
        <w:tc>
          <w:tcPr>
            <w:tcW w:w="2268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生产厂家</w:t>
            </w:r>
          </w:p>
        </w:tc>
        <w:tc>
          <w:tcPr>
            <w:tcW w:w="1417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52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CE1CAE" w:rsidRPr="00173D54" w:rsidTr="00C24F20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733DB3">
            <w:pPr>
              <w:widowControl/>
              <w:numPr>
                <w:ilvl w:val="0"/>
                <w:numId w:val="2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GIFT_DESC</w:t>
            </w:r>
          </w:p>
        </w:tc>
        <w:tc>
          <w:tcPr>
            <w:tcW w:w="2268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 w:val="21"/>
                <w:szCs w:val="21"/>
              </w:rPr>
              <w:t>促品</w:t>
            </w:r>
            <w:proofErr w:type="gramEnd"/>
            <w:r>
              <w:rPr>
                <w:rFonts w:ascii="宋体" w:hAnsi="宋体" w:cs="宋体" w:hint="eastAsia"/>
                <w:sz w:val="21"/>
                <w:szCs w:val="21"/>
              </w:rPr>
              <w:t>/宣传物料信息备注</w:t>
            </w:r>
          </w:p>
        </w:tc>
        <w:tc>
          <w:tcPr>
            <w:tcW w:w="1417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552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C24F20" w:rsidRPr="00173D54" w:rsidTr="00C24F20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24F20" w:rsidRPr="00173D54" w:rsidRDefault="00C24F20" w:rsidP="00733DB3">
            <w:pPr>
              <w:widowControl/>
              <w:numPr>
                <w:ilvl w:val="0"/>
                <w:numId w:val="2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C24F20" w:rsidRDefault="007615C1" w:rsidP="00E5039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PRO_SEQNO</w:t>
            </w:r>
          </w:p>
        </w:tc>
        <w:tc>
          <w:tcPr>
            <w:tcW w:w="2268" w:type="dxa"/>
            <w:vAlign w:val="bottom"/>
          </w:tcPr>
          <w:p w:rsidR="00C24F20" w:rsidRDefault="00C24F20" w:rsidP="005235FF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促销</w:t>
            </w:r>
            <w:r w:rsidR="005235FF">
              <w:rPr>
                <w:rFonts w:ascii="宋体" w:hAnsi="宋体" w:cs="宋体" w:hint="eastAsia"/>
                <w:sz w:val="21"/>
                <w:szCs w:val="21"/>
              </w:rPr>
              <w:t>流水号</w:t>
            </w:r>
          </w:p>
        </w:tc>
        <w:tc>
          <w:tcPr>
            <w:tcW w:w="1417" w:type="dxa"/>
            <w:vAlign w:val="bottom"/>
          </w:tcPr>
          <w:p w:rsidR="00C24F20" w:rsidRDefault="00C24F20" w:rsidP="00E5039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52" w:type="dxa"/>
            <w:vAlign w:val="bottom"/>
          </w:tcPr>
          <w:p w:rsidR="00C24F20" w:rsidRPr="00173D54" w:rsidRDefault="00CA0E98" w:rsidP="00E5039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</w:t>
            </w:r>
            <w:r>
              <w:rPr>
                <w:rFonts w:ascii="宋体" w:hAnsi="宋体" w:hint="eastAsia"/>
                <w:sz w:val="21"/>
                <w:szCs w:val="21"/>
              </w:rPr>
              <w:t>促销计划申请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</w:tr>
      <w:tr w:rsidR="003E5D30" w:rsidRPr="00173D54" w:rsidTr="00C24F20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5D30" w:rsidRPr="00173D54" w:rsidRDefault="003E5D30" w:rsidP="00733DB3">
            <w:pPr>
              <w:widowControl/>
              <w:numPr>
                <w:ilvl w:val="0"/>
                <w:numId w:val="2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3E5D30" w:rsidRDefault="003E5D30" w:rsidP="001516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PRO_STATUS</w:t>
            </w:r>
          </w:p>
        </w:tc>
        <w:tc>
          <w:tcPr>
            <w:tcW w:w="2268" w:type="dxa"/>
            <w:vAlign w:val="bottom"/>
          </w:tcPr>
          <w:p w:rsidR="003E5D30" w:rsidRDefault="003E5D30" w:rsidP="001516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产品状态</w:t>
            </w:r>
          </w:p>
        </w:tc>
        <w:tc>
          <w:tcPr>
            <w:tcW w:w="1417" w:type="dxa"/>
            <w:vAlign w:val="bottom"/>
          </w:tcPr>
          <w:p w:rsidR="003E5D30" w:rsidRDefault="003E5D30" w:rsidP="001516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NUMBER(2)</w:t>
            </w:r>
          </w:p>
        </w:tc>
        <w:tc>
          <w:tcPr>
            <w:tcW w:w="2552" w:type="dxa"/>
            <w:vAlign w:val="bottom"/>
          </w:tcPr>
          <w:p w:rsidR="003E5D30" w:rsidRPr="00173D54" w:rsidRDefault="003E5D30" w:rsidP="00E50397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CE1CAE" w:rsidRPr="00173D54" w:rsidRDefault="00CE1CAE" w:rsidP="00CE1CAE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CE1CAE" w:rsidRPr="00173D54" w:rsidRDefault="00CE1CAE" w:rsidP="00CE1CAE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CE1CAE" w:rsidRPr="00173D54" w:rsidTr="00733DB3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CE1CAE" w:rsidRPr="00173D54" w:rsidTr="00733DB3">
        <w:trPr>
          <w:jc w:val="center"/>
        </w:trPr>
        <w:tc>
          <w:tcPr>
            <w:tcW w:w="1561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</w:t>
            </w:r>
            <w:r w:rsidRPr="00E338AF">
              <w:rPr>
                <w:rFonts w:ascii="宋体" w:hAnsi="宋体"/>
                <w:sz w:val="21"/>
                <w:szCs w:val="21"/>
              </w:rPr>
              <w:t>TBAA_PROMOTION_INFO</w:t>
            </w:r>
          </w:p>
        </w:tc>
        <w:tc>
          <w:tcPr>
            <w:tcW w:w="1644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PRO_INFO_ID</w:t>
            </w:r>
          </w:p>
        </w:tc>
        <w:tc>
          <w:tcPr>
            <w:tcW w:w="1712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C24F20" w:rsidRPr="00173D54" w:rsidTr="00733DB3">
        <w:trPr>
          <w:jc w:val="center"/>
        </w:trPr>
        <w:tc>
          <w:tcPr>
            <w:tcW w:w="1561" w:type="dxa"/>
          </w:tcPr>
          <w:p w:rsidR="00C24F20" w:rsidRDefault="00C24F20" w:rsidP="00E5039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FK_PRO_CODE</w:t>
            </w:r>
          </w:p>
        </w:tc>
        <w:tc>
          <w:tcPr>
            <w:tcW w:w="1644" w:type="dxa"/>
          </w:tcPr>
          <w:p w:rsidR="00C24F20" w:rsidRDefault="00C24F20" w:rsidP="00E5039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PRO_CODE</w:t>
            </w:r>
          </w:p>
        </w:tc>
        <w:tc>
          <w:tcPr>
            <w:tcW w:w="1712" w:type="dxa"/>
          </w:tcPr>
          <w:p w:rsidR="00C24F20" w:rsidRPr="00173D54" w:rsidRDefault="00C24F20" w:rsidP="00E5039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C24F20" w:rsidRPr="00173D54" w:rsidRDefault="00C24F20" w:rsidP="00E5039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C24F20" w:rsidRPr="00173D54" w:rsidRDefault="00C24F20" w:rsidP="00E5039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PRO_CODE</w:t>
            </w:r>
          </w:p>
        </w:tc>
        <w:tc>
          <w:tcPr>
            <w:tcW w:w="1400" w:type="dxa"/>
          </w:tcPr>
          <w:p w:rsidR="00C24F20" w:rsidRPr="00173D54" w:rsidRDefault="00C24F20" w:rsidP="00E5039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CE1CAE" w:rsidRPr="00173D54" w:rsidRDefault="00CE1CAE" w:rsidP="00CE1CAE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CE1CAE" w:rsidRPr="00173D54" w:rsidTr="00733DB3">
        <w:trPr>
          <w:jc w:val="center"/>
        </w:trPr>
        <w:tc>
          <w:tcPr>
            <w:tcW w:w="3827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CE1CAE" w:rsidRPr="00173D54" w:rsidTr="00733DB3">
        <w:trPr>
          <w:jc w:val="center"/>
        </w:trPr>
        <w:tc>
          <w:tcPr>
            <w:tcW w:w="3827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CE1CAE" w:rsidRPr="00173D54" w:rsidTr="00733DB3">
        <w:trPr>
          <w:jc w:val="center"/>
        </w:trPr>
        <w:tc>
          <w:tcPr>
            <w:tcW w:w="3827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CE1CAE" w:rsidRPr="00173D54" w:rsidTr="00733DB3">
        <w:trPr>
          <w:jc w:val="center"/>
        </w:trPr>
        <w:tc>
          <w:tcPr>
            <w:tcW w:w="3827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CE1CAE" w:rsidRPr="00173D54" w:rsidRDefault="00CE1CAE" w:rsidP="00CE1CAE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Theme="minorEastAsia" w:eastAsiaTheme="minorEastAsia" w:hAnsiTheme="minorEastAsia" w:hint="eastAsia"/>
        </w:rPr>
        <w:t>PROMOTION_USE</w:t>
      </w:r>
      <w:proofErr w:type="gramStart"/>
      <w:r>
        <w:rPr>
          <w:rFonts w:hint="eastAsia"/>
        </w:rPr>
        <w:t>促品宣传</w:t>
      </w:r>
      <w:proofErr w:type="gramEnd"/>
      <w:r>
        <w:rPr>
          <w:rFonts w:hint="eastAsia"/>
        </w:rPr>
        <w:t>物料使用方式</w:t>
      </w:r>
      <w:r w:rsidRPr="00173D54">
        <w:rPr>
          <w:rFonts w:ascii="宋体" w:hAnsi="宋体" w:hint="eastAsia"/>
        </w:rPr>
        <w:t>表</w:t>
      </w:r>
    </w:p>
    <w:p w:rsidR="00CE1CAE" w:rsidRPr="00173D54" w:rsidRDefault="00CE1CAE" w:rsidP="00CE1CAE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>
        <w:rPr>
          <w:rFonts w:ascii="宋体" w:hAnsi="宋体" w:hint="eastAsia"/>
          <w:bCs/>
        </w:rPr>
        <w:t>每一个</w:t>
      </w:r>
      <w:r>
        <w:rPr>
          <w:rFonts w:ascii="宋体" w:hAnsi="宋体" w:hint="eastAsia"/>
        </w:rPr>
        <w:t>促销计划所用到的产品宣传物料使用方式的信息</w:t>
      </w:r>
    </w:p>
    <w:p w:rsidR="00CE1CAE" w:rsidRPr="00173D54" w:rsidRDefault="00CE1CAE" w:rsidP="00CE1CAE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CE1CAE" w:rsidRPr="00173D54" w:rsidRDefault="00CE1CAE" w:rsidP="00CE1CAE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CE1CAE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CE1CAE" w:rsidRPr="00173D54" w:rsidTr="00733DB3">
        <w:trPr>
          <w:jc w:val="center"/>
        </w:trPr>
        <w:tc>
          <w:tcPr>
            <w:tcW w:w="2489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E338AF">
              <w:rPr>
                <w:rFonts w:ascii="宋体" w:hAnsi="宋体"/>
                <w:sz w:val="21"/>
                <w:szCs w:val="21"/>
              </w:rPr>
              <w:t>TBAA_PROMOTION_</w:t>
            </w:r>
            <w:r>
              <w:rPr>
                <w:rFonts w:ascii="宋体" w:hAnsi="宋体" w:hint="eastAsia"/>
                <w:sz w:val="21"/>
                <w:szCs w:val="21"/>
              </w:rPr>
              <w:t>USE</w:t>
            </w:r>
          </w:p>
        </w:tc>
        <w:tc>
          <w:tcPr>
            <w:tcW w:w="3780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 w:rsidRPr="00E338AF">
              <w:rPr>
                <w:rFonts w:ascii="宋体" w:hAnsi="宋体" w:hint="eastAsia"/>
                <w:sz w:val="21"/>
                <w:szCs w:val="21"/>
              </w:rPr>
              <w:t>促品</w:t>
            </w:r>
            <w:proofErr w:type="gramEnd"/>
            <w:r w:rsidRPr="00E338AF">
              <w:rPr>
                <w:rFonts w:ascii="宋体" w:hAnsi="宋体" w:hint="eastAsia"/>
                <w:sz w:val="21"/>
                <w:szCs w:val="21"/>
              </w:rPr>
              <w:t>/宣传物料</w:t>
            </w:r>
            <w:r>
              <w:rPr>
                <w:rFonts w:ascii="宋体" w:hAnsi="宋体" w:hint="eastAsia"/>
                <w:sz w:val="21"/>
                <w:szCs w:val="21"/>
              </w:rPr>
              <w:t>使用方式</w:t>
            </w:r>
            <w:r w:rsidRPr="00E338AF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E1CAE" w:rsidRPr="00173D54" w:rsidRDefault="00CE1CAE" w:rsidP="00CE1CAE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027"/>
        <w:gridCol w:w="2033"/>
        <w:gridCol w:w="1375"/>
        <w:gridCol w:w="2829"/>
      </w:tblGrid>
      <w:tr w:rsidR="00CE1CAE" w:rsidRPr="00173D54" w:rsidTr="00733DB3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027" w:type="dxa"/>
            <w:shd w:val="clear" w:color="auto" w:fill="C0C0C0"/>
          </w:tcPr>
          <w:p w:rsidR="00CE1CAE" w:rsidRPr="00173D54" w:rsidRDefault="00CE1CA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2033" w:type="dxa"/>
            <w:shd w:val="clear" w:color="auto" w:fill="C0C0C0"/>
          </w:tcPr>
          <w:p w:rsidR="00CE1CAE" w:rsidRPr="00173D54" w:rsidRDefault="00CE1CA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CE1CAE" w:rsidRPr="00173D54" w:rsidRDefault="00CE1CA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CE1CAE" w:rsidRPr="00173D54" w:rsidRDefault="00CE1CA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CE1CAE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CE1CAE">
            <w:pPr>
              <w:widowControl/>
              <w:numPr>
                <w:ilvl w:val="0"/>
                <w:numId w:val="4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PRO_USE_ID</w:t>
            </w:r>
          </w:p>
        </w:tc>
        <w:tc>
          <w:tcPr>
            <w:tcW w:w="2033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促销中用到</w:t>
            </w:r>
            <w:proofErr w:type="gramStart"/>
            <w:r>
              <w:rPr>
                <w:rFonts w:ascii="宋体" w:hAnsi="宋体" w:cs="宋体" w:hint="eastAsia"/>
                <w:sz w:val="21"/>
                <w:szCs w:val="21"/>
              </w:rPr>
              <w:t>的促品的</w:t>
            </w:r>
            <w:proofErr w:type="gramEnd"/>
            <w:r>
              <w:rPr>
                <w:rFonts w:ascii="宋体" w:hAnsi="宋体" w:cs="宋体" w:hint="eastAsia"/>
                <w:sz w:val="21"/>
                <w:szCs w:val="21"/>
              </w:rPr>
              <w:t>信息编号</w:t>
            </w:r>
          </w:p>
        </w:tc>
        <w:tc>
          <w:tcPr>
            <w:tcW w:w="1375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DC7859">
              <w:rPr>
                <w:rFonts w:ascii="宋体" w:hAnsi="宋体" w:hint="eastAsia"/>
                <w:sz w:val="21"/>
                <w:szCs w:val="21"/>
              </w:rPr>
              <w:t>生成规则</w:t>
            </w:r>
            <w:r>
              <w:rPr>
                <w:rFonts w:ascii="宋体" w:hAnsi="宋体" w:hint="eastAsia"/>
                <w:sz w:val="21"/>
                <w:szCs w:val="21"/>
              </w:rPr>
              <w:t>：自动生成（序列号）</w:t>
            </w:r>
          </w:p>
        </w:tc>
      </w:tr>
      <w:tr w:rsidR="00CE1CAE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CE1CAE">
            <w:pPr>
              <w:widowControl/>
              <w:numPr>
                <w:ilvl w:val="0"/>
                <w:numId w:val="4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GIFT_NAME</w:t>
            </w:r>
          </w:p>
        </w:tc>
        <w:tc>
          <w:tcPr>
            <w:tcW w:w="2033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礼品名称</w:t>
            </w:r>
          </w:p>
        </w:tc>
        <w:tc>
          <w:tcPr>
            <w:tcW w:w="1375" w:type="dxa"/>
            <w:vAlign w:val="bottom"/>
          </w:tcPr>
          <w:p w:rsidR="00CE1CAE" w:rsidRPr="00173D54" w:rsidRDefault="004F5BD9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CE1CAE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CE1CAE">
            <w:pPr>
              <w:widowControl/>
              <w:numPr>
                <w:ilvl w:val="0"/>
                <w:numId w:val="4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USE_WAY</w:t>
            </w:r>
          </w:p>
        </w:tc>
        <w:tc>
          <w:tcPr>
            <w:tcW w:w="2033" w:type="dxa"/>
            <w:vAlign w:val="bottom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使用方式</w:t>
            </w:r>
          </w:p>
        </w:tc>
        <w:tc>
          <w:tcPr>
            <w:tcW w:w="1375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E1CAE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CE1CAE">
            <w:pPr>
              <w:widowControl/>
              <w:numPr>
                <w:ilvl w:val="0"/>
                <w:numId w:val="4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USE_WAY_DESC</w:t>
            </w:r>
          </w:p>
        </w:tc>
        <w:tc>
          <w:tcPr>
            <w:tcW w:w="2033" w:type="dxa"/>
            <w:vAlign w:val="bottom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详细说明</w:t>
            </w:r>
          </w:p>
        </w:tc>
        <w:tc>
          <w:tcPr>
            <w:tcW w:w="1375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0C6C85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6C85" w:rsidRPr="00173D54" w:rsidRDefault="000C6C85" w:rsidP="00CE1CAE">
            <w:pPr>
              <w:widowControl/>
              <w:numPr>
                <w:ilvl w:val="0"/>
                <w:numId w:val="4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0C6C85" w:rsidRDefault="000C6C85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PRO_SEQNO</w:t>
            </w:r>
          </w:p>
        </w:tc>
        <w:tc>
          <w:tcPr>
            <w:tcW w:w="2033" w:type="dxa"/>
            <w:vAlign w:val="bottom"/>
          </w:tcPr>
          <w:p w:rsidR="000C6C85" w:rsidRDefault="000C6C85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促销流水号</w:t>
            </w:r>
          </w:p>
        </w:tc>
        <w:tc>
          <w:tcPr>
            <w:tcW w:w="1375" w:type="dxa"/>
            <w:vAlign w:val="bottom"/>
          </w:tcPr>
          <w:p w:rsidR="000C6C85" w:rsidRDefault="00576142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NUMBER(2)</w:t>
            </w:r>
          </w:p>
        </w:tc>
        <w:tc>
          <w:tcPr>
            <w:tcW w:w="2829" w:type="dxa"/>
            <w:vAlign w:val="bottom"/>
          </w:tcPr>
          <w:p w:rsidR="000C6C85" w:rsidRPr="00173D54" w:rsidRDefault="000C6C85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E1CAE" w:rsidRPr="00173D54" w:rsidRDefault="00CE1CAE" w:rsidP="00CE1CAE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lastRenderedPageBreak/>
        <w:t>技术指标</w:t>
      </w:r>
    </w:p>
    <w:p w:rsidR="00CE1CAE" w:rsidRPr="00173D54" w:rsidRDefault="00CE1CAE" w:rsidP="00CE1CAE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CE1CAE" w:rsidRPr="00173D54" w:rsidTr="00733DB3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CE1CAE" w:rsidRPr="00173D54" w:rsidTr="00733DB3">
        <w:trPr>
          <w:jc w:val="center"/>
        </w:trPr>
        <w:tc>
          <w:tcPr>
            <w:tcW w:w="1561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</w:t>
            </w:r>
            <w:r w:rsidRPr="00E338AF">
              <w:rPr>
                <w:rFonts w:ascii="宋体" w:hAnsi="宋体"/>
                <w:sz w:val="21"/>
                <w:szCs w:val="21"/>
              </w:rPr>
              <w:t>TBAA_PROMOTION_INFO</w:t>
            </w:r>
          </w:p>
        </w:tc>
        <w:tc>
          <w:tcPr>
            <w:tcW w:w="1644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PRO_USE_ID</w:t>
            </w:r>
          </w:p>
        </w:tc>
        <w:tc>
          <w:tcPr>
            <w:tcW w:w="1712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CE1CAE" w:rsidRPr="00173D54" w:rsidRDefault="00CE1CAE" w:rsidP="00CE1CAE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CE1CAE" w:rsidRPr="00173D54" w:rsidTr="00733DB3">
        <w:trPr>
          <w:jc w:val="center"/>
        </w:trPr>
        <w:tc>
          <w:tcPr>
            <w:tcW w:w="3827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CE1CAE" w:rsidRPr="00173D54" w:rsidTr="00733DB3">
        <w:trPr>
          <w:jc w:val="center"/>
        </w:trPr>
        <w:tc>
          <w:tcPr>
            <w:tcW w:w="3827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CE1CAE" w:rsidRPr="00173D54" w:rsidTr="00733DB3">
        <w:trPr>
          <w:jc w:val="center"/>
        </w:trPr>
        <w:tc>
          <w:tcPr>
            <w:tcW w:w="3827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CE1CAE" w:rsidRPr="00173D54" w:rsidTr="00733DB3">
        <w:trPr>
          <w:jc w:val="center"/>
        </w:trPr>
        <w:tc>
          <w:tcPr>
            <w:tcW w:w="3827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CE1CAE" w:rsidRPr="00173D54" w:rsidRDefault="00CE1CAE" w:rsidP="00CE1CAE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Theme="minorEastAsia" w:eastAsiaTheme="minorEastAsia" w:hAnsiTheme="minorEastAsia" w:hint="eastAsia"/>
        </w:rPr>
        <w:t>PROMOTION_HIS</w:t>
      </w:r>
      <w:r>
        <w:rPr>
          <w:rFonts w:hint="eastAsia"/>
        </w:rPr>
        <w:t>促销计划历史</w:t>
      </w:r>
      <w:r w:rsidRPr="00173D54">
        <w:rPr>
          <w:rFonts w:ascii="宋体" w:hAnsi="宋体" w:hint="eastAsia"/>
        </w:rPr>
        <w:t>表</w:t>
      </w:r>
    </w:p>
    <w:p w:rsidR="00CE1CAE" w:rsidRPr="00173D54" w:rsidRDefault="00CE1CAE" w:rsidP="00CE1CAE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>
        <w:rPr>
          <w:rFonts w:ascii="宋体" w:hAnsi="宋体" w:hint="eastAsia"/>
          <w:bCs/>
        </w:rPr>
        <w:t>促销计划申请单的历史</w:t>
      </w:r>
      <w:r>
        <w:rPr>
          <w:rFonts w:ascii="宋体" w:hAnsi="宋体" w:hint="eastAsia"/>
        </w:rPr>
        <w:t>信息</w:t>
      </w:r>
    </w:p>
    <w:p w:rsidR="00CE1CAE" w:rsidRPr="00173D54" w:rsidRDefault="00CE1CAE" w:rsidP="00CE1CAE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</w:t>
      </w:r>
      <w:r w:rsidRPr="005E502C">
        <w:rPr>
          <w:rFonts w:ascii="宋体" w:hAnsi="宋体" w:hint="eastAsia"/>
          <w:bCs/>
        </w:rPr>
        <w:t>TBAA_PROMOTION</w:t>
      </w:r>
      <w:r>
        <w:rPr>
          <w:rFonts w:ascii="宋体" w:hAnsi="宋体" w:hint="eastAsia"/>
          <w:bCs/>
        </w:rPr>
        <w:t>（</w:t>
      </w:r>
      <w:r w:rsidRPr="005E502C">
        <w:rPr>
          <w:rFonts w:ascii="宋体" w:hAnsi="宋体" w:hint="eastAsia"/>
          <w:bCs/>
        </w:rPr>
        <w:t>促销计划申请表</w:t>
      </w:r>
      <w:r>
        <w:rPr>
          <w:rFonts w:ascii="宋体" w:hAnsi="宋体" w:hint="eastAsia"/>
          <w:bCs/>
        </w:rPr>
        <w:t>）</w:t>
      </w:r>
    </w:p>
    <w:p w:rsidR="00CE1CAE" w:rsidRPr="00173D54" w:rsidRDefault="00CE1CAE" w:rsidP="00CE1CAE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CE1CAE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CE1CAE" w:rsidRPr="00173D54" w:rsidTr="00733DB3">
        <w:trPr>
          <w:jc w:val="center"/>
        </w:trPr>
        <w:tc>
          <w:tcPr>
            <w:tcW w:w="2489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E338AF">
              <w:rPr>
                <w:rFonts w:ascii="宋体" w:hAnsi="宋体"/>
                <w:sz w:val="21"/>
                <w:szCs w:val="21"/>
              </w:rPr>
              <w:t>TBAA_PROMOTION_</w:t>
            </w:r>
            <w:r>
              <w:rPr>
                <w:rFonts w:ascii="宋体" w:hAnsi="宋体" w:hint="eastAsia"/>
                <w:sz w:val="21"/>
                <w:szCs w:val="21"/>
              </w:rPr>
              <w:t>HIS</w:t>
            </w:r>
          </w:p>
        </w:tc>
        <w:tc>
          <w:tcPr>
            <w:tcW w:w="3780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促销计划历史表</w:t>
            </w:r>
          </w:p>
        </w:tc>
        <w:tc>
          <w:tcPr>
            <w:tcW w:w="2980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E1CAE" w:rsidRPr="00173D54" w:rsidRDefault="00CE1CAE" w:rsidP="00CE1CAE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027"/>
        <w:gridCol w:w="2033"/>
        <w:gridCol w:w="1375"/>
        <w:gridCol w:w="2829"/>
      </w:tblGrid>
      <w:tr w:rsidR="00CE1CAE" w:rsidRPr="00173D54" w:rsidTr="00733DB3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027" w:type="dxa"/>
            <w:shd w:val="clear" w:color="auto" w:fill="C0C0C0"/>
          </w:tcPr>
          <w:p w:rsidR="00CE1CAE" w:rsidRPr="00173D54" w:rsidRDefault="00CE1CA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2033" w:type="dxa"/>
            <w:shd w:val="clear" w:color="auto" w:fill="C0C0C0"/>
          </w:tcPr>
          <w:p w:rsidR="00CE1CAE" w:rsidRPr="00173D54" w:rsidRDefault="00CE1CA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CE1CAE" w:rsidRPr="00173D54" w:rsidRDefault="00CE1CA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CE1CAE" w:rsidRPr="00173D54" w:rsidRDefault="00CE1CA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CE1CAE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CE1CAE">
            <w:pPr>
              <w:widowControl/>
              <w:numPr>
                <w:ilvl w:val="0"/>
                <w:numId w:val="4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CE1CAE" w:rsidRPr="00173D54" w:rsidRDefault="00CE1CAE" w:rsidP="00FC2D7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HIS_</w:t>
            </w:r>
            <w:r w:rsidR="00FC2D7A">
              <w:rPr>
                <w:rFonts w:ascii="宋体" w:hAnsi="宋体" w:cs="宋体" w:hint="eastAsia"/>
                <w:sz w:val="21"/>
                <w:szCs w:val="21"/>
              </w:rPr>
              <w:t>SEQNO</w:t>
            </w:r>
          </w:p>
        </w:tc>
        <w:tc>
          <w:tcPr>
            <w:tcW w:w="2033" w:type="dxa"/>
            <w:vAlign w:val="bottom"/>
          </w:tcPr>
          <w:p w:rsidR="00CE1CAE" w:rsidRPr="00173D54" w:rsidRDefault="00CE1CAE" w:rsidP="00FC2D7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促销计划历史</w:t>
            </w:r>
            <w:r w:rsidR="00FC2D7A">
              <w:rPr>
                <w:rFonts w:ascii="宋体" w:hAnsi="宋体" w:cs="宋体" w:hint="eastAsia"/>
                <w:sz w:val="21"/>
                <w:szCs w:val="21"/>
              </w:rPr>
              <w:t>流水号</w:t>
            </w:r>
          </w:p>
        </w:tc>
        <w:tc>
          <w:tcPr>
            <w:tcW w:w="1375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DC7859">
              <w:rPr>
                <w:rFonts w:ascii="宋体" w:hAnsi="宋体" w:hint="eastAsia"/>
                <w:sz w:val="21"/>
                <w:szCs w:val="21"/>
              </w:rPr>
              <w:t>生成规则</w:t>
            </w:r>
            <w:r>
              <w:rPr>
                <w:rFonts w:ascii="宋体" w:hAnsi="宋体" w:hint="eastAsia"/>
                <w:sz w:val="21"/>
                <w:szCs w:val="21"/>
              </w:rPr>
              <w:t>：自动生成（序列号）</w:t>
            </w:r>
          </w:p>
        </w:tc>
      </w:tr>
      <w:tr w:rsidR="00CE1CAE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CE1CAE">
            <w:pPr>
              <w:widowControl/>
              <w:numPr>
                <w:ilvl w:val="0"/>
                <w:numId w:val="4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CE1CAE" w:rsidRPr="00173D54" w:rsidRDefault="00C54BC8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PRO_SEQNO</w:t>
            </w:r>
          </w:p>
        </w:tc>
        <w:tc>
          <w:tcPr>
            <w:tcW w:w="2033" w:type="dxa"/>
            <w:vAlign w:val="bottom"/>
          </w:tcPr>
          <w:p w:rsidR="00CE1CAE" w:rsidRPr="00173D54" w:rsidRDefault="00CE1CAE" w:rsidP="00C54BC8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促销</w:t>
            </w:r>
            <w:r w:rsidR="00C54BC8">
              <w:rPr>
                <w:rFonts w:ascii="宋体" w:hAnsi="宋体" w:cs="宋体" w:hint="eastAsia"/>
                <w:sz w:val="21"/>
                <w:szCs w:val="21"/>
              </w:rPr>
              <w:t>流水号</w:t>
            </w:r>
          </w:p>
        </w:tc>
        <w:tc>
          <w:tcPr>
            <w:tcW w:w="1375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依赖促销计划申请表</w:t>
            </w:r>
          </w:p>
        </w:tc>
      </w:tr>
      <w:tr w:rsidR="00CE1CAE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CE1CAE">
            <w:pPr>
              <w:widowControl/>
              <w:numPr>
                <w:ilvl w:val="0"/>
                <w:numId w:val="4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APPROVE_DATE</w:t>
            </w:r>
          </w:p>
        </w:tc>
        <w:tc>
          <w:tcPr>
            <w:tcW w:w="2033" w:type="dxa"/>
            <w:vAlign w:val="bottom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审核时间（处理时间）</w:t>
            </w:r>
          </w:p>
        </w:tc>
        <w:tc>
          <w:tcPr>
            <w:tcW w:w="1375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</w:t>
            </w:r>
          </w:p>
        </w:tc>
        <w:tc>
          <w:tcPr>
            <w:tcW w:w="2829" w:type="dxa"/>
            <w:vAlign w:val="bottom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E1CAE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CE1CAE">
            <w:pPr>
              <w:widowControl/>
              <w:numPr>
                <w:ilvl w:val="0"/>
                <w:numId w:val="4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APPROVE_PERSON</w:t>
            </w:r>
          </w:p>
        </w:tc>
        <w:tc>
          <w:tcPr>
            <w:tcW w:w="2033" w:type="dxa"/>
            <w:vAlign w:val="bottom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审核人(处理人)</w:t>
            </w:r>
          </w:p>
        </w:tc>
        <w:tc>
          <w:tcPr>
            <w:tcW w:w="1375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E1CAE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CE1CAE">
            <w:pPr>
              <w:widowControl/>
              <w:numPr>
                <w:ilvl w:val="0"/>
                <w:numId w:val="4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APPROVE_COMMENT</w:t>
            </w:r>
          </w:p>
        </w:tc>
        <w:tc>
          <w:tcPr>
            <w:tcW w:w="2033" w:type="dxa"/>
            <w:vAlign w:val="bottom"/>
          </w:tcPr>
          <w:p w:rsidR="00CE1CAE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审核意见（处理意见）</w:t>
            </w:r>
          </w:p>
        </w:tc>
        <w:tc>
          <w:tcPr>
            <w:tcW w:w="1375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E1CAE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CE1CAE">
            <w:pPr>
              <w:widowControl/>
              <w:numPr>
                <w:ilvl w:val="0"/>
                <w:numId w:val="4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APPROVE_RESULT</w:t>
            </w:r>
          </w:p>
        </w:tc>
        <w:tc>
          <w:tcPr>
            <w:tcW w:w="2033" w:type="dxa"/>
            <w:vAlign w:val="bottom"/>
          </w:tcPr>
          <w:p w:rsidR="00CE1CAE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审核结果</w:t>
            </w:r>
          </w:p>
        </w:tc>
        <w:tc>
          <w:tcPr>
            <w:tcW w:w="1375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C7D9A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D9A" w:rsidRPr="00173D54" w:rsidRDefault="00EC7D9A" w:rsidP="00CE1CAE">
            <w:pPr>
              <w:widowControl/>
              <w:numPr>
                <w:ilvl w:val="0"/>
                <w:numId w:val="4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EC7D9A" w:rsidRDefault="00EC7D9A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PRE_STATUS</w:t>
            </w:r>
          </w:p>
        </w:tc>
        <w:tc>
          <w:tcPr>
            <w:tcW w:w="2033" w:type="dxa"/>
            <w:vAlign w:val="bottom"/>
          </w:tcPr>
          <w:p w:rsidR="00EC7D9A" w:rsidRDefault="00EC7D9A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处理前状态</w:t>
            </w:r>
          </w:p>
        </w:tc>
        <w:tc>
          <w:tcPr>
            <w:tcW w:w="1375" w:type="dxa"/>
            <w:vAlign w:val="bottom"/>
          </w:tcPr>
          <w:p w:rsidR="00EC7D9A" w:rsidRDefault="00EC7D9A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NUMBER(2)</w:t>
            </w:r>
          </w:p>
        </w:tc>
        <w:tc>
          <w:tcPr>
            <w:tcW w:w="2829" w:type="dxa"/>
            <w:vAlign w:val="bottom"/>
          </w:tcPr>
          <w:p w:rsidR="00EC7D9A" w:rsidRPr="00173D54" w:rsidRDefault="00EC7D9A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C7D9A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D9A" w:rsidRPr="00173D54" w:rsidRDefault="00EC7D9A" w:rsidP="00CE1CAE">
            <w:pPr>
              <w:widowControl/>
              <w:numPr>
                <w:ilvl w:val="0"/>
                <w:numId w:val="4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EC7D9A" w:rsidRDefault="00EC7D9A" w:rsidP="00483D2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AFTER_STATUS</w:t>
            </w:r>
          </w:p>
        </w:tc>
        <w:tc>
          <w:tcPr>
            <w:tcW w:w="2033" w:type="dxa"/>
            <w:vAlign w:val="bottom"/>
          </w:tcPr>
          <w:p w:rsidR="00EC7D9A" w:rsidRDefault="00EC7D9A" w:rsidP="00EC7D9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处理后状态</w:t>
            </w:r>
          </w:p>
        </w:tc>
        <w:tc>
          <w:tcPr>
            <w:tcW w:w="1375" w:type="dxa"/>
            <w:vAlign w:val="bottom"/>
          </w:tcPr>
          <w:p w:rsidR="00EC7D9A" w:rsidRDefault="00EC7D9A" w:rsidP="00483D2C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NUMBER(2)</w:t>
            </w:r>
          </w:p>
        </w:tc>
        <w:tc>
          <w:tcPr>
            <w:tcW w:w="2829" w:type="dxa"/>
            <w:vAlign w:val="bottom"/>
          </w:tcPr>
          <w:p w:rsidR="00EC7D9A" w:rsidRPr="00173D54" w:rsidRDefault="00EC7D9A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E1CAE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1CAE" w:rsidRPr="00173D54" w:rsidRDefault="00CE1CAE" w:rsidP="00CE1CAE">
            <w:pPr>
              <w:widowControl/>
              <w:numPr>
                <w:ilvl w:val="0"/>
                <w:numId w:val="4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ELAPSED_TIME</w:t>
            </w:r>
          </w:p>
        </w:tc>
        <w:tc>
          <w:tcPr>
            <w:tcW w:w="2033" w:type="dxa"/>
            <w:vAlign w:val="bottom"/>
          </w:tcPr>
          <w:p w:rsidR="00CE1CAE" w:rsidRPr="00173D54" w:rsidRDefault="00CE1CAE" w:rsidP="001011C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耗时</w:t>
            </w:r>
          </w:p>
        </w:tc>
        <w:tc>
          <w:tcPr>
            <w:tcW w:w="1375" w:type="dxa"/>
            <w:vAlign w:val="bottom"/>
          </w:tcPr>
          <w:p w:rsidR="00CE1CAE" w:rsidRPr="00173D54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处理所消耗的时间</w:t>
            </w:r>
          </w:p>
        </w:tc>
      </w:tr>
    </w:tbl>
    <w:p w:rsidR="00CE1CAE" w:rsidRPr="00173D54" w:rsidRDefault="00CE1CAE" w:rsidP="00CE1CAE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CE1CAE" w:rsidRPr="00173D54" w:rsidRDefault="00CE1CAE" w:rsidP="00CE1CAE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CE1CAE" w:rsidRPr="00173D54" w:rsidTr="00733DB3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CE1CAE" w:rsidRPr="00173D54" w:rsidTr="00733DB3">
        <w:trPr>
          <w:jc w:val="center"/>
        </w:trPr>
        <w:tc>
          <w:tcPr>
            <w:tcW w:w="1561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</w:t>
            </w:r>
            <w:r w:rsidRPr="00E338AF">
              <w:rPr>
                <w:rFonts w:ascii="宋体" w:hAnsi="宋体"/>
                <w:sz w:val="21"/>
                <w:szCs w:val="21"/>
              </w:rPr>
              <w:t>TBAA_PROMOTION_</w:t>
            </w:r>
            <w:r>
              <w:rPr>
                <w:rFonts w:ascii="宋体" w:hAnsi="宋体" w:hint="eastAsia"/>
                <w:sz w:val="21"/>
                <w:szCs w:val="21"/>
              </w:rPr>
              <w:t>HIS</w:t>
            </w:r>
          </w:p>
        </w:tc>
        <w:tc>
          <w:tcPr>
            <w:tcW w:w="1644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PRO_HIS_ID</w:t>
            </w:r>
          </w:p>
        </w:tc>
        <w:tc>
          <w:tcPr>
            <w:tcW w:w="1712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CE1CAE" w:rsidRPr="00173D54" w:rsidTr="00733DB3">
        <w:trPr>
          <w:jc w:val="center"/>
        </w:trPr>
        <w:tc>
          <w:tcPr>
            <w:tcW w:w="1561" w:type="dxa"/>
          </w:tcPr>
          <w:p w:rsidR="00CE1CAE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</w:t>
            </w:r>
            <w:r w:rsidRPr="005E502C">
              <w:rPr>
                <w:rFonts w:ascii="宋体" w:hAnsi="宋体" w:hint="eastAsia"/>
                <w:bCs/>
              </w:rPr>
              <w:t>TBAA_PROMOTION</w:t>
            </w:r>
          </w:p>
        </w:tc>
        <w:tc>
          <w:tcPr>
            <w:tcW w:w="1644" w:type="dxa"/>
          </w:tcPr>
          <w:p w:rsidR="00CE1CAE" w:rsidRDefault="00CE1CA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PRO_CODE</w:t>
            </w:r>
          </w:p>
        </w:tc>
        <w:tc>
          <w:tcPr>
            <w:tcW w:w="1712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</w:p>
        </w:tc>
        <w:tc>
          <w:tcPr>
            <w:tcW w:w="1400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CE1CAE" w:rsidRPr="00173D54" w:rsidRDefault="00CE1CAE" w:rsidP="00CE1CAE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CE1CAE" w:rsidRPr="00173D54" w:rsidTr="00733DB3">
        <w:trPr>
          <w:jc w:val="center"/>
        </w:trPr>
        <w:tc>
          <w:tcPr>
            <w:tcW w:w="3827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CE1CAE" w:rsidRPr="00173D54" w:rsidRDefault="00CE1CA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CE1CAE" w:rsidRPr="00173D54" w:rsidTr="00733DB3">
        <w:trPr>
          <w:jc w:val="center"/>
        </w:trPr>
        <w:tc>
          <w:tcPr>
            <w:tcW w:w="3827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lastRenderedPageBreak/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CE1CAE" w:rsidRPr="00173D54" w:rsidTr="00733DB3">
        <w:trPr>
          <w:jc w:val="center"/>
        </w:trPr>
        <w:tc>
          <w:tcPr>
            <w:tcW w:w="3827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CE1CAE" w:rsidRPr="00173D54" w:rsidTr="00733DB3">
        <w:trPr>
          <w:jc w:val="center"/>
        </w:trPr>
        <w:tc>
          <w:tcPr>
            <w:tcW w:w="3827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CE1CAE" w:rsidRPr="00173D54" w:rsidRDefault="00CE1CA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CE1CAE" w:rsidRPr="00173D54" w:rsidRDefault="00CE1CAE" w:rsidP="00CE1CAE">
      <w:pPr>
        <w:rPr>
          <w:rFonts w:ascii="宋体" w:hAnsi="宋体"/>
        </w:rPr>
      </w:pPr>
    </w:p>
    <w:p w:rsidR="00C74BB0" w:rsidRDefault="00C74BB0" w:rsidP="00C74BB0">
      <w:pPr>
        <w:rPr>
          <w:rFonts w:ascii="宋体" w:hAnsi="宋体"/>
        </w:rPr>
      </w:pPr>
    </w:p>
    <w:p w:rsidR="00733DB3" w:rsidRPr="00173D54" w:rsidRDefault="00792F87" w:rsidP="00733DB3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>
        <w:rPr>
          <w:rFonts w:ascii="宋体" w:hAnsi="宋体" w:hint="eastAsia"/>
        </w:rPr>
        <w:t xml:space="preserve">TBAA </w:t>
      </w:r>
      <w:r w:rsidR="00733DB3">
        <w:rPr>
          <w:rFonts w:ascii="宋体" w:hAnsi="宋体" w:hint="eastAsia"/>
        </w:rPr>
        <w:t>_DESIGN产品设计</w:t>
      </w:r>
      <w:r w:rsidR="00B700F6">
        <w:rPr>
          <w:rFonts w:ascii="宋体" w:hAnsi="宋体" w:hint="eastAsia"/>
        </w:rPr>
        <w:t>申请单</w:t>
      </w:r>
      <w:r w:rsidR="00127B58">
        <w:rPr>
          <w:rFonts w:ascii="宋体" w:hAnsi="宋体" w:hint="eastAsia"/>
        </w:rPr>
        <w:t>表</w:t>
      </w:r>
    </w:p>
    <w:p w:rsidR="00733DB3" w:rsidRDefault="00733DB3" w:rsidP="00733DB3">
      <w:pPr>
        <w:tabs>
          <w:tab w:val="num" w:pos="0"/>
        </w:tabs>
        <w:ind w:hanging="360"/>
        <w:rPr>
          <w:rFonts w:ascii="宋体" w:hAnsi="宋体"/>
        </w:rPr>
      </w:pPr>
      <w:r>
        <w:rPr>
          <w:rFonts w:ascii="宋体" w:hAnsi="宋体" w:hint="eastAsia"/>
          <w:bCs/>
        </w:rPr>
        <w:t>表用途：记录新建产品设计的申请单记录</w:t>
      </w:r>
    </w:p>
    <w:p w:rsidR="00733DB3" w:rsidRDefault="00733DB3" w:rsidP="00733DB3">
      <w:pPr>
        <w:tabs>
          <w:tab w:val="num" w:pos="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关联描述：无</w:t>
      </w:r>
    </w:p>
    <w:p w:rsidR="00733DB3" w:rsidRDefault="00733DB3" w:rsidP="00733DB3">
      <w:pPr>
        <w:tabs>
          <w:tab w:val="num" w:pos="0"/>
        </w:tabs>
        <w:ind w:hanging="360"/>
        <w:rPr>
          <w:rFonts w:ascii="宋体" w:hAnsi="宋体"/>
        </w:rPr>
      </w:pPr>
      <w:r>
        <w:rPr>
          <w:rFonts w:ascii="宋体" w:hAnsi="宋体" w:hint="eastAsia"/>
          <w:bCs/>
        </w:rPr>
        <w:t>结构描述：</w:t>
      </w:r>
    </w:p>
    <w:tbl>
      <w:tblPr>
        <w:tblW w:w="9255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91"/>
        <w:gridCol w:w="3782"/>
        <w:gridCol w:w="2982"/>
      </w:tblGrid>
      <w:tr w:rsidR="00733DB3" w:rsidTr="00733DB3">
        <w:trPr>
          <w:jc w:val="center"/>
        </w:trPr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长度(字节)</w:t>
            </w:r>
          </w:p>
        </w:tc>
      </w:tr>
      <w:tr w:rsidR="00733DB3" w:rsidTr="00733DB3">
        <w:trPr>
          <w:jc w:val="center"/>
        </w:trPr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92F8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</w:t>
            </w:r>
            <w:r w:rsidR="001B288B">
              <w:rPr>
                <w:rFonts w:ascii="宋体" w:hAnsi="宋体" w:hint="eastAsia"/>
                <w:sz w:val="21"/>
                <w:szCs w:val="21"/>
              </w:rPr>
              <w:t>A</w:t>
            </w:r>
            <w:r w:rsidR="00733DB3">
              <w:rPr>
                <w:rFonts w:ascii="宋体" w:hAnsi="宋体" w:hint="eastAsia"/>
                <w:sz w:val="21"/>
                <w:szCs w:val="21"/>
              </w:rPr>
              <w:t>_DESIGN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937FA4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产品设计申请单表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33DB3" w:rsidRDefault="00733DB3" w:rsidP="00733DB3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"/>
        <w:gridCol w:w="1690"/>
        <w:gridCol w:w="1621"/>
        <w:gridCol w:w="1802"/>
        <w:gridCol w:w="3151"/>
      </w:tblGrid>
      <w:tr w:rsidR="00733DB3" w:rsidTr="00685019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33DB3" w:rsidRDefault="00733DB3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33DB3" w:rsidRDefault="00733DB3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33DB3" w:rsidRDefault="00733DB3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33DB3" w:rsidRDefault="00733DB3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33DB3" w:rsidRDefault="00733DB3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733DB3" w:rsidTr="00685019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DB3" w:rsidRDefault="00733DB3" w:rsidP="00733DB3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685019" w:rsidP="000E1E69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DESCIGN_</w:t>
            </w:r>
            <w:r w:rsidR="000E1E69">
              <w:rPr>
                <w:rFonts w:ascii="宋体" w:hAnsi="宋体" w:cs="宋体" w:hint="eastAsia"/>
                <w:sz w:val="21"/>
                <w:szCs w:val="21"/>
              </w:rPr>
              <w:t>SEQNO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6C4831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产品设计流水号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685019" w:rsidTr="00685019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85019" w:rsidRDefault="00685019" w:rsidP="00733DB3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5019" w:rsidRDefault="00685019" w:rsidP="001516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APPLY_ID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5019" w:rsidRDefault="00685019" w:rsidP="001516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申请单编号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5019" w:rsidRDefault="00685019" w:rsidP="0015161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15161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685019" w:rsidTr="00685019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85019" w:rsidRDefault="00685019" w:rsidP="00733DB3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5019" w:rsidRDefault="00685019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APPLY_NAME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5019" w:rsidRDefault="00685019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申请单名称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5019" w:rsidRDefault="00685019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685019" w:rsidTr="00685019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85019" w:rsidRDefault="00685019" w:rsidP="00733DB3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APPLY_PEOPLE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申请人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685019" w:rsidTr="00685019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85019" w:rsidRDefault="00685019" w:rsidP="00733DB3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5019" w:rsidRDefault="00685019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APPLY_TIME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5019" w:rsidRDefault="00685019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申请时间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5019" w:rsidRDefault="00685019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685019" w:rsidTr="00685019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85019" w:rsidRDefault="00685019" w:rsidP="00733DB3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APPLY_END_TIME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结束时间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5019" w:rsidRDefault="00685019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685019" w:rsidTr="00685019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85019" w:rsidRDefault="00685019" w:rsidP="00733DB3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APPLY_SPEND_TIME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耗时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5019" w:rsidRDefault="00685019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685019" w:rsidTr="00685019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85019" w:rsidRDefault="00685019" w:rsidP="00733DB3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APPRY_PEOPLE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当前审批人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685019" w:rsidTr="00685019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85019" w:rsidRDefault="00685019" w:rsidP="00733DB3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PRO_STATE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审批状态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VARCHAR2(1)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685019" w:rsidTr="00685019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85019" w:rsidRDefault="00685019" w:rsidP="00733DB3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DG_TIME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代理商审核时间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685019" w:rsidTr="00685019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85019" w:rsidRDefault="00685019" w:rsidP="00733DB3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TS_TIME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授权组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审核时间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685019" w:rsidTr="00685019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85019" w:rsidRDefault="00685019" w:rsidP="00733DB3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TX_TIME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项目组审核时间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685019" w:rsidTr="00685019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85019" w:rsidRDefault="00685019" w:rsidP="00733DB3">
            <w:pPr>
              <w:widowControl/>
              <w:numPr>
                <w:ilvl w:val="0"/>
                <w:numId w:val="4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PROJECT_CODE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项目编号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5019" w:rsidRDefault="00685019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33DB3" w:rsidRDefault="00733DB3" w:rsidP="00733DB3">
      <w:pPr>
        <w:rPr>
          <w:rFonts w:ascii="宋体" w:hAnsi="宋体"/>
        </w:rPr>
      </w:pPr>
    </w:p>
    <w:p w:rsidR="00733DB3" w:rsidRDefault="00733DB3" w:rsidP="00733DB3">
      <w:p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技术指标</w:t>
      </w:r>
    </w:p>
    <w:p w:rsidR="00733DB3" w:rsidRDefault="00733DB3" w:rsidP="00733DB3">
      <w:pPr>
        <w:tabs>
          <w:tab w:val="num" w:pos="360"/>
        </w:tabs>
        <w:ind w:left="360" w:hanging="360"/>
        <w:rPr>
          <w:rFonts w:ascii="宋体" w:hAnsi="宋体"/>
        </w:rPr>
      </w:pPr>
      <w:r>
        <w:rPr>
          <w:rFonts w:ascii="宋体" w:hAnsi="宋体" w:hint="eastAsia"/>
        </w:rPr>
        <w:t>索引描述：</w:t>
      </w:r>
    </w:p>
    <w:tbl>
      <w:tblPr>
        <w:tblW w:w="9195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559"/>
        <w:gridCol w:w="1351"/>
        <w:gridCol w:w="1620"/>
        <w:gridCol w:w="1565"/>
        <w:gridCol w:w="1095"/>
      </w:tblGrid>
      <w:tr w:rsidR="00733DB3" w:rsidTr="00733DB3">
        <w:trPr>
          <w:trHeight w:val="378"/>
          <w:jc w:val="center"/>
        </w:trPr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Ixname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Fullkey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Cluster-Index(Y/N)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Foreign-key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Partition</w:t>
            </w:r>
          </w:p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(Y/N)</w:t>
            </w:r>
          </w:p>
        </w:tc>
      </w:tr>
      <w:tr w:rsidR="00733DB3" w:rsidTr="00733DB3">
        <w:trPr>
          <w:jc w:val="center"/>
        </w:trPr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PK_TBAA_DESCIGN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PRODUCT_ID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733DB3" w:rsidTr="00733DB3">
        <w:trPr>
          <w:jc w:val="center"/>
        </w:trPr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FK_TBAA_PRO_CODE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PROJECT_CODE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PROJECT_CODE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33DB3" w:rsidRDefault="00733DB3" w:rsidP="00733DB3">
      <w:p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7"/>
        <w:gridCol w:w="5353"/>
      </w:tblGrid>
      <w:tr w:rsidR="00733DB3" w:rsidTr="00733DB3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733DB3" w:rsidTr="00733DB3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Pr="00173D54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Pr="00173D54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733DB3" w:rsidTr="00733DB3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Pr="00173D54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Pr="00173D54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733DB3" w:rsidTr="00733DB3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Pr="00173D54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Pr="00173D54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733DB3" w:rsidRDefault="00733DB3" w:rsidP="00733DB3"/>
    <w:p w:rsidR="00733DB3" w:rsidRDefault="00733DB3" w:rsidP="00C74BB0">
      <w:pPr>
        <w:rPr>
          <w:rFonts w:ascii="宋体" w:hAnsi="宋体"/>
        </w:rPr>
      </w:pPr>
    </w:p>
    <w:p w:rsidR="007D1E76" w:rsidRPr="00173D54" w:rsidRDefault="007D1E76" w:rsidP="007D1E76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>
        <w:rPr>
          <w:rFonts w:ascii="宋体" w:hAnsi="宋体" w:hint="eastAsia"/>
        </w:rPr>
        <w:t>TBAA _</w:t>
      </w:r>
      <w:r w:rsidR="00A77EB1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DSCIGN</w:t>
      </w:r>
      <w:r w:rsidR="00A77EB1">
        <w:rPr>
          <w:rFonts w:ascii="宋体" w:hAnsi="宋体" w:hint="eastAsia"/>
        </w:rPr>
        <w:t>_INFO</w:t>
      </w:r>
      <w:r>
        <w:rPr>
          <w:rFonts w:ascii="宋体" w:hAnsi="宋体" w:hint="eastAsia"/>
        </w:rPr>
        <w:t>产品设计产品信息表</w:t>
      </w:r>
    </w:p>
    <w:p w:rsidR="007D1E76" w:rsidRDefault="007D1E76" w:rsidP="00C74BB0">
      <w:pPr>
        <w:rPr>
          <w:rFonts w:ascii="宋体" w:hAnsi="宋体"/>
        </w:rPr>
      </w:pPr>
    </w:p>
    <w:p w:rsidR="007D1E76" w:rsidRPr="00173D54" w:rsidRDefault="007D1E76" w:rsidP="007D1E76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>
        <w:rPr>
          <w:rFonts w:ascii="宋体" w:hAnsi="宋体" w:hint="eastAsia"/>
          <w:bCs/>
        </w:rPr>
        <w:t>表用途：记录产品设计时产品的信息</w:t>
      </w:r>
    </w:p>
    <w:p w:rsidR="007D1E76" w:rsidRPr="00173D54" w:rsidRDefault="007D1E76" w:rsidP="007D1E76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</w:t>
      </w:r>
      <w:r>
        <w:rPr>
          <w:rFonts w:ascii="宋体" w:hAnsi="宋体" w:hint="eastAsia"/>
          <w:bCs/>
        </w:rPr>
        <w:t>无</w:t>
      </w:r>
    </w:p>
    <w:p w:rsidR="007D1E76" w:rsidRPr="00173D54" w:rsidRDefault="007D1E76" w:rsidP="007D1E76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7D1E76" w:rsidRPr="00173D54" w:rsidTr="00496BCD">
        <w:trPr>
          <w:jc w:val="center"/>
        </w:trPr>
        <w:tc>
          <w:tcPr>
            <w:tcW w:w="2489" w:type="dxa"/>
            <w:shd w:val="pct25" w:color="auto" w:fill="auto"/>
          </w:tcPr>
          <w:p w:rsidR="007D1E76" w:rsidRPr="00173D54" w:rsidRDefault="007D1E76" w:rsidP="00496BC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7D1E76" w:rsidRPr="00173D54" w:rsidRDefault="007D1E76" w:rsidP="00496BC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7D1E76" w:rsidRPr="00173D54" w:rsidRDefault="007D1E76" w:rsidP="00496BC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7D1E76" w:rsidRPr="00173D54" w:rsidTr="00496BCD">
        <w:trPr>
          <w:jc w:val="center"/>
        </w:trPr>
        <w:tc>
          <w:tcPr>
            <w:tcW w:w="2489" w:type="dxa"/>
          </w:tcPr>
          <w:p w:rsidR="007D1E76" w:rsidRPr="00173D54" w:rsidRDefault="007D1E76" w:rsidP="00A77EB1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 w:rsidR="00A77EB1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DESIGN</w:t>
            </w:r>
            <w:r w:rsidR="00A77EB1">
              <w:rPr>
                <w:rFonts w:ascii="宋体" w:hAnsi="宋体" w:hint="eastAsia"/>
                <w:sz w:val="21"/>
                <w:szCs w:val="21"/>
              </w:rPr>
              <w:t>_INFO</w:t>
            </w:r>
          </w:p>
        </w:tc>
        <w:tc>
          <w:tcPr>
            <w:tcW w:w="3780" w:type="dxa"/>
          </w:tcPr>
          <w:p w:rsidR="007D1E76" w:rsidRPr="00173D54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产品设计产品信息表</w:t>
            </w:r>
          </w:p>
        </w:tc>
        <w:tc>
          <w:tcPr>
            <w:tcW w:w="2980" w:type="dxa"/>
          </w:tcPr>
          <w:p w:rsidR="007D1E76" w:rsidRPr="00173D54" w:rsidRDefault="007D1E76" w:rsidP="00496BCD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D1E76" w:rsidRPr="00173D54" w:rsidRDefault="007D1E76" w:rsidP="007D1E76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7D1E76" w:rsidRPr="00173D54" w:rsidTr="00496BCD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1E76" w:rsidRPr="00173D54" w:rsidRDefault="007D1E76" w:rsidP="00496BC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7D1E76" w:rsidRPr="00173D54" w:rsidRDefault="007D1E76" w:rsidP="00496BC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7D1E76" w:rsidRPr="00173D54" w:rsidRDefault="007D1E76" w:rsidP="00496BC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7D1E76" w:rsidRPr="00173D54" w:rsidRDefault="007D1E76" w:rsidP="00496BC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7D1E76" w:rsidRPr="00173D54" w:rsidRDefault="007D1E76" w:rsidP="00496BC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7D1E76" w:rsidRPr="00173D54" w:rsidTr="00496BC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1E76" w:rsidRPr="00173D54" w:rsidRDefault="007D1E76" w:rsidP="00FC346C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7D1E76" w:rsidRPr="00173D54" w:rsidRDefault="00B54853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PRODUCT_ID</w:t>
            </w:r>
          </w:p>
        </w:tc>
        <w:tc>
          <w:tcPr>
            <w:tcW w:w="1950" w:type="dxa"/>
            <w:vAlign w:val="bottom"/>
          </w:tcPr>
          <w:p w:rsidR="007D1E76" w:rsidRPr="00173D54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 w:val="21"/>
                <w:szCs w:val="21"/>
              </w:rPr>
              <w:t>腾讯审批</w:t>
            </w:r>
            <w:proofErr w:type="gramEnd"/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1375" w:type="dxa"/>
            <w:vAlign w:val="bottom"/>
          </w:tcPr>
          <w:p w:rsidR="007D1E76" w:rsidRPr="00173D54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7D1E76" w:rsidRPr="00173D54" w:rsidRDefault="007D1E76" w:rsidP="00496BC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7D1E76" w:rsidRPr="00173D54" w:rsidTr="00496BC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1E76" w:rsidRPr="00173D54" w:rsidRDefault="007D1E76" w:rsidP="00FC346C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7D1E76" w:rsidRPr="00173D54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PRODUCT_NAME</w:t>
            </w:r>
          </w:p>
        </w:tc>
        <w:tc>
          <w:tcPr>
            <w:tcW w:w="1950" w:type="dxa"/>
            <w:vAlign w:val="bottom"/>
          </w:tcPr>
          <w:p w:rsidR="007D1E76" w:rsidRPr="00173D54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产品名称</w:t>
            </w:r>
          </w:p>
        </w:tc>
        <w:tc>
          <w:tcPr>
            <w:tcW w:w="1375" w:type="dxa"/>
            <w:vAlign w:val="bottom"/>
          </w:tcPr>
          <w:p w:rsidR="007D1E76" w:rsidRPr="00173D54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7D1E76" w:rsidRPr="00173D54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7D1E76" w:rsidRPr="00173D54" w:rsidTr="00496BC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1E76" w:rsidRPr="00173D54" w:rsidRDefault="007D1E76" w:rsidP="00FC346C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7D1E76" w:rsidRPr="003F5ACF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SPECIFICATION</w:t>
            </w:r>
          </w:p>
        </w:tc>
        <w:tc>
          <w:tcPr>
            <w:tcW w:w="1950" w:type="dxa"/>
            <w:vAlign w:val="bottom"/>
          </w:tcPr>
          <w:p w:rsidR="007D1E76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大小规格</w:t>
            </w:r>
          </w:p>
        </w:tc>
        <w:tc>
          <w:tcPr>
            <w:tcW w:w="1375" w:type="dxa"/>
            <w:vAlign w:val="bottom"/>
          </w:tcPr>
          <w:p w:rsidR="007D1E76" w:rsidRPr="00173D54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7D1E76" w:rsidRPr="00173D54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7D1E76" w:rsidRPr="00173D54" w:rsidTr="00496BC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1E76" w:rsidRPr="00173D54" w:rsidRDefault="007D1E76" w:rsidP="00FC346C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7D1E76" w:rsidRPr="00173D54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MATERIAL</w:t>
            </w:r>
          </w:p>
        </w:tc>
        <w:tc>
          <w:tcPr>
            <w:tcW w:w="1950" w:type="dxa"/>
            <w:vAlign w:val="bottom"/>
          </w:tcPr>
          <w:p w:rsidR="007D1E76" w:rsidRPr="00173D54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材质</w:t>
            </w:r>
          </w:p>
        </w:tc>
        <w:tc>
          <w:tcPr>
            <w:tcW w:w="1375" w:type="dxa"/>
            <w:vAlign w:val="bottom"/>
          </w:tcPr>
          <w:p w:rsidR="007D1E76" w:rsidRPr="00173D54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7D1E76" w:rsidRPr="00173D54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7D1E76" w:rsidRPr="00173D54" w:rsidTr="00496BC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1E76" w:rsidRPr="00173D54" w:rsidRDefault="007D1E76" w:rsidP="00FC346C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7D1E76" w:rsidRPr="00173D54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COLOR</w:t>
            </w:r>
          </w:p>
        </w:tc>
        <w:tc>
          <w:tcPr>
            <w:tcW w:w="1950" w:type="dxa"/>
            <w:vAlign w:val="bottom"/>
          </w:tcPr>
          <w:p w:rsidR="007D1E76" w:rsidRPr="00173D54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颜色</w:t>
            </w:r>
          </w:p>
        </w:tc>
        <w:tc>
          <w:tcPr>
            <w:tcW w:w="1375" w:type="dxa"/>
            <w:vAlign w:val="bottom"/>
          </w:tcPr>
          <w:p w:rsidR="007D1E76" w:rsidRPr="00173D54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7D1E76" w:rsidRPr="00173D54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7D1E76" w:rsidRPr="00173D54" w:rsidTr="00496BC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1E76" w:rsidRPr="00173D54" w:rsidRDefault="007D1E76" w:rsidP="00FC346C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7D1E76" w:rsidRPr="00173D54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RETAIL_PRICE</w:t>
            </w:r>
          </w:p>
        </w:tc>
        <w:tc>
          <w:tcPr>
            <w:tcW w:w="1950" w:type="dxa"/>
            <w:vAlign w:val="bottom"/>
          </w:tcPr>
          <w:p w:rsidR="007D1E76" w:rsidRPr="00173D54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零售价</w:t>
            </w:r>
          </w:p>
        </w:tc>
        <w:tc>
          <w:tcPr>
            <w:tcW w:w="1375" w:type="dxa"/>
            <w:vAlign w:val="bottom"/>
          </w:tcPr>
          <w:p w:rsidR="007D1E76" w:rsidRPr="00173D54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</w:t>
            </w:r>
          </w:p>
        </w:tc>
        <w:tc>
          <w:tcPr>
            <w:tcW w:w="2829" w:type="dxa"/>
            <w:vAlign w:val="bottom"/>
          </w:tcPr>
          <w:p w:rsidR="007D1E76" w:rsidRPr="00173D54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7D1E76" w:rsidRPr="00173D54" w:rsidTr="00496BC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1E76" w:rsidRPr="00173D54" w:rsidRDefault="007D1E76" w:rsidP="00FC346C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7D1E76" w:rsidRPr="00173D54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WHOLESALE_PRICE</w:t>
            </w:r>
          </w:p>
        </w:tc>
        <w:tc>
          <w:tcPr>
            <w:tcW w:w="1950" w:type="dxa"/>
            <w:vAlign w:val="bottom"/>
          </w:tcPr>
          <w:p w:rsidR="007D1E76" w:rsidRPr="00173D54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批发价</w:t>
            </w:r>
          </w:p>
        </w:tc>
        <w:tc>
          <w:tcPr>
            <w:tcW w:w="1375" w:type="dxa"/>
            <w:vAlign w:val="bottom"/>
          </w:tcPr>
          <w:p w:rsidR="007D1E76" w:rsidRPr="00173D54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</w:t>
            </w:r>
          </w:p>
        </w:tc>
        <w:tc>
          <w:tcPr>
            <w:tcW w:w="2829" w:type="dxa"/>
            <w:vAlign w:val="bottom"/>
          </w:tcPr>
          <w:p w:rsidR="007D1E76" w:rsidRPr="00173D54" w:rsidRDefault="007D1E76" w:rsidP="00496BC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7D1E76" w:rsidRPr="00173D54" w:rsidTr="00496BC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1E76" w:rsidRPr="00173D54" w:rsidRDefault="007D1E76" w:rsidP="00FC346C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7D1E76" w:rsidRPr="00E402D0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FACTORY</w:t>
            </w:r>
          </w:p>
        </w:tc>
        <w:tc>
          <w:tcPr>
            <w:tcW w:w="1950" w:type="dxa"/>
            <w:vAlign w:val="bottom"/>
          </w:tcPr>
          <w:p w:rsidR="007D1E76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出厂价</w:t>
            </w:r>
          </w:p>
        </w:tc>
        <w:tc>
          <w:tcPr>
            <w:tcW w:w="1375" w:type="dxa"/>
            <w:vAlign w:val="bottom"/>
          </w:tcPr>
          <w:p w:rsidR="007D1E76" w:rsidRPr="00173D54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</w:t>
            </w:r>
          </w:p>
        </w:tc>
        <w:tc>
          <w:tcPr>
            <w:tcW w:w="2829" w:type="dxa"/>
            <w:vAlign w:val="bottom"/>
          </w:tcPr>
          <w:p w:rsidR="007D1E76" w:rsidRDefault="007D1E76" w:rsidP="00496BC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7D1E76" w:rsidRPr="00173D54" w:rsidTr="00496BC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1E76" w:rsidRPr="00173D54" w:rsidRDefault="007D1E76" w:rsidP="00FC346C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7D1E76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PRODUCT_STATUS</w:t>
            </w:r>
          </w:p>
        </w:tc>
        <w:tc>
          <w:tcPr>
            <w:tcW w:w="1950" w:type="dxa"/>
            <w:vAlign w:val="bottom"/>
          </w:tcPr>
          <w:p w:rsidR="007D1E76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产品状态</w:t>
            </w:r>
          </w:p>
        </w:tc>
        <w:tc>
          <w:tcPr>
            <w:tcW w:w="1375" w:type="dxa"/>
            <w:vAlign w:val="bottom"/>
          </w:tcPr>
          <w:p w:rsidR="007D1E76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</w:t>
            </w:r>
          </w:p>
        </w:tc>
        <w:tc>
          <w:tcPr>
            <w:tcW w:w="2829" w:type="dxa"/>
            <w:vAlign w:val="bottom"/>
          </w:tcPr>
          <w:p w:rsidR="007D1E76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审核状态</w:t>
            </w:r>
          </w:p>
        </w:tc>
      </w:tr>
      <w:tr w:rsidR="007D1E76" w:rsidRPr="00173D54" w:rsidTr="00496BC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1E76" w:rsidRPr="00173D54" w:rsidRDefault="007D1E76" w:rsidP="00FC346C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7D1E76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APPROVER</w:t>
            </w:r>
          </w:p>
        </w:tc>
        <w:tc>
          <w:tcPr>
            <w:tcW w:w="1950" w:type="dxa"/>
            <w:vAlign w:val="bottom"/>
          </w:tcPr>
          <w:p w:rsidR="007D1E76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审批人</w:t>
            </w:r>
          </w:p>
        </w:tc>
        <w:tc>
          <w:tcPr>
            <w:tcW w:w="1375" w:type="dxa"/>
            <w:vAlign w:val="bottom"/>
          </w:tcPr>
          <w:p w:rsidR="007D1E76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7D1E76" w:rsidRDefault="007D1E76" w:rsidP="00496BC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7D1E76" w:rsidRPr="00173D54" w:rsidTr="00496BC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1E76" w:rsidRPr="00173D54" w:rsidRDefault="007D1E76" w:rsidP="00FC346C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7D1E76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APPROVE_COMMENT</w:t>
            </w:r>
          </w:p>
        </w:tc>
        <w:tc>
          <w:tcPr>
            <w:tcW w:w="1950" w:type="dxa"/>
            <w:vAlign w:val="bottom"/>
          </w:tcPr>
          <w:p w:rsidR="007D1E76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审批意见</w:t>
            </w:r>
          </w:p>
        </w:tc>
        <w:tc>
          <w:tcPr>
            <w:tcW w:w="1375" w:type="dxa"/>
            <w:vAlign w:val="bottom"/>
          </w:tcPr>
          <w:p w:rsidR="007D1E76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7D1E76" w:rsidRDefault="007D1E76" w:rsidP="00496BC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7D1E76" w:rsidRPr="00173D54" w:rsidTr="00496BC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1E76" w:rsidRPr="00173D54" w:rsidRDefault="007D1E76" w:rsidP="00FC346C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7D1E76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APPROVE_DATE</w:t>
            </w:r>
          </w:p>
        </w:tc>
        <w:tc>
          <w:tcPr>
            <w:tcW w:w="1950" w:type="dxa"/>
            <w:vAlign w:val="bottom"/>
          </w:tcPr>
          <w:p w:rsidR="007D1E76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审批时间</w:t>
            </w:r>
          </w:p>
        </w:tc>
        <w:tc>
          <w:tcPr>
            <w:tcW w:w="1375" w:type="dxa"/>
            <w:vAlign w:val="bottom"/>
          </w:tcPr>
          <w:p w:rsidR="007D1E76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DATE(10)</w:t>
            </w:r>
          </w:p>
        </w:tc>
        <w:tc>
          <w:tcPr>
            <w:tcW w:w="2829" w:type="dxa"/>
            <w:vAlign w:val="bottom"/>
          </w:tcPr>
          <w:p w:rsidR="007D1E76" w:rsidRDefault="007D1E76" w:rsidP="00496BC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7D1E76" w:rsidRPr="00173D54" w:rsidTr="00496BC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1E76" w:rsidRPr="00173D54" w:rsidRDefault="007D1E76" w:rsidP="00FC346C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7D1E76" w:rsidRPr="00E402D0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REMEMBER</w:t>
            </w:r>
          </w:p>
        </w:tc>
        <w:tc>
          <w:tcPr>
            <w:tcW w:w="1950" w:type="dxa"/>
            <w:vAlign w:val="bottom"/>
          </w:tcPr>
          <w:p w:rsidR="007D1E76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1375" w:type="dxa"/>
            <w:vAlign w:val="bottom"/>
          </w:tcPr>
          <w:p w:rsidR="007D1E76" w:rsidRPr="00173D54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7D1E76" w:rsidRDefault="007D1E76" w:rsidP="00496BC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7D1E76" w:rsidRPr="00173D54" w:rsidTr="00496BC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1E76" w:rsidRPr="00173D54" w:rsidRDefault="007D1E76" w:rsidP="00FC346C">
            <w:pPr>
              <w:widowControl/>
              <w:numPr>
                <w:ilvl w:val="0"/>
                <w:numId w:val="4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7D1E76" w:rsidRPr="00E402D0" w:rsidRDefault="000E1E69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DESCIGN_SEQNO</w:t>
            </w:r>
          </w:p>
        </w:tc>
        <w:tc>
          <w:tcPr>
            <w:tcW w:w="1950" w:type="dxa"/>
            <w:vAlign w:val="bottom"/>
          </w:tcPr>
          <w:p w:rsidR="007D1E76" w:rsidRDefault="00FC346C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产品设计流水号</w:t>
            </w:r>
          </w:p>
        </w:tc>
        <w:tc>
          <w:tcPr>
            <w:tcW w:w="1375" w:type="dxa"/>
            <w:vAlign w:val="bottom"/>
          </w:tcPr>
          <w:p w:rsidR="007D1E76" w:rsidRPr="00173D54" w:rsidRDefault="006E62B9" w:rsidP="00CD1925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</w:t>
            </w:r>
            <w:r w:rsidR="00CD1925">
              <w:rPr>
                <w:rFonts w:ascii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2829" w:type="dxa"/>
            <w:vAlign w:val="bottom"/>
          </w:tcPr>
          <w:p w:rsidR="007D1E76" w:rsidRDefault="0008546E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依赖</w:t>
            </w:r>
            <w:r w:rsidR="006E62B9">
              <w:rPr>
                <w:rFonts w:ascii="宋体" w:hAnsi="宋体" w:hint="eastAsia"/>
                <w:sz w:val="21"/>
                <w:szCs w:val="21"/>
              </w:rPr>
              <w:t>产品设计申请单表</w:t>
            </w:r>
          </w:p>
        </w:tc>
      </w:tr>
    </w:tbl>
    <w:p w:rsidR="007D1E76" w:rsidRPr="00173D54" w:rsidRDefault="007D1E76" w:rsidP="007D1E76">
      <w:pPr>
        <w:rPr>
          <w:rFonts w:ascii="宋体" w:hAnsi="宋体"/>
        </w:rPr>
      </w:pPr>
    </w:p>
    <w:p w:rsidR="007D1E76" w:rsidRPr="00173D54" w:rsidRDefault="007D1E76" w:rsidP="007D1E76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7D1E76" w:rsidRPr="00173D54" w:rsidRDefault="007D1E76" w:rsidP="007D1E76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7D1E76" w:rsidRPr="00173D54" w:rsidTr="00496BCD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7D1E76" w:rsidRPr="00173D54" w:rsidRDefault="007D1E76" w:rsidP="00496BC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7D1E76" w:rsidRPr="00173D54" w:rsidRDefault="007D1E76" w:rsidP="00496BC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7D1E76" w:rsidRPr="00173D54" w:rsidRDefault="007D1E76" w:rsidP="00496BC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7D1E76" w:rsidRPr="00173D54" w:rsidRDefault="007D1E76" w:rsidP="00496BC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7D1E76" w:rsidRPr="00173D54" w:rsidRDefault="007D1E76" w:rsidP="00496BC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7D1E76" w:rsidRPr="00173D54" w:rsidRDefault="007D1E76" w:rsidP="00496BC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7D1E76" w:rsidRPr="00173D54" w:rsidRDefault="007D1E76" w:rsidP="00496BC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7D1E76" w:rsidRPr="00173D54" w:rsidTr="00496BCD">
        <w:trPr>
          <w:jc w:val="center"/>
        </w:trPr>
        <w:tc>
          <w:tcPr>
            <w:tcW w:w="1561" w:type="dxa"/>
          </w:tcPr>
          <w:p w:rsidR="007D1E76" w:rsidRPr="00173D54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>
              <w:rPr>
                <w:rFonts w:ascii="宋体" w:hAnsi="宋体" w:hint="eastAsia"/>
                <w:sz w:val="21"/>
                <w:szCs w:val="21"/>
              </w:rPr>
              <w:t>_PRODUCT</w:t>
            </w:r>
          </w:p>
        </w:tc>
        <w:tc>
          <w:tcPr>
            <w:tcW w:w="1644" w:type="dxa"/>
          </w:tcPr>
          <w:p w:rsidR="007D1E76" w:rsidRPr="00173D54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PRODUCT_CODE</w:t>
            </w:r>
          </w:p>
        </w:tc>
        <w:tc>
          <w:tcPr>
            <w:tcW w:w="1712" w:type="dxa"/>
          </w:tcPr>
          <w:p w:rsidR="007D1E76" w:rsidRPr="00173D54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7D1E76" w:rsidRPr="00173D54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7D1E76" w:rsidRPr="00173D54" w:rsidRDefault="007D1E76" w:rsidP="00496BCD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7D1E76" w:rsidRPr="00173D54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7D1E76" w:rsidRPr="00173D54" w:rsidTr="00496BCD">
        <w:trPr>
          <w:jc w:val="center"/>
        </w:trPr>
        <w:tc>
          <w:tcPr>
            <w:tcW w:w="1561" w:type="dxa"/>
          </w:tcPr>
          <w:p w:rsidR="007D1E76" w:rsidRPr="00173D54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K_TBAA</w:t>
            </w:r>
            <w:r>
              <w:rPr>
                <w:rFonts w:ascii="宋体" w:hAnsi="宋体" w:hint="eastAsia"/>
                <w:sz w:val="21"/>
                <w:szCs w:val="21"/>
              </w:rPr>
              <w:t>_PRODUCT_APPLY</w:t>
            </w:r>
          </w:p>
        </w:tc>
        <w:tc>
          <w:tcPr>
            <w:tcW w:w="1644" w:type="dxa"/>
          </w:tcPr>
          <w:p w:rsidR="007D1E76" w:rsidRDefault="007D1E76" w:rsidP="00496BC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APPLY_CODE</w:t>
            </w:r>
          </w:p>
        </w:tc>
        <w:tc>
          <w:tcPr>
            <w:tcW w:w="1712" w:type="dxa"/>
          </w:tcPr>
          <w:p w:rsidR="007D1E76" w:rsidRPr="00173D54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7D1E76" w:rsidRPr="00173D54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7D1E76" w:rsidRPr="00173D54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APPLY_CODE</w:t>
            </w:r>
          </w:p>
        </w:tc>
        <w:tc>
          <w:tcPr>
            <w:tcW w:w="1400" w:type="dxa"/>
          </w:tcPr>
          <w:p w:rsidR="007D1E76" w:rsidRPr="00173D54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7D1E76" w:rsidRPr="00173D54" w:rsidRDefault="007D1E76" w:rsidP="007D1E76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7D1E76" w:rsidRPr="00173D54" w:rsidTr="00496BCD">
        <w:trPr>
          <w:jc w:val="center"/>
        </w:trPr>
        <w:tc>
          <w:tcPr>
            <w:tcW w:w="3827" w:type="dxa"/>
            <w:shd w:val="pct25" w:color="auto" w:fill="auto"/>
          </w:tcPr>
          <w:p w:rsidR="007D1E76" w:rsidRPr="00173D54" w:rsidRDefault="007D1E76" w:rsidP="00496BC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7D1E76" w:rsidRPr="00173D54" w:rsidRDefault="007D1E76" w:rsidP="00496BC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7D1E76" w:rsidRPr="00173D54" w:rsidTr="00496BCD">
        <w:trPr>
          <w:jc w:val="center"/>
        </w:trPr>
        <w:tc>
          <w:tcPr>
            <w:tcW w:w="3827" w:type="dxa"/>
          </w:tcPr>
          <w:p w:rsidR="007D1E76" w:rsidRPr="00173D54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7D1E76" w:rsidRPr="00173D54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7D1E76" w:rsidRPr="00173D54" w:rsidTr="00496BCD">
        <w:trPr>
          <w:jc w:val="center"/>
        </w:trPr>
        <w:tc>
          <w:tcPr>
            <w:tcW w:w="3827" w:type="dxa"/>
          </w:tcPr>
          <w:p w:rsidR="007D1E76" w:rsidRPr="00173D54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7D1E76" w:rsidRPr="00173D54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7D1E76" w:rsidRPr="00173D54" w:rsidTr="00496BCD">
        <w:trPr>
          <w:jc w:val="center"/>
        </w:trPr>
        <w:tc>
          <w:tcPr>
            <w:tcW w:w="3827" w:type="dxa"/>
          </w:tcPr>
          <w:p w:rsidR="007D1E76" w:rsidRPr="00173D54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7D1E76" w:rsidRPr="00173D54" w:rsidRDefault="007D1E76" w:rsidP="00496BC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7D1E76" w:rsidRDefault="007D1E76" w:rsidP="00C74BB0">
      <w:pPr>
        <w:rPr>
          <w:rFonts w:ascii="宋体" w:hAnsi="宋体"/>
        </w:rPr>
      </w:pPr>
    </w:p>
    <w:p w:rsidR="007D1E76" w:rsidRDefault="007D1E76" w:rsidP="00C74BB0">
      <w:pPr>
        <w:rPr>
          <w:rFonts w:ascii="宋体" w:hAnsi="宋体"/>
        </w:rPr>
      </w:pPr>
    </w:p>
    <w:p w:rsidR="007D1E76" w:rsidRDefault="007D1E76" w:rsidP="00C74BB0">
      <w:pPr>
        <w:rPr>
          <w:rFonts w:ascii="宋体" w:hAnsi="宋体"/>
        </w:rPr>
      </w:pPr>
    </w:p>
    <w:p w:rsidR="00733DB3" w:rsidRPr="00173D54" w:rsidRDefault="00733DB3" w:rsidP="00733DB3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>
        <w:rPr>
          <w:rFonts w:ascii="宋体" w:hAnsi="宋体" w:hint="eastAsia"/>
        </w:rPr>
        <w:lastRenderedPageBreak/>
        <w:t>TBAA_PHOTO</w:t>
      </w:r>
      <w:r w:rsidR="00262FB7">
        <w:rPr>
          <w:rFonts w:ascii="宋体" w:hAnsi="宋体" w:hint="eastAsia"/>
        </w:rPr>
        <w:t>_INFO</w:t>
      </w:r>
      <w:r>
        <w:rPr>
          <w:rFonts w:ascii="宋体" w:hAnsi="宋体" w:hint="eastAsia"/>
        </w:rPr>
        <w:t>设计图信息表</w:t>
      </w:r>
    </w:p>
    <w:p w:rsidR="00733DB3" w:rsidRDefault="00733DB3" w:rsidP="00733DB3">
      <w:pPr>
        <w:tabs>
          <w:tab w:val="num" w:pos="0"/>
        </w:tabs>
        <w:ind w:hanging="360"/>
        <w:rPr>
          <w:rFonts w:ascii="宋体" w:hAnsi="宋体"/>
        </w:rPr>
      </w:pPr>
      <w:r>
        <w:rPr>
          <w:rFonts w:ascii="宋体" w:hAnsi="宋体" w:hint="eastAsia"/>
          <w:bCs/>
        </w:rPr>
        <w:t>表用途：记录上</w:t>
      </w:r>
      <w:proofErr w:type="gramStart"/>
      <w:r>
        <w:rPr>
          <w:rFonts w:ascii="宋体" w:hAnsi="宋体" w:hint="eastAsia"/>
          <w:bCs/>
        </w:rPr>
        <w:t>传产品</w:t>
      </w:r>
      <w:proofErr w:type="gramEnd"/>
      <w:r>
        <w:rPr>
          <w:rFonts w:ascii="宋体" w:hAnsi="宋体" w:hint="eastAsia"/>
          <w:bCs/>
        </w:rPr>
        <w:t>设计图的信息</w:t>
      </w:r>
    </w:p>
    <w:p w:rsidR="00733DB3" w:rsidRDefault="00733DB3" w:rsidP="00733DB3">
      <w:pPr>
        <w:tabs>
          <w:tab w:val="num" w:pos="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关联描述：无</w:t>
      </w:r>
    </w:p>
    <w:p w:rsidR="00733DB3" w:rsidRDefault="00733DB3" w:rsidP="00733DB3">
      <w:pPr>
        <w:tabs>
          <w:tab w:val="num" w:pos="0"/>
        </w:tabs>
        <w:ind w:hanging="360"/>
        <w:rPr>
          <w:rFonts w:ascii="宋体" w:hAnsi="宋体"/>
        </w:rPr>
      </w:pPr>
      <w:r>
        <w:rPr>
          <w:rFonts w:ascii="宋体" w:hAnsi="宋体" w:hint="eastAsia"/>
          <w:bCs/>
        </w:rPr>
        <w:t>结构描述：</w:t>
      </w:r>
    </w:p>
    <w:tbl>
      <w:tblPr>
        <w:tblW w:w="9255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91"/>
        <w:gridCol w:w="3782"/>
        <w:gridCol w:w="2982"/>
      </w:tblGrid>
      <w:tr w:rsidR="00733DB3" w:rsidTr="00733DB3">
        <w:trPr>
          <w:jc w:val="center"/>
        </w:trPr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长度(字节)</w:t>
            </w:r>
          </w:p>
        </w:tc>
      </w:tr>
      <w:tr w:rsidR="00733DB3" w:rsidTr="00733DB3">
        <w:trPr>
          <w:jc w:val="center"/>
        </w:trPr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TBAA_PHOTO</w:t>
            </w:r>
            <w:r w:rsidR="00BC676B">
              <w:rPr>
                <w:rFonts w:ascii="宋体" w:hAnsi="宋体" w:hint="eastAsia"/>
                <w:sz w:val="21"/>
                <w:szCs w:val="21"/>
              </w:rPr>
              <w:t>_INFO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产品设计图信息表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33DB3" w:rsidRDefault="00733DB3" w:rsidP="00733DB3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"/>
        <w:gridCol w:w="1678"/>
        <w:gridCol w:w="1625"/>
        <w:gridCol w:w="1803"/>
        <w:gridCol w:w="3158"/>
      </w:tblGrid>
      <w:tr w:rsidR="00733DB3" w:rsidTr="00733DB3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33DB3" w:rsidRDefault="00733DB3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33DB3" w:rsidRDefault="00733DB3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33DB3" w:rsidRDefault="00733DB3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33DB3" w:rsidRDefault="00733DB3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33DB3" w:rsidRDefault="00733DB3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733DB3" w:rsidTr="00733DB3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DB3" w:rsidRDefault="00733DB3" w:rsidP="00733DB3">
            <w:pPr>
              <w:widowControl/>
              <w:numPr>
                <w:ilvl w:val="0"/>
                <w:numId w:val="4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PHOTO_ID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设计图编号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733DB3" w:rsidTr="00733DB3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DB3" w:rsidRDefault="00733DB3" w:rsidP="00733DB3">
            <w:pPr>
              <w:widowControl/>
              <w:numPr>
                <w:ilvl w:val="0"/>
                <w:numId w:val="4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0E1E69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DESCIGN_SEQNO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DD057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产品设计流水号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3DB3" w:rsidRDefault="00DD057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</w:t>
            </w:r>
            <w:r>
              <w:rPr>
                <w:rFonts w:ascii="宋体" w:hAnsi="宋体" w:hint="eastAsia"/>
                <w:sz w:val="21"/>
                <w:szCs w:val="21"/>
              </w:rPr>
              <w:t>产品设计申请单表</w:t>
            </w:r>
          </w:p>
        </w:tc>
      </w:tr>
      <w:tr w:rsidR="00733DB3" w:rsidTr="00733DB3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DB3" w:rsidRDefault="00733DB3" w:rsidP="00733DB3">
            <w:pPr>
              <w:widowControl/>
              <w:numPr>
                <w:ilvl w:val="0"/>
                <w:numId w:val="4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PHOTO_TYPE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格式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733DB3" w:rsidTr="00733DB3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DB3" w:rsidRDefault="00733DB3" w:rsidP="00733DB3">
            <w:pPr>
              <w:widowControl/>
              <w:numPr>
                <w:ilvl w:val="0"/>
                <w:numId w:val="4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UP_PEOPLE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上传者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733DB3" w:rsidTr="00733DB3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DB3" w:rsidRDefault="00733DB3" w:rsidP="00733DB3">
            <w:pPr>
              <w:widowControl/>
              <w:numPr>
                <w:ilvl w:val="0"/>
                <w:numId w:val="4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UP_TIME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传时间</w:t>
            </w:r>
            <w:proofErr w:type="gram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733DB3" w:rsidTr="00733DB3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DB3" w:rsidRDefault="00733DB3" w:rsidP="00733DB3">
            <w:pPr>
              <w:widowControl/>
              <w:numPr>
                <w:ilvl w:val="0"/>
                <w:numId w:val="4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PHOTO_DESCRIBE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设计图描述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733DB3" w:rsidTr="00733DB3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DB3" w:rsidRDefault="00733DB3" w:rsidP="00733DB3">
            <w:pPr>
              <w:widowControl/>
              <w:numPr>
                <w:ilvl w:val="0"/>
                <w:numId w:val="4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PHOTO_LOCATION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6046A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设计图</w:t>
            </w:r>
            <w:r w:rsidR="006046A6">
              <w:rPr>
                <w:rFonts w:ascii="宋体" w:hAnsi="宋体" w:hint="eastAsia"/>
                <w:sz w:val="21"/>
                <w:szCs w:val="21"/>
              </w:rPr>
              <w:t>名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733DB3" w:rsidRDefault="00733DB3" w:rsidP="00733DB3">
      <w:pPr>
        <w:rPr>
          <w:rFonts w:ascii="宋体" w:hAnsi="宋体"/>
        </w:rPr>
      </w:pPr>
    </w:p>
    <w:p w:rsidR="00733DB3" w:rsidRDefault="00733DB3" w:rsidP="00733DB3">
      <w:p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技术指标</w:t>
      </w:r>
    </w:p>
    <w:p w:rsidR="00733DB3" w:rsidRDefault="00733DB3" w:rsidP="00733DB3">
      <w:pPr>
        <w:tabs>
          <w:tab w:val="num" w:pos="360"/>
        </w:tabs>
        <w:ind w:left="360" w:hanging="360"/>
        <w:rPr>
          <w:rFonts w:ascii="宋体" w:hAnsi="宋体"/>
        </w:rPr>
      </w:pPr>
      <w:r>
        <w:rPr>
          <w:rFonts w:ascii="宋体" w:hAnsi="宋体" w:hint="eastAsia"/>
        </w:rPr>
        <w:t>索引描述：</w:t>
      </w:r>
    </w:p>
    <w:tbl>
      <w:tblPr>
        <w:tblW w:w="9195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340"/>
        <w:gridCol w:w="1712"/>
        <w:gridCol w:w="1620"/>
        <w:gridCol w:w="1260"/>
        <w:gridCol w:w="1400"/>
      </w:tblGrid>
      <w:tr w:rsidR="00733DB3" w:rsidTr="00733DB3">
        <w:trPr>
          <w:trHeight w:val="378"/>
          <w:jc w:val="center"/>
        </w:trPr>
        <w:tc>
          <w:tcPr>
            <w:tcW w:w="1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Ixname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Partition</w:t>
            </w:r>
          </w:p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(Y/N)</w:t>
            </w:r>
          </w:p>
        </w:tc>
      </w:tr>
      <w:tr w:rsidR="00733DB3" w:rsidTr="00733DB3">
        <w:trPr>
          <w:jc w:val="center"/>
        </w:trPr>
        <w:tc>
          <w:tcPr>
            <w:tcW w:w="1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PK_TBAA_PHOTO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PHOTO_ID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733DB3" w:rsidRDefault="00733DB3" w:rsidP="00733DB3">
      <w:p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7"/>
        <w:gridCol w:w="5353"/>
      </w:tblGrid>
      <w:tr w:rsidR="00733DB3" w:rsidTr="00733DB3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733DB3" w:rsidTr="00733DB3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Pr="00173D54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Pr="00173D54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733DB3" w:rsidTr="00733DB3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Pr="00173D54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Pr="00173D54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733DB3" w:rsidTr="00733DB3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Pr="00173D54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Pr="00173D54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733DB3" w:rsidRDefault="00733DB3" w:rsidP="00C74BB0">
      <w:pPr>
        <w:rPr>
          <w:rFonts w:ascii="宋体" w:hAnsi="宋体"/>
        </w:rPr>
      </w:pPr>
    </w:p>
    <w:p w:rsidR="00733DB3" w:rsidRPr="00173D54" w:rsidRDefault="00733DB3" w:rsidP="00733DB3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>
        <w:rPr>
          <w:rFonts w:ascii="宋体" w:hAnsi="宋体" w:hint="eastAsia"/>
        </w:rPr>
        <w:t>TBAA_DESI_HIS申请单审核历史记录表</w:t>
      </w:r>
    </w:p>
    <w:p w:rsidR="00733DB3" w:rsidRDefault="00733DB3" w:rsidP="00733DB3">
      <w:pPr>
        <w:tabs>
          <w:tab w:val="num" w:pos="0"/>
        </w:tabs>
        <w:ind w:hanging="360"/>
        <w:rPr>
          <w:rFonts w:ascii="宋体" w:hAnsi="宋体"/>
        </w:rPr>
      </w:pPr>
      <w:r>
        <w:rPr>
          <w:rFonts w:ascii="宋体" w:hAnsi="宋体" w:hint="eastAsia"/>
          <w:bCs/>
        </w:rPr>
        <w:t>表用途：记录申请单的审核记录信息</w:t>
      </w:r>
    </w:p>
    <w:p w:rsidR="00733DB3" w:rsidRDefault="00733DB3" w:rsidP="00733DB3">
      <w:pPr>
        <w:tabs>
          <w:tab w:val="num" w:pos="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关联描述：无</w:t>
      </w:r>
    </w:p>
    <w:p w:rsidR="00733DB3" w:rsidRDefault="00733DB3" w:rsidP="00733DB3">
      <w:pPr>
        <w:tabs>
          <w:tab w:val="num" w:pos="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结构描述：</w:t>
      </w:r>
    </w:p>
    <w:p w:rsidR="00733DB3" w:rsidRDefault="00733DB3" w:rsidP="00733DB3">
      <w:pPr>
        <w:tabs>
          <w:tab w:val="num" w:pos="0"/>
        </w:tabs>
        <w:ind w:hanging="360"/>
        <w:rPr>
          <w:rFonts w:ascii="宋体" w:hAnsi="宋体"/>
        </w:rPr>
      </w:pPr>
    </w:p>
    <w:tbl>
      <w:tblPr>
        <w:tblW w:w="9255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91"/>
        <w:gridCol w:w="3782"/>
        <w:gridCol w:w="2982"/>
      </w:tblGrid>
      <w:tr w:rsidR="00733DB3" w:rsidTr="00733DB3">
        <w:trPr>
          <w:jc w:val="center"/>
        </w:trPr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长度(字节)</w:t>
            </w:r>
          </w:p>
        </w:tc>
      </w:tr>
      <w:tr w:rsidR="00733DB3" w:rsidTr="00733DB3">
        <w:trPr>
          <w:jc w:val="center"/>
        </w:trPr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33DB3" w:rsidP="00F04E1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TBAA_DESI_HIS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申请单审核历史记录表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33DB3" w:rsidRDefault="00733DB3" w:rsidP="00733DB3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"/>
        <w:gridCol w:w="1678"/>
        <w:gridCol w:w="1625"/>
        <w:gridCol w:w="1803"/>
        <w:gridCol w:w="3158"/>
      </w:tblGrid>
      <w:tr w:rsidR="00733DB3" w:rsidTr="00733DB3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33DB3" w:rsidRDefault="00733DB3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33DB3" w:rsidRDefault="00733DB3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33DB3" w:rsidRDefault="00733DB3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33DB3" w:rsidRDefault="00733DB3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733DB3" w:rsidRDefault="00733DB3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733DB3" w:rsidTr="00733DB3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DB3" w:rsidRDefault="00733DB3" w:rsidP="00733DB3">
            <w:pPr>
              <w:widowControl/>
              <w:numPr>
                <w:ilvl w:val="0"/>
                <w:numId w:val="4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CA276A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HIS_SEQNO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B97BD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审核记录</w:t>
            </w:r>
            <w:r w:rsidR="00733DB3">
              <w:rPr>
                <w:rFonts w:ascii="宋体" w:hAnsi="宋体" w:cs="宋体" w:hint="eastAsia"/>
                <w:sz w:val="21"/>
                <w:szCs w:val="21"/>
              </w:rPr>
              <w:t>流水号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733DB3" w:rsidTr="00733DB3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DB3" w:rsidRDefault="00733DB3" w:rsidP="00733DB3">
            <w:pPr>
              <w:widowControl/>
              <w:numPr>
                <w:ilvl w:val="0"/>
                <w:numId w:val="4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0E1E69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DESCIGN_SEQNO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B97BD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产品设计流水号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3DB3" w:rsidRDefault="00B97BD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关联产品设计申请单表</w:t>
            </w:r>
          </w:p>
        </w:tc>
      </w:tr>
      <w:tr w:rsidR="00733DB3" w:rsidTr="00733DB3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DB3" w:rsidRDefault="00733DB3" w:rsidP="00733DB3">
            <w:pPr>
              <w:widowControl/>
              <w:numPr>
                <w:ilvl w:val="0"/>
                <w:numId w:val="4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</w:t>
            </w:r>
            <w:r w:rsidR="002E0D02">
              <w:rPr>
                <w:rFonts w:ascii="宋体" w:hAnsi="宋体" w:hint="eastAsia"/>
                <w:sz w:val="21"/>
                <w:szCs w:val="21"/>
              </w:rPr>
              <w:t>Y</w:t>
            </w:r>
            <w:r>
              <w:rPr>
                <w:rFonts w:ascii="宋体" w:hAnsi="宋体" w:hint="eastAsia"/>
                <w:sz w:val="21"/>
                <w:szCs w:val="21"/>
              </w:rPr>
              <w:t>_NAME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申请单名称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733DB3" w:rsidTr="00733DB3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DB3" w:rsidRDefault="00733DB3" w:rsidP="00733DB3">
            <w:pPr>
              <w:widowControl/>
              <w:numPr>
                <w:ilvl w:val="0"/>
                <w:numId w:val="4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</w:t>
            </w:r>
            <w:r w:rsidR="002E0D02">
              <w:rPr>
                <w:rFonts w:ascii="宋体" w:hAnsi="宋体" w:hint="eastAsia"/>
                <w:sz w:val="21"/>
                <w:szCs w:val="21"/>
              </w:rPr>
              <w:t>Y</w:t>
            </w:r>
            <w:r>
              <w:rPr>
                <w:rFonts w:ascii="宋体" w:hAnsi="宋体" w:hint="eastAsia"/>
                <w:sz w:val="21"/>
                <w:szCs w:val="21"/>
              </w:rPr>
              <w:t>_PEOPLE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审批人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733DB3" w:rsidTr="00733DB3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DB3" w:rsidRDefault="00733DB3" w:rsidP="00733DB3">
            <w:pPr>
              <w:widowControl/>
              <w:numPr>
                <w:ilvl w:val="0"/>
                <w:numId w:val="4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APPL</w:t>
            </w:r>
            <w:r w:rsidR="002E0D02">
              <w:rPr>
                <w:rFonts w:ascii="宋体" w:hAnsi="宋体" w:hint="eastAsia"/>
                <w:sz w:val="21"/>
                <w:szCs w:val="21"/>
              </w:rPr>
              <w:t>Y</w:t>
            </w:r>
            <w:r>
              <w:rPr>
                <w:rFonts w:ascii="宋体" w:hAnsi="宋体" w:hint="eastAsia"/>
                <w:sz w:val="21"/>
                <w:szCs w:val="21"/>
              </w:rPr>
              <w:t>_TIME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审批时间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733DB3" w:rsidTr="00733DB3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DB3" w:rsidRDefault="00733DB3" w:rsidP="00733DB3">
            <w:pPr>
              <w:widowControl/>
              <w:numPr>
                <w:ilvl w:val="0"/>
                <w:numId w:val="4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OPINION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审批意见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3DB3" w:rsidRDefault="00733DB3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733DB3" w:rsidRDefault="00733DB3" w:rsidP="00733DB3">
      <w:pPr>
        <w:rPr>
          <w:rFonts w:ascii="宋体" w:hAnsi="宋体"/>
        </w:rPr>
      </w:pPr>
    </w:p>
    <w:p w:rsidR="00733DB3" w:rsidRDefault="00733DB3" w:rsidP="00733DB3">
      <w:p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技术指标</w:t>
      </w:r>
    </w:p>
    <w:p w:rsidR="00733DB3" w:rsidRDefault="00733DB3" w:rsidP="00733DB3">
      <w:pPr>
        <w:tabs>
          <w:tab w:val="num" w:pos="360"/>
        </w:tabs>
        <w:ind w:left="360" w:hanging="360"/>
        <w:rPr>
          <w:rFonts w:ascii="宋体" w:hAnsi="宋体"/>
        </w:rPr>
      </w:pPr>
      <w:r>
        <w:rPr>
          <w:rFonts w:ascii="宋体" w:hAnsi="宋体" w:hint="eastAsia"/>
        </w:rPr>
        <w:t>索引描述：</w:t>
      </w:r>
    </w:p>
    <w:tbl>
      <w:tblPr>
        <w:tblW w:w="9195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75"/>
        <w:gridCol w:w="1635"/>
        <w:gridCol w:w="1620"/>
        <w:gridCol w:w="1260"/>
        <w:gridCol w:w="1400"/>
      </w:tblGrid>
      <w:tr w:rsidR="00733DB3" w:rsidTr="00733DB3">
        <w:trPr>
          <w:trHeight w:val="378"/>
          <w:jc w:val="center"/>
        </w:trPr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Ixname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Fullkey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Partition</w:t>
            </w:r>
          </w:p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(Y/N)</w:t>
            </w:r>
          </w:p>
        </w:tc>
      </w:tr>
      <w:tr w:rsidR="00733DB3" w:rsidTr="00733DB3">
        <w:trPr>
          <w:jc w:val="center"/>
        </w:trPr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PK_TBAA_FOLLOWID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FOLLOW_ID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733DB3" w:rsidRDefault="00733DB3" w:rsidP="00733DB3">
      <w:p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7"/>
        <w:gridCol w:w="5353"/>
      </w:tblGrid>
      <w:tr w:rsidR="00733DB3" w:rsidTr="00733DB3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733DB3" w:rsidRDefault="00733DB3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733DB3" w:rsidTr="00733DB3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Pr="00173D54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Pr="00173D54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733DB3" w:rsidTr="00733DB3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Pr="00173D54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Pr="00173D54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733DB3" w:rsidTr="00733DB3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Pr="00173D54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3DB3" w:rsidRPr="00173D54" w:rsidRDefault="00733DB3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733DB3" w:rsidRDefault="00733DB3" w:rsidP="00733DB3"/>
    <w:p w:rsidR="00733DB3" w:rsidRDefault="00733DB3" w:rsidP="00733DB3"/>
    <w:p w:rsidR="00733DB3" w:rsidRPr="00173D54" w:rsidRDefault="00733DB3" w:rsidP="00733DB3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>
        <w:rPr>
          <w:rFonts w:ascii="宋体" w:hAnsi="宋体" w:hint="eastAsia"/>
        </w:rPr>
        <w:t>TBAA_EXAMIN</w:t>
      </w:r>
      <w:r w:rsidR="00FB3A68">
        <w:rPr>
          <w:rFonts w:ascii="宋体" w:hAnsi="宋体" w:hint="eastAsia"/>
        </w:rPr>
        <w:t>_INFO</w:t>
      </w:r>
      <w:r>
        <w:rPr>
          <w:rFonts w:ascii="宋体" w:hAnsi="宋体" w:hint="eastAsia"/>
        </w:rPr>
        <w:t>产品审批附件信息表</w:t>
      </w:r>
    </w:p>
    <w:p w:rsidR="00364329" w:rsidRDefault="00364329" w:rsidP="00364329">
      <w:pPr>
        <w:tabs>
          <w:tab w:val="num" w:pos="0"/>
        </w:tabs>
        <w:ind w:hanging="360"/>
        <w:rPr>
          <w:rFonts w:ascii="宋体" w:hAnsi="宋体"/>
        </w:rPr>
      </w:pPr>
      <w:r>
        <w:rPr>
          <w:rFonts w:ascii="宋体" w:hAnsi="宋体" w:hint="eastAsia"/>
          <w:bCs/>
        </w:rPr>
        <w:t>表用途：记录上传的审批附件信息</w:t>
      </w:r>
    </w:p>
    <w:p w:rsidR="00364329" w:rsidRDefault="00364329" w:rsidP="00364329">
      <w:pPr>
        <w:tabs>
          <w:tab w:val="num" w:pos="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关联描述：无</w:t>
      </w:r>
    </w:p>
    <w:p w:rsidR="00364329" w:rsidRDefault="00364329" w:rsidP="00364329">
      <w:pPr>
        <w:tabs>
          <w:tab w:val="num" w:pos="0"/>
        </w:tabs>
        <w:ind w:hanging="360"/>
        <w:rPr>
          <w:rFonts w:ascii="宋体" w:hAnsi="宋体"/>
        </w:rPr>
      </w:pPr>
      <w:r>
        <w:rPr>
          <w:rFonts w:ascii="宋体" w:hAnsi="宋体" w:hint="eastAsia"/>
          <w:bCs/>
        </w:rPr>
        <w:t>结构描述：</w:t>
      </w:r>
    </w:p>
    <w:tbl>
      <w:tblPr>
        <w:tblW w:w="9255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91"/>
        <w:gridCol w:w="3782"/>
        <w:gridCol w:w="2982"/>
      </w:tblGrid>
      <w:tr w:rsidR="00364329" w:rsidTr="00E50397">
        <w:trPr>
          <w:jc w:val="center"/>
        </w:trPr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364329" w:rsidRDefault="00364329" w:rsidP="00E50397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364329" w:rsidRDefault="00364329" w:rsidP="00E50397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364329" w:rsidRDefault="00364329" w:rsidP="00E50397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长度(字节)</w:t>
            </w:r>
          </w:p>
        </w:tc>
      </w:tr>
      <w:tr w:rsidR="00364329" w:rsidTr="00E50397">
        <w:trPr>
          <w:jc w:val="center"/>
        </w:trPr>
        <w:tc>
          <w:tcPr>
            <w:tcW w:w="2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4329" w:rsidRDefault="00364329" w:rsidP="00E5039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TBAA_</w:t>
            </w:r>
            <w:r w:rsidR="007B29C3">
              <w:rPr>
                <w:rFonts w:ascii="宋体" w:hAnsi="宋体" w:hint="eastAsia"/>
                <w:sz w:val="21"/>
                <w:szCs w:val="21"/>
              </w:rPr>
              <w:t>EXAMIN</w:t>
            </w:r>
            <w:r w:rsidR="00FB3A68">
              <w:rPr>
                <w:rFonts w:ascii="宋体" w:hAnsi="宋体" w:hint="eastAsia"/>
                <w:sz w:val="21"/>
                <w:szCs w:val="21"/>
              </w:rPr>
              <w:t>_INFO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4329" w:rsidRDefault="007B29C3" w:rsidP="00E5039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产品审批附件信息表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329" w:rsidRDefault="00364329" w:rsidP="00E50397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364329" w:rsidRDefault="00364329" w:rsidP="00364329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"/>
        <w:gridCol w:w="1678"/>
        <w:gridCol w:w="1625"/>
        <w:gridCol w:w="1803"/>
        <w:gridCol w:w="3158"/>
      </w:tblGrid>
      <w:tr w:rsidR="00364329" w:rsidTr="00E50397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64329" w:rsidRDefault="00364329" w:rsidP="00E5039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64329" w:rsidRDefault="00364329" w:rsidP="00E5039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64329" w:rsidRDefault="00364329" w:rsidP="00E5039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64329" w:rsidRDefault="00364329" w:rsidP="00E5039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64329" w:rsidRDefault="00364329" w:rsidP="00E5039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364329" w:rsidTr="00E50397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4329" w:rsidRDefault="00364329" w:rsidP="00364329">
            <w:pPr>
              <w:widowControl/>
              <w:numPr>
                <w:ilvl w:val="0"/>
                <w:numId w:val="4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64329" w:rsidRDefault="00364329" w:rsidP="00E5039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EXAMIN_ID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64329" w:rsidRDefault="00364329" w:rsidP="00E5039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附件编号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64329" w:rsidRDefault="00364329" w:rsidP="00E5039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64329" w:rsidRDefault="00364329" w:rsidP="00E50397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364329" w:rsidTr="00E50397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4329" w:rsidRDefault="00364329" w:rsidP="00364329">
            <w:pPr>
              <w:widowControl/>
              <w:numPr>
                <w:ilvl w:val="0"/>
                <w:numId w:val="4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64329" w:rsidRDefault="000E1E69" w:rsidP="00E5039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DESCIGN_SEQNO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64329" w:rsidRDefault="003B341C" w:rsidP="00E5039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产品设计流水号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64329" w:rsidRDefault="00364329" w:rsidP="00E5039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64329" w:rsidRDefault="003B341C" w:rsidP="00E5039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关联产品设计申请单表</w:t>
            </w:r>
          </w:p>
        </w:tc>
      </w:tr>
      <w:tr w:rsidR="00364329" w:rsidTr="00E50397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4329" w:rsidRDefault="00364329" w:rsidP="00364329">
            <w:pPr>
              <w:widowControl/>
              <w:numPr>
                <w:ilvl w:val="0"/>
                <w:numId w:val="4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64329" w:rsidRDefault="00364329" w:rsidP="00E5039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UP_PEOPLE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64329" w:rsidRDefault="00364329" w:rsidP="00E5039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审批者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64329" w:rsidRDefault="00364329" w:rsidP="00E5039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64329" w:rsidRDefault="00364329" w:rsidP="00E50397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64329" w:rsidTr="00E50397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4329" w:rsidRDefault="00364329" w:rsidP="00364329">
            <w:pPr>
              <w:widowControl/>
              <w:numPr>
                <w:ilvl w:val="0"/>
                <w:numId w:val="4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64329" w:rsidRDefault="00364329" w:rsidP="00E5039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UP_TIME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64329" w:rsidRDefault="00364329" w:rsidP="00E5039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传时间</w:t>
            </w:r>
            <w:proofErr w:type="gram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64329" w:rsidRDefault="00364329" w:rsidP="00E5039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64329" w:rsidRDefault="00364329" w:rsidP="00E50397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64329" w:rsidTr="00E50397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4329" w:rsidRDefault="00364329" w:rsidP="00364329">
            <w:pPr>
              <w:widowControl/>
              <w:numPr>
                <w:ilvl w:val="0"/>
                <w:numId w:val="4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64329" w:rsidRDefault="007B29C3" w:rsidP="00E5039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FILE</w:t>
            </w:r>
            <w:r w:rsidR="00364329">
              <w:rPr>
                <w:rFonts w:ascii="宋体" w:hAnsi="宋体" w:hint="eastAsia"/>
                <w:sz w:val="21"/>
                <w:szCs w:val="21"/>
              </w:rPr>
              <w:t>_DESCRIBE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64329" w:rsidRDefault="00364329" w:rsidP="00E5039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附件描述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64329" w:rsidRDefault="00364329" w:rsidP="00E5039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64329" w:rsidRDefault="00364329" w:rsidP="00E50397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64329" w:rsidTr="00E50397">
        <w:trPr>
          <w:trHeight w:val="315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4329" w:rsidRDefault="00364329" w:rsidP="00364329">
            <w:pPr>
              <w:widowControl/>
              <w:numPr>
                <w:ilvl w:val="0"/>
                <w:numId w:val="4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64329" w:rsidRDefault="007B29C3" w:rsidP="007B29C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FILE</w:t>
            </w:r>
            <w:r w:rsidR="00364329">
              <w:rPr>
                <w:rFonts w:ascii="宋体" w:hAnsi="宋体" w:hint="eastAsia"/>
                <w:sz w:val="21"/>
                <w:szCs w:val="21"/>
              </w:rPr>
              <w:t>_</w:t>
            </w:r>
            <w:r>
              <w:rPr>
                <w:rFonts w:ascii="宋体" w:hAnsi="宋体" w:hint="eastAsia"/>
                <w:sz w:val="21"/>
                <w:szCs w:val="21"/>
              </w:rPr>
              <w:t>NAME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64329" w:rsidRDefault="00364329" w:rsidP="00E5039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附件</w:t>
            </w:r>
            <w:r w:rsidR="007B29C3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64329" w:rsidRDefault="00364329" w:rsidP="00E5039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64329" w:rsidRDefault="00364329" w:rsidP="00E50397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364329" w:rsidRDefault="00364329" w:rsidP="00364329">
      <w:pPr>
        <w:rPr>
          <w:rFonts w:ascii="宋体" w:hAnsi="宋体"/>
        </w:rPr>
      </w:pPr>
    </w:p>
    <w:p w:rsidR="00364329" w:rsidRDefault="00364329" w:rsidP="00364329">
      <w:p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技术指标</w:t>
      </w:r>
    </w:p>
    <w:p w:rsidR="00364329" w:rsidRDefault="00364329" w:rsidP="00364329">
      <w:pPr>
        <w:tabs>
          <w:tab w:val="num" w:pos="360"/>
        </w:tabs>
        <w:ind w:left="360" w:hanging="360"/>
        <w:rPr>
          <w:rFonts w:ascii="宋体" w:hAnsi="宋体"/>
        </w:rPr>
      </w:pPr>
      <w:r>
        <w:rPr>
          <w:rFonts w:ascii="宋体" w:hAnsi="宋体" w:hint="eastAsia"/>
        </w:rPr>
        <w:t>索引描述：</w:t>
      </w:r>
    </w:p>
    <w:tbl>
      <w:tblPr>
        <w:tblW w:w="9195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340"/>
        <w:gridCol w:w="1712"/>
        <w:gridCol w:w="1620"/>
        <w:gridCol w:w="1260"/>
        <w:gridCol w:w="1400"/>
      </w:tblGrid>
      <w:tr w:rsidR="00364329" w:rsidTr="00E50397">
        <w:trPr>
          <w:trHeight w:val="378"/>
          <w:jc w:val="center"/>
        </w:trPr>
        <w:tc>
          <w:tcPr>
            <w:tcW w:w="1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364329" w:rsidRDefault="00364329" w:rsidP="00E50397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Ixname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364329" w:rsidRDefault="00364329" w:rsidP="00E50397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364329" w:rsidRDefault="00364329" w:rsidP="00E50397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364329" w:rsidRDefault="00364329" w:rsidP="00E50397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364329" w:rsidRDefault="00364329" w:rsidP="00E50397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364329" w:rsidRDefault="00364329" w:rsidP="00E50397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Partition</w:t>
            </w:r>
          </w:p>
          <w:p w:rsidR="00364329" w:rsidRDefault="00364329" w:rsidP="00E50397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(Y/N)</w:t>
            </w:r>
          </w:p>
        </w:tc>
      </w:tr>
      <w:tr w:rsidR="00364329" w:rsidTr="00E50397">
        <w:trPr>
          <w:jc w:val="center"/>
        </w:trPr>
        <w:tc>
          <w:tcPr>
            <w:tcW w:w="1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4329" w:rsidRDefault="00364329" w:rsidP="00E5039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PK_TBAA_PHOTO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4329" w:rsidRDefault="00364329" w:rsidP="00E5039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PHOTO_ID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4329" w:rsidRDefault="00364329" w:rsidP="00E5039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4329" w:rsidRDefault="00364329" w:rsidP="00E5039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329" w:rsidRDefault="00364329" w:rsidP="00E5039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4329" w:rsidRDefault="00364329" w:rsidP="00E5039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364329" w:rsidRDefault="00364329" w:rsidP="00364329">
      <w:p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7"/>
        <w:gridCol w:w="5353"/>
      </w:tblGrid>
      <w:tr w:rsidR="00364329" w:rsidTr="00E50397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364329" w:rsidRDefault="00364329" w:rsidP="00E50397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  <w:hideMark/>
          </w:tcPr>
          <w:p w:rsidR="00364329" w:rsidRDefault="00364329" w:rsidP="00E50397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364329" w:rsidTr="00E50397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4329" w:rsidRPr="00173D54" w:rsidRDefault="00364329" w:rsidP="00E50397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4329" w:rsidRPr="00173D54" w:rsidRDefault="00364329" w:rsidP="00E50397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364329" w:rsidTr="00E50397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4329" w:rsidRPr="00173D54" w:rsidRDefault="00364329" w:rsidP="00E50397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4329" w:rsidRPr="00173D54" w:rsidRDefault="00364329" w:rsidP="00E50397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364329" w:rsidTr="00E50397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4329" w:rsidRPr="00173D54" w:rsidRDefault="00364329" w:rsidP="00E50397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4329" w:rsidRPr="00173D54" w:rsidRDefault="00364329" w:rsidP="00E50397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364329" w:rsidRDefault="00364329" w:rsidP="00364329"/>
    <w:p w:rsidR="00364329" w:rsidRDefault="00364329" w:rsidP="00364329"/>
    <w:p w:rsidR="00733DB3" w:rsidRDefault="00733DB3" w:rsidP="00C74BB0">
      <w:pPr>
        <w:rPr>
          <w:rFonts w:ascii="宋体" w:hAnsi="宋体"/>
        </w:rPr>
      </w:pPr>
    </w:p>
    <w:p w:rsidR="00733DB3" w:rsidRDefault="00733DB3" w:rsidP="00C74BB0">
      <w:pPr>
        <w:rPr>
          <w:rFonts w:ascii="宋体" w:hAnsi="宋体"/>
        </w:rPr>
      </w:pPr>
    </w:p>
    <w:p w:rsidR="00733DB3" w:rsidRDefault="00733DB3" w:rsidP="00C74BB0">
      <w:pPr>
        <w:rPr>
          <w:rFonts w:ascii="宋体" w:hAnsi="宋体"/>
        </w:rPr>
      </w:pPr>
    </w:p>
    <w:p w:rsidR="003C18BE" w:rsidRPr="00173D54" w:rsidRDefault="003C18BE" w:rsidP="003C18BE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PSAMPLE</w:t>
      </w:r>
      <w:r w:rsidR="00F06511">
        <w:rPr>
          <w:rFonts w:ascii="宋体" w:hAnsi="宋体" w:hint="eastAsia"/>
        </w:rPr>
        <w:t>_INFO</w:t>
      </w:r>
      <w:r>
        <w:rPr>
          <w:rFonts w:ascii="宋体" w:hAnsi="宋体" w:hint="eastAsia"/>
        </w:rPr>
        <w:t>产品打样信息表</w:t>
      </w:r>
    </w:p>
    <w:p w:rsidR="003C18BE" w:rsidRPr="00173D54" w:rsidRDefault="003C18BE" w:rsidP="003C18BE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的产品打样</w:t>
      </w:r>
      <w:r w:rsidRPr="00173D54">
        <w:rPr>
          <w:rFonts w:ascii="宋体" w:hAnsi="宋体" w:hint="eastAsia"/>
        </w:rPr>
        <w:t>信息。</w:t>
      </w:r>
    </w:p>
    <w:p w:rsidR="003C18BE" w:rsidRPr="00173D54" w:rsidRDefault="003C18BE" w:rsidP="003C18BE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3C18BE" w:rsidRPr="00173D54" w:rsidRDefault="003C18BE" w:rsidP="003C18BE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3C18BE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3C18BE" w:rsidRPr="00173D54" w:rsidRDefault="003C18B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3C18BE" w:rsidRPr="00173D54" w:rsidRDefault="003C18B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3C18BE" w:rsidRPr="00173D54" w:rsidRDefault="003C18B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3C18BE" w:rsidRPr="00173D54" w:rsidTr="00733DB3">
        <w:trPr>
          <w:jc w:val="center"/>
        </w:trPr>
        <w:tc>
          <w:tcPr>
            <w:tcW w:w="2489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</w:rPr>
              <w:t>TBAA_</w:t>
            </w:r>
            <w:r>
              <w:rPr>
                <w:rFonts w:ascii="宋体" w:hAnsi="宋体" w:hint="eastAsia"/>
              </w:rPr>
              <w:t>PSAMPLE</w:t>
            </w:r>
            <w:r w:rsidR="00F06511">
              <w:rPr>
                <w:rFonts w:ascii="宋体" w:hAnsi="宋体" w:hint="eastAsia"/>
              </w:rPr>
              <w:t>_INFO</w:t>
            </w:r>
          </w:p>
        </w:tc>
        <w:tc>
          <w:tcPr>
            <w:tcW w:w="3780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产品打样信息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3C18BE" w:rsidRPr="00173D54" w:rsidRDefault="003C18BE" w:rsidP="003C18BE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70"/>
        <w:gridCol w:w="1323"/>
        <w:gridCol w:w="1913"/>
        <w:gridCol w:w="2858"/>
      </w:tblGrid>
      <w:tr w:rsidR="003C18BE" w:rsidRPr="00173D54" w:rsidTr="00912391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18BE" w:rsidRPr="00173D54" w:rsidRDefault="003C18B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70" w:type="dxa"/>
            <w:shd w:val="clear" w:color="auto" w:fill="C0C0C0"/>
          </w:tcPr>
          <w:p w:rsidR="003C18BE" w:rsidRPr="00173D54" w:rsidRDefault="003C18B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323" w:type="dxa"/>
            <w:shd w:val="clear" w:color="auto" w:fill="C0C0C0"/>
          </w:tcPr>
          <w:p w:rsidR="003C18BE" w:rsidRPr="00173D54" w:rsidRDefault="003C18B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13" w:type="dxa"/>
            <w:shd w:val="clear" w:color="auto" w:fill="C0C0C0"/>
          </w:tcPr>
          <w:p w:rsidR="003C18BE" w:rsidRPr="00173D54" w:rsidRDefault="003C18B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58" w:type="dxa"/>
            <w:shd w:val="clear" w:color="auto" w:fill="C0C0C0"/>
          </w:tcPr>
          <w:p w:rsidR="003C18BE" w:rsidRPr="00173D54" w:rsidRDefault="003C18B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3C18BE" w:rsidRPr="00173D54" w:rsidTr="00912391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18BE" w:rsidRPr="00173D54" w:rsidRDefault="003C18BE" w:rsidP="00733DB3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0" w:type="dxa"/>
            <w:vAlign w:val="bottom"/>
          </w:tcPr>
          <w:p w:rsidR="003C18BE" w:rsidRPr="00173D54" w:rsidRDefault="002E330F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PSAMPLE_COD</w:t>
            </w:r>
            <w:r w:rsidR="001866DF">
              <w:rPr>
                <w:rFonts w:ascii="宋体" w:hAnsi="宋体" w:hint="eastAsia"/>
              </w:rPr>
              <w:t>E</w:t>
            </w:r>
          </w:p>
        </w:tc>
        <w:tc>
          <w:tcPr>
            <w:tcW w:w="1323" w:type="dxa"/>
            <w:vAlign w:val="bottom"/>
          </w:tcPr>
          <w:p w:rsidR="003C18BE" w:rsidRPr="00173D54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产品审批编号</w:t>
            </w:r>
          </w:p>
        </w:tc>
        <w:tc>
          <w:tcPr>
            <w:tcW w:w="1913" w:type="dxa"/>
            <w:vAlign w:val="bottom"/>
          </w:tcPr>
          <w:p w:rsidR="003C18BE" w:rsidRPr="00173D54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2858" w:type="dxa"/>
            <w:vAlign w:val="bottom"/>
          </w:tcPr>
          <w:p w:rsidR="003C18BE" w:rsidRPr="00173D54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C18BE" w:rsidRPr="00173D54" w:rsidTr="00912391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18BE" w:rsidRPr="00173D54" w:rsidRDefault="003C18BE" w:rsidP="00733DB3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0" w:type="dxa"/>
            <w:vAlign w:val="bottom"/>
          </w:tcPr>
          <w:p w:rsidR="003C18BE" w:rsidRPr="00173D54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PSAMPLE_</w:t>
            </w:r>
            <w:r w:rsidR="008A4F7F">
              <w:rPr>
                <w:rFonts w:ascii="宋体" w:hAnsi="宋体" w:hint="eastAsia"/>
              </w:rPr>
              <w:t>ID</w:t>
            </w:r>
          </w:p>
        </w:tc>
        <w:tc>
          <w:tcPr>
            <w:tcW w:w="1323" w:type="dxa"/>
            <w:vAlign w:val="bottom"/>
          </w:tcPr>
          <w:p w:rsidR="003C18BE" w:rsidRPr="00173D54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申请单</w:t>
            </w:r>
            <w:r w:rsidR="002317DE">
              <w:rPr>
                <w:rFonts w:ascii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1913" w:type="dxa"/>
            <w:vAlign w:val="bottom"/>
          </w:tcPr>
          <w:p w:rsidR="003C18BE" w:rsidRPr="00173D54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2858" w:type="dxa"/>
            <w:vAlign w:val="bottom"/>
          </w:tcPr>
          <w:p w:rsidR="003C18BE" w:rsidRPr="00173D54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实际存储的是申请单编号</w:t>
            </w:r>
          </w:p>
        </w:tc>
      </w:tr>
      <w:tr w:rsidR="003C18BE" w:rsidRPr="00173D54" w:rsidTr="00912391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18BE" w:rsidRPr="00173D54" w:rsidRDefault="003C18BE" w:rsidP="00733DB3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0" w:type="dxa"/>
            <w:vAlign w:val="bottom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PSAMPLE_PROG</w:t>
            </w:r>
          </w:p>
        </w:tc>
        <w:tc>
          <w:tcPr>
            <w:tcW w:w="1323" w:type="dxa"/>
            <w:vAlign w:val="bottom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所属项目</w:t>
            </w:r>
          </w:p>
        </w:tc>
        <w:tc>
          <w:tcPr>
            <w:tcW w:w="1913" w:type="dxa"/>
            <w:vAlign w:val="bottom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2858" w:type="dxa"/>
            <w:vAlign w:val="bottom"/>
          </w:tcPr>
          <w:p w:rsidR="003C18BE" w:rsidRPr="00173D54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C18BE" w:rsidRPr="00173D54" w:rsidTr="00912391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18BE" w:rsidRPr="00173D54" w:rsidRDefault="003C18BE" w:rsidP="00733DB3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0" w:type="dxa"/>
            <w:vAlign w:val="bottom"/>
          </w:tcPr>
          <w:p w:rsidR="003C18BE" w:rsidRDefault="003C18BE" w:rsidP="00733D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PSAMPLE_PERSON</w:t>
            </w:r>
          </w:p>
        </w:tc>
        <w:tc>
          <w:tcPr>
            <w:tcW w:w="1323" w:type="dxa"/>
            <w:vAlign w:val="bottom"/>
          </w:tcPr>
          <w:p w:rsidR="003C18BE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申请人</w:t>
            </w:r>
          </w:p>
        </w:tc>
        <w:tc>
          <w:tcPr>
            <w:tcW w:w="1913" w:type="dxa"/>
            <w:vAlign w:val="bottom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2858" w:type="dxa"/>
            <w:vAlign w:val="bottom"/>
          </w:tcPr>
          <w:p w:rsidR="003C18BE" w:rsidRPr="00173D54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C18BE" w:rsidRPr="00173D54" w:rsidTr="00912391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18BE" w:rsidRPr="00173D54" w:rsidRDefault="003C18BE" w:rsidP="00733DB3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0" w:type="dxa"/>
            <w:vAlign w:val="bottom"/>
          </w:tcPr>
          <w:p w:rsidR="003C18BE" w:rsidRDefault="003C18BE" w:rsidP="00733D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PSAMPLE_TIME</w:t>
            </w:r>
          </w:p>
        </w:tc>
        <w:tc>
          <w:tcPr>
            <w:tcW w:w="1323" w:type="dxa"/>
            <w:vAlign w:val="bottom"/>
          </w:tcPr>
          <w:p w:rsidR="003C18BE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申请时间</w:t>
            </w:r>
          </w:p>
        </w:tc>
        <w:tc>
          <w:tcPr>
            <w:tcW w:w="1913" w:type="dxa"/>
            <w:vAlign w:val="bottom"/>
          </w:tcPr>
          <w:p w:rsidR="003C18BE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VARCHAR2(10)</w:t>
            </w:r>
          </w:p>
        </w:tc>
        <w:tc>
          <w:tcPr>
            <w:tcW w:w="2858" w:type="dxa"/>
            <w:vAlign w:val="bottom"/>
          </w:tcPr>
          <w:p w:rsidR="003C18BE" w:rsidRPr="00173D54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C18BE" w:rsidRPr="00173D54" w:rsidTr="00912391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18BE" w:rsidRPr="00173D54" w:rsidRDefault="003C18BE" w:rsidP="00733DB3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0" w:type="dxa"/>
            <w:vAlign w:val="bottom"/>
          </w:tcPr>
          <w:p w:rsidR="003C18BE" w:rsidRDefault="003C18BE" w:rsidP="00733D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PSAMPLE_STATE</w:t>
            </w:r>
          </w:p>
        </w:tc>
        <w:tc>
          <w:tcPr>
            <w:tcW w:w="1323" w:type="dxa"/>
            <w:vAlign w:val="bottom"/>
          </w:tcPr>
          <w:p w:rsidR="003C18BE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状态</w:t>
            </w:r>
          </w:p>
        </w:tc>
        <w:tc>
          <w:tcPr>
            <w:tcW w:w="1913" w:type="dxa"/>
            <w:vAlign w:val="bottom"/>
          </w:tcPr>
          <w:p w:rsidR="003C18BE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VARCHAR2(10)</w:t>
            </w:r>
          </w:p>
        </w:tc>
        <w:tc>
          <w:tcPr>
            <w:tcW w:w="2858" w:type="dxa"/>
            <w:vAlign w:val="bottom"/>
          </w:tcPr>
          <w:p w:rsidR="003C18BE" w:rsidRPr="00173D54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C18BE" w:rsidRPr="00173D54" w:rsidTr="00912391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18BE" w:rsidRPr="00173D54" w:rsidRDefault="003C18BE" w:rsidP="00733DB3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0" w:type="dxa"/>
            <w:vAlign w:val="bottom"/>
          </w:tcPr>
          <w:p w:rsidR="003C18BE" w:rsidRDefault="003C18BE" w:rsidP="00733D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PSAMPLE_REASON</w:t>
            </w:r>
          </w:p>
        </w:tc>
        <w:tc>
          <w:tcPr>
            <w:tcW w:w="1323" w:type="dxa"/>
            <w:vAlign w:val="bottom"/>
          </w:tcPr>
          <w:p w:rsidR="003C18BE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原因</w:t>
            </w:r>
          </w:p>
        </w:tc>
        <w:tc>
          <w:tcPr>
            <w:tcW w:w="1913" w:type="dxa"/>
            <w:vAlign w:val="bottom"/>
          </w:tcPr>
          <w:p w:rsidR="003C18BE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VARCHAR2(200)</w:t>
            </w:r>
          </w:p>
        </w:tc>
        <w:tc>
          <w:tcPr>
            <w:tcW w:w="2858" w:type="dxa"/>
            <w:vAlign w:val="bottom"/>
          </w:tcPr>
          <w:p w:rsidR="003C18BE" w:rsidRPr="00173D54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驳回及中止的原因</w:t>
            </w:r>
          </w:p>
        </w:tc>
      </w:tr>
      <w:tr w:rsidR="003C18BE" w:rsidRPr="00173D54" w:rsidTr="00912391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18BE" w:rsidRPr="00173D54" w:rsidRDefault="003C18BE" w:rsidP="00733DB3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0" w:type="dxa"/>
            <w:vAlign w:val="bottom"/>
          </w:tcPr>
          <w:p w:rsidR="003C18BE" w:rsidRDefault="003C18BE" w:rsidP="00733D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PSAMPLE_EXTRA</w:t>
            </w:r>
          </w:p>
        </w:tc>
        <w:tc>
          <w:tcPr>
            <w:tcW w:w="1323" w:type="dxa"/>
            <w:vAlign w:val="bottom"/>
          </w:tcPr>
          <w:p w:rsidR="003C18BE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1913" w:type="dxa"/>
            <w:vAlign w:val="bottom"/>
          </w:tcPr>
          <w:p w:rsidR="003C18BE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VARCHAR2(200)</w:t>
            </w:r>
          </w:p>
        </w:tc>
        <w:tc>
          <w:tcPr>
            <w:tcW w:w="2858" w:type="dxa"/>
            <w:vAlign w:val="bottom"/>
          </w:tcPr>
          <w:p w:rsidR="003C18BE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驳回及中止的原因备注</w:t>
            </w:r>
          </w:p>
        </w:tc>
      </w:tr>
      <w:tr w:rsidR="003C18BE" w:rsidRPr="00173D54" w:rsidTr="00912391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18BE" w:rsidRPr="00173D54" w:rsidRDefault="003C18BE" w:rsidP="00733DB3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0" w:type="dxa"/>
            <w:vAlign w:val="bottom"/>
          </w:tcPr>
          <w:p w:rsidR="003C18BE" w:rsidRDefault="003C18BE" w:rsidP="00733D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PSAMPLE_EXAPP</w:t>
            </w:r>
          </w:p>
        </w:tc>
        <w:tc>
          <w:tcPr>
            <w:tcW w:w="1323" w:type="dxa"/>
            <w:vAlign w:val="bottom"/>
          </w:tcPr>
          <w:p w:rsidR="003C18BE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审批人</w:t>
            </w:r>
          </w:p>
        </w:tc>
        <w:tc>
          <w:tcPr>
            <w:tcW w:w="1913" w:type="dxa"/>
            <w:vAlign w:val="bottom"/>
          </w:tcPr>
          <w:p w:rsidR="003C18BE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VARCHAR2(20)</w:t>
            </w:r>
          </w:p>
        </w:tc>
        <w:tc>
          <w:tcPr>
            <w:tcW w:w="2858" w:type="dxa"/>
            <w:vAlign w:val="bottom"/>
          </w:tcPr>
          <w:p w:rsidR="003C18BE" w:rsidRPr="00173D54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3C18BE" w:rsidRPr="00173D54" w:rsidRDefault="003C18BE" w:rsidP="003C18BE">
      <w:pPr>
        <w:rPr>
          <w:rFonts w:ascii="宋体" w:hAnsi="宋体"/>
        </w:rPr>
      </w:pPr>
    </w:p>
    <w:p w:rsidR="003C18BE" w:rsidRPr="00173D54" w:rsidRDefault="003C18BE" w:rsidP="003C18BE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3C18BE" w:rsidRPr="00173D54" w:rsidRDefault="003C18BE" w:rsidP="003C18BE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3C18BE" w:rsidRPr="00173D54" w:rsidTr="00733DB3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3C18BE" w:rsidRPr="00173D54" w:rsidRDefault="003C18B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3C18BE" w:rsidRPr="00173D54" w:rsidRDefault="003C18B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3C18BE" w:rsidRPr="00173D54" w:rsidRDefault="003C18B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3C18BE" w:rsidRPr="00173D54" w:rsidRDefault="003C18B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3C18BE" w:rsidRPr="00173D54" w:rsidRDefault="003C18B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3C18BE" w:rsidRPr="00173D54" w:rsidRDefault="003C18B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3C18BE" w:rsidRPr="00173D54" w:rsidRDefault="003C18B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3C18BE" w:rsidRPr="00173D54" w:rsidTr="00733DB3">
        <w:trPr>
          <w:jc w:val="center"/>
        </w:trPr>
        <w:tc>
          <w:tcPr>
            <w:tcW w:w="1561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 w:rsidRPr="003F583B">
              <w:rPr>
                <w:rFonts w:ascii="宋体" w:hAnsi="宋体" w:hint="eastAsia"/>
              </w:rPr>
              <w:t>PK_</w:t>
            </w:r>
            <w:r w:rsidRPr="00173D54">
              <w:rPr>
                <w:rFonts w:ascii="宋体" w:hAnsi="宋体" w:hint="eastAsia"/>
              </w:rPr>
              <w:t>TBAA_</w:t>
            </w:r>
            <w:r>
              <w:rPr>
                <w:rFonts w:ascii="宋体" w:hAnsi="宋体" w:hint="eastAsia"/>
              </w:rPr>
              <w:t>PSAMPLE</w:t>
            </w:r>
          </w:p>
        </w:tc>
        <w:tc>
          <w:tcPr>
            <w:tcW w:w="1644" w:type="dxa"/>
          </w:tcPr>
          <w:p w:rsidR="003C18BE" w:rsidRPr="00173D54" w:rsidRDefault="002E330F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PSAMPLE_CODE</w:t>
            </w:r>
          </w:p>
        </w:tc>
        <w:tc>
          <w:tcPr>
            <w:tcW w:w="1712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3C18BE" w:rsidRDefault="00CA5827" w:rsidP="00733D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EXTRA_CODE</w:t>
            </w:r>
          </w:p>
          <w:p w:rsidR="00D41E2D" w:rsidRPr="00173D54" w:rsidRDefault="00D41E2D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EXAP_CODE</w:t>
            </w:r>
          </w:p>
        </w:tc>
        <w:tc>
          <w:tcPr>
            <w:tcW w:w="1400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3C18BE" w:rsidRPr="00173D54" w:rsidRDefault="003C18BE" w:rsidP="003C18BE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3C18BE" w:rsidRPr="00173D54" w:rsidTr="00733DB3">
        <w:trPr>
          <w:jc w:val="center"/>
        </w:trPr>
        <w:tc>
          <w:tcPr>
            <w:tcW w:w="3827" w:type="dxa"/>
            <w:shd w:val="pct25" w:color="auto" w:fill="auto"/>
          </w:tcPr>
          <w:p w:rsidR="003C18BE" w:rsidRPr="00173D54" w:rsidRDefault="003C18B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3C18BE" w:rsidRPr="00173D54" w:rsidRDefault="003C18B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3C18BE" w:rsidRPr="00173D54" w:rsidTr="00733DB3">
        <w:trPr>
          <w:jc w:val="center"/>
        </w:trPr>
        <w:tc>
          <w:tcPr>
            <w:tcW w:w="3827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3C18BE" w:rsidRPr="00173D54" w:rsidTr="00733DB3">
        <w:trPr>
          <w:jc w:val="center"/>
        </w:trPr>
        <w:tc>
          <w:tcPr>
            <w:tcW w:w="3827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3C18BE" w:rsidRPr="00173D54" w:rsidTr="00733DB3">
        <w:trPr>
          <w:jc w:val="center"/>
        </w:trPr>
        <w:tc>
          <w:tcPr>
            <w:tcW w:w="3827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</w:t>
            </w:r>
          </w:p>
        </w:tc>
      </w:tr>
    </w:tbl>
    <w:p w:rsidR="003C18BE" w:rsidRPr="00173D54" w:rsidRDefault="003C18BE" w:rsidP="003C18BE">
      <w:pPr>
        <w:rPr>
          <w:rFonts w:ascii="宋体" w:hAnsi="宋体"/>
        </w:rPr>
      </w:pPr>
    </w:p>
    <w:p w:rsidR="003C18BE" w:rsidRPr="00173D54" w:rsidRDefault="003C18BE" w:rsidP="003C18BE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EXTRALIST</w:t>
      </w:r>
      <w:r w:rsidR="007C37E4">
        <w:rPr>
          <w:rFonts w:ascii="宋体" w:hAnsi="宋体" w:hint="eastAsia"/>
        </w:rPr>
        <w:t>打样附件</w:t>
      </w:r>
      <w:r>
        <w:rPr>
          <w:rFonts w:ascii="宋体" w:hAnsi="宋体" w:hint="eastAsia"/>
        </w:rPr>
        <w:t>表</w:t>
      </w:r>
    </w:p>
    <w:p w:rsidR="003C18BE" w:rsidRPr="00173D54" w:rsidRDefault="003C18BE" w:rsidP="003C18BE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打样附件</w:t>
      </w:r>
      <w:r w:rsidRPr="00173D54">
        <w:rPr>
          <w:rFonts w:ascii="宋体" w:hAnsi="宋体" w:hint="eastAsia"/>
        </w:rPr>
        <w:t>信息。</w:t>
      </w:r>
    </w:p>
    <w:p w:rsidR="003C18BE" w:rsidRPr="00173D54" w:rsidRDefault="003C18BE" w:rsidP="003C18BE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lastRenderedPageBreak/>
        <w:t>关联描述：无</w:t>
      </w:r>
    </w:p>
    <w:p w:rsidR="003C18BE" w:rsidRPr="00173D54" w:rsidRDefault="003C18BE" w:rsidP="003C18BE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3C18BE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3C18BE" w:rsidRPr="00173D54" w:rsidRDefault="003C18B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3C18BE" w:rsidRPr="00173D54" w:rsidRDefault="003C18B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3C18BE" w:rsidRPr="00173D54" w:rsidRDefault="003C18B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3C18BE" w:rsidRPr="00173D54" w:rsidTr="00733DB3">
        <w:trPr>
          <w:jc w:val="center"/>
        </w:trPr>
        <w:tc>
          <w:tcPr>
            <w:tcW w:w="2489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EXTRALIST</w:t>
            </w:r>
          </w:p>
        </w:tc>
        <w:tc>
          <w:tcPr>
            <w:tcW w:w="3780" w:type="dxa"/>
          </w:tcPr>
          <w:p w:rsidR="003C18BE" w:rsidRPr="00173D54" w:rsidRDefault="007C37E4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打样附件</w:t>
            </w:r>
            <w:r w:rsidR="003C18BE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3C18BE" w:rsidRPr="00173D54" w:rsidRDefault="003C18BE" w:rsidP="003C18BE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1690"/>
        <w:gridCol w:w="1445"/>
        <w:gridCol w:w="1978"/>
        <w:gridCol w:w="3151"/>
      </w:tblGrid>
      <w:tr w:rsidR="003C18BE" w:rsidRPr="00173D54" w:rsidTr="00733DB3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18BE" w:rsidRPr="00173D54" w:rsidRDefault="003C18B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shd w:val="clear" w:color="auto" w:fill="C0C0C0"/>
          </w:tcPr>
          <w:p w:rsidR="003C18BE" w:rsidRPr="00173D54" w:rsidRDefault="003C18B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448" w:type="dxa"/>
            <w:shd w:val="clear" w:color="auto" w:fill="C0C0C0"/>
          </w:tcPr>
          <w:p w:rsidR="003C18BE" w:rsidRPr="00173D54" w:rsidRDefault="003C18B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80" w:type="dxa"/>
            <w:shd w:val="clear" w:color="auto" w:fill="C0C0C0"/>
          </w:tcPr>
          <w:p w:rsidR="003C18BE" w:rsidRPr="00173D54" w:rsidRDefault="003C18B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shd w:val="clear" w:color="auto" w:fill="C0C0C0"/>
          </w:tcPr>
          <w:p w:rsidR="003C18BE" w:rsidRPr="00173D54" w:rsidRDefault="003C18BE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3C18BE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18BE" w:rsidRPr="00173D54" w:rsidRDefault="003C18BE" w:rsidP="00733DB3">
            <w:pPr>
              <w:widowControl/>
              <w:numPr>
                <w:ilvl w:val="0"/>
                <w:numId w:val="2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3C18BE" w:rsidRPr="00173D54" w:rsidRDefault="0074558F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EXTRA_CODE</w:t>
            </w:r>
          </w:p>
        </w:tc>
        <w:tc>
          <w:tcPr>
            <w:tcW w:w="1448" w:type="dxa"/>
            <w:vAlign w:val="bottom"/>
          </w:tcPr>
          <w:p w:rsidR="003C18BE" w:rsidRPr="00173D54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附件编号</w:t>
            </w:r>
          </w:p>
        </w:tc>
        <w:tc>
          <w:tcPr>
            <w:tcW w:w="1980" w:type="dxa"/>
            <w:vAlign w:val="bottom"/>
          </w:tcPr>
          <w:p w:rsidR="003C18BE" w:rsidRPr="00173D54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10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3C18BE" w:rsidRPr="00173D54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C18BE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18BE" w:rsidRPr="00173D54" w:rsidRDefault="003C18BE" w:rsidP="00733DB3">
            <w:pPr>
              <w:widowControl/>
              <w:numPr>
                <w:ilvl w:val="0"/>
                <w:numId w:val="2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3C18BE" w:rsidRPr="00173D54" w:rsidRDefault="0074558F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EXTRA_RPODCODE</w:t>
            </w:r>
          </w:p>
        </w:tc>
        <w:tc>
          <w:tcPr>
            <w:tcW w:w="1448" w:type="dxa"/>
            <w:vAlign w:val="bottom"/>
          </w:tcPr>
          <w:p w:rsidR="003C18BE" w:rsidRPr="00173D54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产品编号</w:t>
            </w:r>
          </w:p>
        </w:tc>
        <w:tc>
          <w:tcPr>
            <w:tcW w:w="1980" w:type="dxa"/>
            <w:vAlign w:val="bottom"/>
          </w:tcPr>
          <w:p w:rsidR="003C18BE" w:rsidRPr="00173D54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3C18BE" w:rsidRPr="00173D54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C18BE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18BE" w:rsidRPr="00173D54" w:rsidRDefault="003C18BE" w:rsidP="00733DB3">
            <w:pPr>
              <w:widowControl/>
              <w:numPr>
                <w:ilvl w:val="0"/>
                <w:numId w:val="2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EXTRA_LIST</w:t>
            </w:r>
          </w:p>
        </w:tc>
        <w:tc>
          <w:tcPr>
            <w:tcW w:w="1448" w:type="dxa"/>
            <w:vAlign w:val="bottom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打样附件</w:t>
            </w:r>
          </w:p>
        </w:tc>
        <w:tc>
          <w:tcPr>
            <w:tcW w:w="1980" w:type="dxa"/>
            <w:vAlign w:val="bottom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NUMBER(100)</w:t>
            </w:r>
          </w:p>
        </w:tc>
        <w:tc>
          <w:tcPr>
            <w:tcW w:w="3158" w:type="dxa"/>
            <w:vAlign w:val="bottom"/>
          </w:tcPr>
          <w:p w:rsidR="003C18BE" w:rsidRPr="00173D54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C18BE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18BE" w:rsidRPr="00173D54" w:rsidRDefault="003C18BE" w:rsidP="00733DB3">
            <w:pPr>
              <w:widowControl/>
              <w:numPr>
                <w:ilvl w:val="0"/>
                <w:numId w:val="2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3C18BE" w:rsidRPr="00173D54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EXTRA_DESCRIP</w:t>
            </w:r>
          </w:p>
        </w:tc>
        <w:tc>
          <w:tcPr>
            <w:tcW w:w="1448" w:type="dxa"/>
            <w:vAlign w:val="bottom"/>
          </w:tcPr>
          <w:p w:rsidR="003C18BE" w:rsidRPr="00173D54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附件说明</w:t>
            </w:r>
          </w:p>
        </w:tc>
        <w:tc>
          <w:tcPr>
            <w:tcW w:w="1980" w:type="dxa"/>
            <w:vAlign w:val="bottom"/>
          </w:tcPr>
          <w:p w:rsidR="003C18BE" w:rsidRPr="00173D54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3C18BE" w:rsidRPr="00173D54" w:rsidRDefault="003C18BE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3C18BE" w:rsidRPr="00173D54" w:rsidRDefault="003C18BE" w:rsidP="003C18BE">
      <w:pPr>
        <w:rPr>
          <w:rFonts w:ascii="宋体" w:hAnsi="宋体"/>
        </w:rPr>
      </w:pPr>
    </w:p>
    <w:p w:rsidR="003C18BE" w:rsidRPr="00173D54" w:rsidRDefault="003C18BE" w:rsidP="003C18BE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3C18BE" w:rsidRPr="00173D54" w:rsidRDefault="003C18BE" w:rsidP="003C18BE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3C18BE" w:rsidRPr="00173D54" w:rsidTr="00733DB3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3C18BE" w:rsidRPr="00173D54" w:rsidRDefault="003C18B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3C18BE" w:rsidRPr="00173D54" w:rsidRDefault="003C18B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3C18BE" w:rsidRPr="00173D54" w:rsidRDefault="003C18B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3C18BE" w:rsidRPr="00173D54" w:rsidRDefault="003C18B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3C18BE" w:rsidRPr="00173D54" w:rsidRDefault="003C18B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3C18BE" w:rsidRPr="00173D54" w:rsidRDefault="003C18B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3C18BE" w:rsidRPr="00173D54" w:rsidRDefault="003C18B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3C18BE" w:rsidRPr="00173D54" w:rsidTr="00733DB3">
        <w:trPr>
          <w:jc w:val="center"/>
        </w:trPr>
        <w:tc>
          <w:tcPr>
            <w:tcW w:w="1561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</w:t>
            </w:r>
            <w:r w:rsidRPr="00173D54">
              <w:rPr>
                <w:rFonts w:ascii="宋体" w:hAnsi="宋体" w:hint="eastAsia"/>
              </w:rPr>
              <w:t>TBAA_</w:t>
            </w:r>
            <w:r>
              <w:rPr>
                <w:rFonts w:ascii="宋体" w:hAnsi="宋体" w:hint="eastAsia"/>
              </w:rPr>
              <w:t>EXTRALIST</w:t>
            </w:r>
          </w:p>
        </w:tc>
        <w:tc>
          <w:tcPr>
            <w:tcW w:w="1644" w:type="dxa"/>
          </w:tcPr>
          <w:p w:rsidR="003C18BE" w:rsidRPr="00173D54" w:rsidRDefault="0074558F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EXTRA_CODE</w:t>
            </w:r>
          </w:p>
        </w:tc>
        <w:tc>
          <w:tcPr>
            <w:tcW w:w="1712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3C18BE" w:rsidRPr="00173D54" w:rsidRDefault="003C18BE" w:rsidP="003C18BE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3C18BE" w:rsidRPr="00173D54" w:rsidTr="00733DB3">
        <w:trPr>
          <w:jc w:val="center"/>
        </w:trPr>
        <w:tc>
          <w:tcPr>
            <w:tcW w:w="3827" w:type="dxa"/>
            <w:shd w:val="pct25" w:color="auto" w:fill="auto"/>
          </w:tcPr>
          <w:p w:rsidR="003C18BE" w:rsidRPr="00173D54" w:rsidRDefault="003C18B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3C18BE" w:rsidRPr="00173D54" w:rsidRDefault="003C18BE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3C18BE" w:rsidRPr="00173D54" w:rsidTr="00733DB3">
        <w:trPr>
          <w:jc w:val="center"/>
        </w:trPr>
        <w:tc>
          <w:tcPr>
            <w:tcW w:w="3827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3C18BE" w:rsidRPr="00173D54" w:rsidTr="00733DB3">
        <w:trPr>
          <w:jc w:val="center"/>
        </w:trPr>
        <w:tc>
          <w:tcPr>
            <w:tcW w:w="3827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3C18BE" w:rsidRPr="00173D54" w:rsidTr="00733DB3">
        <w:trPr>
          <w:jc w:val="center"/>
        </w:trPr>
        <w:tc>
          <w:tcPr>
            <w:tcW w:w="3827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3C18BE" w:rsidRPr="00173D54" w:rsidRDefault="003C18BE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</w:t>
            </w:r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INSERT</w:t>
            </w:r>
          </w:p>
        </w:tc>
      </w:tr>
    </w:tbl>
    <w:p w:rsidR="00702C88" w:rsidRPr="00173D54" w:rsidRDefault="00702C88" w:rsidP="00702C88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 w:rsidR="00ED24C2">
        <w:rPr>
          <w:rFonts w:ascii="宋体" w:hAnsi="宋体" w:hint="eastAsia"/>
        </w:rPr>
        <w:t>EXAP</w:t>
      </w:r>
      <w:r w:rsidR="00597010">
        <w:rPr>
          <w:rFonts w:ascii="宋体" w:hAnsi="宋体" w:hint="eastAsia"/>
        </w:rPr>
        <w:t>打样</w:t>
      </w:r>
      <w:r w:rsidR="00830CCB">
        <w:rPr>
          <w:rFonts w:ascii="宋体" w:hAnsi="宋体" w:hint="eastAsia"/>
        </w:rPr>
        <w:t>审批意见</w:t>
      </w:r>
      <w:r w:rsidR="007C37E4">
        <w:rPr>
          <w:rFonts w:ascii="宋体" w:hAnsi="宋体" w:hint="eastAsia"/>
        </w:rPr>
        <w:t>附件</w:t>
      </w:r>
      <w:r>
        <w:rPr>
          <w:rFonts w:ascii="宋体" w:hAnsi="宋体" w:hint="eastAsia"/>
        </w:rPr>
        <w:t>表</w:t>
      </w:r>
    </w:p>
    <w:p w:rsidR="00702C88" w:rsidRPr="00173D54" w:rsidRDefault="00702C88" w:rsidP="00702C88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打样附件</w:t>
      </w:r>
      <w:r w:rsidRPr="00173D54">
        <w:rPr>
          <w:rFonts w:ascii="宋体" w:hAnsi="宋体" w:hint="eastAsia"/>
        </w:rPr>
        <w:t>信息。</w:t>
      </w:r>
    </w:p>
    <w:p w:rsidR="00702C88" w:rsidRPr="00173D54" w:rsidRDefault="00702C88" w:rsidP="00702C88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702C88" w:rsidRPr="00173D54" w:rsidRDefault="00702C88" w:rsidP="00702C88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702C88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702C88" w:rsidRPr="00173D54" w:rsidRDefault="00702C88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702C88" w:rsidRPr="00173D54" w:rsidRDefault="00702C88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702C88" w:rsidRPr="00173D54" w:rsidRDefault="00702C88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702C88" w:rsidRPr="00173D54" w:rsidTr="00733DB3">
        <w:trPr>
          <w:jc w:val="center"/>
        </w:trPr>
        <w:tc>
          <w:tcPr>
            <w:tcW w:w="2489" w:type="dxa"/>
          </w:tcPr>
          <w:p w:rsidR="00702C88" w:rsidRPr="00173D54" w:rsidRDefault="00ED24C2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</w:rPr>
              <w:t>TBAA_</w:t>
            </w:r>
            <w:r>
              <w:rPr>
                <w:rFonts w:ascii="宋体" w:hAnsi="宋体" w:hint="eastAsia"/>
              </w:rPr>
              <w:t>EXAP</w:t>
            </w:r>
          </w:p>
        </w:tc>
        <w:tc>
          <w:tcPr>
            <w:tcW w:w="3780" w:type="dxa"/>
          </w:tcPr>
          <w:p w:rsidR="00702C88" w:rsidRPr="00173D54" w:rsidRDefault="0059701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打样</w:t>
            </w:r>
            <w:r w:rsidR="00ED24C2">
              <w:rPr>
                <w:rFonts w:ascii="宋体" w:hAnsi="宋体" w:hint="eastAsia"/>
                <w:sz w:val="21"/>
                <w:szCs w:val="21"/>
              </w:rPr>
              <w:t>审批意见附件</w:t>
            </w:r>
            <w:r w:rsidR="00702C88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702C88" w:rsidRPr="00173D54" w:rsidRDefault="00702C88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02C88" w:rsidRPr="00173D54" w:rsidRDefault="00702C88" w:rsidP="00702C88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1690"/>
        <w:gridCol w:w="1445"/>
        <w:gridCol w:w="1978"/>
        <w:gridCol w:w="3151"/>
      </w:tblGrid>
      <w:tr w:rsidR="00702C88" w:rsidRPr="00173D54" w:rsidTr="00733DB3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2C88" w:rsidRPr="00173D54" w:rsidRDefault="00702C88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shd w:val="clear" w:color="auto" w:fill="C0C0C0"/>
          </w:tcPr>
          <w:p w:rsidR="00702C88" w:rsidRPr="00173D54" w:rsidRDefault="00702C88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448" w:type="dxa"/>
            <w:shd w:val="clear" w:color="auto" w:fill="C0C0C0"/>
          </w:tcPr>
          <w:p w:rsidR="00702C88" w:rsidRPr="00173D54" w:rsidRDefault="00702C88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80" w:type="dxa"/>
            <w:shd w:val="clear" w:color="auto" w:fill="C0C0C0"/>
          </w:tcPr>
          <w:p w:rsidR="00702C88" w:rsidRPr="00173D54" w:rsidRDefault="00702C88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shd w:val="clear" w:color="auto" w:fill="C0C0C0"/>
          </w:tcPr>
          <w:p w:rsidR="00702C88" w:rsidRPr="00173D54" w:rsidRDefault="00702C88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702C88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2C88" w:rsidRPr="00173D54" w:rsidRDefault="00702C88" w:rsidP="00733DB3">
            <w:pPr>
              <w:widowControl/>
              <w:numPr>
                <w:ilvl w:val="0"/>
                <w:numId w:val="2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702C88" w:rsidRPr="00173D54" w:rsidRDefault="00C37155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EXAP</w:t>
            </w:r>
            <w:r w:rsidR="00D8091B">
              <w:rPr>
                <w:rFonts w:ascii="宋体" w:hAnsi="宋体" w:hint="eastAsia"/>
              </w:rPr>
              <w:t>_CODE</w:t>
            </w:r>
          </w:p>
        </w:tc>
        <w:tc>
          <w:tcPr>
            <w:tcW w:w="1448" w:type="dxa"/>
            <w:vAlign w:val="bottom"/>
          </w:tcPr>
          <w:p w:rsidR="00702C88" w:rsidRPr="00173D54" w:rsidRDefault="00702C88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附件编号</w:t>
            </w:r>
          </w:p>
        </w:tc>
        <w:tc>
          <w:tcPr>
            <w:tcW w:w="1980" w:type="dxa"/>
            <w:vAlign w:val="bottom"/>
          </w:tcPr>
          <w:p w:rsidR="00702C88" w:rsidRPr="00173D54" w:rsidRDefault="00702C88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10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702C88" w:rsidRPr="00173D54" w:rsidRDefault="00702C88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702C88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2C88" w:rsidRPr="00173D54" w:rsidRDefault="00702C88" w:rsidP="00733DB3">
            <w:pPr>
              <w:widowControl/>
              <w:numPr>
                <w:ilvl w:val="0"/>
                <w:numId w:val="2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702C88" w:rsidRPr="00173D54" w:rsidRDefault="00C37155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EXAP</w:t>
            </w:r>
            <w:r w:rsidR="00FC7000">
              <w:rPr>
                <w:rFonts w:ascii="宋体" w:hAnsi="宋体" w:hint="eastAsia"/>
              </w:rPr>
              <w:t>_RPOD_CODE</w:t>
            </w:r>
          </w:p>
        </w:tc>
        <w:tc>
          <w:tcPr>
            <w:tcW w:w="1448" w:type="dxa"/>
            <w:vAlign w:val="bottom"/>
          </w:tcPr>
          <w:p w:rsidR="00702C88" w:rsidRPr="00173D54" w:rsidRDefault="00702C88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产品编号</w:t>
            </w:r>
          </w:p>
        </w:tc>
        <w:tc>
          <w:tcPr>
            <w:tcW w:w="1980" w:type="dxa"/>
            <w:vAlign w:val="bottom"/>
          </w:tcPr>
          <w:p w:rsidR="00702C88" w:rsidRPr="00173D54" w:rsidRDefault="00702C88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702C88" w:rsidRPr="00173D54" w:rsidRDefault="00702C88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702C88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2C88" w:rsidRPr="00173D54" w:rsidRDefault="00702C88" w:rsidP="00733DB3">
            <w:pPr>
              <w:widowControl/>
              <w:numPr>
                <w:ilvl w:val="0"/>
                <w:numId w:val="2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702C88" w:rsidRPr="00173D54" w:rsidRDefault="00C37155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EXAP</w:t>
            </w:r>
            <w:r w:rsidR="00702C88">
              <w:rPr>
                <w:rFonts w:ascii="宋体" w:hAnsi="宋体" w:hint="eastAsia"/>
              </w:rPr>
              <w:t>_LIST</w:t>
            </w:r>
          </w:p>
        </w:tc>
        <w:tc>
          <w:tcPr>
            <w:tcW w:w="1448" w:type="dxa"/>
            <w:vAlign w:val="bottom"/>
          </w:tcPr>
          <w:p w:rsidR="00702C88" w:rsidRPr="00173D54" w:rsidRDefault="00E76F5F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审批意见</w:t>
            </w:r>
            <w:r w:rsidR="00702C88">
              <w:rPr>
                <w:rFonts w:ascii="宋体" w:hAnsi="宋体" w:hint="eastAsia"/>
                <w:sz w:val="21"/>
                <w:szCs w:val="21"/>
              </w:rPr>
              <w:t>附件</w:t>
            </w:r>
          </w:p>
        </w:tc>
        <w:tc>
          <w:tcPr>
            <w:tcW w:w="1980" w:type="dxa"/>
            <w:vAlign w:val="bottom"/>
          </w:tcPr>
          <w:p w:rsidR="00702C88" w:rsidRPr="00173D54" w:rsidRDefault="00702C88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NUMBER(100)</w:t>
            </w:r>
          </w:p>
        </w:tc>
        <w:tc>
          <w:tcPr>
            <w:tcW w:w="3158" w:type="dxa"/>
            <w:vAlign w:val="bottom"/>
          </w:tcPr>
          <w:p w:rsidR="00702C88" w:rsidRPr="00173D54" w:rsidRDefault="00702C88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702C88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2C88" w:rsidRPr="00173D54" w:rsidRDefault="00702C88" w:rsidP="00733DB3">
            <w:pPr>
              <w:widowControl/>
              <w:numPr>
                <w:ilvl w:val="0"/>
                <w:numId w:val="22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702C88" w:rsidRPr="00173D54" w:rsidRDefault="00C37155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EXAP</w:t>
            </w:r>
            <w:r w:rsidR="00702C88">
              <w:rPr>
                <w:rFonts w:ascii="宋体" w:hAnsi="宋体" w:hint="eastAsia"/>
              </w:rPr>
              <w:t>_DESCRIP</w:t>
            </w:r>
          </w:p>
        </w:tc>
        <w:tc>
          <w:tcPr>
            <w:tcW w:w="1448" w:type="dxa"/>
            <w:vAlign w:val="bottom"/>
          </w:tcPr>
          <w:p w:rsidR="00702C88" w:rsidRPr="00173D54" w:rsidRDefault="00702C88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附件说明</w:t>
            </w:r>
          </w:p>
        </w:tc>
        <w:tc>
          <w:tcPr>
            <w:tcW w:w="1980" w:type="dxa"/>
            <w:vAlign w:val="bottom"/>
          </w:tcPr>
          <w:p w:rsidR="00702C88" w:rsidRPr="00173D54" w:rsidRDefault="00702C88" w:rsidP="00733DB3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702C88" w:rsidRPr="00173D54" w:rsidRDefault="00702C88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702C88" w:rsidRPr="00173D54" w:rsidRDefault="00702C88" w:rsidP="00702C88">
      <w:pPr>
        <w:rPr>
          <w:rFonts w:ascii="宋体" w:hAnsi="宋体"/>
        </w:rPr>
      </w:pPr>
    </w:p>
    <w:p w:rsidR="00702C88" w:rsidRPr="00173D54" w:rsidRDefault="00702C88" w:rsidP="00702C88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702C88" w:rsidRPr="00173D54" w:rsidRDefault="00702C88" w:rsidP="00702C88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702C88" w:rsidRPr="00173D54" w:rsidTr="00733DB3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702C88" w:rsidRPr="00173D54" w:rsidRDefault="00702C88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702C88" w:rsidRPr="00173D54" w:rsidRDefault="00702C88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702C88" w:rsidRPr="00173D54" w:rsidRDefault="00702C88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702C88" w:rsidRPr="00173D54" w:rsidRDefault="00702C88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702C88" w:rsidRPr="00173D54" w:rsidRDefault="00702C88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702C88" w:rsidRPr="00173D54" w:rsidRDefault="00702C88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702C88" w:rsidRPr="00173D54" w:rsidRDefault="00702C88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702C88" w:rsidRPr="00173D54" w:rsidTr="00733DB3">
        <w:trPr>
          <w:jc w:val="center"/>
        </w:trPr>
        <w:tc>
          <w:tcPr>
            <w:tcW w:w="1561" w:type="dxa"/>
          </w:tcPr>
          <w:p w:rsidR="00702C88" w:rsidRPr="00173D54" w:rsidRDefault="00702C88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</w:t>
            </w:r>
            <w:r w:rsidR="002D60B5" w:rsidRPr="00173D54">
              <w:rPr>
                <w:rFonts w:ascii="宋体" w:hAnsi="宋体" w:hint="eastAsia"/>
              </w:rPr>
              <w:t>TBAA_</w:t>
            </w:r>
            <w:r w:rsidR="002D60B5">
              <w:rPr>
                <w:rFonts w:ascii="宋体" w:hAnsi="宋体" w:hint="eastAsia"/>
              </w:rPr>
              <w:t>EXAP</w:t>
            </w:r>
          </w:p>
        </w:tc>
        <w:tc>
          <w:tcPr>
            <w:tcW w:w="1644" w:type="dxa"/>
          </w:tcPr>
          <w:p w:rsidR="00702C88" w:rsidRPr="00173D54" w:rsidRDefault="00047E1C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EXAP</w:t>
            </w:r>
            <w:r w:rsidR="009865F6">
              <w:rPr>
                <w:rFonts w:ascii="宋体" w:hAnsi="宋体" w:hint="eastAsia"/>
              </w:rPr>
              <w:t>_CODE</w:t>
            </w:r>
          </w:p>
        </w:tc>
        <w:tc>
          <w:tcPr>
            <w:tcW w:w="1712" w:type="dxa"/>
          </w:tcPr>
          <w:p w:rsidR="00702C88" w:rsidRPr="00173D54" w:rsidRDefault="00702C88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702C88" w:rsidRPr="00173D54" w:rsidRDefault="00702C88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702C88" w:rsidRPr="00173D54" w:rsidRDefault="00702C88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702C88" w:rsidRPr="00173D54" w:rsidRDefault="00702C88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702C88" w:rsidRPr="00173D54" w:rsidRDefault="00702C88" w:rsidP="00702C88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lastRenderedPageBreak/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702C88" w:rsidRPr="00173D54" w:rsidTr="00733DB3">
        <w:trPr>
          <w:jc w:val="center"/>
        </w:trPr>
        <w:tc>
          <w:tcPr>
            <w:tcW w:w="3827" w:type="dxa"/>
            <w:shd w:val="pct25" w:color="auto" w:fill="auto"/>
          </w:tcPr>
          <w:p w:rsidR="00702C88" w:rsidRPr="00173D54" w:rsidRDefault="00702C88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702C88" w:rsidRPr="00173D54" w:rsidRDefault="00702C88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702C88" w:rsidRPr="00173D54" w:rsidTr="00733DB3">
        <w:trPr>
          <w:jc w:val="center"/>
        </w:trPr>
        <w:tc>
          <w:tcPr>
            <w:tcW w:w="3827" w:type="dxa"/>
          </w:tcPr>
          <w:p w:rsidR="00702C88" w:rsidRPr="00173D54" w:rsidRDefault="00702C88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702C88" w:rsidRPr="00173D54" w:rsidRDefault="00702C88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702C88" w:rsidRPr="00173D54" w:rsidTr="00733DB3">
        <w:trPr>
          <w:jc w:val="center"/>
        </w:trPr>
        <w:tc>
          <w:tcPr>
            <w:tcW w:w="3827" w:type="dxa"/>
          </w:tcPr>
          <w:p w:rsidR="00702C88" w:rsidRPr="00173D54" w:rsidRDefault="00702C88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702C88" w:rsidRPr="00173D54" w:rsidRDefault="00702C88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702C88" w:rsidRPr="00173D54" w:rsidTr="00733DB3">
        <w:trPr>
          <w:jc w:val="center"/>
        </w:trPr>
        <w:tc>
          <w:tcPr>
            <w:tcW w:w="3827" w:type="dxa"/>
          </w:tcPr>
          <w:p w:rsidR="00702C88" w:rsidRPr="00173D54" w:rsidRDefault="00702C88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702C88" w:rsidRPr="00173D54" w:rsidRDefault="00702C88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</w:t>
            </w:r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INSERT</w:t>
            </w:r>
          </w:p>
        </w:tc>
      </w:tr>
    </w:tbl>
    <w:p w:rsidR="003C18BE" w:rsidRPr="00173D54" w:rsidRDefault="003C18BE" w:rsidP="00C74BB0">
      <w:pPr>
        <w:rPr>
          <w:rFonts w:ascii="宋体" w:hAnsi="宋体"/>
        </w:rPr>
      </w:pPr>
    </w:p>
    <w:p w:rsidR="00C74BB0" w:rsidRDefault="00C74BB0" w:rsidP="00C74BB0">
      <w:pPr>
        <w:pStyle w:val="30"/>
        <w:keepNext w:val="0"/>
        <w:keepLines w:val="0"/>
        <w:numPr>
          <w:ilvl w:val="2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授权管理</w:t>
      </w:r>
    </w:p>
    <w:p w:rsidR="00904D47" w:rsidRPr="00173D54" w:rsidRDefault="00904D47" w:rsidP="00904D47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 w:rsidR="00774AF4">
        <w:rPr>
          <w:rFonts w:ascii="宋体" w:hAnsi="宋体" w:hint="eastAsia"/>
        </w:rPr>
        <w:t>PROJECT</w:t>
      </w:r>
      <w:r>
        <w:rPr>
          <w:rFonts w:ascii="宋体" w:hAnsi="宋体" w:hint="eastAsia"/>
        </w:rPr>
        <w:t>项目</w:t>
      </w:r>
      <w:r w:rsidRPr="00173D54">
        <w:rPr>
          <w:rFonts w:ascii="宋体" w:hAnsi="宋体" w:hint="eastAsia"/>
        </w:rPr>
        <w:t>信息表</w:t>
      </w: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</w:t>
      </w:r>
      <w:proofErr w:type="gramStart"/>
      <w:r w:rsidRPr="00173D54">
        <w:rPr>
          <w:rFonts w:ascii="宋体" w:hAnsi="宋体" w:hint="eastAsia"/>
        </w:rPr>
        <w:t>中</w:t>
      </w:r>
      <w:r>
        <w:rPr>
          <w:rFonts w:ascii="宋体" w:hAnsi="宋体" w:hint="eastAsia"/>
        </w:rPr>
        <w:t>项目</w:t>
      </w:r>
      <w:proofErr w:type="gramEnd"/>
      <w:r w:rsidRPr="00173D54">
        <w:rPr>
          <w:rFonts w:ascii="宋体" w:hAnsi="宋体" w:hint="eastAsia"/>
        </w:rPr>
        <w:t>信息。</w:t>
      </w: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</w:t>
      </w:r>
      <w:r>
        <w:rPr>
          <w:rFonts w:ascii="宋体" w:hAnsi="宋体" w:hint="eastAsia"/>
          <w:bCs/>
        </w:rPr>
        <w:t>关联合同信息表(</w:t>
      </w:r>
      <w:r w:rsidRPr="002B517E">
        <w:rPr>
          <w:rFonts w:ascii="宋体" w:hAnsi="宋体" w:hint="eastAsia"/>
          <w:bCs/>
        </w:rPr>
        <w:t>TBAA_</w:t>
      </w:r>
      <w:r>
        <w:rPr>
          <w:rFonts w:ascii="宋体" w:hAnsi="宋体" w:hint="eastAsia"/>
          <w:bCs/>
        </w:rPr>
        <w:t>CONTRACT)、公司信息表(TBAA_COMPANY)、游戏信息表(TBAA_GAME)</w:t>
      </w: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904D47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904D47" w:rsidRPr="00173D54" w:rsidTr="00733DB3">
        <w:trPr>
          <w:jc w:val="center"/>
        </w:trPr>
        <w:tc>
          <w:tcPr>
            <w:tcW w:w="2489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 w:rsidR="00774AF4">
              <w:rPr>
                <w:rFonts w:ascii="宋体" w:hAnsi="宋体" w:hint="eastAsia"/>
                <w:sz w:val="21"/>
                <w:szCs w:val="21"/>
              </w:rPr>
              <w:t>PROJECT</w:t>
            </w:r>
          </w:p>
        </w:tc>
        <w:tc>
          <w:tcPr>
            <w:tcW w:w="378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信息表</w:t>
            </w:r>
          </w:p>
        </w:tc>
        <w:tc>
          <w:tcPr>
            <w:tcW w:w="298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04D47" w:rsidRPr="00173D54" w:rsidRDefault="00904D47" w:rsidP="00904D47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904D47" w:rsidRPr="00173D54" w:rsidTr="00733DB3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774AF4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PROJECT</w:t>
            </w:r>
            <w:r w:rsidR="00904D47">
              <w:rPr>
                <w:rFonts w:ascii="宋体" w:hAnsi="宋体" w:cs="宋体" w:hint="eastAsia"/>
                <w:sz w:val="21"/>
                <w:szCs w:val="21"/>
              </w:rPr>
              <w:t>_CODE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项目编号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774AF4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PROJECT</w:t>
            </w:r>
            <w:r w:rsidR="00904D47">
              <w:rPr>
                <w:rFonts w:ascii="宋体" w:hAnsi="宋体" w:cs="宋体" w:hint="eastAsia"/>
                <w:sz w:val="21"/>
                <w:szCs w:val="21"/>
              </w:rPr>
              <w:t>_NAME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项目名称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3F5ACF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GAME_ID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依赖游戏信息表</w:t>
            </w: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774AF4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PROJECT</w:t>
            </w:r>
            <w:r w:rsidR="00904D47" w:rsidRPr="003F5ACF">
              <w:rPr>
                <w:rFonts w:ascii="宋体" w:hAnsi="宋体" w:cs="宋体"/>
                <w:sz w:val="21"/>
                <w:szCs w:val="21"/>
              </w:rPr>
              <w:t>_</w:t>
            </w:r>
            <w:r w:rsidR="00904D47">
              <w:rPr>
                <w:rFonts w:ascii="宋体" w:hAnsi="宋体" w:cs="宋体" w:hint="eastAsia"/>
                <w:sz w:val="21"/>
                <w:szCs w:val="21"/>
              </w:rPr>
              <w:t>TYPE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项目类型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VARCHAR2(6)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001:两</w:t>
            </w:r>
            <w:proofErr w:type="gramStart"/>
            <w:r>
              <w:rPr>
                <w:rFonts w:ascii="宋体" w:hAnsi="宋体" w:cs="宋体" w:hint="eastAsia"/>
                <w:sz w:val="21"/>
                <w:szCs w:val="21"/>
              </w:rPr>
              <w:t>方项目</w:t>
            </w:r>
            <w:proofErr w:type="gramEnd"/>
            <w:r>
              <w:rPr>
                <w:rFonts w:ascii="宋体" w:hAnsi="宋体" w:cs="宋体" w:hint="eastAsia"/>
                <w:sz w:val="21"/>
                <w:szCs w:val="21"/>
              </w:rPr>
              <w:t>,002:三</w:t>
            </w:r>
            <w:proofErr w:type="gramStart"/>
            <w:r>
              <w:rPr>
                <w:rFonts w:ascii="宋体" w:hAnsi="宋体" w:cs="宋体" w:hint="eastAsia"/>
                <w:sz w:val="21"/>
                <w:szCs w:val="21"/>
              </w:rPr>
              <w:t>方项目</w:t>
            </w:r>
            <w:proofErr w:type="gramEnd"/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FRANCHISOR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依赖公司信息表</w:t>
            </w: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BY_FRANCHISOR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依赖公司信息表</w:t>
            </w: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TO_</w:t>
            </w:r>
            <w:r>
              <w:rPr>
                <w:rFonts w:ascii="宋体" w:hAnsi="宋体" w:cs="宋体" w:hint="eastAsia"/>
                <w:sz w:val="21"/>
                <w:szCs w:val="21"/>
              </w:rPr>
              <w:t>FRANCHISOR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依赖公司信息表</w:t>
            </w: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CONTRACT_CODE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依赖合同信息表</w:t>
            </w:r>
          </w:p>
        </w:tc>
      </w:tr>
    </w:tbl>
    <w:p w:rsidR="00904D47" w:rsidRPr="00173D54" w:rsidRDefault="00904D47" w:rsidP="00904D47">
      <w:pPr>
        <w:rPr>
          <w:rFonts w:ascii="宋体" w:hAnsi="宋体"/>
        </w:rPr>
      </w:pP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904D47" w:rsidRPr="00173D54" w:rsidRDefault="00904D47" w:rsidP="00904D47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904D47" w:rsidRPr="00173D54" w:rsidTr="00733DB3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904D47" w:rsidRPr="00173D54" w:rsidTr="00733DB3">
        <w:trPr>
          <w:jc w:val="center"/>
        </w:trPr>
        <w:tc>
          <w:tcPr>
            <w:tcW w:w="1561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>
              <w:rPr>
                <w:rFonts w:ascii="宋体" w:hAnsi="宋体" w:hint="eastAsia"/>
                <w:sz w:val="21"/>
                <w:szCs w:val="21"/>
              </w:rPr>
              <w:t>_</w:t>
            </w:r>
            <w:r w:rsidR="00774AF4">
              <w:rPr>
                <w:rFonts w:ascii="宋体" w:hAnsi="宋体" w:hint="eastAsia"/>
                <w:sz w:val="21"/>
                <w:szCs w:val="21"/>
              </w:rPr>
              <w:t>PROJECT</w:t>
            </w:r>
          </w:p>
        </w:tc>
        <w:tc>
          <w:tcPr>
            <w:tcW w:w="1644" w:type="dxa"/>
          </w:tcPr>
          <w:p w:rsidR="00904D47" w:rsidRPr="00173D54" w:rsidRDefault="00774AF4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PROJECT</w:t>
            </w:r>
            <w:r w:rsidR="00904D47">
              <w:rPr>
                <w:rFonts w:ascii="宋体" w:hAnsi="宋体" w:cs="宋体" w:hint="eastAsia"/>
                <w:sz w:val="21"/>
                <w:szCs w:val="21"/>
              </w:rPr>
              <w:t>_CODE</w:t>
            </w:r>
          </w:p>
        </w:tc>
        <w:tc>
          <w:tcPr>
            <w:tcW w:w="1712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904D47" w:rsidRPr="00173D54" w:rsidTr="00733DB3">
        <w:trPr>
          <w:jc w:val="center"/>
        </w:trPr>
        <w:tc>
          <w:tcPr>
            <w:tcW w:w="1561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FK_TBAA_</w:t>
            </w:r>
            <w:r w:rsidR="00774AF4">
              <w:rPr>
                <w:rFonts w:ascii="宋体" w:hAnsi="宋体" w:hint="eastAsia"/>
                <w:sz w:val="21"/>
                <w:szCs w:val="21"/>
              </w:rPr>
              <w:t>PROJECT</w:t>
            </w:r>
            <w:r>
              <w:rPr>
                <w:rFonts w:ascii="宋体" w:hAnsi="宋体" w:hint="eastAsia"/>
                <w:sz w:val="21"/>
                <w:szCs w:val="21"/>
              </w:rPr>
              <w:t>_GAME</w:t>
            </w:r>
          </w:p>
        </w:tc>
        <w:tc>
          <w:tcPr>
            <w:tcW w:w="1644" w:type="dxa"/>
          </w:tcPr>
          <w:p w:rsidR="00904D47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GAME_ID</w:t>
            </w:r>
          </w:p>
        </w:tc>
        <w:tc>
          <w:tcPr>
            <w:tcW w:w="1712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GAME_ID</w:t>
            </w:r>
          </w:p>
        </w:tc>
        <w:tc>
          <w:tcPr>
            <w:tcW w:w="140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904D47" w:rsidRPr="00173D54" w:rsidTr="00733DB3">
        <w:trPr>
          <w:jc w:val="center"/>
        </w:trPr>
        <w:tc>
          <w:tcPr>
            <w:tcW w:w="1561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FK_TBAA_</w:t>
            </w:r>
            <w:r w:rsidR="00774AF4">
              <w:rPr>
                <w:rFonts w:ascii="宋体" w:hAnsi="宋体" w:hint="eastAsia"/>
                <w:sz w:val="21"/>
                <w:szCs w:val="21"/>
              </w:rPr>
              <w:t>PROJECT</w:t>
            </w:r>
            <w:r>
              <w:rPr>
                <w:rFonts w:ascii="宋体" w:hAnsi="宋体" w:hint="eastAsia"/>
                <w:sz w:val="21"/>
                <w:szCs w:val="21"/>
              </w:rPr>
              <w:t>_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FRANCHISOR</w:t>
            </w:r>
          </w:p>
        </w:tc>
        <w:tc>
          <w:tcPr>
            <w:tcW w:w="1644" w:type="dxa"/>
          </w:tcPr>
          <w:p w:rsidR="00904D47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FRANCHISOR</w:t>
            </w:r>
          </w:p>
        </w:tc>
        <w:tc>
          <w:tcPr>
            <w:tcW w:w="1712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COMPANY_ID</w:t>
            </w:r>
          </w:p>
        </w:tc>
        <w:tc>
          <w:tcPr>
            <w:tcW w:w="140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904D47" w:rsidRPr="00173D54" w:rsidTr="00733DB3">
        <w:trPr>
          <w:jc w:val="center"/>
        </w:trPr>
        <w:tc>
          <w:tcPr>
            <w:tcW w:w="1561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FK_TBAA_BY_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FRANCHISOR</w:t>
            </w:r>
          </w:p>
        </w:tc>
        <w:tc>
          <w:tcPr>
            <w:tcW w:w="1644" w:type="dxa"/>
          </w:tcPr>
          <w:p w:rsidR="00904D47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BY_FRANCHISOR</w:t>
            </w:r>
          </w:p>
        </w:tc>
        <w:tc>
          <w:tcPr>
            <w:tcW w:w="1712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COMPANY_ID</w:t>
            </w:r>
          </w:p>
        </w:tc>
        <w:tc>
          <w:tcPr>
            <w:tcW w:w="140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904D47" w:rsidRPr="00173D54" w:rsidTr="00733DB3">
        <w:trPr>
          <w:jc w:val="center"/>
        </w:trPr>
        <w:tc>
          <w:tcPr>
            <w:tcW w:w="1561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FK_TBAA_TO_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FRANCHISOR</w:t>
            </w:r>
          </w:p>
        </w:tc>
        <w:tc>
          <w:tcPr>
            <w:tcW w:w="1644" w:type="dxa"/>
          </w:tcPr>
          <w:p w:rsidR="00904D47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TO_</w:t>
            </w:r>
            <w:r>
              <w:rPr>
                <w:rFonts w:ascii="宋体" w:hAnsi="宋体" w:cs="宋体" w:hint="eastAsia"/>
                <w:sz w:val="21"/>
                <w:szCs w:val="21"/>
              </w:rPr>
              <w:t>FRANCHISOR</w:t>
            </w:r>
          </w:p>
        </w:tc>
        <w:tc>
          <w:tcPr>
            <w:tcW w:w="1712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COMPANY_ID</w:t>
            </w:r>
          </w:p>
        </w:tc>
        <w:tc>
          <w:tcPr>
            <w:tcW w:w="140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904D47" w:rsidRPr="00173D54" w:rsidTr="00733DB3">
        <w:trPr>
          <w:jc w:val="center"/>
        </w:trPr>
        <w:tc>
          <w:tcPr>
            <w:tcW w:w="1561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FK_TBAA_</w:t>
            </w:r>
            <w:r w:rsidR="00774AF4">
              <w:rPr>
                <w:rFonts w:ascii="宋体" w:hAnsi="宋体" w:hint="eastAsia"/>
                <w:sz w:val="21"/>
                <w:szCs w:val="21"/>
              </w:rPr>
              <w:t>PROJECT</w:t>
            </w:r>
            <w:r>
              <w:rPr>
                <w:rFonts w:ascii="宋体" w:hAnsi="宋体" w:hint="eastAsia"/>
                <w:sz w:val="21"/>
                <w:szCs w:val="21"/>
              </w:rPr>
              <w:t>_CONTRACT</w:t>
            </w:r>
          </w:p>
        </w:tc>
        <w:tc>
          <w:tcPr>
            <w:tcW w:w="1644" w:type="dxa"/>
          </w:tcPr>
          <w:p w:rsidR="00904D47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CONTRACT_CODE</w:t>
            </w:r>
          </w:p>
        </w:tc>
        <w:tc>
          <w:tcPr>
            <w:tcW w:w="1712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CONTRACT_CODE</w:t>
            </w:r>
          </w:p>
        </w:tc>
        <w:tc>
          <w:tcPr>
            <w:tcW w:w="140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904D47" w:rsidRPr="00173D54" w:rsidRDefault="00904D47" w:rsidP="00904D47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904D47" w:rsidRPr="00173D54" w:rsidTr="00733DB3">
        <w:trPr>
          <w:jc w:val="center"/>
        </w:trPr>
        <w:tc>
          <w:tcPr>
            <w:tcW w:w="3827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904D47" w:rsidRPr="00173D54" w:rsidTr="00733DB3">
        <w:trPr>
          <w:jc w:val="center"/>
        </w:trPr>
        <w:tc>
          <w:tcPr>
            <w:tcW w:w="3827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904D47" w:rsidRPr="00173D54" w:rsidTr="00733DB3">
        <w:trPr>
          <w:jc w:val="center"/>
        </w:trPr>
        <w:tc>
          <w:tcPr>
            <w:tcW w:w="3827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904D47" w:rsidRPr="00173D54" w:rsidTr="00733DB3">
        <w:trPr>
          <w:jc w:val="center"/>
        </w:trPr>
        <w:tc>
          <w:tcPr>
            <w:tcW w:w="3827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904D47" w:rsidRPr="00173D54" w:rsidRDefault="00904D47" w:rsidP="00904D47">
      <w:pPr>
        <w:rPr>
          <w:rFonts w:ascii="宋体" w:hAnsi="宋体"/>
        </w:rPr>
      </w:pPr>
    </w:p>
    <w:p w:rsidR="00904D47" w:rsidRPr="00173D54" w:rsidRDefault="00904D47" w:rsidP="00904D47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CONTRACT合同</w:t>
      </w:r>
      <w:r w:rsidRPr="00173D54">
        <w:rPr>
          <w:rFonts w:ascii="宋体" w:hAnsi="宋体" w:hint="eastAsia"/>
        </w:rPr>
        <w:t>信息表</w:t>
      </w: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合同</w:t>
      </w:r>
      <w:r w:rsidRPr="00173D54">
        <w:rPr>
          <w:rFonts w:ascii="宋体" w:hAnsi="宋体" w:hint="eastAsia"/>
        </w:rPr>
        <w:t>信息。</w:t>
      </w: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904D47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904D47" w:rsidRPr="00173D54" w:rsidTr="00733DB3">
        <w:trPr>
          <w:jc w:val="center"/>
        </w:trPr>
        <w:tc>
          <w:tcPr>
            <w:tcW w:w="2489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CONTRACT</w:t>
            </w:r>
          </w:p>
        </w:tc>
        <w:tc>
          <w:tcPr>
            <w:tcW w:w="378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合同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信息表</w:t>
            </w:r>
          </w:p>
        </w:tc>
        <w:tc>
          <w:tcPr>
            <w:tcW w:w="298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04D47" w:rsidRPr="00173D54" w:rsidRDefault="00904D47" w:rsidP="00904D47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904D47" w:rsidRPr="00173D54" w:rsidTr="00733DB3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CONTRACT_CODE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合同编号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F27E3" w:rsidRDefault="00904D47" w:rsidP="00733DB3">
            <w:pPr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F27E3">
              <w:rPr>
                <w:rFonts w:ascii="宋体" w:hAnsi="宋体" w:cs="宋体" w:hint="eastAsia"/>
                <w:color w:val="FF0000"/>
                <w:sz w:val="21"/>
                <w:szCs w:val="21"/>
              </w:rPr>
              <w:t>TO_</w:t>
            </w:r>
            <w:r w:rsidRPr="001F27E3">
              <w:rPr>
                <w:rFonts w:ascii="宋体" w:hAnsi="宋体" w:cs="宋体"/>
                <w:color w:val="FF0000"/>
                <w:sz w:val="21"/>
                <w:szCs w:val="21"/>
              </w:rPr>
              <w:t>G</w:t>
            </w:r>
            <w:r w:rsidRPr="001F27E3">
              <w:rPr>
                <w:rFonts w:ascii="宋体" w:hAnsi="宋体" w:cs="宋体" w:hint="eastAsia"/>
                <w:color w:val="FF0000"/>
                <w:sz w:val="21"/>
                <w:szCs w:val="21"/>
              </w:rPr>
              <w:t>RANTOR</w:t>
            </w:r>
          </w:p>
        </w:tc>
        <w:tc>
          <w:tcPr>
            <w:tcW w:w="1950" w:type="dxa"/>
            <w:vAlign w:val="bottom"/>
          </w:tcPr>
          <w:p w:rsidR="00904D47" w:rsidRPr="001F27E3" w:rsidRDefault="00904D47" w:rsidP="00733DB3">
            <w:pPr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1F27E3">
              <w:rPr>
                <w:rFonts w:ascii="宋体" w:hAnsi="宋体" w:cs="宋体" w:hint="eastAsia"/>
                <w:color w:val="FF0000"/>
                <w:sz w:val="21"/>
                <w:szCs w:val="21"/>
              </w:rPr>
              <w:t>被授权公司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3F5ACF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GRANT_TYPE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授权类型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GRANT_PROPERTY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授权性质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GRANT_LIMIT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授权期限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CONTRACT_DATE_BEGIN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合同生效日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DATE(10)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CONTRACT_DATE_END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合同完结日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DATE(10)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DEVELOP_LIMIT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产品开发期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DEVELOP_DATE_BEGIN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开发开始日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DATE(10)</w:t>
            </w:r>
          </w:p>
        </w:tc>
        <w:tc>
          <w:tcPr>
            <w:tcW w:w="2829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DEVELOP_DATE_END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开发结束日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DATE(10)</w:t>
            </w:r>
          </w:p>
        </w:tc>
        <w:tc>
          <w:tcPr>
            <w:tcW w:w="2829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CLEAR_LIMIT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产品清货期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CLEAR_DATE_</w:t>
            </w:r>
            <w:r>
              <w:rPr>
                <w:rFonts w:ascii="宋体" w:hAnsi="宋体"/>
                <w:sz w:val="21"/>
                <w:szCs w:val="21"/>
              </w:rPr>
              <w:t>B</w:t>
            </w:r>
            <w:r>
              <w:rPr>
                <w:rFonts w:ascii="宋体" w:hAnsi="宋体" w:hint="eastAsia"/>
                <w:sz w:val="21"/>
                <w:szCs w:val="21"/>
              </w:rPr>
              <w:t>EGIN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清货开始日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DATE(10)</w:t>
            </w:r>
          </w:p>
        </w:tc>
        <w:tc>
          <w:tcPr>
            <w:tcW w:w="2829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CLEAR_DATE_END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清货结束日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DATE(10)</w:t>
            </w:r>
          </w:p>
        </w:tc>
        <w:tc>
          <w:tcPr>
            <w:tcW w:w="2829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CHARGE_PREMIUM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权利金收取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GRANT_AREA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授权地区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MIN_PREMIUM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8B0EFB">
              <w:rPr>
                <w:rFonts w:ascii="宋体" w:hAnsi="宋体" w:hint="eastAsia"/>
                <w:sz w:val="21"/>
                <w:szCs w:val="21"/>
              </w:rPr>
              <w:t>保底权利金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MIN_SALE</w:t>
            </w:r>
          </w:p>
        </w:tc>
        <w:tc>
          <w:tcPr>
            <w:tcW w:w="1950" w:type="dxa"/>
            <w:vAlign w:val="bottom"/>
          </w:tcPr>
          <w:p w:rsidR="00904D47" w:rsidRPr="008B0EFB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最低销售额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SALE_ROYALTY_RATE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销售提成比例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VARCHAR2(6)</w:t>
            </w:r>
          </w:p>
        </w:tc>
        <w:tc>
          <w:tcPr>
            <w:tcW w:w="2829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GRANT_ITEM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授权品项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SELL_CHANNEL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销售渠道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BY_FRANCHISOR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转授权方公司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SECURITY_LABEL_PRICE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防伪标签单价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904D47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04D47" w:rsidRPr="00173D54" w:rsidRDefault="00904D47" w:rsidP="00904D47">
      <w:pPr>
        <w:rPr>
          <w:rFonts w:ascii="宋体" w:hAnsi="宋体"/>
        </w:rPr>
      </w:pP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904D47" w:rsidRPr="00173D54" w:rsidRDefault="00904D47" w:rsidP="00904D47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lastRenderedPageBreak/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904D47" w:rsidRPr="00173D54" w:rsidTr="00733DB3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904D47" w:rsidRPr="00173D54" w:rsidTr="00733DB3">
        <w:trPr>
          <w:jc w:val="center"/>
        </w:trPr>
        <w:tc>
          <w:tcPr>
            <w:tcW w:w="1561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>
              <w:rPr>
                <w:rFonts w:ascii="宋体" w:hAnsi="宋体" w:hint="eastAsia"/>
                <w:sz w:val="21"/>
                <w:szCs w:val="21"/>
              </w:rPr>
              <w:t>_CONTRACT</w:t>
            </w:r>
          </w:p>
        </w:tc>
        <w:tc>
          <w:tcPr>
            <w:tcW w:w="1644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CONTRACT_CODE</w:t>
            </w:r>
          </w:p>
        </w:tc>
        <w:tc>
          <w:tcPr>
            <w:tcW w:w="1712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904D47" w:rsidRPr="00173D54" w:rsidRDefault="00904D47" w:rsidP="00904D47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904D47" w:rsidRPr="00173D54" w:rsidTr="00733DB3">
        <w:trPr>
          <w:jc w:val="center"/>
        </w:trPr>
        <w:tc>
          <w:tcPr>
            <w:tcW w:w="3827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904D47" w:rsidRPr="00173D54" w:rsidTr="00733DB3">
        <w:trPr>
          <w:jc w:val="center"/>
        </w:trPr>
        <w:tc>
          <w:tcPr>
            <w:tcW w:w="3827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904D47" w:rsidRPr="00173D54" w:rsidTr="00733DB3">
        <w:trPr>
          <w:jc w:val="center"/>
        </w:trPr>
        <w:tc>
          <w:tcPr>
            <w:tcW w:w="3827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904D47" w:rsidRPr="00173D54" w:rsidTr="00733DB3">
        <w:trPr>
          <w:jc w:val="center"/>
        </w:trPr>
        <w:tc>
          <w:tcPr>
            <w:tcW w:w="3827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904D47" w:rsidRPr="00173D54" w:rsidRDefault="00904D47" w:rsidP="00904D47">
      <w:pPr>
        <w:rPr>
          <w:rFonts w:ascii="宋体" w:hAnsi="宋体"/>
        </w:rPr>
      </w:pPr>
    </w:p>
    <w:p w:rsidR="00904D47" w:rsidRPr="00173D54" w:rsidRDefault="00904D47" w:rsidP="00904D47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SELL_CHANNEL销售渠道</w:t>
      </w:r>
      <w:r w:rsidRPr="00173D54">
        <w:rPr>
          <w:rFonts w:ascii="宋体" w:hAnsi="宋体" w:hint="eastAsia"/>
        </w:rPr>
        <w:t>信息表</w:t>
      </w: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销售渠道</w:t>
      </w:r>
      <w:r w:rsidRPr="00173D54">
        <w:rPr>
          <w:rFonts w:ascii="宋体" w:hAnsi="宋体" w:hint="eastAsia"/>
        </w:rPr>
        <w:t>信息。</w:t>
      </w: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</w:t>
      </w:r>
      <w:r>
        <w:rPr>
          <w:rFonts w:ascii="宋体" w:hAnsi="宋体" w:hint="eastAsia"/>
          <w:bCs/>
        </w:rPr>
        <w:t>关联项目信息表(</w:t>
      </w:r>
      <w:r w:rsidRPr="002B517E">
        <w:rPr>
          <w:rFonts w:ascii="宋体" w:hAnsi="宋体" w:hint="eastAsia"/>
          <w:bCs/>
        </w:rPr>
        <w:t>TBAA_</w:t>
      </w:r>
      <w:r w:rsidR="00774AF4">
        <w:rPr>
          <w:rFonts w:ascii="宋体" w:hAnsi="宋体" w:hint="eastAsia"/>
          <w:bCs/>
        </w:rPr>
        <w:t>PROJECT</w:t>
      </w:r>
      <w:r>
        <w:rPr>
          <w:rFonts w:ascii="宋体" w:hAnsi="宋体" w:hint="eastAsia"/>
          <w:bCs/>
        </w:rPr>
        <w:t>)</w:t>
      </w: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904D47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904D47" w:rsidRPr="00173D54" w:rsidTr="00733DB3">
        <w:trPr>
          <w:jc w:val="center"/>
        </w:trPr>
        <w:tc>
          <w:tcPr>
            <w:tcW w:w="2489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SELL_CHANNEL</w:t>
            </w:r>
          </w:p>
        </w:tc>
        <w:tc>
          <w:tcPr>
            <w:tcW w:w="378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销售渠道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信息表</w:t>
            </w:r>
          </w:p>
        </w:tc>
        <w:tc>
          <w:tcPr>
            <w:tcW w:w="298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04D47" w:rsidRPr="00173D54" w:rsidRDefault="00904D47" w:rsidP="00904D47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904D47" w:rsidRPr="00173D54" w:rsidTr="00733DB3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CHANNEL_CODE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渠道编号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CHANNEL_TYPE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渠道类型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3F5ACF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CHANNEL_DETAIL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具体渠道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amount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数量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EXPECT_SALES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预计销售额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ATTACHMENT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销售渠道资料附件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774AF4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PROJECT</w:t>
            </w:r>
            <w:r w:rsidR="00904D47" w:rsidRPr="00E402D0">
              <w:rPr>
                <w:rFonts w:ascii="宋体" w:hAnsi="宋体"/>
                <w:sz w:val="21"/>
                <w:szCs w:val="21"/>
              </w:rPr>
              <w:t>_CODE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依赖项目信息表</w:t>
            </w:r>
          </w:p>
        </w:tc>
      </w:tr>
    </w:tbl>
    <w:p w:rsidR="00904D47" w:rsidRPr="00173D54" w:rsidRDefault="00904D47" w:rsidP="00904D47">
      <w:pPr>
        <w:rPr>
          <w:rFonts w:ascii="宋体" w:hAnsi="宋体"/>
        </w:rPr>
      </w:pP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904D47" w:rsidRPr="00173D54" w:rsidRDefault="00904D47" w:rsidP="00904D47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904D47" w:rsidRPr="00173D54" w:rsidTr="00733DB3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904D47" w:rsidRPr="00173D54" w:rsidTr="00733DB3">
        <w:trPr>
          <w:jc w:val="center"/>
        </w:trPr>
        <w:tc>
          <w:tcPr>
            <w:tcW w:w="1561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>
              <w:rPr>
                <w:rFonts w:ascii="宋体" w:hAnsi="宋体" w:hint="eastAsia"/>
                <w:sz w:val="21"/>
                <w:szCs w:val="21"/>
              </w:rPr>
              <w:t>_CHANNEL</w:t>
            </w:r>
          </w:p>
        </w:tc>
        <w:tc>
          <w:tcPr>
            <w:tcW w:w="1644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CHANNEL_CODE</w:t>
            </w:r>
          </w:p>
        </w:tc>
        <w:tc>
          <w:tcPr>
            <w:tcW w:w="1712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904D47" w:rsidRPr="00173D54" w:rsidTr="00733DB3">
        <w:trPr>
          <w:jc w:val="center"/>
        </w:trPr>
        <w:tc>
          <w:tcPr>
            <w:tcW w:w="1561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FK_TBAA_CHANNEL_</w:t>
            </w:r>
            <w:r w:rsidR="00774AF4">
              <w:rPr>
                <w:rFonts w:ascii="宋体" w:hAnsi="宋体" w:hint="eastAsia"/>
                <w:sz w:val="21"/>
                <w:szCs w:val="21"/>
              </w:rPr>
              <w:t>PROJECT</w:t>
            </w:r>
          </w:p>
        </w:tc>
        <w:tc>
          <w:tcPr>
            <w:tcW w:w="1644" w:type="dxa"/>
          </w:tcPr>
          <w:p w:rsidR="00904D47" w:rsidRDefault="00774AF4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PROJECT</w:t>
            </w:r>
            <w:r w:rsidR="00904D47">
              <w:rPr>
                <w:rFonts w:ascii="宋体" w:hAnsi="宋体" w:hint="eastAsia"/>
                <w:sz w:val="21"/>
                <w:szCs w:val="21"/>
              </w:rPr>
              <w:t>_CODE</w:t>
            </w:r>
          </w:p>
        </w:tc>
        <w:tc>
          <w:tcPr>
            <w:tcW w:w="1712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904D47" w:rsidRPr="00173D54" w:rsidRDefault="00774AF4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PROJECT</w:t>
            </w:r>
            <w:r w:rsidR="00904D47">
              <w:rPr>
                <w:rFonts w:ascii="宋体" w:hAnsi="宋体" w:hint="eastAsia"/>
                <w:sz w:val="21"/>
                <w:szCs w:val="21"/>
              </w:rPr>
              <w:t>_CODE</w:t>
            </w:r>
          </w:p>
        </w:tc>
        <w:tc>
          <w:tcPr>
            <w:tcW w:w="140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904D47" w:rsidRPr="00173D54" w:rsidRDefault="00904D47" w:rsidP="00904D47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904D47" w:rsidRPr="00173D54" w:rsidTr="00733DB3">
        <w:trPr>
          <w:jc w:val="center"/>
        </w:trPr>
        <w:tc>
          <w:tcPr>
            <w:tcW w:w="3827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904D47" w:rsidRPr="00173D54" w:rsidTr="00733DB3">
        <w:trPr>
          <w:jc w:val="center"/>
        </w:trPr>
        <w:tc>
          <w:tcPr>
            <w:tcW w:w="3827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904D47" w:rsidRPr="00173D54" w:rsidTr="00733DB3">
        <w:trPr>
          <w:jc w:val="center"/>
        </w:trPr>
        <w:tc>
          <w:tcPr>
            <w:tcW w:w="3827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904D47" w:rsidRPr="00173D54" w:rsidTr="00733DB3">
        <w:trPr>
          <w:jc w:val="center"/>
        </w:trPr>
        <w:tc>
          <w:tcPr>
            <w:tcW w:w="3827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904D47" w:rsidRDefault="00904D47" w:rsidP="00904D47">
      <w:pPr>
        <w:rPr>
          <w:rFonts w:ascii="宋体" w:hAnsi="宋体"/>
        </w:rPr>
      </w:pPr>
    </w:p>
    <w:p w:rsidR="00904D47" w:rsidRPr="00173D54" w:rsidRDefault="00904D47" w:rsidP="00904D47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lastRenderedPageBreak/>
        <w:t>TBAA_</w:t>
      </w:r>
      <w:r>
        <w:rPr>
          <w:rFonts w:ascii="宋体" w:hAnsi="宋体" w:hint="eastAsia"/>
        </w:rPr>
        <w:t>CONTRACT_USER项目人员</w:t>
      </w:r>
      <w:r w:rsidRPr="00173D54">
        <w:rPr>
          <w:rFonts w:ascii="宋体" w:hAnsi="宋体" w:hint="eastAsia"/>
        </w:rPr>
        <w:t>信息表</w:t>
      </w: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</w:t>
      </w:r>
      <w:proofErr w:type="gramStart"/>
      <w:r w:rsidRPr="00173D54">
        <w:rPr>
          <w:rFonts w:ascii="宋体" w:hAnsi="宋体" w:hint="eastAsia"/>
        </w:rPr>
        <w:t>中</w:t>
      </w:r>
      <w:r>
        <w:rPr>
          <w:rFonts w:ascii="宋体" w:hAnsi="宋体" w:hint="eastAsia"/>
        </w:rPr>
        <w:t>项目</w:t>
      </w:r>
      <w:proofErr w:type="gramEnd"/>
      <w:r>
        <w:rPr>
          <w:rFonts w:ascii="宋体" w:hAnsi="宋体" w:hint="eastAsia"/>
        </w:rPr>
        <w:t>相关人员</w:t>
      </w:r>
      <w:r w:rsidRPr="00173D54">
        <w:rPr>
          <w:rFonts w:ascii="宋体" w:hAnsi="宋体" w:hint="eastAsia"/>
        </w:rPr>
        <w:t>信息。</w:t>
      </w: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</w:t>
      </w:r>
      <w:r>
        <w:rPr>
          <w:rFonts w:ascii="宋体" w:hAnsi="宋体" w:hint="eastAsia"/>
          <w:bCs/>
        </w:rPr>
        <w:t>关联项目信息表(</w:t>
      </w:r>
      <w:r w:rsidRPr="002B517E">
        <w:rPr>
          <w:rFonts w:ascii="宋体" w:hAnsi="宋体" w:hint="eastAsia"/>
          <w:bCs/>
        </w:rPr>
        <w:t>TBAA_</w:t>
      </w:r>
      <w:r w:rsidR="00774AF4">
        <w:rPr>
          <w:rFonts w:ascii="宋体" w:hAnsi="宋体" w:hint="eastAsia"/>
          <w:bCs/>
        </w:rPr>
        <w:t>PROJECT</w:t>
      </w:r>
      <w:r>
        <w:rPr>
          <w:rFonts w:ascii="宋体" w:hAnsi="宋体" w:hint="eastAsia"/>
          <w:bCs/>
        </w:rPr>
        <w:t>)、用户信息表(TBAA_USER)</w:t>
      </w: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904D47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904D47" w:rsidRPr="00173D54" w:rsidTr="00733DB3">
        <w:trPr>
          <w:jc w:val="center"/>
        </w:trPr>
        <w:tc>
          <w:tcPr>
            <w:tcW w:w="2489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CONTRACT_USER</w:t>
            </w:r>
          </w:p>
        </w:tc>
        <w:tc>
          <w:tcPr>
            <w:tcW w:w="378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项目人员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信息表</w:t>
            </w:r>
          </w:p>
        </w:tc>
        <w:tc>
          <w:tcPr>
            <w:tcW w:w="298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04D47" w:rsidRPr="00173D54" w:rsidRDefault="00904D47" w:rsidP="00904D47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904D47" w:rsidRPr="00173D54" w:rsidTr="00733DB3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CONTRACT_USER_CODE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项目人员编号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CONTRACT_AUTH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项目权限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VARCHAR2(6)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001:设计师，002：代理商审批，003：授权经理审批，004：</w:t>
            </w:r>
            <w:proofErr w:type="gramStart"/>
            <w:r>
              <w:rPr>
                <w:rFonts w:ascii="宋体" w:hAnsi="宋体" w:cs="宋体" w:hint="eastAsia"/>
                <w:sz w:val="21"/>
                <w:szCs w:val="21"/>
              </w:rPr>
              <w:t>腾讯项目</w:t>
            </w:r>
            <w:proofErr w:type="gramEnd"/>
            <w:r>
              <w:rPr>
                <w:rFonts w:ascii="宋体" w:hAnsi="宋体" w:cs="宋体" w:hint="eastAsia"/>
                <w:sz w:val="21"/>
                <w:szCs w:val="21"/>
              </w:rPr>
              <w:t>组审批</w:t>
            </w: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3F5ACF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USER_CODE</w:t>
            </w:r>
          </w:p>
        </w:tc>
        <w:tc>
          <w:tcPr>
            <w:tcW w:w="1950" w:type="dxa"/>
            <w:vAlign w:val="bottom"/>
          </w:tcPr>
          <w:p w:rsidR="00904D47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依赖用户信息表</w:t>
            </w: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4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774AF4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PROJECT</w:t>
            </w:r>
            <w:r w:rsidR="00904D47" w:rsidRPr="00E402D0">
              <w:rPr>
                <w:rFonts w:ascii="宋体" w:hAnsi="宋体"/>
                <w:sz w:val="21"/>
                <w:szCs w:val="21"/>
              </w:rPr>
              <w:t>_CODE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依赖项目信息表</w:t>
            </w:r>
          </w:p>
        </w:tc>
      </w:tr>
    </w:tbl>
    <w:p w:rsidR="00904D47" w:rsidRPr="00173D54" w:rsidRDefault="00904D47" w:rsidP="00904D47">
      <w:pPr>
        <w:rPr>
          <w:rFonts w:ascii="宋体" w:hAnsi="宋体"/>
        </w:rPr>
      </w:pP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904D47" w:rsidRPr="00173D54" w:rsidRDefault="00904D47" w:rsidP="00904D47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904D47" w:rsidRPr="00173D54" w:rsidTr="00733DB3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904D47" w:rsidRPr="00173D54" w:rsidTr="00733DB3">
        <w:trPr>
          <w:jc w:val="center"/>
        </w:trPr>
        <w:tc>
          <w:tcPr>
            <w:tcW w:w="1561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>
              <w:rPr>
                <w:rFonts w:ascii="宋体" w:hAnsi="宋体" w:hint="eastAsia"/>
                <w:sz w:val="21"/>
                <w:szCs w:val="21"/>
              </w:rPr>
              <w:t>_CONTRACT_USER_CODE</w:t>
            </w:r>
          </w:p>
        </w:tc>
        <w:tc>
          <w:tcPr>
            <w:tcW w:w="1644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CONTRACT_USER_CODE</w:t>
            </w:r>
          </w:p>
        </w:tc>
        <w:tc>
          <w:tcPr>
            <w:tcW w:w="1712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904D47" w:rsidRPr="00173D54" w:rsidTr="00733DB3">
        <w:trPr>
          <w:jc w:val="center"/>
        </w:trPr>
        <w:tc>
          <w:tcPr>
            <w:tcW w:w="1561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FK_TBAA_CONTRACT_USER</w:t>
            </w:r>
          </w:p>
        </w:tc>
        <w:tc>
          <w:tcPr>
            <w:tcW w:w="1644" w:type="dxa"/>
          </w:tcPr>
          <w:p w:rsidR="00904D47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USER_CODE</w:t>
            </w:r>
          </w:p>
        </w:tc>
        <w:tc>
          <w:tcPr>
            <w:tcW w:w="1712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USER_CODE</w:t>
            </w:r>
          </w:p>
        </w:tc>
        <w:tc>
          <w:tcPr>
            <w:tcW w:w="140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904D47" w:rsidRPr="00173D54" w:rsidTr="00733DB3">
        <w:trPr>
          <w:jc w:val="center"/>
        </w:trPr>
        <w:tc>
          <w:tcPr>
            <w:tcW w:w="1561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FK_TBAA_CHANNEL_</w:t>
            </w:r>
            <w:r w:rsidR="00774AF4">
              <w:rPr>
                <w:rFonts w:ascii="宋体" w:hAnsi="宋体" w:hint="eastAsia"/>
                <w:sz w:val="21"/>
                <w:szCs w:val="21"/>
              </w:rPr>
              <w:t>PROJECT</w:t>
            </w:r>
          </w:p>
        </w:tc>
        <w:tc>
          <w:tcPr>
            <w:tcW w:w="1644" w:type="dxa"/>
          </w:tcPr>
          <w:p w:rsidR="00904D47" w:rsidRDefault="00774AF4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PROJECT</w:t>
            </w:r>
            <w:r w:rsidR="00904D47">
              <w:rPr>
                <w:rFonts w:ascii="宋体" w:hAnsi="宋体" w:hint="eastAsia"/>
                <w:sz w:val="21"/>
                <w:szCs w:val="21"/>
              </w:rPr>
              <w:t>_CODE</w:t>
            </w:r>
          </w:p>
        </w:tc>
        <w:tc>
          <w:tcPr>
            <w:tcW w:w="1712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904D47" w:rsidRPr="00173D54" w:rsidRDefault="00774AF4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PROJECT</w:t>
            </w:r>
            <w:r w:rsidR="00904D47">
              <w:rPr>
                <w:rFonts w:ascii="宋体" w:hAnsi="宋体" w:hint="eastAsia"/>
                <w:sz w:val="21"/>
                <w:szCs w:val="21"/>
              </w:rPr>
              <w:t>_CODE</w:t>
            </w:r>
          </w:p>
        </w:tc>
        <w:tc>
          <w:tcPr>
            <w:tcW w:w="140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904D47" w:rsidRPr="00173D54" w:rsidRDefault="00904D47" w:rsidP="00904D47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904D47" w:rsidRPr="00173D54" w:rsidTr="00733DB3">
        <w:trPr>
          <w:jc w:val="center"/>
        </w:trPr>
        <w:tc>
          <w:tcPr>
            <w:tcW w:w="3827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904D47" w:rsidRPr="00173D54" w:rsidTr="00733DB3">
        <w:trPr>
          <w:jc w:val="center"/>
        </w:trPr>
        <w:tc>
          <w:tcPr>
            <w:tcW w:w="3827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904D47" w:rsidRPr="00173D54" w:rsidTr="00733DB3">
        <w:trPr>
          <w:jc w:val="center"/>
        </w:trPr>
        <w:tc>
          <w:tcPr>
            <w:tcW w:w="3827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904D47" w:rsidRPr="00173D54" w:rsidTr="00733DB3">
        <w:trPr>
          <w:jc w:val="center"/>
        </w:trPr>
        <w:tc>
          <w:tcPr>
            <w:tcW w:w="3827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904D47" w:rsidRPr="00173D54" w:rsidRDefault="00904D47" w:rsidP="00904D47">
      <w:pPr>
        <w:rPr>
          <w:rFonts w:ascii="宋体" w:hAnsi="宋体"/>
        </w:rPr>
      </w:pPr>
    </w:p>
    <w:p w:rsidR="00904D47" w:rsidRPr="00173D54" w:rsidRDefault="00904D47" w:rsidP="00904D47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PRODUCT_LICENSE产品开发许可证</w:t>
      </w:r>
      <w:r w:rsidRPr="00173D54">
        <w:rPr>
          <w:rFonts w:ascii="宋体" w:hAnsi="宋体" w:hint="eastAsia"/>
        </w:rPr>
        <w:t>信息表</w:t>
      </w: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产品开发许可证</w:t>
      </w:r>
      <w:r w:rsidRPr="00173D54">
        <w:rPr>
          <w:rFonts w:ascii="宋体" w:hAnsi="宋体" w:hint="eastAsia"/>
        </w:rPr>
        <w:t>信息。</w:t>
      </w: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</w:t>
      </w:r>
      <w:r>
        <w:rPr>
          <w:rFonts w:ascii="宋体" w:hAnsi="宋体" w:hint="eastAsia"/>
          <w:bCs/>
        </w:rPr>
        <w:t>关联项目信息表(</w:t>
      </w:r>
      <w:r w:rsidRPr="002B517E">
        <w:rPr>
          <w:rFonts w:ascii="宋体" w:hAnsi="宋体" w:hint="eastAsia"/>
          <w:bCs/>
        </w:rPr>
        <w:t>TBAA_</w:t>
      </w:r>
      <w:r w:rsidR="00774AF4">
        <w:rPr>
          <w:rFonts w:ascii="宋体" w:hAnsi="宋体" w:hint="eastAsia"/>
          <w:bCs/>
        </w:rPr>
        <w:t>PROJECT</w:t>
      </w:r>
      <w:r>
        <w:rPr>
          <w:rFonts w:ascii="宋体" w:hAnsi="宋体" w:hint="eastAsia"/>
          <w:bCs/>
        </w:rPr>
        <w:t>)</w:t>
      </w: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904D47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904D47" w:rsidRPr="00173D54" w:rsidTr="00733DB3">
        <w:trPr>
          <w:jc w:val="center"/>
        </w:trPr>
        <w:tc>
          <w:tcPr>
            <w:tcW w:w="2489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PRODUCT_LICENSE</w:t>
            </w:r>
          </w:p>
        </w:tc>
        <w:tc>
          <w:tcPr>
            <w:tcW w:w="378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产品开发许可证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信息表</w:t>
            </w:r>
          </w:p>
        </w:tc>
        <w:tc>
          <w:tcPr>
            <w:tcW w:w="298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04D47" w:rsidRPr="00173D54" w:rsidRDefault="00904D47" w:rsidP="00904D47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110"/>
        <w:gridCol w:w="1950"/>
        <w:gridCol w:w="1375"/>
        <w:gridCol w:w="2829"/>
      </w:tblGrid>
      <w:tr w:rsidR="00904D47" w:rsidRPr="00173D54" w:rsidTr="00733DB3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904D47" w:rsidRPr="00173D54" w:rsidRDefault="00904D47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LICENSE_CODE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许可证编号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LICENSE_NAME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许可证名称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ATTACHMENT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许可证附件</w:t>
            </w: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04D47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D47" w:rsidRPr="00173D54" w:rsidRDefault="00904D47" w:rsidP="00904D47">
            <w:pPr>
              <w:widowControl/>
              <w:numPr>
                <w:ilvl w:val="0"/>
                <w:numId w:val="3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04D47" w:rsidRPr="00173D54" w:rsidRDefault="00774AF4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PROJECT</w:t>
            </w:r>
            <w:r w:rsidR="00904D47" w:rsidRPr="00E402D0">
              <w:rPr>
                <w:rFonts w:ascii="宋体" w:hAnsi="宋体"/>
                <w:sz w:val="21"/>
                <w:szCs w:val="21"/>
              </w:rPr>
              <w:t>_CODE</w:t>
            </w:r>
          </w:p>
        </w:tc>
        <w:tc>
          <w:tcPr>
            <w:tcW w:w="1950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904D47" w:rsidRPr="00173D54" w:rsidRDefault="00904D47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依赖项目信息表</w:t>
            </w:r>
          </w:p>
        </w:tc>
      </w:tr>
    </w:tbl>
    <w:p w:rsidR="00904D47" w:rsidRPr="00173D54" w:rsidRDefault="00904D47" w:rsidP="00904D47">
      <w:pPr>
        <w:rPr>
          <w:rFonts w:ascii="宋体" w:hAnsi="宋体"/>
        </w:rPr>
      </w:pPr>
    </w:p>
    <w:p w:rsidR="00904D47" w:rsidRPr="00173D54" w:rsidRDefault="00904D47" w:rsidP="00904D47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904D47" w:rsidRPr="00173D54" w:rsidRDefault="00904D47" w:rsidP="00904D47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904D47" w:rsidRPr="00173D54" w:rsidTr="00733DB3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904D47" w:rsidRPr="00173D54" w:rsidTr="00733DB3">
        <w:trPr>
          <w:jc w:val="center"/>
        </w:trPr>
        <w:tc>
          <w:tcPr>
            <w:tcW w:w="1561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>
              <w:rPr>
                <w:rFonts w:ascii="宋体" w:hAnsi="宋体" w:hint="eastAsia"/>
                <w:sz w:val="21"/>
                <w:szCs w:val="21"/>
              </w:rPr>
              <w:t>_LICENSE</w:t>
            </w:r>
          </w:p>
        </w:tc>
        <w:tc>
          <w:tcPr>
            <w:tcW w:w="1644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LICENSE_CODE</w:t>
            </w:r>
          </w:p>
        </w:tc>
        <w:tc>
          <w:tcPr>
            <w:tcW w:w="1712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904D47" w:rsidRPr="00173D54" w:rsidTr="00733DB3">
        <w:trPr>
          <w:jc w:val="center"/>
        </w:trPr>
        <w:tc>
          <w:tcPr>
            <w:tcW w:w="1561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FK_TBAA_LICENSE_</w:t>
            </w:r>
            <w:r w:rsidR="00774AF4">
              <w:rPr>
                <w:rFonts w:ascii="宋体" w:hAnsi="宋体" w:hint="eastAsia"/>
                <w:sz w:val="21"/>
                <w:szCs w:val="21"/>
              </w:rPr>
              <w:t>PROJECT</w:t>
            </w:r>
          </w:p>
        </w:tc>
        <w:tc>
          <w:tcPr>
            <w:tcW w:w="1644" w:type="dxa"/>
          </w:tcPr>
          <w:p w:rsidR="00904D47" w:rsidRDefault="00774AF4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PROJECT</w:t>
            </w:r>
            <w:r w:rsidR="00904D47">
              <w:rPr>
                <w:rFonts w:ascii="宋体" w:hAnsi="宋体" w:hint="eastAsia"/>
                <w:sz w:val="21"/>
                <w:szCs w:val="21"/>
              </w:rPr>
              <w:t>_CODE</w:t>
            </w:r>
          </w:p>
        </w:tc>
        <w:tc>
          <w:tcPr>
            <w:tcW w:w="1712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904D47" w:rsidRPr="00173D54" w:rsidRDefault="00774AF4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PROJECT</w:t>
            </w:r>
            <w:r w:rsidR="00904D47">
              <w:rPr>
                <w:rFonts w:ascii="宋体" w:hAnsi="宋体" w:hint="eastAsia"/>
                <w:sz w:val="21"/>
                <w:szCs w:val="21"/>
              </w:rPr>
              <w:t>_CODE</w:t>
            </w:r>
          </w:p>
        </w:tc>
        <w:tc>
          <w:tcPr>
            <w:tcW w:w="1400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904D47" w:rsidRPr="00173D54" w:rsidRDefault="00904D47" w:rsidP="00904D47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904D47" w:rsidRPr="00173D54" w:rsidTr="00733DB3">
        <w:trPr>
          <w:jc w:val="center"/>
        </w:trPr>
        <w:tc>
          <w:tcPr>
            <w:tcW w:w="3827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904D47" w:rsidRPr="00173D54" w:rsidRDefault="00904D47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904D47" w:rsidRPr="00173D54" w:rsidTr="00733DB3">
        <w:trPr>
          <w:jc w:val="center"/>
        </w:trPr>
        <w:tc>
          <w:tcPr>
            <w:tcW w:w="3827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904D47" w:rsidRPr="00173D54" w:rsidTr="00733DB3">
        <w:trPr>
          <w:jc w:val="center"/>
        </w:trPr>
        <w:tc>
          <w:tcPr>
            <w:tcW w:w="3827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904D47" w:rsidRPr="00173D54" w:rsidTr="00733DB3">
        <w:trPr>
          <w:jc w:val="center"/>
        </w:trPr>
        <w:tc>
          <w:tcPr>
            <w:tcW w:w="3827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904D47" w:rsidRPr="00173D54" w:rsidRDefault="00904D47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904D47" w:rsidRPr="00904D47" w:rsidRDefault="00904D47" w:rsidP="00904D47"/>
    <w:p w:rsidR="00C74BB0" w:rsidRPr="00173D54" w:rsidRDefault="00C74BB0" w:rsidP="00C74BB0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COMPANY_INFO公司信息表</w:t>
      </w:r>
    </w:p>
    <w:p w:rsidR="00C74BB0" w:rsidRPr="00173D54" w:rsidRDefault="00C74BB0" w:rsidP="00C74BB0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>
        <w:rPr>
          <w:rFonts w:ascii="宋体" w:hAnsi="宋体" w:hint="eastAsia"/>
        </w:rPr>
        <w:t>公司的基本信息</w:t>
      </w:r>
    </w:p>
    <w:p w:rsidR="00C74BB0" w:rsidRPr="00173D54" w:rsidRDefault="00C74BB0" w:rsidP="00C74BB0">
      <w:pPr>
        <w:numPr>
          <w:ilvl w:val="1"/>
          <w:numId w:val="0"/>
        </w:numPr>
        <w:tabs>
          <w:tab w:val="num" w:pos="0"/>
        </w:tabs>
        <w:ind w:leftChars="-150" w:left="840" w:hangingChars="500" w:hanging="120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关联描述：无</w:t>
      </w:r>
    </w:p>
    <w:p w:rsidR="00C74BB0" w:rsidRPr="00173D54" w:rsidRDefault="00C74BB0" w:rsidP="00C74BB0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9"/>
        <w:gridCol w:w="3780"/>
        <w:gridCol w:w="2980"/>
      </w:tblGrid>
      <w:tr w:rsidR="00C74BB0" w:rsidRPr="00173D54" w:rsidTr="00733DB3">
        <w:trPr>
          <w:jc w:val="center"/>
        </w:trPr>
        <w:tc>
          <w:tcPr>
            <w:tcW w:w="2489" w:type="dxa"/>
            <w:shd w:val="pct25" w:color="auto" w:fill="auto"/>
          </w:tcPr>
          <w:p w:rsidR="00C74BB0" w:rsidRPr="00173D54" w:rsidRDefault="00C74BB0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C74BB0" w:rsidRPr="00173D54" w:rsidRDefault="00C74BB0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C74BB0" w:rsidRPr="00173D54" w:rsidRDefault="00C74BB0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C74BB0" w:rsidRPr="00173D54" w:rsidTr="00733DB3">
        <w:trPr>
          <w:jc w:val="center"/>
        </w:trPr>
        <w:tc>
          <w:tcPr>
            <w:tcW w:w="2489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220C95">
              <w:rPr>
                <w:rFonts w:ascii="宋体" w:hAnsi="宋体"/>
                <w:sz w:val="21"/>
                <w:szCs w:val="21"/>
              </w:rPr>
              <w:t>TBAA_COMPANY_INFO</w:t>
            </w:r>
          </w:p>
        </w:tc>
        <w:tc>
          <w:tcPr>
            <w:tcW w:w="3780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公司信息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74BB0" w:rsidRPr="00173D54" w:rsidRDefault="00C74BB0" w:rsidP="00C74BB0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2530"/>
        <w:gridCol w:w="1822"/>
        <w:gridCol w:w="1375"/>
        <w:gridCol w:w="2537"/>
      </w:tblGrid>
      <w:tr w:rsidR="00C74BB0" w:rsidRPr="00173D54" w:rsidTr="00733DB3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530" w:type="dxa"/>
            <w:shd w:val="clear" w:color="auto" w:fill="C0C0C0"/>
          </w:tcPr>
          <w:p w:rsidR="00C74BB0" w:rsidRPr="00173D54" w:rsidRDefault="00C74BB0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822" w:type="dxa"/>
            <w:shd w:val="clear" w:color="auto" w:fill="C0C0C0"/>
          </w:tcPr>
          <w:p w:rsidR="00C74BB0" w:rsidRPr="00173D54" w:rsidRDefault="00C74BB0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C74BB0" w:rsidRPr="00173D54" w:rsidRDefault="00C74BB0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537" w:type="dxa"/>
            <w:shd w:val="clear" w:color="auto" w:fill="C0C0C0"/>
          </w:tcPr>
          <w:p w:rsidR="00C74BB0" w:rsidRPr="00173D54" w:rsidRDefault="00C74BB0" w:rsidP="00733DB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C74BB0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COMPANY_ID</w:t>
            </w:r>
          </w:p>
        </w:tc>
        <w:tc>
          <w:tcPr>
            <w:tcW w:w="1822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公司编号</w:t>
            </w:r>
          </w:p>
        </w:tc>
        <w:tc>
          <w:tcPr>
            <w:tcW w:w="1375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DC7859">
              <w:rPr>
                <w:rFonts w:ascii="宋体" w:hAnsi="宋体" w:hint="eastAsia"/>
                <w:sz w:val="21"/>
                <w:szCs w:val="21"/>
              </w:rPr>
              <w:t>生成规则</w:t>
            </w:r>
            <w:r>
              <w:rPr>
                <w:rFonts w:ascii="宋体" w:hAnsi="宋体" w:hint="eastAsia"/>
                <w:sz w:val="21"/>
                <w:szCs w:val="21"/>
              </w:rPr>
              <w:t>：自动生成ID号</w:t>
            </w:r>
          </w:p>
        </w:tc>
      </w:tr>
      <w:tr w:rsidR="00C74BB0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COMPANY_FNAME</w:t>
            </w:r>
          </w:p>
        </w:tc>
        <w:tc>
          <w:tcPr>
            <w:tcW w:w="1822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公司名称</w:t>
            </w:r>
          </w:p>
        </w:tc>
        <w:tc>
          <w:tcPr>
            <w:tcW w:w="1375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537" w:type="dxa"/>
            <w:vAlign w:val="bottom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COMPANY_SNAME</w:t>
            </w:r>
          </w:p>
        </w:tc>
        <w:tc>
          <w:tcPr>
            <w:tcW w:w="1822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公司简称</w:t>
            </w:r>
          </w:p>
        </w:tc>
        <w:tc>
          <w:tcPr>
            <w:tcW w:w="1375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537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Pr="003F5ACF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COMPANY_TYPE_ID</w:t>
            </w:r>
          </w:p>
        </w:tc>
        <w:tc>
          <w:tcPr>
            <w:tcW w:w="1822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公司类型</w:t>
            </w:r>
          </w:p>
        </w:tc>
        <w:tc>
          <w:tcPr>
            <w:tcW w:w="1375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VARCHAR2(6)</w:t>
            </w:r>
          </w:p>
        </w:tc>
        <w:tc>
          <w:tcPr>
            <w:tcW w:w="2537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参照数据字典</w:t>
            </w:r>
          </w:p>
        </w:tc>
      </w:tr>
      <w:tr w:rsidR="00C74BB0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COMPANY_TRADE</w:t>
            </w:r>
          </w:p>
        </w:tc>
        <w:tc>
          <w:tcPr>
            <w:tcW w:w="1822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所属行业</w:t>
            </w:r>
          </w:p>
        </w:tc>
        <w:tc>
          <w:tcPr>
            <w:tcW w:w="1375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537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IMP_PRODUCTS</w:t>
            </w:r>
          </w:p>
        </w:tc>
        <w:tc>
          <w:tcPr>
            <w:tcW w:w="1822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主要产品</w:t>
            </w:r>
          </w:p>
        </w:tc>
        <w:tc>
          <w:tcPr>
            <w:tcW w:w="1375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537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BULID_DATE</w:t>
            </w:r>
          </w:p>
        </w:tc>
        <w:tc>
          <w:tcPr>
            <w:tcW w:w="1822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成立时间</w:t>
            </w:r>
          </w:p>
        </w:tc>
        <w:tc>
          <w:tcPr>
            <w:tcW w:w="1375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</w:t>
            </w:r>
          </w:p>
        </w:tc>
        <w:tc>
          <w:tcPr>
            <w:tcW w:w="2537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REGISTER_CAPITAL</w:t>
            </w:r>
          </w:p>
        </w:tc>
        <w:tc>
          <w:tcPr>
            <w:tcW w:w="1822" w:type="dxa"/>
            <w:vAlign w:val="bottom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注册资本</w:t>
            </w:r>
          </w:p>
        </w:tc>
        <w:tc>
          <w:tcPr>
            <w:tcW w:w="1375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NUMBER(6)</w:t>
            </w:r>
          </w:p>
        </w:tc>
        <w:tc>
          <w:tcPr>
            <w:tcW w:w="2537" w:type="dxa"/>
            <w:vAlign w:val="bottom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COM_TURNOVER</w:t>
            </w:r>
          </w:p>
        </w:tc>
        <w:tc>
          <w:tcPr>
            <w:tcW w:w="1822" w:type="dxa"/>
            <w:vAlign w:val="bottom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营业额</w:t>
            </w:r>
          </w:p>
        </w:tc>
        <w:tc>
          <w:tcPr>
            <w:tcW w:w="1375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NUMBER(6)</w:t>
            </w:r>
          </w:p>
        </w:tc>
        <w:tc>
          <w:tcPr>
            <w:tcW w:w="2537" w:type="dxa"/>
            <w:vAlign w:val="bottom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EMPLOYEES_NUMBER</w:t>
            </w:r>
          </w:p>
        </w:tc>
        <w:tc>
          <w:tcPr>
            <w:tcW w:w="1822" w:type="dxa"/>
            <w:vAlign w:val="bottom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员工数量</w:t>
            </w:r>
          </w:p>
        </w:tc>
        <w:tc>
          <w:tcPr>
            <w:tcW w:w="1375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NUMBER(5)</w:t>
            </w:r>
          </w:p>
        </w:tc>
        <w:tc>
          <w:tcPr>
            <w:tcW w:w="2537" w:type="dxa"/>
            <w:vAlign w:val="bottom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BUSSINESS_AREA</w:t>
            </w:r>
          </w:p>
        </w:tc>
        <w:tc>
          <w:tcPr>
            <w:tcW w:w="1822" w:type="dxa"/>
            <w:vAlign w:val="bottom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营业地点</w:t>
            </w:r>
          </w:p>
        </w:tc>
        <w:tc>
          <w:tcPr>
            <w:tcW w:w="1375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537" w:type="dxa"/>
            <w:vAlign w:val="bottom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PRODUCTS_STANDARD_ID</w:t>
            </w:r>
          </w:p>
        </w:tc>
        <w:tc>
          <w:tcPr>
            <w:tcW w:w="1822" w:type="dxa"/>
            <w:vAlign w:val="bottom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产品执行标准</w:t>
            </w:r>
          </w:p>
        </w:tc>
        <w:tc>
          <w:tcPr>
            <w:tcW w:w="1375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VARCHAR2(6)</w:t>
            </w:r>
          </w:p>
        </w:tc>
        <w:tc>
          <w:tcPr>
            <w:tcW w:w="2537" w:type="dxa"/>
            <w:vAlign w:val="bottom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</w:t>
            </w:r>
          </w:p>
        </w:tc>
      </w:tr>
      <w:tr w:rsidR="00C74BB0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PRPDUCTS_LEVEL</w:t>
            </w:r>
          </w:p>
        </w:tc>
        <w:tc>
          <w:tcPr>
            <w:tcW w:w="1822" w:type="dxa"/>
            <w:vAlign w:val="bottom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产品定位</w:t>
            </w:r>
          </w:p>
        </w:tc>
        <w:tc>
          <w:tcPr>
            <w:tcW w:w="1375" w:type="dxa"/>
            <w:vAlign w:val="bottom"/>
          </w:tcPr>
          <w:p w:rsidR="00C74BB0" w:rsidRPr="00173D54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VARCHAR2(6)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</w:t>
            </w:r>
          </w:p>
        </w:tc>
      </w:tr>
      <w:tr w:rsidR="00C74BB0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PRICE_RANGE</w:t>
            </w:r>
          </w:p>
        </w:tc>
        <w:tc>
          <w:tcPr>
            <w:tcW w:w="1822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价格范围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PRODUCTS_STYLE</w:t>
            </w:r>
          </w:p>
        </w:tc>
        <w:tc>
          <w:tcPr>
            <w:tcW w:w="1822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产品风格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VARCHAR2(6)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</w:t>
            </w:r>
          </w:p>
        </w:tc>
      </w:tr>
      <w:tr w:rsidR="00C74BB0" w:rsidRPr="00173D54" w:rsidTr="00733DB3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COM_RELATIONSHIP</w:t>
            </w:r>
          </w:p>
        </w:tc>
        <w:tc>
          <w:tcPr>
            <w:tcW w:w="1822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联系人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COM_TELEPHONE</w:t>
            </w:r>
          </w:p>
        </w:tc>
        <w:tc>
          <w:tcPr>
            <w:tcW w:w="1822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联系方式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COM_WEBSITE</w:t>
            </w:r>
          </w:p>
        </w:tc>
        <w:tc>
          <w:tcPr>
            <w:tcW w:w="1822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公司网站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COM_ADDRESS</w:t>
            </w:r>
          </w:p>
        </w:tc>
        <w:tc>
          <w:tcPr>
            <w:tcW w:w="1822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地址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COM_REGISTER_NO</w:t>
            </w:r>
          </w:p>
        </w:tc>
        <w:tc>
          <w:tcPr>
            <w:tcW w:w="1822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51585D">
              <w:rPr>
                <w:rFonts w:ascii="宋体" w:hAnsi="宋体" w:hint="eastAsia"/>
                <w:sz w:val="21"/>
                <w:szCs w:val="21"/>
              </w:rPr>
              <w:t>营业执照注册号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COM_REGISTER_PIC</w:t>
            </w:r>
          </w:p>
        </w:tc>
        <w:tc>
          <w:tcPr>
            <w:tcW w:w="1822" w:type="dxa"/>
            <w:vAlign w:val="bottom"/>
          </w:tcPr>
          <w:p w:rsidR="00C74BB0" w:rsidRPr="0051585D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51585D">
              <w:rPr>
                <w:rFonts w:ascii="宋体" w:hAnsi="宋体" w:hint="eastAsia"/>
                <w:sz w:val="21"/>
                <w:szCs w:val="21"/>
              </w:rPr>
              <w:t>营业执照</w:t>
            </w:r>
            <w:r>
              <w:rPr>
                <w:rFonts w:ascii="宋体" w:hAnsi="宋体" w:hint="eastAsia"/>
                <w:sz w:val="21"/>
                <w:szCs w:val="21"/>
              </w:rPr>
              <w:t>图片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存放的是路径</w:t>
            </w: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COM_ORGANIZATION_NO</w:t>
            </w:r>
          </w:p>
        </w:tc>
        <w:tc>
          <w:tcPr>
            <w:tcW w:w="1822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51585D">
              <w:rPr>
                <w:rFonts w:ascii="宋体" w:hAnsi="宋体" w:hint="eastAsia"/>
                <w:sz w:val="21"/>
                <w:szCs w:val="21"/>
              </w:rPr>
              <w:t>组织机构代码证号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COM_ORGANIZATION_PIC</w:t>
            </w:r>
          </w:p>
        </w:tc>
        <w:tc>
          <w:tcPr>
            <w:tcW w:w="1822" w:type="dxa"/>
            <w:vAlign w:val="bottom"/>
          </w:tcPr>
          <w:p w:rsidR="00C74BB0" w:rsidRPr="0051585D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51585D">
              <w:rPr>
                <w:rFonts w:ascii="宋体" w:hAnsi="宋体" w:hint="eastAsia"/>
                <w:sz w:val="21"/>
                <w:szCs w:val="21"/>
              </w:rPr>
              <w:t>组织机构代码</w:t>
            </w:r>
            <w:proofErr w:type="gramStart"/>
            <w:r w:rsidRPr="0051585D">
              <w:rPr>
                <w:rFonts w:ascii="宋体" w:hAnsi="宋体" w:hint="eastAsia"/>
                <w:sz w:val="21"/>
                <w:szCs w:val="21"/>
              </w:rPr>
              <w:t>证</w:t>
            </w:r>
            <w:r>
              <w:rPr>
                <w:rFonts w:ascii="宋体" w:hAnsi="宋体" w:hint="eastAsia"/>
                <w:sz w:val="21"/>
                <w:szCs w:val="21"/>
              </w:rPr>
              <w:t>图片</w:t>
            </w:r>
            <w:proofErr w:type="gramEnd"/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存放的是路径</w:t>
            </w: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COM_TAX_NO</w:t>
            </w:r>
          </w:p>
        </w:tc>
        <w:tc>
          <w:tcPr>
            <w:tcW w:w="1822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51585D">
              <w:rPr>
                <w:rFonts w:ascii="宋体" w:hAnsi="宋体" w:hint="eastAsia"/>
                <w:sz w:val="21"/>
                <w:szCs w:val="21"/>
              </w:rPr>
              <w:t>地税/国税登记号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COM_TAX_PIC</w:t>
            </w:r>
          </w:p>
        </w:tc>
        <w:tc>
          <w:tcPr>
            <w:tcW w:w="1822" w:type="dxa"/>
            <w:vAlign w:val="bottom"/>
          </w:tcPr>
          <w:p w:rsidR="00C74BB0" w:rsidRPr="0051585D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51585D">
              <w:rPr>
                <w:rFonts w:ascii="宋体" w:hAnsi="宋体" w:hint="eastAsia"/>
                <w:sz w:val="21"/>
                <w:szCs w:val="21"/>
              </w:rPr>
              <w:t>地税/国税登记证</w:t>
            </w:r>
            <w:r>
              <w:rPr>
                <w:rFonts w:ascii="宋体" w:hAnsi="宋体" w:hint="eastAsia"/>
                <w:sz w:val="21"/>
                <w:szCs w:val="21"/>
              </w:rPr>
              <w:t>图片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存放的是路径</w:t>
            </w: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COM_SAFE_CERTIFICATE</w:t>
            </w:r>
          </w:p>
        </w:tc>
        <w:tc>
          <w:tcPr>
            <w:tcW w:w="1822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5A5077">
              <w:rPr>
                <w:rFonts w:ascii="宋体" w:hAnsi="宋体" w:hint="eastAsia"/>
                <w:sz w:val="21"/>
                <w:szCs w:val="21"/>
              </w:rPr>
              <w:t>生产资质证明和安全生产证书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存放的是路径</w:t>
            </w: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COM_SELF_BRAND</w:t>
            </w:r>
          </w:p>
        </w:tc>
        <w:tc>
          <w:tcPr>
            <w:tcW w:w="1822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5A5077">
              <w:rPr>
                <w:rFonts w:ascii="宋体" w:hAnsi="宋体" w:hint="eastAsia"/>
                <w:sz w:val="21"/>
                <w:szCs w:val="21"/>
              </w:rPr>
              <w:t>自有品牌</w:t>
            </w:r>
            <w:r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COM_SELF_BRAND_DESC</w:t>
            </w:r>
          </w:p>
        </w:tc>
        <w:tc>
          <w:tcPr>
            <w:tcW w:w="1822" w:type="dxa"/>
            <w:vAlign w:val="bottom"/>
          </w:tcPr>
          <w:p w:rsidR="00C74BB0" w:rsidRPr="005A5077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自由品牌描述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COM_AUTHORIZE_BRAND</w:t>
            </w:r>
          </w:p>
        </w:tc>
        <w:tc>
          <w:tcPr>
            <w:tcW w:w="1822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5A5077">
              <w:rPr>
                <w:rFonts w:ascii="宋体" w:hAnsi="宋体" w:hint="eastAsia"/>
                <w:sz w:val="21"/>
                <w:szCs w:val="21"/>
              </w:rPr>
              <w:t>授权品牌</w:t>
            </w:r>
            <w:r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COM_AUTHORIZE_BRAND_DESC</w:t>
            </w:r>
          </w:p>
        </w:tc>
        <w:tc>
          <w:tcPr>
            <w:tcW w:w="1822" w:type="dxa"/>
            <w:vAlign w:val="bottom"/>
          </w:tcPr>
          <w:p w:rsidR="00C74BB0" w:rsidRPr="005A5077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5A5077">
              <w:rPr>
                <w:rFonts w:ascii="宋体" w:hAnsi="宋体" w:hint="eastAsia"/>
                <w:sz w:val="21"/>
                <w:szCs w:val="21"/>
              </w:rPr>
              <w:t>授权品牌</w:t>
            </w:r>
            <w:r>
              <w:rPr>
                <w:rFonts w:ascii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IS_OUTPUT</w:t>
            </w:r>
          </w:p>
        </w:tc>
        <w:tc>
          <w:tcPr>
            <w:tcW w:w="1822" w:type="dxa"/>
            <w:vAlign w:val="bottom"/>
          </w:tcPr>
          <w:p w:rsidR="00C74BB0" w:rsidRPr="005A5077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7004B1">
              <w:rPr>
                <w:rFonts w:ascii="宋体" w:hAnsi="宋体" w:hint="eastAsia"/>
                <w:sz w:val="21"/>
                <w:szCs w:val="21"/>
              </w:rPr>
              <w:t>经营方式是否出口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VARCHAR2(3)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</w:t>
            </w: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OUTPUT_PROPORTION</w:t>
            </w:r>
          </w:p>
        </w:tc>
        <w:tc>
          <w:tcPr>
            <w:tcW w:w="1822" w:type="dxa"/>
            <w:vAlign w:val="bottom"/>
          </w:tcPr>
          <w:p w:rsidR="00C74BB0" w:rsidRPr="005A5077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出口所占比例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NUMBER(1,3)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OUTPUT_DESC</w:t>
            </w:r>
          </w:p>
        </w:tc>
        <w:tc>
          <w:tcPr>
            <w:tcW w:w="1822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出口详细描述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IS_OEM</w:t>
            </w:r>
          </w:p>
        </w:tc>
        <w:tc>
          <w:tcPr>
            <w:tcW w:w="1822" w:type="dxa"/>
            <w:vAlign w:val="bottom"/>
          </w:tcPr>
          <w:p w:rsidR="00C74BB0" w:rsidRPr="005A5077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经营方式是否为OEM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VARCHAR2(3)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</w:t>
            </w: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OEM_PROPORTION</w:t>
            </w:r>
          </w:p>
        </w:tc>
        <w:tc>
          <w:tcPr>
            <w:tcW w:w="1822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OEM所占比例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NUMBER(1,3)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OEM_DESC</w:t>
            </w:r>
          </w:p>
        </w:tc>
        <w:tc>
          <w:tcPr>
            <w:tcW w:w="1822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OEM详细描述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IS_DOMESTIC</w:t>
            </w:r>
          </w:p>
        </w:tc>
        <w:tc>
          <w:tcPr>
            <w:tcW w:w="1822" w:type="dxa"/>
            <w:vAlign w:val="bottom"/>
          </w:tcPr>
          <w:p w:rsidR="00C74BB0" w:rsidRPr="005A5077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经营方式是否为内销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VARCHAR2(3)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</w:t>
            </w: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DOMESTIC_PROPORTION</w:t>
            </w:r>
          </w:p>
        </w:tc>
        <w:tc>
          <w:tcPr>
            <w:tcW w:w="1822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内销所占比例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NUMBER(1,3)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DOMESTIC_DESC</w:t>
            </w:r>
          </w:p>
        </w:tc>
        <w:tc>
          <w:tcPr>
            <w:tcW w:w="1822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内销详细描述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MAJOR_MARKETS</w:t>
            </w:r>
          </w:p>
        </w:tc>
        <w:tc>
          <w:tcPr>
            <w:tcW w:w="1822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主要市场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VARCHAR2(6)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</w:t>
            </w: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DISTRIBUT_CHANNELS</w:t>
            </w:r>
          </w:p>
        </w:tc>
        <w:tc>
          <w:tcPr>
            <w:tcW w:w="1822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A97A68">
              <w:rPr>
                <w:rFonts w:ascii="宋体" w:hAnsi="宋体" w:hint="eastAsia"/>
                <w:sz w:val="21"/>
                <w:szCs w:val="21"/>
              </w:rPr>
              <w:t>经销渠道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74BB0" w:rsidRPr="00173D54" w:rsidTr="00733DB3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4BB0" w:rsidRPr="00173D54" w:rsidRDefault="00C74BB0" w:rsidP="00C74BB0">
            <w:pPr>
              <w:widowControl/>
              <w:numPr>
                <w:ilvl w:val="0"/>
                <w:numId w:val="2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SPECIAL_INFO</w:t>
            </w:r>
          </w:p>
        </w:tc>
        <w:tc>
          <w:tcPr>
            <w:tcW w:w="1822" w:type="dxa"/>
            <w:vAlign w:val="bottom"/>
          </w:tcPr>
          <w:p w:rsidR="00C74BB0" w:rsidRPr="00A97A68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特色信息</w:t>
            </w:r>
          </w:p>
        </w:tc>
        <w:tc>
          <w:tcPr>
            <w:tcW w:w="1375" w:type="dxa"/>
            <w:vAlign w:val="bottom"/>
          </w:tcPr>
          <w:p w:rsidR="00C74BB0" w:rsidRDefault="00C74BB0" w:rsidP="00733D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537" w:type="dxa"/>
            <w:vAlign w:val="bottom"/>
          </w:tcPr>
          <w:p w:rsidR="00C74BB0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74BB0" w:rsidRPr="00173D54" w:rsidRDefault="00C74BB0" w:rsidP="00C74BB0">
      <w:pPr>
        <w:rPr>
          <w:rFonts w:ascii="宋体" w:hAnsi="宋体"/>
        </w:rPr>
      </w:pPr>
    </w:p>
    <w:p w:rsidR="00C74BB0" w:rsidRPr="00173D54" w:rsidRDefault="00C74BB0" w:rsidP="00C74BB0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C74BB0" w:rsidRPr="00173D54" w:rsidRDefault="00C74BB0" w:rsidP="00C74BB0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644"/>
        <w:gridCol w:w="1712"/>
        <w:gridCol w:w="1620"/>
        <w:gridCol w:w="1260"/>
        <w:gridCol w:w="1400"/>
      </w:tblGrid>
      <w:tr w:rsidR="00C74BB0" w:rsidRPr="00173D54" w:rsidTr="00733DB3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C74BB0" w:rsidRPr="00173D54" w:rsidRDefault="00C74BB0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C74BB0" w:rsidRPr="00173D54" w:rsidRDefault="00C74BB0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C74BB0" w:rsidRPr="00173D54" w:rsidRDefault="00C74BB0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C74BB0" w:rsidRPr="00173D54" w:rsidRDefault="00C74BB0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C74BB0" w:rsidRPr="00173D54" w:rsidRDefault="00C74BB0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C74BB0" w:rsidRPr="00173D54" w:rsidRDefault="00C74BB0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C74BB0" w:rsidRPr="00173D54" w:rsidRDefault="00C74BB0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C74BB0" w:rsidRPr="00173D54" w:rsidTr="00733DB3">
        <w:trPr>
          <w:jc w:val="center"/>
        </w:trPr>
        <w:tc>
          <w:tcPr>
            <w:tcW w:w="1561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</w:t>
            </w:r>
            <w:r w:rsidRPr="00220C95">
              <w:rPr>
                <w:rFonts w:ascii="宋体" w:hAnsi="宋体"/>
                <w:sz w:val="21"/>
                <w:szCs w:val="21"/>
              </w:rPr>
              <w:t>TBAA_COMPANY_INFO</w:t>
            </w:r>
          </w:p>
        </w:tc>
        <w:tc>
          <w:tcPr>
            <w:tcW w:w="1644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COMPANY_ID</w:t>
            </w:r>
          </w:p>
        </w:tc>
        <w:tc>
          <w:tcPr>
            <w:tcW w:w="1712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C74BB0" w:rsidRPr="00173D54" w:rsidRDefault="00C74BB0" w:rsidP="00C74BB0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5353"/>
      </w:tblGrid>
      <w:tr w:rsidR="00C74BB0" w:rsidRPr="00173D54" w:rsidTr="00733DB3">
        <w:trPr>
          <w:jc w:val="center"/>
        </w:trPr>
        <w:tc>
          <w:tcPr>
            <w:tcW w:w="3827" w:type="dxa"/>
            <w:shd w:val="pct25" w:color="auto" w:fill="auto"/>
          </w:tcPr>
          <w:p w:rsidR="00C74BB0" w:rsidRPr="00173D54" w:rsidRDefault="00C74BB0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C74BB0" w:rsidRPr="00173D54" w:rsidRDefault="00C74BB0" w:rsidP="00733DB3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C74BB0" w:rsidRPr="00173D54" w:rsidTr="00733DB3">
        <w:trPr>
          <w:jc w:val="center"/>
        </w:trPr>
        <w:tc>
          <w:tcPr>
            <w:tcW w:w="3827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</w:t>
            </w:r>
            <w:proofErr w:type="gramStart"/>
            <w:r w:rsidRPr="00173D54">
              <w:rPr>
                <w:rFonts w:ascii="宋体" w:hAnsi="宋体" w:hint="eastAsia"/>
                <w:sz w:val="21"/>
                <w:szCs w:val="21"/>
              </w:rPr>
              <w:t>日数据</w:t>
            </w:r>
            <w:proofErr w:type="gramEnd"/>
            <w:r w:rsidRPr="00173D54">
              <w:rPr>
                <w:rFonts w:ascii="宋体" w:hAnsi="宋体" w:hint="eastAsia"/>
                <w:sz w:val="21"/>
                <w:szCs w:val="21"/>
              </w:rPr>
              <w:t>增长描述</w:t>
            </w:r>
          </w:p>
        </w:tc>
        <w:tc>
          <w:tcPr>
            <w:tcW w:w="5353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C74BB0" w:rsidRPr="00173D54" w:rsidTr="00733DB3">
        <w:trPr>
          <w:jc w:val="center"/>
        </w:trPr>
        <w:tc>
          <w:tcPr>
            <w:tcW w:w="3827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C74BB0" w:rsidRPr="00173D54" w:rsidTr="00733DB3">
        <w:trPr>
          <w:jc w:val="center"/>
        </w:trPr>
        <w:tc>
          <w:tcPr>
            <w:tcW w:w="3827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C74BB0" w:rsidRPr="00173D54" w:rsidRDefault="00C74BB0" w:rsidP="00733DB3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C74BB0" w:rsidRPr="00173D54" w:rsidRDefault="00C74BB0" w:rsidP="00C74BB0">
      <w:pPr>
        <w:rPr>
          <w:rFonts w:ascii="宋体" w:hAnsi="宋体"/>
        </w:rPr>
      </w:pPr>
    </w:p>
    <w:p w:rsidR="00C74BB0" w:rsidRPr="00173D54" w:rsidRDefault="00C74BB0" w:rsidP="00C74BB0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31496B" w:rsidRPr="00173D54" w:rsidRDefault="0031496B" w:rsidP="00173D54">
      <w:pPr>
        <w:pStyle w:val="21"/>
        <w:keepNext w:val="0"/>
        <w:numPr>
          <w:ilvl w:val="1"/>
          <w:numId w:val="3"/>
        </w:numPr>
        <w:suppressAutoHyphens w:val="0"/>
        <w:spacing w:before="120" w:after="120" w:line="360" w:lineRule="auto"/>
        <w:rPr>
          <w:rFonts w:ascii="宋体" w:eastAsia="宋体" w:hAnsi="宋体"/>
          <w:kern w:val="0"/>
          <w:sz w:val="30"/>
          <w:szCs w:val="30"/>
        </w:rPr>
      </w:pPr>
      <w:bookmarkStart w:id="9" w:name="_Toc335225468"/>
      <w:bookmarkStart w:id="10" w:name="_Toc335229365"/>
      <w:r w:rsidRPr="00173D54">
        <w:rPr>
          <w:rFonts w:ascii="宋体" w:eastAsia="宋体" w:hAnsi="宋体" w:hint="eastAsia"/>
          <w:kern w:val="0"/>
          <w:sz w:val="30"/>
          <w:szCs w:val="30"/>
        </w:rPr>
        <w:t>文件结构</w:t>
      </w:r>
      <w:bookmarkEnd w:id="9"/>
      <w:bookmarkEnd w:id="10"/>
    </w:p>
    <w:p w:rsidR="0031496B" w:rsidRPr="00173D54" w:rsidRDefault="0031496B" w:rsidP="00FA6586">
      <w:pPr>
        <w:rPr>
          <w:rFonts w:ascii="宋体" w:hAnsi="宋体"/>
        </w:rPr>
      </w:pPr>
      <w:r w:rsidRPr="00173D54">
        <w:rPr>
          <w:rFonts w:ascii="宋体" w:hAnsi="宋体" w:hint="eastAsia"/>
        </w:rPr>
        <w:t>无</w:t>
      </w:r>
    </w:p>
    <w:p w:rsidR="00CC77F9" w:rsidRPr="00173D54" w:rsidRDefault="00CC77F9" w:rsidP="00CC77F9">
      <w:pPr>
        <w:rPr>
          <w:rFonts w:ascii="宋体" w:hAnsi="宋体"/>
        </w:rPr>
      </w:pPr>
    </w:p>
    <w:p w:rsidR="009E7138" w:rsidRPr="00173D54" w:rsidRDefault="009E7138" w:rsidP="00173D54">
      <w:pPr>
        <w:pStyle w:val="21"/>
        <w:keepNext w:val="0"/>
        <w:numPr>
          <w:ilvl w:val="1"/>
          <w:numId w:val="3"/>
        </w:numPr>
        <w:suppressAutoHyphens w:val="0"/>
        <w:spacing w:before="120" w:after="120" w:line="360" w:lineRule="auto"/>
        <w:rPr>
          <w:rFonts w:ascii="宋体" w:eastAsia="宋体" w:hAnsi="宋体"/>
          <w:color w:val="000000"/>
          <w:kern w:val="0"/>
          <w:sz w:val="30"/>
          <w:szCs w:val="30"/>
        </w:rPr>
      </w:pPr>
      <w:bookmarkStart w:id="11" w:name="_Toc335225476"/>
      <w:bookmarkStart w:id="12" w:name="_Toc335229366"/>
      <w:r w:rsidRPr="00173D54">
        <w:rPr>
          <w:rFonts w:ascii="宋体" w:eastAsia="宋体" w:hAnsi="宋体" w:hint="eastAsia"/>
          <w:color w:val="000000"/>
          <w:kern w:val="0"/>
          <w:sz w:val="30"/>
          <w:szCs w:val="30"/>
        </w:rPr>
        <w:t>输出报表</w:t>
      </w:r>
      <w:bookmarkEnd w:id="11"/>
      <w:bookmarkEnd w:id="12"/>
    </w:p>
    <w:p w:rsidR="009E7138" w:rsidRPr="00173D54" w:rsidRDefault="009E7138" w:rsidP="009E7138">
      <w:pPr>
        <w:rPr>
          <w:rFonts w:ascii="宋体" w:hAnsi="宋体"/>
        </w:rPr>
      </w:pPr>
      <w:r w:rsidRPr="00173D54">
        <w:rPr>
          <w:rFonts w:ascii="宋体" w:hAnsi="宋体" w:hint="eastAsia"/>
        </w:rPr>
        <w:t>无</w:t>
      </w:r>
    </w:p>
    <w:p w:rsidR="00831996" w:rsidRPr="00173D54" w:rsidRDefault="00831996" w:rsidP="00173D54">
      <w:pPr>
        <w:pStyle w:val="21"/>
        <w:keepNext w:val="0"/>
        <w:numPr>
          <w:ilvl w:val="1"/>
          <w:numId w:val="3"/>
        </w:numPr>
        <w:suppressAutoHyphens w:val="0"/>
        <w:spacing w:before="120" w:after="120" w:line="360" w:lineRule="auto"/>
        <w:rPr>
          <w:rFonts w:ascii="宋体" w:eastAsia="宋体" w:hAnsi="宋体"/>
          <w:kern w:val="0"/>
          <w:sz w:val="30"/>
          <w:szCs w:val="30"/>
        </w:rPr>
      </w:pPr>
      <w:bookmarkStart w:id="13" w:name="_Toc335225464"/>
      <w:bookmarkStart w:id="14" w:name="_Toc335229367"/>
      <w:r w:rsidRPr="00173D54">
        <w:rPr>
          <w:rFonts w:ascii="宋体" w:eastAsia="宋体" w:hAnsi="宋体" w:hint="eastAsia"/>
          <w:kern w:val="0"/>
          <w:sz w:val="30"/>
          <w:szCs w:val="30"/>
        </w:rPr>
        <w:t>终端数据结构</w:t>
      </w:r>
      <w:bookmarkEnd w:id="13"/>
      <w:bookmarkEnd w:id="14"/>
    </w:p>
    <w:p w:rsidR="00831996" w:rsidRPr="00173D54" w:rsidRDefault="00831996" w:rsidP="00FA6586">
      <w:pPr>
        <w:rPr>
          <w:rFonts w:ascii="宋体" w:hAnsi="宋体"/>
        </w:rPr>
      </w:pPr>
      <w:r w:rsidRPr="00173D54">
        <w:rPr>
          <w:rFonts w:ascii="宋体" w:hAnsi="宋体" w:hint="eastAsia"/>
        </w:rPr>
        <w:t>无</w:t>
      </w:r>
    </w:p>
    <w:p w:rsidR="00831996" w:rsidRPr="00173D54" w:rsidRDefault="00831996" w:rsidP="00173D54">
      <w:pPr>
        <w:pStyle w:val="21"/>
        <w:keepNext w:val="0"/>
        <w:numPr>
          <w:ilvl w:val="1"/>
          <w:numId w:val="3"/>
        </w:numPr>
        <w:suppressAutoHyphens w:val="0"/>
        <w:spacing w:before="120" w:after="120" w:line="360" w:lineRule="auto"/>
        <w:rPr>
          <w:rFonts w:ascii="宋体" w:eastAsia="宋体" w:hAnsi="宋体"/>
          <w:kern w:val="0"/>
          <w:sz w:val="30"/>
          <w:szCs w:val="30"/>
        </w:rPr>
      </w:pPr>
      <w:bookmarkStart w:id="15" w:name="_Toc335225465"/>
      <w:bookmarkStart w:id="16" w:name="_Toc335229368"/>
      <w:r w:rsidRPr="00173D54">
        <w:rPr>
          <w:rFonts w:ascii="宋体" w:eastAsia="宋体" w:hAnsi="宋体" w:hint="eastAsia"/>
          <w:color w:val="000000"/>
          <w:kern w:val="0"/>
          <w:sz w:val="30"/>
          <w:szCs w:val="30"/>
        </w:rPr>
        <w:t>通讯</w:t>
      </w:r>
      <w:r w:rsidRPr="00173D54">
        <w:rPr>
          <w:rFonts w:ascii="宋体" w:eastAsia="宋体" w:hAnsi="宋体" w:hint="eastAsia"/>
          <w:kern w:val="0"/>
          <w:sz w:val="30"/>
          <w:szCs w:val="30"/>
        </w:rPr>
        <w:t>数据结构</w:t>
      </w:r>
      <w:bookmarkEnd w:id="15"/>
      <w:bookmarkEnd w:id="16"/>
    </w:p>
    <w:p w:rsidR="00831996" w:rsidRPr="00173D54" w:rsidRDefault="00831996" w:rsidP="00FA6586">
      <w:pPr>
        <w:rPr>
          <w:rFonts w:ascii="宋体" w:hAnsi="宋体"/>
        </w:rPr>
      </w:pPr>
      <w:r w:rsidRPr="00173D54">
        <w:rPr>
          <w:rFonts w:ascii="宋体" w:hAnsi="宋体" w:hint="eastAsia"/>
        </w:rPr>
        <w:t>无</w:t>
      </w:r>
    </w:p>
    <w:p w:rsidR="00831996" w:rsidRPr="00173D54" w:rsidRDefault="00831996" w:rsidP="00D915E6">
      <w:pPr>
        <w:pStyle w:val="ad"/>
        <w:ind w:firstLine="0"/>
        <w:rPr>
          <w:rFonts w:ascii="宋体" w:hAnsi="宋体"/>
        </w:rPr>
      </w:pPr>
    </w:p>
    <w:sectPr w:rsidR="00831996" w:rsidRPr="00173D54" w:rsidSect="00A57917">
      <w:headerReference w:type="even" r:id="rId8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B49" w:rsidRDefault="00D42B49">
      <w:r>
        <w:separator/>
      </w:r>
    </w:p>
  </w:endnote>
  <w:endnote w:type="continuationSeparator" w:id="0">
    <w:p w:rsidR="00D42B49" w:rsidRDefault="00D42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B49" w:rsidRDefault="00D42B49">
      <w:r>
        <w:separator/>
      </w:r>
    </w:p>
  </w:footnote>
  <w:footnote w:type="continuationSeparator" w:id="0">
    <w:p w:rsidR="00D42B49" w:rsidRDefault="00D42B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88B" w:rsidRDefault="001B288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00000003"/>
    <w:multiLevelType w:val="multilevel"/>
    <w:tmpl w:val="00000003"/>
    <w:name w:val="WW8Num9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3">
    <w:nsid w:val="055E28B0"/>
    <w:multiLevelType w:val="hybridMultilevel"/>
    <w:tmpl w:val="DDE66FD0"/>
    <w:lvl w:ilvl="0" w:tplc="94CCEF5A">
      <w:start w:val="1"/>
      <w:numFmt w:val="bullet"/>
      <w:pStyle w:val="2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A91167C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DF51CA8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E08736B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F974B81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0EF61DB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9E46D0F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19C1D91"/>
    <w:multiLevelType w:val="hybridMultilevel"/>
    <w:tmpl w:val="C23C3318"/>
    <w:lvl w:ilvl="0" w:tplc="FFFFFFFF">
      <w:start w:val="1"/>
      <w:numFmt w:val="bullet"/>
      <w:pStyle w:val="3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0BA037B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6C0C84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3533BB1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3D52A37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4CE0EEA"/>
    <w:multiLevelType w:val="multilevel"/>
    <w:tmpl w:val="FA62037A"/>
    <w:lvl w:ilvl="0">
      <w:start w:val="1"/>
      <w:numFmt w:val="decimal"/>
      <w:lvlText w:val="第 %1 章  "/>
      <w:lvlJc w:val="left"/>
      <w:pPr>
        <w:tabs>
          <w:tab w:val="num" w:pos="3780"/>
        </w:tabs>
        <w:ind w:left="3125" w:hanging="425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4">
      <w:start w:val="1"/>
      <w:numFmt w:val="none"/>
      <w:isLgl/>
      <w:lvlText w:val="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5">
      <w:start w:val="1"/>
      <w:numFmt w:val="none"/>
      <w:lvlText w:val=""/>
      <w:lvlJc w:val="left"/>
      <w:pPr>
        <w:tabs>
          <w:tab w:val="num" w:pos="851"/>
        </w:tabs>
        <w:ind w:left="851" w:hanging="567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6">
      <w:start w:val="1"/>
      <w:numFmt w:val="none"/>
      <w:lvlText w:val=""/>
      <w:lvlJc w:val="right"/>
      <w:pPr>
        <w:tabs>
          <w:tab w:val="num" w:pos="927"/>
        </w:tabs>
        <w:ind w:left="284" w:firstLine="283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16">
    <w:nsid w:val="36FC3129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B915E8A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B9C1E46"/>
    <w:multiLevelType w:val="hybridMultilevel"/>
    <w:tmpl w:val="43661E8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0135A1D"/>
    <w:multiLevelType w:val="hybridMultilevel"/>
    <w:tmpl w:val="4AF88E4A"/>
    <w:lvl w:ilvl="0" w:tplc="0409000F">
      <w:start w:val="1"/>
      <w:numFmt w:val="bullet"/>
      <w:pStyle w:val="1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40DB5169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16924F0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26F5512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764360"/>
    <w:multiLevelType w:val="hybridMultilevel"/>
    <w:tmpl w:val="B608E68E"/>
    <w:lvl w:ilvl="0" w:tplc="FFFFFFFF">
      <w:start w:val="1"/>
      <w:numFmt w:val="ideographDigital"/>
      <w:pStyle w:val="a"/>
      <w:lvlText w:val="第%1章 "/>
      <w:lvlJc w:val="center"/>
      <w:pPr>
        <w:tabs>
          <w:tab w:val="num" w:pos="421"/>
        </w:tabs>
        <w:ind w:left="421" w:hanging="132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4454894"/>
    <w:multiLevelType w:val="hybridMultilevel"/>
    <w:tmpl w:val="E3C6D190"/>
    <w:lvl w:ilvl="0" w:tplc="FFFFFFFF">
      <w:start w:val="1"/>
      <w:numFmt w:val="bullet"/>
      <w:pStyle w:val="0"/>
      <w:lvlText w:val="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8010E18"/>
    <w:multiLevelType w:val="hybridMultilevel"/>
    <w:tmpl w:val="7E10B568"/>
    <w:lvl w:ilvl="0" w:tplc="CE1A61CC">
      <w:start w:val="1"/>
      <w:numFmt w:val="bullet"/>
      <w:pStyle w:val="4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80C3125"/>
    <w:multiLevelType w:val="hybridMultilevel"/>
    <w:tmpl w:val="54B41242"/>
    <w:lvl w:ilvl="0" w:tplc="2E609414">
      <w:start w:val="1"/>
      <w:numFmt w:val="bullet"/>
      <w:pStyle w:val="20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48676B7F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4D3372E7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6EA21D2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8464B3F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B726916"/>
    <w:multiLevelType w:val="hybridMultilevel"/>
    <w:tmpl w:val="43661E8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5BA51EFC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5DFC64A4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08C239B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0D347B5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1827853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31A1EC6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66C159F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66841E34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671D1C89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67904659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6B59017C"/>
    <w:multiLevelType w:val="hybridMultilevel"/>
    <w:tmpl w:val="4E86C15E"/>
    <w:lvl w:ilvl="0" w:tplc="0409000F">
      <w:start w:val="1"/>
      <w:numFmt w:val="ideographDigital"/>
      <w:pStyle w:val="a0"/>
      <w:lvlText w:val="%1、"/>
      <w:lvlJc w:val="left"/>
      <w:pPr>
        <w:tabs>
          <w:tab w:val="num" w:pos="421"/>
        </w:tabs>
        <w:ind w:left="421" w:hanging="42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>
    <w:nsid w:val="723B1E07"/>
    <w:multiLevelType w:val="hybridMultilevel"/>
    <w:tmpl w:val="2EB64172"/>
    <w:lvl w:ilvl="0" w:tplc="7D70CA22">
      <w:start w:val="1"/>
      <w:numFmt w:val="bullet"/>
      <w:pStyle w:val="a1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0F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4">
    <w:nsid w:val="748E42F3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>
    <w:nsid w:val="75D54BD7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779F6613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43"/>
  </w:num>
  <w:num w:numId="5">
    <w:abstractNumId w:val="19"/>
  </w:num>
  <w:num w:numId="6">
    <w:abstractNumId w:val="26"/>
  </w:num>
  <w:num w:numId="7">
    <w:abstractNumId w:val="10"/>
  </w:num>
  <w:num w:numId="8">
    <w:abstractNumId w:val="25"/>
  </w:num>
  <w:num w:numId="9">
    <w:abstractNumId w:val="24"/>
  </w:num>
  <w:num w:numId="10">
    <w:abstractNumId w:val="3"/>
  </w:num>
  <w:num w:numId="11">
    <w:abstractNumId w:val="23"/>
  </w:num>
  <w:num w:numId="12">
    <w:abstractNumId w:val="42"/>
  </w:num>
  <w:num w:numId="13">
    <w:abstractNumId w:val="12"/>
  </w:num>
  <w:num w:numId="14">
    <w:abstractNumId w:val="13"/>
  </w:num>
  <w:num w:numId="15">
    <w:abstractNumId w:val="40"/>
  </w:num>
  <w:num w:numId="16">
    <w:abstractNumId w:val="28"/>
  </w:num>
  <w:num w:numId="17">
    <w:abstractNumId w:val="44"/>
  </w:num>
  <w:num w:numId="18">
    <w:abstractNumId w:val="8"/>
  </w:num>
  <w:num w:numId="19">
    <w:abstractNumId w:val="18"/>
  </w:num>
  <w:num w:numId="20">
    <w:abstractNumId w:val="31"/>
  </w:num>
  <w:num w:numId="21">
    <w:abstractNumId w:val="9"/>
  </w:num>
  <w:num w:numId="22">
    <w:abstractNumId w:val="7"/>
  </w:num>
  <w:num w:numId="23">
    <w:abstractNumId w:val="17"/>
  </w:num>
  <w:num w:numId="24">
    <w:abstractNumId w:val="27"/>
  </w:num>
  <w:num w:numId="25">
    <w:abstractNumId w:val="41"/>
  </w:num>
  <w:num w:numId="26">
    <w:abstractNumId w:val="36"/>
  </w:num>
  <w:num w:numId="27">
    <w:abstractNumId w:val="21"/>
  </w:num>
  <w:num w:numId="28">
    <w:abstractNumId w:val="38"/>
  </w:num>
  <w:num w:numId="29">
    <w:abstractNumId w:val="37"/>
  </w:num>
  <w:num w:numId="30">
    <w:abstractNumId w:val="30"/>
  </w:num>
  <w:num w:numId="31">
    <w:abstractNumId w:val="14"/>
  </w:num>
  <w:num w:numId="32">
    <w:abstractNumId w:val="39"/>
  </w:num>
  <w:num w:numId="33">
    <w:abstractNumId w:val="46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45"/>
  </w:num>
  <w:num w:numId="38">
    <w:abstractNumId w:val="34"/>
  </w:num>
  <w:num w:numId="39">
    <w:abstractNumId w:val="6"/>
  </w:num>
  <w:num w:numId="40">
    <w:abstractNumId w:val="5"/>
  </w:num>
  <w:num w:numId="41">
    <w:abstractNumId w:val="33"/>
  </w:num>
  <w:num w:numId="42">
    <w:abstractNumId w:val="4"/>
  </w:num>
  <w:num w:numId="43">
    <w:abstractNumId w:val="32"/>
  </w:num>
  <w:num w:numId="44">
    <w:abstractNumId w:val="16"/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</w:num>
  <w:num w:numId="47">
    <w:abstractNumId w:val="11"/>
  </w:num>
  <w:num w:numId="48">
    <w:abstractNumId w:val="22"/>
  </w:num>
  <w:num w:numId="49">
    <w:abstractNumId w:val="3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2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6E48F2"/>
    <w:rsid w:val="00013A96"/>
    <w:rsid w:val="000255B2"/>
    <w:rsid w:val="00044883"/>
    <w:rsid w:val="00047E1C"/>
    <w:rsid w:val="0005246C"/>
    <w:rsid w:val="00070575"/>
    <w:rsid w:val="00075F1C"/>
    <w:rsid w:val="000848DC"/>
    <w:rsid w:val="0008546E"/>
    <w:rsid w:val="0008705F"/>
    <w:rsid w:val="000905D6"/>
    <w:rsid w:val="000B2A27"/>
    <w:rsid w:val="000C6C85"/>
    <w:rsid w:val="000C797D"/>
    <w:rsid w:val="000E1E69"/>
    <w:rsid w:val="001011C4"/>
    <w:rsid w:val="001115EA"/>
    <w:rsid w:val="00127B58"/>
    <w:rsid w:val="00153CF1"/>
    <w:rsid w:val="00164301"/>
    <w:rsid w:val="00165C10"/>
    <w:rsid w:val="00173835"/>
    <w:rsid w:val="00173D54"/>
    <w:rsid w:val="00183EC1"/>
    <w:rsid w:val="001866DF"/>
    <w:rsid w:val="001878E7"/>
    <w:rsid w:val="00195E15"/>
    <w:rsid w:val="001B288B"/>
    <w:rsid w:val="001E3C66"/>
    <w:rsid w:val="001E597C"/>
    <w:rsid w:val="001E64F7"/>
    <w:rsid w:val="00205637"/>
    <w:rsid w:val="002317DE"/>
    <w:rsid w:val="00234601"/>
    <w:rsid w:val="00262FB7"/>
    <w:rsid w:val="00273C62"/>
    <w:rsid w:val="00285573"/>
    <w:rsid w:val="002A0BFA"/>
    <w:rsid w:val="002D60B5"/>
    <w:rsid w:val="002E0D02"/>
    <w:rsid w:val="002E330F"/>
    <w:rsid w:val="002F53DC"/>
    <w:rsid w:val="003064C7"/>
    <w:rsid w:val="0031496B"/>
    <w:rsid w:val="003232AA"/>
    <w:rsid w:val="003261FD"/>
    <w:rsid w:val="00345556"/>
    <w:rsid w:val="00346D78"/>
    <w:rsid w:val="00352870"/>
    <w:rsid w:val="00353C55"/>
    <w:rsid w:val="00364329"/>
    <w:rsid w:val="0037126D"/>
    <w:rsid w:val="003846C7"/>
    <w:rsid w:val="003957C0"/>
    <w:rsid w:val="003B341C"/>
    <w:rsid w:val="003B4E09"/>
    <w:rsid w:val="003C18BE"/>
    <w:rsid w:val="003E5D30"/>
    <w:rsid w:val="003F5ACF"/>
    <w:rsid w:val="0040014A"/>
    <w:rsid w:val="0040385C"/>
    <w:rsid w:val="00417534"/>
    <w:rsid w:val="00427B54"/>
    <w:rsid w:val="0046052B"/>
    <w:rsid w:val="004750D8"/>
    <w:rsid w:val="00475537"/>
    <w:rsid w:val="00492026"/>
    <w:rsid w:val="004A0AD0"/>
    <w:rsid w:val="004B2A64"/>
    <w:rsid w:val="004B6F7A"/>
    <w:rsid w:val="004E39F7"/>
    <w:rsid w:val="004E6D82"/>
    <w:rsid w:val="004F5AF1"/>
    <w:rsid w:val="004F5BD9"/>
    <w:rsid w:val="00505650"/>
    <w:rsid w:val="00521995"/>
    <w:rsid w:val="005235FF"/>
    <w:rsid w:val="0053018E"/>
    <w:rsid w:val="0053188D"/>
    <w:rsid w:val="00535002"/>
    <w:rsid w:val="0054012B"/>
    <w:rsid w:val="00565564"/>
    <w:rsid w:val="00576142"/>
    <w:rsid w:val="005877B7"/>
    <w:rsid w:val="00597010"/>
    <w:rsid w:val="005B1ED5"/>
    <w:rsid w:val="005F7787"/>
    <w:rsid w:val="006021DA"/>
    <w:rsid w:val="006046A6"/>
    <w:rsid w:val="00615C32"/>
    <w:rsid w:val="00623054"/>
    <w:rsid w:val="00663853"/>
    <w:rsid w:val="00671C0C"/>
    <w:rsid w:val="00681361"/>
    <w:rsid w:val="00685019"/>
    <w:rsid w:val="00697CFD"/>
    <w:rsid w:val="006B01E7"/>
    <w:rsid w:val="006C4831"/>
    <w:rsid w:val="006E48F2"/>
    <w:rsid w:val="006E62B9"/>
    <w:rsid w:val="006E7CEC"/>
    <w:rsid w:val="00702C88"/>
    <w:rsid w:val="00713297"/>
    <w:rsid w:val="00733DB3"/>
    <w:rsid w:val="00741425"/>
    <w:rsid w:val="0074558F"/>
    <w:rsid w:val="007615C1"/>
    <w:rsid w:val="00766B18"/>
    <w:rsid w:val="00774AF4"/>
    <w:rsid w:val="007925C6"/>
    <w:rsid w:val="00792F87"/>
    <w:rsid w:val="00796B65"/>
    <w:rsid w:val="007B29C3"/>
    <w:rsid w:val="007C37E4"/>
    <w:rsid w:val="007D1208"/>
    <w:rsid w:val="007D195E"/>
    <w:rsid w:val="007D1E76"/>
    <w:rsid w:val="007D3352"/>
    <w:rsid w:val="007E4CAC"/>
    <w:rsid w:val="008116E7"/>
    <w:rsid w:val="00815B6A"/>
    <w:rsid w:val="00830CCB"/>
    <w:rsid w:val="00831996"/>
    <w:rsid w:val="0084164A"/>
    <w:rsid w:val="0084313B"/>
    <w:rsid w:val="0085070E"/>
    <w:rsid w:val="0089132B"/>
    <w:rsid w:val="008A4F7F"/>
    <w:rsid w:val="008A5F10"/>
    <w:rsid w:val="008E52E7"/>
    <w:rsid w:val="008E6E75"/>
    <w:rsid w:val="009026D2"/>
    <w:rsid w:val="00904D47"/>
    <w:rsid w:val="00912391"/>
    <w:rsid w:val="00937FA4"/>
    <w:rsid w:val="009503BF"/>
    <w:rsid w:val="00951CEA"/>
    <w:rsid w:val="00956A9C"/>
    <w:rsid w:val="009865F6"/>
    <w:rsid w:val="009A3FE4"/>
    <w:rsid w:val="009A5E16"/>
    <w:rsid w:val="009B1534"/>
    <w:rsid w:val="009B3D6E"/>
    <w:rsid w:val="009C50F9"/>
    <w:rsid w:val="009E7138"/>
    <w:rsid w:val="009F3CEE"/>
    <w:rsid w:val="009F516B"/>
    <w:rsid w:val="009F6574"/>
    <w:rsid w:val="00A016A2"/>
    <w:rsid w:val="00A024D9"/>
    <w:rsid w:val="00A4767E"/>
    <w:rsid w:val="00A57917"/>
    <w:rsid w:val="00A77EB1"/>
    <w:rsid w:val="00AB608F"/>
    <w:rsid w:val="00B06769"/>
    <w:rsid w:val="00B31EA6"/>
    <w:rsid w:val="00B355A4"/>
    <w:rsid w:val="00B41B44"/>
    <w:rsid w:val="00B46685"/>
    <w:rsid w:val="00B54853"/>
    <w:rsid w:val="00B700F6"/>
    <w:rsid w:val="00B80E3F"/>
    <w:rsid w:val="00B87069"/>
    <w:rsid w:val="00B9607A"/>
    <w:rsid w:val="00B97BD7"/>
    <w:rsid w:val="00B97CB7"/>
    <w:rsid w:val="00BA0AF7"/>
    <w:rsid w:val="00BB2511"/>
    <w:rsid w:val="00BC676B"/>
    <w:rsid w:val="00BE0F10"/>
    <w:rsid w:val="00BE5424"/>
    <w:rsid w:val="00C02DBF"/>
    <w:rsid w:val="00C05D04"/>
    <w:rsid w:val="00C24F20"/>
    <w:rsid w:val="00C37155"/>
    <w:rsid w:val="00C54A3C"/>
    <w:rsid w:val="00C54BC8"/>
    <w:rsid w:val="00C74BB0"/>
    <w:rsid w:val="00C818B0"/>
    <w:rsid w:val="00C86D7F"/>
    <w:rsid w:val="00C93E3D"/>
    <w:rsid w:val="00CA0E98"/>
    <w:rsid w:val="00CA276A"/>
    <w:rsid w:val="00CA2E9E"/>
    <w:rsid w:val="00CA35F7"/>
    <w:rsid w:val="00CA5827"/>
    <w:rsid w:val="00CA7854"/>
    <w:rsid w:val="00CB4FD6"/>
    <w:rsid w:val="00CC77F9"/>
    <w:rsid w:val="00CD1925"/>
    <w:rsid w:val="00CE1CAE"/>
    <w:rsid w:val="00CE7D59"/>
    <w:rsid w:val="00CF62A6"/>
    <w:rsid w:val="00CF7F04"/>
    <w:rsid w:val="00D368D6"/>
    <w:rsid w:val="00D41E2D"/>
    <w:rsid w:val="00D42B49"/>
    <w:rsid w:val="00D55A1A"/>
    <w:rsid w:val="00D8091B"/>
    <w:rsid w:val="00D90021"/>
    <w:rsid w:val="00D915E6"/>
    <w:rsid w:val="00D93865"/>
    <w:rsid w:val="00DA1CDB"/>
    <w:rsid w:val="00DD0577"/>
    <w:rsid w:val="00DD301C"/>
    <w:rsid w:val="00DD67A0"/>
    <w:rsid w:val="00DE5743"/>
    <w:rsid w:val="00E14F57"/>
    <w:rsid w:val="00E23E6E"/>
    <w:rsid w:val="00E27DCC"/>
    <w:rsid w:val="00E30A11"/>
    <w:rsid w:val="00E50397"/>
    <w:rsid w:val="00E53381"/>
    <w:rsid w:val="00E55FDD"/>
    <w:rsid w:val="00E674FC"/>
    <w:rsid w:val="00E67E50"/>
    <w:rsid w:val="00E76F5F"/>
    <w:rsid w:val="00E80722"/>
    <w:rsid w:val="00EB093C"/>
    <w:rsid w:val="00EB40E9"/>
    <w:rsid w:val="00EC32BA"/>
    <w:rsid w:val="00EC7D9A"/>
    <w:rsid w:val="00ED0515"/>
    <w:rsid w:val="00ED24C2"/>
    <w:rsid w:val="00EE7D0E"/>
    <w:rsid w:val="00EF4B6D"/>
    <w:rsid w:val="00EF4F62"/>
    <w:rsid w:val="00F04E1E"/>
    <w:rsid w:val="00F05393"/>
    <w:rsid w:val="00F06511"/>
    <w:rsid w:val="00F245E8"/>
    <w:rsid w:val="00F2702A"/>
    <w:rsid w:val="00F47C06"/>
    <w:rsid w:val="00F57897"/>
    <w:rsid w:val="00F96570"/>
    <w:rsid w:val="00F96A03"/>
    <w:rsid w:val="00FA6586"/>
    <w:rsid w:val="00FB3A68"/>
    <w:rsid w:val="00FB4431"/>
    <w:rsid w:val="00FC2D7A"/>
    <w:rsid w:val="00FC346C"/>
    <w:rsid w:val="00FC7000"/>
    <w:rsid w:val="00FD797D"/>
    <w:rsid w:val="00FE6B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annotation reference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57917"/>
    <w:pPr>
      <w:widowControl w:val="0"/>
      <w:suppressAutoHyphens/>
    </w:pPr>
    <w:rPr>
      <w:kern w:val="1"/>
      <w:sz w:val="24"/>
      <w:szCs w:val="24"/>
    </w:rPr>
  </w:style>
  <w:style w:type="paragraph" w:styleId="10">
    <w:name w:val="heading 1"/>
    <w:aliases w:val="H1,Level 1 Head,Heading 0,h1,PIM 1,Section Head,l1,level 1,heading 1,Chapter Headline,A MAJOR/BOLD,Company Index,Chapter Name,章,Header 1,Header1,Fab-1,1st level,H11,H12,H13,H14,H15,H16,H17,Heading One,Heading 01,h11,Level 1 Head1,PIM 11,l11,11,章1"/>
    <w:basedOn w:val="a2"/>
    <w:next w:val="a2"/>
    <w:qFormat/>
    <w:rsid w:val="00A57917"/>
    <w:pPr>
      <w:keepNext/>
      <w:tabs>
        <w:tab w:val="num" w:pos="432"/>
      </w:tabs>
      <w:spacing w:line="360" w:lineRule="auto"/>
      <w:ind w:left="432" w:hanging="432"/>
      <w:outlineLvl w:val="0"/>
    </w:pPr>
    <w:rPr>
      <w:rFonts w:ascii="黑体" w:eastAsia="黑体" w:hAnsi="黑体"/>
      <w:b/>
      <w:bCs/>
      <w:sz w:val="32"/>
    </w:rPr>
  </w:style>
  <w:style w:type="paragraph" w:styleId="21">
    <w:name w:val="heading 2"/>
    <w:aliases w:val="Heading 2 Hidden,Heading 2 CCBS,Titre3,H2,Level 2 Head,heading 2,第一章 标题 2,ISO1,h2,2nd level,2,Header 2,h2 main heading,Subhead A,B Sub/Bold,B Sub/Bold1,B Sub/Bold2,B Sub/Bold11,h2 main heading1,h2 main heading2,B Sub/Bold3,B Sub/Bold12,B Sub/Bold4"/>
    <w:basedOn w:val="a2"/>
    <w:next w:val="a2"/>
    <w:qFormat/>
    <w:rsid w:val="00A57917"/>
    <w:pPr>
      <w:keepNext/>
      <w:tabs>
        <w:tab w:val="num" w:pos="720"/>
      </w:tabs>
      <w:ind w:left="425" w:hanging="425"/>
      <w:outlineLvl w:val="1"/>
    </w:pPr>
    <w:rPr>
      <w:rFonts w:ascii="黑体" w:eastAsia="黑体" w:hAnsi="黑体"/>
      <w:b/>
      <w:sz w:val="28"/>
      <w:szCs w:val="28"/>
    </w:rPr>
  </w:style>
  <w:style w:type="paragraph" w:styleId="30">
    <w:name w:val="heading 3"/>
    <w:aliases w:val="Level 3 Head,H3,Heading 3 - old,l3,CT,h3,3rd level,heading 3,h3 sub heading,head3,C Sub-Sub/Italic,Head 3,Head 31,Head 32,C Sub-Sub/Italic1,Project Index,3,list 3,H3-Heading 3,l3.3,Bold Head,bh,PRTM Heading 3,BOD 0,Heading 3 - old1,H31,l31,CT1,h31"/>
    <w:basedOn w:val="a2"/>
    <w:next w:val="a2"/>
    <w:link w:val="3Char"/>
    <w:unhideWhenUsed/>
    <w:qFormat/>
    <w:rsid w:val="009E71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H4,h4,bullet,bl,bb,h41,H41,bullet1,bl1,bb1,h42,H42,bullet2,bl2,bb2,h411,H411,bullet11,bl11,bb11,h43,H43,bullet3,bl3,bb3,h412,H412,bullet12,bl12,bb12,h421,H421,bullet21,bl21,bb21,h4111,H4111,bullet111,bl111,bb111,h44,H44,bullet4,bl4,bb4,h413,H413"/>
    <w:basedOn w:val="a2"/>
    <w:next w:val="a2"/>
    <w:link w:val="4Char"/>
    <w:unhideWhenUsed/>
    <w:qFormat/>
    <w:rsid w:val="009E7138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aliases w:val="H5,First Bullet,L5,dash,ds,dd,H51,First Bullet1,L51,51,dash1,ds1,dd1,H52,First Bullet2,L52,52,dash2,ds2,dd2,H53,First Bullet3,L53,53,dash3,ds3,dd3,H54,First Bullet4,L54,54,dash4,ds4,dd4,H55,First Bullet5,L55,55,dash5,ds5,dd5,H56,First Bullet6,L56,5"/>
    <w:basedOn w:val="a2"/>
    <w:next w:val="a2"/>
    <w:link w:val="5Char"/>
    <w:qFormat/>
    <w:rsid w:val="009E7138"/>
    <w:pPr>
      <w:keepNext/>
      <w:keepLines/>
      <w:suppressAutoHyphens w:val="0"/>
      <w:spacing w:before="120" w:after="120" w:line="360" w:lineRule="auto"/>
      <w:jc w:val="both"/>
      <w:outlineLvl w:val="4"/>
    </w:pPr>
    <w:rPr>
      <w:b/>
      <w:bCs/>
      <w:kern w:val="2"/>
      <w:sz w:val="28"/>
      <w:szCs w:val="28"/>
    </w:rPr>
  </w:style>
  <w:style w:type="paragraph" w:styleId="6">
    <w:name w:val="heading 6"/>
    <w:aliases w:val="H6,PIM 6,BOD 4"/>
    <w:basedOn w:val="a2"/>
    <w:next w:val="a2"/>
    <w:link w:val="6Char"/>
    <w:qFormat/>
    <w:rsid w:val="009E7138"/>
    <w:pPr>
      <w:keepNext/>
      <w:keepLines/>
      <w:tabs>
        <w:tab w:val="num" w:pos="851"/>
      </w:tabs>
      <w:suppressAutoHyphens w:val="0"/>
      <w:spacing w:before="240" w:after="64" w:line="320" w:lineRule="auto"/>
      <w:ind w:left="851" w:hanging="567"/>
      <w:jc w:val="both"/>
      <w:outlineLvl w:val="5"/>
    </w:pPr>
    <w:rPr>
      <w:bCs/>
      <w:kern w:val="2"/>
      <w:sz w:val="28"/>
    </w:rPr>
  </w:style>
  <w:style w:type="paragraph" w:styleId="7">
    <w:name w:val="heading 7"/>
    <w:aliases w:val="H TIMES1,1.标题 6"/>
    <w:basedOn w:val="a2"/>
    <w:next w:val="a2"/>
    <w:link w:val="7Char"/>
    <w:qFormat/>
    <w:rsid w:val="009E7138"/>
    <w:pPr>
      <w:keepNext/>
      <w:keepLines/>
      <w:tabs>
        <w:tab w:val="num" w:pos="927"/>
      </w:tabs>
      <w:suppressAutoHyphens w:val="0"/>
      <w:spacing w:before="240" w:after="64" w:line="320" w:lineRule="auto"/>
      <w:ind w:left="284" w:firstLine="283"/>
      <w:jc w:val="both"/>
      <w:outlineLvl w:val="6"/>
    </w:pPr>
    <w:rPr>
      <w:bCs/>
      <w:kern w:val="2"/>
      <w:sz w:val="28"/>
    </w:rPr>
  </w:style>
  <w:style w:type="paragraph" w:styleId="8">
    <w:name w:val="heading 8"/>
    <w:basedOn w:val="a2"/>
    <w:next w:val="a2"/>
    <w:link w:val="8Char"/>
    <w:qFormat/>
    <w:rsid w:val="009E7138"/>
    <w:pPr>
      <w:keepNext/>
      <w:keepLines/>
      <w:tabs>
        <w:tab w:val="num" w:pos="1440"/>
      </w:tabs>
      <w:suppressAutoHyphens w:val="0"/>
      <w:spacing w:before="240" w:after="64" w:line="320" w:lineRule="auto"/>
      <w:ind w:left="1440" w:hanging="432"/>
      <w:jc w:val="both"/>
      <w:outlineLvl w:val="7"/>
    </w:pPr>
    <w:rPr>
      <w:kern w:val="2"/>
      <w:sz w:val="28"/>
      <w:szCs w:val="28"/>
    </w:rPr>
  </w:style>
  <w:style w:type="paragraph" w:styleId="9">
    <w:name w:val="heading 9"/>
    <w:aliases w:val="App Heading,PIM 9"/>
    <w:basedOn w:val="a2"/>
    <w:next w:val="a2"/>
    <w:link w:val="9Char"/>
    <w:qFormat/>
    <w:rsid w:val="009E7138"/>
    <w:pPr>
      <w:keepNext/>
      <w:keepLines/>
      <w:tabs>
        <w:tab w:val="num" w:pos="1584"/>
      </w:tabs>
      <w:suppressAutoHyphens w:val="0"/>
      <w:spacing w:before="240" w:after="64" w:line="320" w:lineRule="auto"/>
      <w:ind w:left="1584" w:hanging="144"/>
      <w:jc w:val="both"/>
      <w:outlineLvl w:val="8"/>
    </w:pPr>
    <w:rPr>
      <w:rFonts w:ascii="Arial" w:eastAsia="黑体" w:hAnsi="Arial"/>
      <w:kern w:val="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A57917"/>
    <w:rPr>
      <w:color w:val="000080"/>
      <w:u w:val="single"/>
    </w:rPr>
  </w:style>
  <w:style w:type="character" w:styleId="a7">
    <w:name w:val="page number"/>
    <w:basedOn w:val="a3"/>
    <w:rsid w:val="00A57917"/>
  </w:style>
  <w:style w:type="paragraph" w:styleId="a8">
    <w:name w:val="Title"/>
    <w:basedOn w:val="a2"/>
    <w:next w:val="a9"/>
    <w:qFormat/>
    <w:rsid w:val="00A57917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9">
    <w:name w:val="Body Text"/>
    <w:basedOn w:val="a2"/>
    <w:rsid w:val="00A57917"/>
    <w:pPr>
      <w:spacing w:after="120"/>
    </w:pPr>
  </w:style>
  <w:style w:type="paragraph" w:styleId="aa">
    <w:name w:val="List"/>
    <w:basedOn w:val="a9"/>
    <w:rsid w:val="00A57917"/>
    <w:rPr>
      <w:rFonts w:cs="Tahoma"/>
    </w:rPr>
  </w:style>
  <w:style w:type="paragraph" w:styleId="ab">
    <w:name w:val="caption"/>
    <w:basedOn w:val="a2"/>
    <w:qFormat/>
    <w:rsid w:val="00A57917"/>
    <w:pPr>
      <w:suppressLineNumbers/>
      <w:spacing w:before="120" w:after="120"/>
    </w:pPr>
    <w:rPr>
      <w:rFonts w:cs="Tahoma"/>
      <w:i/>
      <w:iCs/>
    </w:rPr>
  </w:style>
  <w:style w:type="paragraph" w:customStyle="1" w:styleId="ac">
    <w:name w:val="目录"/>
    <w:basedOn w:val="a2"/>
    <w:rsid w:val="00A57917"/>
    <w:pPr>
      <w:suppressLineNumbers/>
    </w:pPr>
    <w:rPr>
      <w:rFonts w:cs="Tahoma"/>
    </w:rPr>
  </w:style>
  <w:style w:type="paragraph" w:styleId="ad">
    <w:name w:val="Body Text Indent"/>
    <w:basedOn w:val="a2"/>
    <w:rsid w:val="00A57917"/>
    <w:pPr>
      <w:spacing w:line="360" w:lineRule="auto"/>
      <w:ind w:firstLine="480"/>
    </w:pPr>
  </w:style>
  <w:style w:type="paragraph" w:customStyle="1" w:styleId="xl45">
    <w:name w:val="xl45"/>
    <w:basedOn w:val="a2"/>
    <w:rsid w:val="00A57917"/>
    <w:pPr>
      <w:widowControl/>
      <w:spacing w:before="280" w:after="280"/>
      <w:jc w:val="center"/>
      <w:textAlignment w:val="center"/>
    </w:pPr>
    <w:rPr>
      <w:rFonts w:ascii="幼圆" w:eastAsia="幼圆" w:hAnsi="幼圆"/>
    </w:rPr>
  </w:style>
  <w:style w:type="paragraph" w:customStyle="1" w:styleId="xl40">
    <w:name w:val="xl40"/>
    <w:basedOn w:val="a2"/>
    <w:rsid w:val="00A57917"/>
    <w:pPr>
      <w:widowControl/>
      <w:spacing w:before="280" w:after="280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26">
    <w:name w:val="xl26"/>
    <w:basedOn w:val="a2"/>
    <w:rsid w:val="00A57917"/>
    <w:pPr>
      <w:widowControl/>
      <w:spacing w:before="280" w:after="280"/>
      <w:textAlignment w:val="center"/>
    </w:pPr>
    <w:rPr>
      <w:rFonts w:ascii="Courier New" w:hAnsi="Courier New" w:cs="Courier New"/>
    </w:rPr>
  </w:style>
  <w:style w:type="paragraph" w:customStyle="1" w:styleId="11">
    <w:name w:val="日期1"/>
    <w:basedOn w:val="a2"/>
    <w:next w:val="a2"/>
    <w:rsid w:val="00A57917"/>
    <w:pPr>
      <w:spacing w:line="312" w:lineRule="atLeast"/>
      <w:textAlignment w:val="baseline"/>
    </w:pPr>
    <w:rPr>
      <w:szCs w:val="20"/>
    </w:rPr>
  </w:style>
  <w:style w:type="paragraph" w:styleId="12">
    <w:name w:val="toc 1"/>
    <w:basedOn w:val="a2"/>
    <w:next w:val="a2"/>
    <w:uiPriority w:val="39"/>
    <w:rsid w:val="00A57917"/>
  </w:style>
  <w:style w:type="paragraph" w:styleId="22">
    <w:name w:val="toc 2"/>
    <w:basedOn w:val="a2"/>
    <w:next w:val="a2"/>
    <w:uiPriority w:val="39"/>
    <w:rsid w:val="00A57917"/>
    <w:pPr>
      <w:ind w:left="210"/>
    </w:pPr>
  </w:style>
  <w:style w:type="paragraph" w:styleId="ae">
    <w:name w:val="header"/>
    <w:basedOn w:val="a2"/>
    <w:rsid w:val="00A57917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footer"/>
    <w:basedOn w:val="a2"/>
    <w:rsid w:val="00A579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表格内容"/>
    <w:basedOn w:val="a2"/>
    <w:rsid w:val="00A57917"/>
    <w:pPr>
      <w:suppressLineNumbers/>
    </w:pPr>
  </w:style>
  <w:style w:type="character" w:customStyle="1" w:styleId="3Char">
    <w:name w:val="标题 3 Char"/>
    <w:aliases w:val="Level 3 Head Char,H3 Char,Heading 3 - old Char,l3 Char,CT Char,h3 Char,3rd level Char,heading 3 Char,h3 sub heading Char,head3 Char,C Sub-Sub/Italic Char,Head 3 Char,Head 31 Char,Head 32 Char,C Sub-Sub/Italic1 Char,Project Index Char,3 Char"/>
    <w:link w:val="30"/>
    <w:uiPriority w:val="9"/>
    <w:rsid w:val="009E7138"/>
    <w:rPr>
      <w:b/>
      <w:bCs/>
      <w:kern w:val="1"/>
      <w:sz w:val="32"/>
      <w:szCs w:val="32"/>
    </w:rPr>
  </w:style>
  <w:style w:type="character" w:customStyle="1" w:styleId="4Char">
    <w:name w:val="标题 4 Char"/>
    <w:aliases w:val="H4 Char,h4 Char,bullet Char,bl Char,bb Char,h41 Char,H41 Char,bullet1 Char,bl1 Char,bb1 Char,h42 Char,H42 Char,bullet2 Char,bl2 Char,bb2 Char,h411 Char,H411 Char,bullet11 Char,bl11 Char,bb11 Char,h43 Char,H43 Char,bullet3 Char,bl3 Char"/>
    <w:link w:val="40"/>
    <w:rsid w:val="009E7138"/>
    <w:rPr>
      <w:rFonts w:ascii="Cambria" w:eastAsia="宋体" w:hAnsi="Cambria" w:cs="Times New Roman"/>
      <w:b/>
      <w:bCs/>
      <w:kern w:val="1"/>
      <w:sz w:val="28"/>
      <w:szCs w:val="28"/>
    </w:rPr>
  </w:style>
  <w:style w:type="character" w:customStyle="1" w:styleId="5Char">
    <w:name w:val="标题 5 Char"/>
    <w:aliases w:val="H5 Char,First Bullet Char,L5 Char,dash Char,ds Char,dd Char,H51 Char,First Bullet1 Char,L51 Char,51 Char,dash1 Char,ds1 Char,dd1 Char,H52 Char,First Bullet2 Char,L52 Char,52 Char,dash2 Char,ds2 Char,dd2 Char,H53 Char,First Bullet3 Char,53 Char"/>
    <w:link w:val="5"/>
    <w:rsid w:val="009E7138"/>
    <w:rPr>
      <w:b/>
      <w:bCs/>
      <w:kern w:val="2"/>
      <w:sz w:val="28"/>
      <w:szCs w:val="28"/>
    </w:rPr>
  </w:style>
  <w:style w:type="character" w:customStyle="1" w:styleId="6Char">
    <w:name w:val="标题 6 Char"/>
    <w:aliases w:val="H6 Char,PIM 6 Char,BOD 4 Char"/>
    <w:link w:val="6"/>
    <w:rsid w:val="009E7138"/>
    <w:rPr>
      <w:bCs/>
      <w:kern w:val="2"/>
      <w:sz w:val="28"/>
      <w:szCs w:val="24"/>
    </w:rPr>
  </w:style>
  <w:style w:type="character" w:customStyle="1" w:styleId="7Char">
    <w:name w:val="标题 7 Char"/>
    <w:aliases w:val="H TIMES1 Char,1.标题 6 Char"/>
    <w:link w:val="7"/>
    <w:rsid w:val="009E7138"/>
    <w:rPr>
      <w:bCs/>
      <w:kern w:val="2"/>
      <w:sz w:val="28"/>
      <w:szCs w:val="24"/>
    </w:rPr>
  </w:style>
  <w:style w:type="character" w:customStyle="1" w:styleId="8Char">
    <w:name w:val="标题 8 Char"/>
    <w:link w:val="8"/>
    <w:rsid w:val="009E7138"/>
    <w:rPr>
      <w:kern w:val="2"/>
      <w:sz w:val="28"/>
      <w:szCs w:val="28"/>
    </w:rPr>
  </w:style>
  <w:style w:type="character" w:customStyle="1" w:styleId="9Char">
    <w:name w:val="标题 9 Char"/>
    <w:aliases w:val="App Heading Char,PIM 9 Char"/>
    <w:link w:val="9"/>
    <w:rsid w:val="009E7138"/>
    <w:rPr>
      <w:rFonts w:ascii="Arial" w:eastAsia="黑体" w:hAnsi="Arial"/>
      <w:kern w:val="2"/>
      <w:sz w:val="24"/>
      <w:szCs w:val="21"/>
    </w:rPr>
  </w:style>
  <w:style w:type="paragraph" w:styleId="31">
    <w:name w:val="toc 3"/>
    <w:basedOn w:val="a2"/>
    <w:next w:val="a2"/>
    <w:uiPriority w:val="39"/>
    <w:rsid w:val="009E7138"/>
    <w:pPr>
      <w:suppressAutoHyphens w:val="0"/>
      <w:ind w:left="482"/>
    </w:pPr>
    <w:rPr>
      <w:iCs/>
      <w:kern w:val="2"/>
      <w:sz w:val="21"/>
      <w:szCs w:val="21"/>
    </w:rPr>
  </w:style>
  <w:style w:type="paragraph" w:styleId="41">
    <w:name w:val="toc 4"/>
    <w:basedOn w:val="a2"/>
    <w:next w:val="a2"/>
    <w:uiPriority w:val="39"/>
    <w:rsid w:val="009E7138"/>
    <w:pPr>
      <w:suppressAutoHyphens w:val="0"/>
      <w:ind w:left="720"/>
    </w:pPr>
    <w:rPr>
      <w:kern w:val="2"/>
      <w:szCs w:val="21"/>
    </w:rPr>
  </w:style>
  <w:style w:type="paragraph" w:styleId="50">
    <w:name w:val="toc 5"/>
    <w:basedOn w:val="a2"/>
    <w:next w:val="a2"/>
    <w:semiHidden/>
    <w:rsid w:val="009E7138"/>
    <w:pPr>
      <w:suppressAutoHyphens w:val="0"/>
      <w:ind w:left="960"/>
    </w:pPr>
    <w:rPr>
      <w:kern w:val="2"/>
      <w:szCs w:val="21"/>
    </w:rPr>
  </w:style>
  <w:style w:type="paragraph" w:customStyle="1" w:styleId="af1">
    <w:name w:val="表格首行"/>
    <w:basedOn w:val="a2"/>
    <w:rsid w:val="009E7138"/>
    <w:pPr>
      <w:suppressAutoHyphens w:val="0"/>
      <w:jc w:val="center"/>
    </w:pPr>
    <w:rPr>
      <w:rFonts w:ascii="宋体" w:hAnsi="宋体"/>
      <w:kern w:val="2"/>
      <w:sz w:val="21"/>
    </w:rPr>
  </w:style>
  <w:style w:type="paragraph" w:customStyle="1" w:styleId="af2">
    <w:name w:val="表格正文"/>
    <w:basedOn w:val="a2"/>
    <w:rsid w:val="009E7138"/>
    <w:pPr>
      <w:suppressAutoHyphens w:val="0"/>
      <w:snapToGrid w:val="0"/>
      <w:spacing w:line="300" w:lineRule="auto"/>
      <w:jc w:val="both"/>
    </w:pPr>
    <w:rPr>
      <w:kern w:val="2"/>
      <w:sz w:val="21"/>
    </w:rPr>
  </w:style>
  <w:style w:type="paragraph" w:customStyle="1" w:styleId="a1">
    <w:name w:val="小标题"/>
    <w:basedOn w:val="a2"/>
    <w:next w:val="af3"/>
    <w:rsid w:val="009E7138"/>
    <w:pPr>
      <w:numPr>
        <w:numId w:val="4"/>
      </w:numPr>
      <w:suppressAutoHyphens w:val="0"/>
      <w:spacing w:afterLines="50" w:line="360" w:lineRule="auto"/>
      <w:jc w:val="both"/>
    </w:pPr>
    <w:rPr>
      <w:b/>
      <w:kern w:val="2"/>
      <w:sz w:val="21"/>
    </w:rPr>
  </w:style>
  <w:style w:type="paragraph" w:styleId="af3">
    <w:name w:val="Normal Indent"/>
    <w:aliases w:val="表正文,正文非缩进,段1,四号,特点,段11,段12,段111,段13,段112,段14,段113,段15,段114,段16,段17,段115,段18,段116,段19,段117,段110,段118,段119,段121,段1111,段131,段1121,段141,段1131,段151,段1141,段161,段171,段1151,段181,段1161,段191,段1171,段120,段1110,段122,段1112,段132,段1122,段142,段1132,段152,正文对齐"/>
    <w:basedOn w:val="a2"/>
    <w:rsid w:val="009E7138"/>
    <w:pPr>
      <w:suppressAutoHyphens w:val="0"/>
      <w:ind w:firstLineChars="200" w:firstLine="420"/>
      <w:jc w:val="both"/>
    </w:pPr>
    <w:rPr>
      <w:kern w:val="2"/>
    </w:rPr>
  </w:style>
  <w:style w:type="paragraph" w:styleId="60">
    <w:name w:val="toc 6"/>
    <w:basedOn w:val="a2"/>
    <w:next w:val="a2"/>
    <w:semiHidden/>
    <w:rsid w:val="009E7138"/>
    <w:pPr>
      <w:suppressAutoHyphens w:val="0"/>
      <w:ind w:left="1200"/>
    </w:pPr>
    <w:rPr>
      <w:kern w:val="2"/>
      <w:szCs w:val="21"/>
    </w:rPr>
  </w:style>
  <w:style w:type="paragraph" w:styleId="70">
    <w:name w:val="toc 7"/>
    <w:basedOn w:val="a2"/>
    <w:next w:val="a2"/>
    <w:semiHidden/>
    <w:rsid w:val="009E7138"/>
    <w:pPr>
      <w:suppressAutoHyphens w:val="0"/>
      <w:ind w:left="1440"/>
    </w:pPr>
    <w:rPr>
      <w:kern w:val="2"/>
      <w:szCs w:val="21"/>
    </w:rPr>
  </w:style>
  <w:style w:type="paragraph" w:styleId="80">
    <w:name w:val="toc 8"/>
    <w:basedOn w:val="a2"/>
    <w:next w:val="a2"/>
    <w:semiHidden/>
    <w:rsid w:val="009E7138"/>
    <w:pPr>
      <w:suppressAutoHyphens w:val="0"/>
      <w:ind w:left="1680"/>
    </w:pPr>
    <w:rPr>
      <w:kern w:val="2"/>
      <w:szCs w:val="21"/>
    </w:rPr>
  </w:style>
  <w:style w:type="paragraph" w:styleId="90">
    <w:name w:val="toc 9"/>
    <w:basedOn w:val="a2"/>
    <w:next w:val="a2"/>
    <w:semiHidden/>
    <w:rsid w:val="009E7138"/>
    <w:pPr>
      <w:suppressAutoHyphens w:val="0"/>
      <w:ind w:left="1920"/>
    </w:pPr>
    <w:rPr>
      <w:kern w:val="2"/>
      <w:szCs w:val="21"/>
    </w:rPr>
  </w:style>
  <w:style w:type="paragraph" w:customStyle="1" w:styleId="13">
    <w:name w:val="样式 标题 1 + 宋体 小四 黑色"/>
    <w:basedOn w:val="10"/>
    <w:rsid w:val="009E7138"/>
    <w:pPr>
      <w:keepNext w:val="0"/>
      <w:tabs>
        <w:tab w:val="clear" w:pos="432"/>
        <w:tab w:val="num" w:pos="3780"/>
      </w:tabs>
      <w:suppressAutoHyphens w:val="0"/>
      <w:spacing w:before="260" w:after="120"/>
      <w:ind w:left="3125" w:hanging="425"/>
    </w:pPr>
    <w:rPr>
      <w:rFonts w:ascii="宋体" w:eastAsia="宋体" w:hAnsi="宋体"/>
      <w:color w:val="000000"/>
      <w:kern w:val="0"/>
      <w:sz w:val="24"/>
      <w:szCs w:val="28"/>
    </w:rPr>
  </w:style>
  <w:style w:type="paragraph" w:styleId="af4">
    <w:name w:val="Document Map"/>
    <w:basedOn w:val="a2"/>
    <w:link w:val="Char"/>
    <w:semiHidden/>
    <w:rsid w:val="009E7138"/>
    <w:pPr>
      <w:shd w:val="clear" w:color="auto" w:fill="000080"/>
      <w:suppressAutoHyphens w:val="0"/>
      <w:jc w:val="both"/>
    </w:pPr>
    <w:rPr>
      <w:kern w:val="2"/>
    </w:rPr>
  </w:style>
  <w:style w:type="character" w:customStyle="1" w:styleId="Char">
    <w:name w:val="文档结构图 Char"/>
    <w:link w:val="af4"/>
    <w:semiHidden/>
    <w:rsid w:val="009E7138"/>
    <w:rPr>
      <w:kern w:val="2"/>
      <w:sz w:val="24"/>
      <w:szCs w:val="24"/>
      <w:shd w:val="clear" w:color="auto" w:fill="000080"/>
    </w:rPr>
  </w:style>
  <w:style w:type="paragraph" w:customStyle="1" w:styleId="1">
    <w:name w:val="项目符号1"/>
    <w:basedOn w:val="a2"/>
    <w:autoRedefine/>
    <w:rsid w:val="009E7138"/>
    <w:pPr>
      <w:numPr>
        <w:numId w:val="5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20">
    <w:name w:val="项目符号2"/>
    <w:basedOn w:val="a2"/>
    <w:rsid w:val="009E7138"/>
    <w:pPr>
      <w:numPr>
        <w:numId w:val="6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3">
    <w:name w:val="项目符号3"/>
    <w:basedOn w:val="a2"/>
    <w:rsid w:val="009E7138"/>
    <w:pPr>
      <w:numPr>
        <w:numId w:val="7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4">
    <w:name w:val="项目符号4"/>
    <w:basedOn w:val="a2"/>
    <w:autoRedefine/>
    <w:rsid w:val="009E7138"/>
    <w:pPr>
      <w:numPr>
        <w:numId w:val="8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0">
    <w:name w:val="项目符号0"/>
    <w:basedOn w:val="a2"/>
    <w:rsid w:val="009E7138"/>
    <w:pPr>
      <w:numPr>
        <w:numId w:val="9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2">
    <w:name w:val="样式2"/>
    <w:basedOn w:val="a2"/>
    <w:autoRedefine/>
    <w:rsid w:val="009E7138"/>
    <w:pPr>
      <w:numPr>
        <w:numId w:val="10"/>
      </w:numPr>
      <w:suppressAutoHyphens w:val="0"/>
      <w:adjustRightInd w:val="0"/>
      <w:spacing w:line="312" w:lineRule="atLeast"/>
      <w:jc w:val="both"/>
      <w:textAlignment w:val="baseline"/>
    </w:pPr>
    <w:rPr>
      <w:kern w:val="0"/>
      <w:lang w:val="en-GB"/>
    </w:rPr>
  </w:style>
  <w:style w:type="paragraph" w:customStyle="1" w:styleId="a">
    <w:name w:val="章段落"/>
    <w:basedOn w:val="a2"/>
    <w:autoRedefine/>
    <w:rsid w:val="009E7138"/>
    <w:pPr>
      <w:numPr>
        <w:numId w:val="11"/>
      </w:numPr>
      <w:suppressAutoHyphens w:val="0"/>
      <w:jc w:val="center"/>
    </w:pPr>
    <w:rPr>
      <w:b/>
      <w:kern w:val="2"/>
      <w:sz w:val="32"/>
    </w:rPr>
  </w:style>
  <w:style w:type="paragraph" w:customStyle="1" w:styleId="a0">
    <w:name w:val="节段落"/>
    <w:basedOn w:val="a2"/>
    <w:autoRedefine/>
    <w:rsid w:val="009E7138"/>
    <w:pPr>
      <w:numPr>
        <w:numId w:val="12"/>
      </w:numPr>
      <w:suppressAutoHyphens w:val="0"/>
    </w:pPr>
    <w:rPr>
      <w:b/>
      <w:kern w:val="2"/>
      <w:sz w:val="30"/>
    </w:rPr>
  </w:style>
  <w:style w:type="paragraph" w:styleId="af5">
    <w:name w:val="Date"/>
    <w:basedOn w:val="a2"/>
    <w:next w:val="a2"/>
    <w:link w:val="Char0"/>
    <w:rsid w:val="009E7138"/>
    <w:pPr>
      <w:suppressAutoHyphens w:val="0"/>
      <w:ind w:leftChars="2500" w:left="100"/>
      <w:jc w:val="both"/>
    </w:pPr>
    <w:rPr>
      <w:rFonts w:eastAsia="黑体"/>
      <w:b/>
      <w:bCs/>
      <w:kern w:val="2"/>
      <w:sz w:val="28"/>
    </w:rPr>
  </w:style>
  <w:style w:type="character" w:customStyle="1" w:styleId="Char0">
    <w:name w:val="日期 Char"/>
    <w:link w:val="af5"/>
    <w:rsid w:val="009E7138"/>
    <w:rPr>
      <w:rFonts w:eastAsia="黑体"/>
      <w:b/>
      <w:bCs/>
      <w:kern w:val="2"/>
      <w:sz w:val="28"/>
      <w:szCs w:val="24"/>
    </w:rPr>
  </w:style>
  <w:style w:type="paragraph" w:styleId="32">
    <w:name w:val="Body Text Indent 3"/>
    <w:basedOn w:val="a2"/>
    <w:link w:val="3Char0"/>
    <w:rsid w:val="009E7138"/>
    <w:pPr>
      <w:suppressAutoHyphens w:val="0"/>
      <w:spacing w:after="120"/>
      <w:ind w:leftChars="200" w:left="420"/>
      <w:jc w:val="both"/>
    </w:pPr>
    <w:rPr>
      <w:kern w:val="2"/>
      <w:sz w:val="16"/>
      <w:szCs w:val="16"/>
    </w:rPr>
  </w:style>
  <w:style w:type="character" w:customStyle="1" w:styleId="3Char0">
    <w:name w:val="正文文本缩进 3 Char"/>
    <w:link w:val="32"/>
    <w:rsid w:val="009E7138"/>
    <w:rPr>
      <w:kern w:val="2"/>
      <w:sz w:val="16"/>
      <w:szCs w:val="16"/>
    </w:rPr>
  </w:style>
  <w:style w:type="paragraph" w:customStyle="1" w:styleId="af6">
    <w:name w:val="示例"/>
    <w:basedOn w:val="a2"/>
    <w:rsid w:val="009E7138"/>
    <w:pPr>
      <w:suppressAutoHyphens w:val="0"/>
      <w:autoSpaceDE w:val="0"/>
      <w:autoSpaceDN w:val="0"/>
      <w:adjustRightInd w:val="0"/>
      <w:ind w:firstLineChars="200" w:firstLine="200"/>
    </w:pPr>
    <w:rPr>
      <w:color w:val="0000FF"/>
      <w:kern w:val="0"/>
    </w:rPr>
  </w:style>
  <w:style w:type="character" w:customStyle="1" w:styleId="En">
    <w:name w:val="En"/>
    <w:rsid w:val="009E7138"/>
    <w:rPr>
      <w:sz w:val="20"/>
      <w:szCs w:val="20"/>
    </w:rPr>
  </w:style>
  <w:style w:type="paragraph" w:styleId="23">
    <w:name w:val="Body Text Indent 2"/>
    <w:basedOn w:val="a2"/>
    <w:link w:val="2Char"/>
    <w:rsid w:val="009E7138"/>
    <w:pPr>
      <w:suppressAutoHyphens w:val="0"/>
      <w:spacing w:after="120" w:line="480" w:lineRule="auto"/>
      <w:ind w:leftChars="200" w:left="420"/>
      <w:jc w:val="both"/>
    </w:pPr>
    <w:rPr>
      <w:kern w:val="2"/>
      <w:sz w:val="21"/>
    </w:rPr>
  </w:style>
  <w:style w:type="character" w:customStyle="1" w:styleId="2Char">
    <w:name w:val="正文文本缩进 2 Char"/>
    <w:link w:val="23"/>
    <w:rsid w:val="009E7138"/>
    <w:rPr>
      <w:kern w:val="2"/>
      <w:sz w:val="21"/>
      <w:szCs w:val="24"/>
    </w:rPr>
  </w:style>
  <w:style w:type="paragraph" w:customStyle="1" w:styleId="14">
    <w:name w:val="样式1"/>
    <w:basedOn w:val="a2"/>
    <w:rsid w:val="009E7138"/>
    <w:pPr>
      <w:tabs>
        <w:tab w:val="num" w:pos="851"/>
      </w:tabs>
      <w:suppressAutoHyphens w:val="0"/>
      <w:ind w:left="851" w:hanging="851"/>
      <w:jc w:val="both"/>
    </w:pPr>
    <w:rPr>
      <w:kern w:val="2"/>
    </w:rPr>
  </w:style>
  <w:style w:type="character" w:styleId="af7">
    <w:name w:val="annotation reference"/>
    <w:semiHidden/>
    <w:rsid w:val="009E7138"/>
    <w:rPr>
      <w:sz w:val="21"/>
      <w:szCs w:val="21"/>
    </w:rPr>
  </w:style>
  <w:style w:type="paragraph" w:styleId="af8">
    <w:name w:val="annotation text"/>
    <w:basedOn w:val="a2"/>
    <w:link w:val="Char1"/>
    <w:semiHidden/>
    <w:rsid w:val="009E7138"/>
    <w:pPr>
      <w:suppressAutoHyphens w:val="0"/>
    </w:pPr>
    <w:rPr>
      <w:kern w:val="2"/>
    </w:rPr>
  </w:style>
  <w:style w:type="character" w:customStyle="1" w:styleId="Char1">
    <w:name w:val="批注文字 Char"/>
    <w:link w:val="af8"/>
    <w:semiHidden/>
    <w:rsid w:val="009E7138"/>
    <w:rPr>
      <w:kern w:val="2"/>
      <w:sz w:val="24"/>
      <w:szCs w:val="24"/>
    </w:rPr>
  </w:style>
  <w:style w:type="paragraph" w:styleId="af9">
    <w:name w:val="annotation subject"/>
    <w:basedOn w:val="af8"/>
    <w:next w:val="af8"/>
    <w:link w:val="Char2"/>
    <w:semiHidden/>
    <w:rsid w:val="009E7138"/>
    <w:rPr>
      <w:b/>
      <w:bCs/>
    </w:rPr>
  </w:style>
  <w:style w:type="character" w:customStyle="1" w:styleId="Char2">
    <w:name w:val="批注主题 Char"/>
    <w:link w:val="af9"/>
    <w:semiHidden/>
    <w:rsid w:val="009E7138"/>
    <w:rPr>
      <w:b/>
      <w:bCs/>
      <w:kern w:val="2"/>
      <w:sz w:val="24"/>
      <w:szCs w:val="24"/>
    </w:rPr>
  </w:style>
  <w:style w:type="paragraph" w:styleId="afa">
    <w:name w:val="Balloon Text"/>
    <w:basedOn w:val="a2"/>
    <w:link w:val="Char3"/>
    <w:semiHidden/>
    <w:rsid w:val="009E7138"/>
    <w:pPr>
      <w:suppressAutoHyphens w:val="0"/>
      <w:jc w:val="both"/>
    </w:pPr>
    <w:rPr>
      <w:kern w:val="2"/>
      <w:sz w:val="18"/>
      <w:szCs w:val="18"/>
    </w:rPr>
  </w:style>
  <w:style w:type="character" w:customStyle="1" w:styleId="Char3">
    <w:name w:val="批注框文本 Char"/>
    <w:link w:val="afa"/>
    <w:semiHidden/>
    <w:rsid w:val="009E713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uppressAutoHyphens/>
    </w:pPr>
    <w:rPr>
      <w:kern w:val="1"/>
      <w:sz w:val="24"/>
      <w:szCs w:val="24"/>
    </w:rPr>
  </w:style>
  <w:style w:type="paragraph" w:styleId="10">
    <w:name w:val="heading 1"/>
    <w:aliases w:val="H1,Level 1 Head,Heading 0,h1,PIM 1,Section Head,l1,level 1,heading 1,Chapter Headline,A MAJOR/BOLD,Company Index,Chapter Name,章,Header 1,Header1,Fab-1,1st level,H11,H12,H13,H14,H15,H16,H17,Heading One,Heading 01,h11,Level 1 Head1,PIM 11,l11,11,章1"/>
    <w:basedOn w:val="a2"/>
    <w:next w:val="a2"/>
    <w:qFormat/>
    <w:pPr>
      <w:keepNext/>
      <w:tabs>
        <w:tab w:val="num" w:pos="432"/>
      </w:tabs>
      <w:spacing w:line="360" w:lineRule="auto"/>
      <w:ind w:left="432" w:hanging="432"/>
      <w:outlineLvl w:val="0"/>
    </w:pPr>
    <w:rPr>
      <w:rFonts w:ascii="黑体" w:eastAsia="黑体" w:hAnsi="黑体"/>
      <w:b/>
      <w:bCs/>
      <w:sz w:val="32"/>
    </w:rPr>
  </w:style>
  <w:style w:type="paragraph" w:styleId="21">
    <w:name w:val="heading 2"/>
    <w:aliases w:val="Heading 2 Hidden,Heading 2 CCBS,Titre3,H2,Level 2 Head,heading 2,第一章 标题 2,ISO1,h2,2nd level,2,Header 2,h2 main heading,Subhead A,B Sub/Bold,B Sub/Bold1,B Sub/Bold2,B Sub/Bold11,h2 main heading1,h2 main heading2,B Sub/Bold3,B Sub/Bold12,B Sub/Bold4"/>
    <w:basedOn w:val="a2"/>
    <w:next w:val="a2"/>
    <w:qFormat/>
    <w:pPr>
      <w:keepNext/>
      <w:tabs>
        <w:tab w:val="num" w:pos="720"/>
      </w:tabs>
      <w:ind w:left="425" w:hanging="425"/>
      <w:outlineLvl w:val="1"/>
    </w:pPr>
    <w:rPr>
      <w:rFonts w:ascii="黑体" w:eastAsia="黑体" w:hAnsi="黑体"/>
      <w:b/>
      <w:sz w:val="28"/>
      <w:szCs w:val="28"/>
    </w:rPr>
  </w:style>
  <w:style w:type="paragraph" w:styleId="30">
    <w:name w:val="heading 3"/>
    <w:aliases w:val="Level 3 Head,H3,Heading 3 - old,l3,CT,h3,3rd level,heading 3,h3 sub heading,head3,C Sub-Sub/Italic,Head 3,Head 31,Head 32,C Sub-Sub/Italic1,Project Index,3,list 3,H3-Heading 3,l3.3,Bold Head,bh,PRTM Heading 3,BOD 0,Heading 3 - old1,H31,l31,CT1,h31"/>
    <w:basedOn w:val="a2"/>
    <w:next w:val="a2"/>
    <w:link w:val="3Char"/>
    <w:unhideWhenUsed/>
    <w:qFormat/>
    <w:rsid w:val="009E71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H4,h4,bullet,bl,bb,h41,H41,bullet1,bl1,bb1,h42,H42,bullet2,bl2,bb2,h411,H411,bullet11,bl11,bb11,h43,H43,bullet3,bl3,bb3,h412,H412,bullet12,bl12,bb12,h421,H421,bullet21,bl21,bb21,h4111,H4111,bullet111,bl111,bb111,h44,H44,bullet4,bl4,bb4,h413,H413"/>
    <w:basedOn w:val="a2"/>
    <w:next w:val="a2"/>
    <w:link w:val="4Char"/>
    <w:unhideWhenUsed/>
    <w:qFormat/>
    <w:rsid w:val="009E7138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aliases w:val="H5,First Bullet,L5,dash,ds,dd,H51,First Bullet1,L51,51,dash1,ds1,dd1,H52,First Bullet2,L52,52,dash2,ds2,dd2,H53,First Bullet3,L53,53,dash3,ds3,dd3,H54,First Bullet4,L54,54,dash4,ds4,dd4,H55,First Bullet5,L55,55,dash5,ds5,dd5,H56,First Bullet6,L56,5"/>
    <w:basedOn w:val="a2"/>
    <w:next w:val="a2"/>
    <w:link w:val="5Char"/>
    <w:qFormat/>
    <w:rsid w:val="009E7138"/>
    <w:pPr>
      <w:keepNext/>
      <w:keepLines/>
      <w:suppressAutoHyphens w:val="0"/>
      <w:spacing w:before="120" w:after="120" w:line="360" w:lineRule="auto"/>
      <w:jc w:val="both"/>
      <w:outlineLvl w:val="4"/>
    </w:pPr>
    <w:rPr>
      <w:b/>
      <w:bCs/>
      <w:kern w:val="2"/>
      <w:sz w:val="28"/>
      <w:szCs w:val="28"/>
    </w:rPr>
  </w:style>
  <w:style w:type="paragraph" w:styleId="6">
    <w:name w:val="heading 6"/>
    <w:aliases w:val="H6,PIM 6,BOD 4"/>
    <w:basedOn w:val="a2"/>
    <w:next w:val="a2"/>
    <w:link w:val="6Char"/>
    <w:qFormat/>
    <w:rsid w:val="009E7138"/>
    <w:pPr>
      <w:keepNext/>
      <w:keepLines/>
      <w:tabs>
        <w:tab w:val="num" w:pos="851"/>
      </w:tabs>
      <w:suppressAutoHyphens w:val="0"/>
      <w:spacing w:before="240" w:after="64" w:line="320" w:lineRule="auto"/>
      <w:ind w:left="851" w:hanging="567"/>
      <w:jc w:val="both"/>
      <w:outlineLvl w:val="5"/>
    </w:pPr>
    <w:rPr>
      <w:bCs/>
      <w:kern w:val="2"/>
      <w:sz w:val="28"/>
    </w:rPr>
  </w:style>
  <w:style w:type="paragraph" w:styleId="7">
    <w:name w:val="heading 7"/>
    <w:aliases w:val="H TIMES1,1.标题 6"/>
    <w:basedOn w:val="a2"/>
    <w:next w:val="a2"/>
    <w:link w:val="7Char"/>
    <w:qFormat/>
    <w:rsid w:val="009E7138"/>
    <w:pPr>
      <w:keepNext/>
      <w:keepLines/>
      <w:tabs>
        <w:tab w:val="num" w:pos="927"/>
      </w:tabs>
      <w:suppressAutoHyphens w:val="0"/>
      <w:spacing w:before="240" w:after="64" w:line="320" w:lineRule="auto"/>
      <w:ind w:left="284" w:firstLine="283"/>
      <w:jc w:val="both"/>
      <w:outlineLvl w:val="6"/>
    </w:pPr>
    <w:rPr>
      <w:bCs/>
      <w:kern w:val="2"/>
      <w:sz w:val="28"/>
    </w:rPr>
  </w:style>
  <w:style w:type="paragraph" w:styleId="8">
    <w:name w:val="heading 8"/>
    <w:basedOn w:val="a2"/>
    <w:next w:val="a2"/>
    <w:link w:val="8Char"/>
    <w:qFormat/>
    <w:rsid w:val="009E7138"/>
    <w:pPr>
      <w:keepNext/>
      <w:keepLines/>
      <w:tabs>
        <w:tab w:val="num" w:pos="1440"/>
      </w:tabs>
      <w:suppressAutoHyphens w:val="0"/>
      <w:spacing w:before="240" w:after="64" w:line="320" w:lineRule="auto"/>
      <w:ind w:left="1440" w:hanging="432"/>
      <w:jc w:val="both"/>
      <w:outlineLvl w:val="7"/>
    </w:pPr>
    <w:rPr>
      <w:kern w:val="2"/>
      <w:sz w:val="28"/>
      <w:szCs w:val="28"/>
    </w:rPr>
  </w:style>
  <w:style w:type="paragraph" w:styleId="9">
    <w:name w:val="heading 9"/>
    <w:aliases w:val="App Heading,PIM 9"/>
    <w:basedOn w:val="a2"/>
    <w:next w:val="a2"/>
    <w:link w:val="9Char"/>
    <w:qFormat/>
    <w:rsid w:val="009E7138"/>
    <w:pPr>
      <w:keepNext/>
      <w:keepLines/>
      <w:tabs>
        <w:tab w:val="num" w:pos="1584"/>
      </w:tabs>
      <w:suppressAutoHyphens w:val="0"/>
      <w:spacing w:before="240" w:after="64" w:line="320" w:lineRule="auto"/>
      <w:ind w:left="1584" w:hanging="144"/>
      <w:jc w:val="both"/>
      <w:outlineLvl w:val="8"/>
    </w:pPr>
    <w:rPr>
      <w:rFonts w:ascii="Arial" w:eastAsia="黑体" w:hAnsi="Arial"/>
      <w:kern w:val="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Pr>
      <w:color w:val="000080"/>
      <w:u w:val="single"/>
    </w:rPr>
  </w:style>
  <w:style w:type="character" w:styleId="a7">
    <w:name w:val="page number"/>
    <w:basedOn w:val="a3"/>
  </w:style>
  <w:style w:type="paragraph" w:styleId="a8">
    <w:name w:val="Title"/>
    <w:basedOn w:val="a2"/>
    <w:next w:val="a9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9">
    <w:name w:val="Body Text"/>
    <w:basedOn w:val="a2"/>
    <w:pPr>
      <w:spacing w:after="120"/>
    </w:pPr>
  </w:style>
  <w:style w:type="paragraph" w:styleId="aa">
    <w:name w:val="List"/>
    <w:basedOn w:val="a9"/>
    <w:rPr>
      <w:rFonts w:cs="Tahoma"/>
    </w:rPr>
  </w:style>
  <w:style w:type="paragraph" w:styleId="ab">
    <w:name w:val="caption"/>
    <w:basedOn w:val="a2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ac">
    <w:name w:val="目录"/>
    <w:basedOn w:val="a2"/>
    <w:pPr>
      <w:suppressLineNumbers/>
    </w:pPr>
    <w:rPr>
      <w:rFonts w:cs="Tahoma"/>
    </w:rPr>
  </w:style>
  <w:style w:type="paragraph" w:styleId="ad">
    <w:name w:val="Body Text Indent"/>
    <w:basedOn w:val="a2"/>
    <w:pPr>
      <w:spacing w:line="360" w:lineRule="auto"/>
      <w:ind w:firstLine="480"/>
    </w:pPr>
  </w:style>
  <w:style w:type="paragraph" w:customStyle="1" w:styleId="xl45">
    <w:name w:val="xl45"/>
    <w:basedOn w:val="a2"/>
    <w:pPr>
      <w:widowControl/>
      <w:spacing w:before="280" w:after="280"/>
      <w:jc w:val="center"/>
      <w:textAlignment w:val="center"/>
    </w:pPr>
    <w:rPr>
      <w:rFonts w:ascii="幼圆" w:eastAsia="幼圆" w:hAnsi="幼圆"/>
    </w:rPr>
  </w:style>
  <w:style w:type="paragraph" w:customStyle="1" w:styleId="xl40">
    <w:name w:val="xl40"/>
    <w:basedOn w:val="a2"/>
    <w:pPr>
      <w:widowControl/>
      <w:spacing w:before="280" w:after="280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26">
    <w:name w:val="xl26"/>
    <w:basedOn w:val="a2"/>
    <w:pPr>
      <w:widowControl/>
      <w:spacing w:before="280" w:after="280"/>
      <w:textAlignment w:val="center"/>
    </w:pPr>
    <w:rPr>
      <w:rFonts w:ascii="Courier New" w:hAnsi="Courier New" w:cs="Courier New"/>
    </w:rPr>
  </w:style>
  <w:style w:type="paragraph" w:customStyle="1" w:styleId="11">
    <w:name w:val="日期1"/>
    <w:basedOn w:val="a2"/>
    <w:next w:val="a2"/>
    <w:pPr>
      <w:spacing w:line="312" w:lineRule="atLeast"/>
      <w:textAlignment w:val="baseline"/>
    </w:pPr>
    <w:rPr>
      <w:szCs w:val="20"/>
    </w:rPr>
  </w:style>
  <w:style w:type="paragraph" w:styleId="12">
    <w:name w:val="toc 1"/>
    <w:basedOn w:val="a2"/>
    <w:next w:val="a2"/>
    <w:uiPriority w:val="39"/>
  </w:style>
  <w:style w:type="paragraph" w:styleId="22">
    <w:name w:val="toc 2"/>
    <w:basedOn w:val="a2"/>
    <w:next w:val="a2"/>
    <w:uiPriority w:val="39"/>
    <w:pPr>
      <w:ind w:left="210"/>
    </w:pPr>
  </w:style>
  <w:style w:type="paragraph" w:styleId="ae">
    <w:name w:val="header"/>
    <w:basedOn w:val="a2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footer"/>
    <w:basedOn w:val="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表格内容"/>
    <w:basedOn w:val="a2"/>
    <w:pPr>
      <w:suppressLineNumbers/>
    </w:pPr>
  </w:style>
  <w:style w:type="character" w:customStyle="1" w:styleId="3Char">
    <w:name w:val="标题 3 Char"/>
    <w:aliases w:val="Level 3 Head Char,H3 Char,Heading 3 - old Char,l3 Char,CT Char,h3 Char,3rd level Char,heading 3 Char,h3 sub heading Char,head3 Char,C Sub-Sub/Italic Char,Head 3 Char,Head 31 Char,Head 32 Char,C Sub-Sub/Italic1 Char,Project Index Char,3 Char"/>
    <w:link w:val="30"/>
    <w:uiPriority w:val="9"/>
    <w:semiHidden/>
    <w:rsid w:val="009E7138"/>
    <w:rPr>
      <w:b/>
      <w:bCs/>
      <w:kern w:val="1"/>
      <w:sz w:val="32"/>
      <w:szCs w:val="32"/>
    </w:rPr>
  </w:style>
  <w:style w:type="character" w:customStyle="1" w:styleId="4Char">
    <w:name w:val="标题 4 Char"/>
    <w:aliases w:val="H4 Char,h4 Char,bullet Char,bl Char,bb Char,h41 Char,H41 Char,bullet1 Char,bl1 Char,bb1 Char,h42 Char,H42 Char,bullet2 Char,bl2 Char,bb2 Char,h411 Char,H411 Char,bullet11 Char,bl11 Char,bb11 Char,h43 Char,H43 Char,bullet3 Char,bl3 Char"/>
    <w:link w:val="40"/>
    <w:uiPriority w:val="9"/>
    <w:semiHidden/>
    <w:rsid w:val="009E7138"/>
    <w:rPr>
      <w:rFonts w:ascii="Cambria" w:eastAsia="宋体" w:hAnsi="Cambria" w:cs="Times New Roman"/>
      <w:b/>
      <w:bCs/>
      <w:kern w:val="1"/>
      <w:sz w:val="28"/>
      <w:szCs w:val="28"/>
    </w:rPr>
  </w:style>
  <w:style w:type="character" w:customStyle="1" w:styleId="5Char">
    <w:name w:val="标题 5 Char"/>
    <w:aliases w:val="H5 Char,First Bullet Char,L5 Char,dash Char,ds Char,dd Char,H51 Char,First Bullet1 Char,L51 Char,51 Char,dash1 Char,ds1 Char,dd1 Char,H52 Char,First Bullet2 Char,L52 Char,52 Char,dash2 Char,ds2 Char,dd2 Char,H53 Char,First Bullet3 Char,53 Char"/>
    <w:link w:val="5"/>
    <w:rsid w:val="009E7138"/>
    <w:rPr>
      <w:b/>
      <w:bCs/>
      <w:kern w:val="2"/>
      <w:sz w:val="28"/>
      <w:szCs w:val="28"/>
    </w:rPr>
  </w:style>
  <w:style w:type="character" w:customStyle="1" w:styleId="6Char">
    <w:name w:val="标题 6 Char"/>
    <w:aliases w:val="H6 Char,PIM 6 Char,BOD 4 Char"/>
    <w:link w:val="6"/>
    <w:rsid w:val="009E7138"/>
    <w:rPr>
      <w:bCs/>
      <w:kern w:val="2"/>
      <w:sz w:val="28"/>
      <w:szCs w:val="24"/>
    </w:rPr>
  </w:style>
  <w:style w:type="character" w:customStyle="1" w:styleId="7Char">
    <w:name w:val="标题 7 Char"/>
    <w:aliases w:val="H TIMES1 Char,1.标题 6 Char"/>
    <w:link w:val="7"/>
    <w:rsid w:val="009E7138"/>
    <w:rPr>
      <w:bCs/>
      <w:kern w:val="2"/>
      <w:sz w:val="28"/>
      <w:szCs w:val="24"/>
    </w:rPr>
  </w:style>
  <w:style w:type="character" w:customStyle="1" w:styleId="8Char">
    <w:name w:val="标题 8 Char"/>
    <w:link w:val="8"/>
    <w:rsid w:val="009E7138"/>
    <w:rPr>
      <w:kern w:val="2"/>
      <w:sz w:val="28"/>
      <w:szCs w:val="28"/>
    </w:rPr>
  </w:style>
  <w:style w:type="character" w:customStyle="1" w:styleId="9Char">
    <w:name w:val="标题 9 Char"/>
    <w:aliases w:val="App Heading Char,PIM 9 Char"/>
    <w:link w:val="9"/>
    <w:rsid w:val="009E7138"/>
    <w:rPr>
      <w:rFonts w:ascii="Arial" w:eastAsia="黑体" w:hAnsi="Arial"/>
      <w:kern w:val="2"/>
      <w:sz w:val="24"/>
      <w:szCs w:val="21"/>
    </w:rPr>
  </w:style>
  <w:style w:type="paragraph" w:styleId="31">
    <w:name w:val="toc 3"/>
    <w:basedOn w:val="a2"/>
    <w:next w:val="a2"/>
    <w:uiPriority w:val="39"/>
    <w:rsid w:val="009E7138"/>
    <w:pPr>
      <w:suppressAutoHyphens w:val="0"/>
      <w:ind w:left="482"/>
    </w:pPr>
    <w:rPr>
      <w:iCs/>
      <w:kern w:val="2"/>
      <w:sz w:val="21"/>
      <w:szCs w:val="21"/>
    </w:rPr>
  </w:style>
  <w:style w:type="paragraph" w:styleId="41">
    <w:name w:val="toc 4"/>
    <w:basedOn w:val="a2"/>
    <w:next w:val="a2"/>
    <w:uiPriority w:val="39"/>
    <w:rsid w:val="009E7138"/>
    <w:pPr>
      <w:suppressAutoHyphens w:val="0"/>
      <w:ind w:left="720"/>
    </w:pPr>
    <w:rPr>
      <w:kern w:val="2"/>
      <w:szCs w:val="21"/>
    </w:rPr>
  </w:style>
  <w:style w:type="paragraph" w:styleId="50">
    <w:name w:val="toc 5"/>
    <w:basedOn w:val="a2"/>
    <w:next w:val="a2"/>
    <w:semiHidden/>
    <w:rsid w:val="009E7138"/>
    <w:pPr>
      <w:suppressAutoHyphens w:val="0"/>
      <w:ind w:left="960"/>
    </w:pPr>
    <w:rPr>
      <w:kern w:val="2"/>
      <w:szCs w:val="21"/>
    </w:rPr>
  </w:style>
  <w:style w:type="paragraph" w:customStyle="1" w:styleId="af1">
    <w:name w:val="表格首行"/>
    <w:basedOn w:val="a2"/>
    <w:rsid w:val="009E7138"/>
    <w:pPr>
      <w:suppressAutoHyphens w:val="0"/>
      <w:jc w:val="center"/>
    </w:pPr>
    <w:rPr>
      <w:rFonts w:ascii="宋体" w:hAnsi="宋体"/>
      <w:kern w:val="2"/>
      <w:sz w:val="21"/>
    </w:rPr>
  </w:style>
  <w:style w:type="paragraph" w:customStyle="1" w:styleId="af2">
    <w:name w:val="表格正文"/>
    <w:basedOn w:val="a2"/>
    <w:rsid w:val="009E7138"/>
    <w:pPr>
      <w:suppressAutoHyphens w:val="0"/>
      <w:snapToGrid w:val="0"/>
      <w:spacing w:line="300" w:lineRule="auto"/>
      <w:jc w:val="both"/>
    </w:pPr>
    <w:rPr>
      <w:kern w:val="2"/>
      <w:sz w:val="21"/>
    </w:rPr>
  </w:style>
  <w:style w:type="paragraph" w:customStyle="1" w:styleId="a1">
    <w:name w:val="小标题"/>
    <w:basedOn w:val="a2"/>
    <w:next w:val="af3"/>
    <w:rsid w:val="009E7138"/>
    <w:pPr>
      <w:numPr>
        <w:numId w:val="4"/>
      </w:numPr>
      <w:suppressAutoHyphens w:val="0"/>
      <w:spacing w:afterLines="50" w:after="156" w:line="360" w:lineRule="auto"/>
      <w:jc w:val="both"/>
    </w:pPr>
    <w:rPr>
      <w:b/>
      <w:kern w:val="2"/>
      <w:sz w:val="21"/>
    </w:rPr>
  </w:style>
  <w:style w:type="paragraph" w:styleId="af3">
    <w:name w:val="Normal Indent"/>
    <w:aliases w:val="表正文,正文非缩进,段1,四号,特点,段11,段12,段111,段13,段112,段14,段113,段15,段114,段16,段17,段115,段18,段116,段19,段117,段110,段118,段119,段121,段1111,段131,段1121,段141,段1131,段151,段1141,段161,段171,段1151,段181,段1161,段191,段1171,段120,段1110,段122,段1112,段132,段1122,段142,段1132,段152,正文对齐"/>
    <w:basedOn w:val="a2"/>
    <w:rsid w:val="009E7138"/>
    <w:pPr>
      <w:suppressAutoHyphens w:val="0"/>
      <w:ind w:firstLineChars="200" w:firstLine="420"/>
      <w:jc w:val="both"/>
    </w:pPr>
    <w:rPr>
      <w:kern w:val="2"/>
    </w:rPr>
  </w:style>
  <w:style w:type="paragraph" w:styleId="60">
    <w:name w:val="toc 6"/>
    <w:basedOn w:val="a2"/>
    <w:next w:val="a2"/>
    <w:semiHidden/>
    <w:rsid w:val="009E7138"/>
    <w:pPr>
      <w:suppressAutoHyphens w:val="0"/>
      <w:ind w:left="1200"/>
    </w:pPr>
    <w:rPr>
      <w:kern w:val="2"/>
      <w:szCs w:val="21"/>
    </w:rPr>
  </w:style>
  <w:style w:type="paragraph" w:styleId="70">
    <w:name w:val="toc 7"/>
    <w:basedOn w:val="a2"/>
    <w:next w:val="a2"/>
    <w:semiHidden/>
    <w:rsid w:val="009E7138"/>
    <w:pPr>
      <w:suppressAutoHyphens w:val="0"/>
      <w:ind w:left="1440"/>
    </w:pPr>
    <w:rPr>
      <w:kern w:val="2"/>
      <w:szCs w:val="21"/>
    </w:rPr>
  </w:style>
  <w:style w:type="paragraph" w:styleId="80">
    <w:name w:val="toc 8"/>
    <w:basedOn w:val="a2"/>
    <w:next w:val="a2"/>
    <w:semiHidden/>
    <w:rsid w:val="009E7138"/>
    <w:pPr>
      <w:suppressAutoHyphens w:val="0"/>
      <w:ind w:left="1680"/>
    </w:pPr>
    <w:rPr>
      <w:kern w:val="2"/>
      <w:szCs w:val="21"/>
    </w:rPr>
  </w:style>
  <w:style w:type="paragraph" w:styleId="90">
    <w:name w:val="toc 9"/>
    <w:basedOn w:val="a2"/>
    <w:next w:val="a2"/>
    <w:semiHidden/>
    <w:rsid w:val="009E7138"/>
    <w:pPr>
      <w:suppressAutoHyphens w:val="0"/>
      <w:ind w:left="1920"/>
    </w:pPr>
    <w:rPr>
      <w:kern w:val="2"/>
      <w:szCs w:val="21"/>
    </w:rPr>
  </w:style>
  <w:style w:type="paragraph" w:customStyle="1" w:styleId="13">
    <w:name w:val="样式 标题 1 + 宋体 小四 黑色"/>
    <w:basedOn w:val="10"/>
    <w:rsid w:val="009E7138"/>
    <w:pPr>
      <w:keepNext w:val="0"/>
      <w:tabs>
        <w:tab w:val="clear" w:pos="432"/>
        <w:tab w:val="num" w:pos="3780"/>
      </w:tabs>
      <w:suppressAutoHyphens w:val="0"/>
      <w:spacing w:before="260" w:after="120"/>
      <w:ind w:left="3125" w:hanging="425"/>
    </w:pPr>
    <w:rPr>
      <w:rFonts w:ascii="宋体" w:eastAsia="宋体" w:hAnsi="宋体"/>
      <w:color w:val="000000"/>
      <w:kern w:val="0"/>
      <w:sz w:val="24"/>
      <w:szCs w:val="28"/>
    </w:rPr>
  </w:style>
  <w:style w:type="paragraph" w:styleId="af4">
    <w:name w:val="Document Map"/>
    <w:basedOn w:val="a2"/>
    <w:link w:val="Char"/>
    <w:semiHidden/>
    <w:rsid w:val="009E7138"/>
    <w:pPr>
      <w:shd w:val="clear" w:color="auto" w:fill="000080"/>
      <w:suppressAutoHyphens w:val="0"/>
      <w:jc w:val="both"/>
    </w:pPr>
    <w:rPr>
      <w:kern w:val="2"/>
    </w:rPr>
  </w:style>
  <w:style w:type="character" w:customStyle="1" w:styleId="Char">
    <w:name w:val="文档结构图 Char"/>
    <w:link w:val="af4"/>
    <w:semiHidden/>
    <w:rsid w:val="009E7138"/>
    <w:rPr>
      <w:kern w:val="2"/>
      <w:sz w:val="24"/>
      <w:szCs w:val="24"/>
      <w:shd w:val="clear" w:color="auto" w:fill="000080"/>
    </w:rPr>
  </w:style>
  <w:style w:type="paragraph" w:customStyle="1" w:styleId="1">
    <w:name w:val="项目符号1"/>
    <w:basedOn w:val="a2"/>
    <w:autoRedefine/>
    <w:rsid w:val="009E7138"/>
    <w:pPr>
      <w:numPr>
        <w:numId w:val="5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20">
    <w:name w:val="项目符号2"/>
    <w:basedOn w:val="a2"/>
    <w:rsid w:val="009E7138"/>
    <w:pPr>
      <w:numPr>
        <w:numId w:val="6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3">
    <w:name w:val="项目符号3"/>
    <w:basedOn w:val="a2"/>
    <w:rsid w:val="009E7138"/>
    <w:pPr>
      <w:numPr>
        <w:numId w:val="7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4">
    <w:name w:val="项目符号4"/>
    <w:basedOn w:val="a2"/>
    <w:autoRedefine/>
    <w:rsid w:val="009E7138"/>
    <w:pPr>
      <w:numPr>
        <w:numId w:val="8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0">
    <w:name w:val="项目符号0"/>
    <w:basedOn w:val="a2"/>
    <w:rsid w:val="009E7138"/>
    <w:pPr>
      <w:numPr>
        <w:numId w:val="9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2">
    <w:name w:val="样式2"/>
    <w:basedOn w:val="a2"/>
    <w:autoRedefine/>
    <w:rsid w:val="009E7138"/>
    <w:pPr>
      <w:numPr>
        <w:numId w:val="10"/>
      </w:numPr>
      <w:suppressAutoHyphens w:val="0"/>
      <w:adjustRightInd w:val="0"/>
      <w:spacing w:line="312" w:lineRule="atLeast"/>
      <w:jc w:val="both"/>
      <w:textAlignment w:val="baseline"/>
    </w:pPr>
    <w:rPr>
      <w:kern w:val="0"/>
      <w:lang w:val="en-GB"/>
    </w:rPr>
  </w:style>
  <w:style w:type="paragraph" w:customStyle="1" w:styleId="a">
    <w:name w:val="章段落"/>
    <w:basedOn w:val="a2"/>
    <w:autoRedefine/>
    <w:rsid w:val="009E7138"/>
    <w:pPr>
      <w:numPr>
        <w:numId w:val="11"/>
      </w:numPr>
      <w:suppressAutoHyphens w:val="0"/>
      <w:jc w:val="center"/>
    </w:pPr>
    <w:rPr>
      <w:b/>
      <w:kern w:val="2"/>
      <w:sz w:val="32"/>
    </w:rPr>
  </w:style>
  <w:style w:type="paragraph" w:customStyle="1" w:styleId="a0">
    <w:name w:val="节段落"/>
    <w:basedOn w:val="a2"/>
    <w:autoRedefine/>
    <w:rsid w:val="009E7138"/>
    <w:pPr>
      <w:numPr>
        <w:numId w:val="12"/>
      </w:numPr>
      <w:suppressAutoHyphens w:val="0"/>
    </w:pPr>
    <w:rPr>
      <w:b/>
      <w:kern w:val="2"/>
      <w:sz w:val="30"/>
    </w:rPr>
  </w:style>
  <w:style w:type="paragraph" w:styleId="af5">
    <w:name w:val="Date"/>
    <w:basedOn w:val="a2"/>
    <w:next w:val="a2"/>
    <w:link w:val="Char0"/>
    <w:rsid w:val="009E7138"/>
    <w:pPr>
      <w:suppressAutoHyphens w:val="0"/>
      <w:ind w:leftChars="2500" w:left="100"/>
      <w:jc w:val="both"/>
    </w:pPr>
    <w:rPr>
      <w:rFonts w:eastAsia="黑体"/>
      <w:b/>
      <w:bCs/>
      <w:kern w:val="2"/>
      <w:sz w:val="28"/>
    </w:rPr>
  </w:style>
  <w:style w:type="character" w:customStyle="1" w:styleId="Char0">
    <w:name w:val="日期 Char"/>
    <w:link w:val="af5"/>
    <w:rsid w:val="009E7138"/>
    <w:rPr>
      <w:rFonts w:eastAsia="黑体"/>
      <w:b/>
      <w:bCs/>
      <w:kern w:val="2"/>
      <w:sz w:val="28"/>
      <w:szCs w:val="24"/>
    </w:rPr>
  </w:style>
  <w:style w:type="paragraph" w:styleId="32">
    <w:name w:val="Body Text Indent 3"/>
    <w:basedOn w:val="a2"/>
    <w:link w:val="3Char0"/>
    <w:rsid w:val="009E7138"/>
    <w:pPr>
      <w:suppressAutoHyphens w:val="0"/>
      <w:spacing w:after="120"/>
      <w:ind w:leftChars="200" w:left="420"/>
      <w:jc w:val="both"/>
    </w:pPr>
    <w:rPr>
      <w:kern w:val="2"/>
      <w:sz w:val="16"/>
      <w:szCs w:val="16"/>
    </w:rPr>
  </w:style>
  <w:style w:type="character" w:customStyle="1" w:styleId="3Char0">
    <w:name w:val="正文文本缩进 3 Char"/>
    <w:link w:val="32"/>
    <w:rsid w:val="009E7138"/>
    <w:rPr>
      <w:kern w:val="2"/>
      <w:sz w:val="16"/>
      <w:szCs w:val="16"/>
    </w:rPr>
  </w:style>
  <w:style w:type="paragraph" w:customStyle="1" w:styleId="af6">
    <w:name w:val="示例"/>
    <w:basedOn w:val="a2"/>
    <w:rsid w:val="009E7138"/>
    <w:pPr>
      <w:suppressAutoHyphens w:val="0"/>
      <w:autoSpaceDE w:val="0"/>
      <w:autoSpaceDN w:val="0"/>
      <w:adjustRightInd w:val="0"/>
      <w:ind w:firstLineChars="200" w:firstLine="200"/>
    </w:pPr>
    <w:rPr>
      <w:color w:val="0000FF"/>
      <w:kern w:val="0"/>
    </w:rPr>
  </w:style>
  <w:style w:type="character" w:customStyle="1" w:styleId="En">
    <w:name w:val="En"/>
    <w:rsid w:val="009E7138"/>
    <w:rPr>
      <w:sz w:val="20"/>
      <w:szCs w:val="20"/>
    </w:rPr>
  </w:style>
  <w:style w:type="paragraph" w:styleId="23">
    <w:name w:val="Body Text Indent 2"/>
    <w:basedOn w:val="a2"/>
    <w:link w:val="2Char"/>
    <w:rsid w:val="009E7138"/>
    <w:pPr>
      <w:suppressAutoHyphens w:val="0"/>
      <w:spacing w:after="120" w:line="480" w:lineRule="auto"/>
      <w:ind w:leftChars="200" w:left="420"/>
      <w:jc w:val="both"/>
    </w:pPr>
    <w:rPr>
      <w:kern w:val="2"/>
      <w:sz w:val="21"/>
    </w:rPr>
  </w:style>
  <w:style w:type="character" w:customStyle="1" w:styleId="2Char">
    <w:name w:val="正文文本缩进 2 Char"/>
    <w:link w:val="23"/>
    <w:rsid w:val="009E7138"/>
    <w:rPr>
      <w:kern w:val="2"/>
      <w:sz w:val="21"/>
      <w:szCs w:val="24"/>
    </w:rPr>
  </w:style>
  <w:style w:type="paragraph" w:customStyle="1" w:styleId="14">
    <w:name w:val="样式1"/>
    <w:basedOn w:val="a2"/>
    <w:rsid w:val="009E7138"/>
    <w:pPr>
      <w:tabs>
        <w:tab w:val="num" w:pos="851"/>
      </w:tabs>
      <w:suppressAutoHyphens w:val="0"/>
      <w:ind w:left="851" w:hanging="851"/>
      <w:jc w:val="both"/>
    </w:pPr>
    <w:rPr>
      <w:kern w:val="2"/>
    </w:rPr>
  </w:style>
  <w:style w:type="character" w:styleId="af7">
    <w:name w:val="annotation reference"/>
    <w:semiHidden/>
    <w:rsid w:val="009E7138"/>
    <w:rPr>
      <w:sz w:val="21"/>
      <w:szCs w:val="21"/>
    </w:rPr>
  </w:style>
  <w:style w:type="paragraph" w:styleId="af8">
    <w:name w:val="annotation text"/>
    <w:basedOn w:val="a2"/>
    <w:link w:val="Char1"/>
    <w:semiHidden/>
    <w:rsid w:val="009E7138"/>
    <w:pPr>
      <w:suppressAutoHyphens w:val="0"/>
    </w:pPr>
    <w:rPr>
      <w:kern w:val="2"/>
    </w:rPr>
  </w:style>
  <w:style w:type="character" w:customStyle="1" w:styleId="Char1">
    <w:name w:val="批注文字 Char"/>
    <w:link w:val="af8"/>
    <w:semiHidden/>
    <w:rsid w:val="009E7138"/>
    <w:rPr>
      <w:kern w:val="2"/>
      <w:sz w:val="24"/>
      <w:szCs w:val="24"/>
    </w:rPr>
  </w:style>
  <w:style w:type="paragraph" w:styleId="af9">
    <w:name w:val="annotation subject"/>
    <w:basedOn w:val="af8"/>
    <w:next w:val="af8"/>
    <w:link w:val="Char2"/>
    <w:semiHidden/>
    <w:rsid w:val="009E7138"/>
    <w:rPr>
      <w:b/>
      <w:bCs/>
    </w:rPr>
  </w:style>
  <w:style w:type="character" w:customStyle="1" w:styleId="Char2">
    <w:name w:val="批注主题 Char"/>
    <w:link w:val="af9"/>
    <w:semiHidden/>
    <w:rsid w:val="009E7138"/>
    <w:rPr>
      <w:b/>
      <w:bCs/>
      <w:kern w:val="2"/>
      <w:sz w:val="24"/>
      <w:szCs w:val="24"/>
    </w:rPr>
  </w:style>
  <w:style w:type="paragraph" w:styleId="afa">
    <w:name w:val="Balloon Text"/>
    <w:basedOn w:val="a2"/>
    <w:link w:val="Char3"/>
    <w:semiHidden/>
    <w:rsid w:val="009E7138"/>
    <w:pPr>
      <w:suppressAutoHyphens w:val="0"/>
      <w:jc w:val="both"/>
    </w:pPr>
    <w:rPr>
      <w:kern w:val="2"/>
      <w:sz w:val="18"/>
      <w:szCs w:val="18"/>
    </w:rPr>
  </w:style>
  <w:style w:type="character" w:customStyle="1" w:styleId="Char3">
    <w:name w:val="批注框文本 Char"/>
    <w:link w:val="afa"/>
    <w:semiHidden/>
    <w:rsid w:val="009E71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35</Pages>
  <Words>4158</Words>
  <Characters>23703</Characters>
  <Application>Microsoft Office Word</Application>
  <DocSecurity>0</DocSecurity>
  <Lines>197</Lines>
  <Paragraphs>55</Paragraphs>
  <ScaleCrop>false</ScaleCrop>
  <Company>Microsoft</Company>
  <LinksUpToDate>false</LinksUpToDate>
  <CharactersWithSpaces>27806</CharactersWithSpaces>
  <SharedDoc>false</SharedDoc>
  <HLinks>
    <vt:vector size="120" baseType="variant">
      <vt:variant>
        <vt:i4>2490376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jing</dc:creator>
  <cp:lastModifiedBy>PC</cp:lastModifiedBy>
  <cp:revision>136</cp:revision>
  <cp:lastPrinted>1900-12-31T16:00:00Z</cp:lastPrinted>
  <dcterms:created xsi:type="dcterms:W3CDTF">2012-09-19T08:18:00Z</dcterms:created>
  <dcterms:modified xsi:type="dcterms:W3CDTF">2012-10-08T03:38:00Z</dcterms:modified>
</cp:coreProperties>
</file>